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0B2BE2" w:rsidRDefault="00954CA5" w:rsidP="00563B27">
      <w:pPr>
        <w:jc w:val="center"/>
        <w:rPr>
          <w:rFonts w:ascii="Times New Roman" w:eastAsia="Times New Roman" w:hAnsi="Times New Roman" w:cs="Times New Roman"/>
          <w:b/>
          <w:sz w:val="26"/>
          <w:szCs w:val="26"/>
        </w:rPr>
      </w:pPr>
      <w:r>
        <w:rPr>
          <w:noProof/>
          <w:lang w:eastAsia="ja-JP" w:bidi="ar-SA"/>
        </w:rPr>
        <mc:AlternateContent>
          <mc:Choice Requires="wps">
            <w:drawing>
              <wp:anchor distT="0" distB="0" distL="114300" distR="114300" simplePos="0" relativeHeight="251658240" behindDoc="0" locked="0" layoutInCell="1" allowOverlap="1">
                <wp:simplePos x="0" y="0"/>
                <wp:positionH relativeFrom="column">
                  <wp:posOffset>-64770</wp:posOffset>
                </wp:positionH>
                <wp:positionV relativeFrom="paragraph">
                  <wp:posOffset>-15875</wp:posOffset>
                </wp:positionV>
                <wp:extent cx="5837555" cy="8484870"/>
                <wp:effectExtent l="0" t="0" r="10795" b="11430"/>
                <wp:wrapNone/>
                <wp:docPr id="11" name="Fram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37555" cy="8484870"/>
                        </a:xfrm>
                        <a:prstGeom prst="frame">
                          <a:avLst>
                            <a:gd name="adj1" fmla="val 549"/>
                          </a:avLst>
                        </a:prstGeom>
                        <a:solidFill>
                          <a:sysClr val="windowText" lastClr="000000"/>
                        </a:solid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90D597" id="Frame 11" o:spid="_x0000_s1026" style="position:absolute;margin-left:-5.1pt;margin-top:-1.25pt;width:459.65pt;height:668.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837555,84848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" path="m,l5837555,r,8484870l,8484870,,xm32048,32048r,8420774l5805507,8452822r,-8420774l32048,32048xe" fillcolor="windowText" strokecolor="windowText" strokeweight="2pt">
                <v:path arrowok="t" o:connecttype="custom" o:connectlocs="0,0;5837555,0;5837555,8484870;0,8484870;0,0;32048,32048;32048,8452822;5805507,8452822;5805507,32048;32048,32048" o:connectangles="0,0,0,0,0,0,0,0,0,0"/>
              </v:shape>
            </w:pict>
          </mc:Fallback>
        </mc:AlternateContent>
      </w:r>
      <w:r w:rsidR="00F6785B">
        <w:rPr>
          <w:rFonts w:ascii="Times New Roman" w:eastAsia="Times New Roman" w:hAnsi="Times New Roman" w:cs="Times New Roman"/>
          <w:b/>
          <w:sz w:val="26"/>
          <w:szCs w:val="26"/>
        </w:rPr>
        <w:tab/>
      </w:r>
    </w:p>
    <w:p w:rsidR="00AC1BDF" w:rsidRDefault="00AC1BDF" w:rsidP="003C4F17">
      <w:pPr>
        <w:jc w:val="center"/>
        <w:rPr>
          <w:rFonts w:ascii="Times New Roman" w:eastAsia="Times New Roman" w:hAnsi="Times New Roman" w:cs="Times New Roman"/>
          <w:b/>
          <w:sz w:val="36"/>
          <w:szCs w:val="36"/>
          <w:lang w:eastAsia="en-US" w:bidi="ar-SA"/>
        </w:rPr>
      </w:pPr>
      <w:r w:rsidRPr="009611E4">
        <w:rPr>
          <w:rFonts w:ascii="Times New Roman" w:eastAsia="Times New Roman" w:hAnsi="Times New Roman" w:cs="Times New Roman"/>
          <w:b/>
          <w:sz w:val="36"/>
          <w:szCs w:val="36"/>
          <w:lang w:eastAsia="en-US" w:bidi="ar-SA"/>
        </w:rPr>
        <w:t>MINISTRY OF EDUCATION AND TRAINING</w:t>
      </w:r>
    </w:p>
    <w:p w:rsidR="00AC1BDF" w:rsidRPr="009611E4" w:rsidRDefault="00AC1BDF" w:rsidP="003C4F17">
      <w:pPr>
        <w:jc w:val="center"/>
        <w:rPr>
          <w:rFonts w:ascii="Times New Roman" w:eastAsia="Times New Roman" w:hAnsi="Times New Roman" w:cs="Times New Roman"/>
          <w:b/>
          <w:sz w:val="36"/>
          <w:szCs w:val="36"/>
          <w:lang w:eastAsia="en-US" w:bidi="ar-SA"/>
        </w:rPr>
      </w:pPr>
      <w:r w:rsidRPr="009611E4">
        <w:rPr>
          <w:rFonts w:ascii="Times New Roman" w:eastAsia="Times New Roman" w:hAnsi="Times New Roman" w:cs="Times New Roman"/>
          <w:b/>
          <w:sz w:val="36"/>
          <w:szCs w:val="36"/>
          <w:lang w:eastAsia="en-US" w:bidi="ar-SA"/>
        </w:rPr>
        <w:t>DUY TAN UNIVERSITY</w:t>
      </w:r>
    </w:p>
    <w:p w:rsidR="00AC1BDF" w:rsidRPr="009C0AAD" w:rsidRDefault="00954CA5" w:rsidP="003C4F17">
      <w:pPr>
        <w:jc w:val="center"/>
        <w:rPr>
          <w:sz w:val="28"/>
        </w:rPr>
      </w:pPr>
      <w:r w:rsidRPr="00AC1BDF">
        <w:rPr>
          <w:noProof/>
          <w:sz w:val="28"/>
          <w:lang w:eastAsia="ja-JP" w:bidi="ar-SA"/>
        </w:rPr>
        <w:drawing>
          <wp:inline distT="0" distB="0" distL="0" distR="0">
            <wp:extent cx="826770" cy="755650"/>
            <wp:effectExtent l="0" t="0" r="0" b="6350"/>
            <wp:docPr id="1" name="Picture 7" descr="logodtu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dtu_10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6770" cy="755650"/>
                    </a:xfrm>
                    <a:prstGeom prst="rect">
                      <a:avLst/>
                    </a:prstGeom>
                    <a:noFill/>
                    <a:ln>
                      <a:noFill/>
                    </a:ln>
                  </pic:spPr>
                </pic:pic>
              </a:graphicData>
            </a:graphic>
          </wp:inline>
        </w:drawing>
      </w:r>
    </w:p>
    <w:p w:rsidR="00AC1BDF" w:rsidRPr="009C0AAD" w:rsidRDefault="00AC1BDF" w:rsidP="003C4F17">
      <w:pPr>
        <w:rPr>
          <w:sz w:val="28"/>
        </w:rPr>
      </w:pPr>
    </w:p>
    <w:p w:rsidR="00AC1BDF" w:rsidRDefault="00AC1BDF" w:rsidP="003C4F17">
      <w:pPr>
        <w:rPr>
          <w:sz w:val="28"/>
        </w:rPr>
      </w:pPr>
    </w:p>
    <w:p w:rsidR="00AC1BDF" w:rsidRPr="009C0AAD" w:rsidRDefault="00AC1BDF" w:rsidP="003C4F17">
      <w:pPr>
        <w:jc w:val="center"/>
        <w:rPr>
          <w:sz w:val="28"/>
        </w:rPr>
      </w:pPr>
    </w:p>
    <w:p w:rsidR="00AC1BDF" w:rsidRPr="009C0AAD" w:rsidRDefault="00AC1BDF" w:rsidP="003C4F17"/>
    <w:p w:rsidR="003A4C14" w:rsidRPr="003A4C14" w:rsidRDefault="003A4C14" w:rsidP="003A4C14">
      <w:pPr>
        <w:jc w:val="center"/>
        <w:rPr>
          <w:rFonts w:ascii="Times New Roman" w:hAnsi="Times New Roman" w:cs="Times New Roman"/>
          <w:b/>
          <w:bCs/>
          <w:sz w:val="40"/>
          <w:szCs w:val="40"/>
        </w:rPr>
      </w:pPr>
      <w:r w:rsidRPr="003A4C14">
        <w:rPr>
          <w:rFonts w:ascii="Times New Roman" w:hAnsi="Times New Roman" w:cs="Times New Roman"/>
          <w:b/>
          <w:bCs/>
          <w:sz w:val="40"/>
          <w:szCs w:val="40"/>
        </w:rPr>
        <w:t xml:space="preserve">RENTING HELPER - </w:t>
      </w:r>
    </w:p>
    <w:p w:rsidR="003A4C14" w:rsidRPr="003A4C14" w:rsidRDefault="003A4C14" w:rsidP="003A4C14">
      <w:pPr>
        <w:jc w:val="center"/>
        <w:rPr>
          <w:rFonts w:ascii="Times New Roman" w:hAnsi="Times New Roman" w:cs="Times New Roman"/>
          <w:b/>
          <w:bCs/>
          <w:sz w:val="40"/>
          <w:szCs w:val="40"/>
        </w:rPr>
      </w:pPr>
      <w:r w:rsidRPr="003A4C14">
        <w:rPr>
          <w:rFonts w:ascii="Times New Roman" w:hAnsi="Times New Roman" w:cs="Times New Roman"/>
          <w:b/>
          <w:bCs/>
          <w:sz w:val="40"/>
          <w:szCs w:val="40"/>
        </w:rPr>
        <w:t xml:space="preserve">A SUPPORT SYSTEM FOR </w:t>
      </w:r>
    </w:p>
    <w:p w:rsidR="00AC1BDF" w:rsidRPr="009611E4" w:rsidRDefault="003A4C14" w:rsidP="003A4C14">
      <w:pPr>
        <w:jc w:val="center"/>
        <w:rPr>
          <w:rFonts w:ascii="Times New Roman" w:hAnsi="Times New Roman" w:cs="Times New Roman"/>
          <w:b/>
          <w:bCs/>
          <w:sz w:val="40"/>
          <w:szCs w:val="40"/>
          <w:lang w:eastAsia="ja-JP"/>
        </w:rPr>
      </w:pPr>
      <w:r w:rsidRPr="003A4C14">
        <w:rPr>
          <w:rFonts w:ascii="Times New Roman" w:hAnsi="Times New Roman" w:cs="Times New Roman"/>
          <w:b/>
          <w:bCs/>
          <w:sz w:val="40"/>
          <w:szCs w:val="40"/>
        </w:rPr>
        <w:t>FINDING HOUSE FOR RENT ON ANDROID OS</w:t>
      </w:r>
    </w:p>
    <w:p w:rsidR="00AC1BDF" w:rsidRDefault="00AC1BDF" w:rsidP="003C4F17">
      <w:pPr>
        <w:pStyle w:val="Heading1"/>
        <w:numPr>
          <w:ilvl w:val="0"/>
          <w:numId w:val="0"/>
        </w:numPr>
        <w:jc w:val="center"/>
        <w:rPr>
          <w:szCs w:val="40"/>
        </w:rPr>
      </w:pPr>
      <w:r>
        <w:rPr>
          <w:szCs w:val="40"/>
        </w:rPr>
        <w:sym w:font="Wingdings" w:char="F097"/>
      </w:r>
      <w:r>
        <w:rPr>
          <w:szCs w:val="40"/>
        </w:rPr>
        <w:sym w:font="Wingdings" w:char="F040"/>
      </w:r>
      <w:r>
        <w:rPr>
          <w:szCs w:val="40"/>
        </w:rPr>
        <w:sym w:font="Wingdings" w:char="F026"/>
      </w:r>
      <w:r>
        <w:rPr>
          <w:szCs w:val="40"/>
        </w:rPr>
        <w:sym w:font="Wingdings" w:char="F03F"/>
      </w:r>
      <w:r>
        <w:rPr>
          <w:szCs w:val="40"/>
        </w:rPr>
        <w:sym w:font="Wingdings" w:char="F096"/>
      </w:r>
    </w:p>
    <w:p w:rsidR="00AC1BDF" w:rsidRPr="009C0AAD" w:rsidRDefault="00AC1BDF" w:rsidP="003C4F17">
      <w:pPr>
        <w:rPr>
          <w:sz w:val="28"/>
        </w:rPr>
      </w:pPr>
    </w:p>
    <w:p w:rsidR="00AC1BDF" w:rsidRDefault="00AC1BDF" w:rsidP="003C4F17">
      <w:pPr>
        <w:jc w:val="center"/>
        <w:rPr>
          <w:b/>
          <w:color w:val="000000"/>
          <w:sz w:val="36"/>
          <w:szCs w:val="36"/>
        </w:rPr>
      </w:pPr>
      <w:r>
        <w:rPr>
          <w:b/>
          <w:color w:val="000000"/>
          <w:sz w:val="36"/>
          <w:szCs w:val="36"/>
        </w:rPr>
        <w:t>PROJECT PLAN DOCUMENT</w:t>
      </w:r>
    </w:p>
    <w:p w:rsidR="00AC1BDF" w:rsidRDefault="00AC1BDF" w:rsidP="003C4F17">
      <w:pPr>
        <w:jc w:val="center"/>
        <w:rPr>
          <w:b/>
          <w:color w:val="000000"/>
          <w:sz w:val="36"/>
          <w:szCs w:val="36"/>
        </w:rPr>
      </w:pPr>
    </w:p>
    <w:p w:rsidR="00AE3CB7" w:rsidRPr="0035093A" w:rsidRDefault="00AE3CB7" w:rsidP="00AE3CB7">
      <w:pPr>
        <w:jc w:val="center"/>
        <w:rPr>
          <w:b/>
          <w:sz w:val="32"/>
        </w:rPr>
      </w:pPr>
      <w:r>
        <w:rPr>
          <w:b/>
          <w:sz w:val="32"/>
        </w:rPr>
        <w:t>TEAM MEMBERS</w:t>
      </w:r>
    </w:p>
    <w:p w:rsidR="00AE3CB7" w:rsidRDefault="00AE3CB7" w:rsidP="00AE3CB7">
      <w:pPr>
        <w:widowControl/>
        <w:numPr>
          <w:ilvl w:val="0"/>
          <w:numId w:val="9"/>
        </w:numPr>
        <w:suppressAutoHyphens w:val="0"/>
        <w:spacing w:line="240" w:lineRule="auto"/>
        <w:ind w:firstLine="1548"/>
        <w:rPr>
          <w:b/>
          <w:sz w:val="32"/>
          <w:szCs w:val="32"/>
        </w:rPr>
      </w:pPr>
      <w:r>
        <w:rPr>
          <w:b/>
          <w:sz w:val="32"/>
          <w:szCs w:val="32"/>
        </w:rPr>
        <w:t>NGUYEN LUONG HOANG</w:t>
      </w:r>
      <w:r>
        <w:rPr>
          <w:b/>
          <w:sz w:val="32"/>
          <w:szCs w:val="32"/>
        </w:rPr>
        <w:tab/>
        <w:t xml:space="preserve"> </w:t>
      </w:r>
      <w:r>
        <w:rPr>
          <w:b/>
          <w:sz w:val="32"/>
          <w:szCs w:val="32"/>
        </w:rPr>
        <w:tab/>
        <w:t xml:space="preserve"> - 1560</w:t>
      </w:r>
    </w:p>
    <w:p w:rsidR="00AE3CB7" w:rsidRPr="00913851" w:rsidRDefault="00AE3CB7" w:rsidP="00AE3CB7">
      <w:pPr>
        <w:widowControl/>
        <w:numPr>
          <w:ilvl w:val="0"/>
          <w:numId w:val="9"/>
        </w:numPr>
        <w:suppressAutoHyphens w:val="0"/>
        <w:spacing w:line="240" w:lineRule="auto"/>
        <w:ind w:firstLine="1548"/>
        <w:rPr>
          <w:b/>
          <w:sz w:val="32"/>
          <w:szCs w:val="32"/>
        </w:rPr>
      </w:pPr>
      <w:r>
        <w:rPr>
          <w:b/>
          <w:sz w:val="32"/>
          <w:szCs w:val="32"/>
        </w:rPr>
        <w:t xml:space="preserve">NGUYEN NGOC VU </w:t>
      </w:r>
      <w:r>
        <w:rPr>
          <w:b/>
          <w:sz w:val="32"/>
          <w:szCs w:val="32"/>
        </w:rPr>
        <w:tab/>
        <w:t xml:space="preserve"> </w:t>
      </w:r>
      <w:r>
        <w:rPr>
          <w:b/>
          <w:sz w:val="32"/>
          <w:szCs w:val="32"/>
        </w:rPr>
        <w:tab/>
      </w:r>
      <w:r>
        <w:rPr>
          <w:b/>
          <w:sz w:val="32"/>
          <w:szCs w:val="32"/>
        </w:rPr>
        <w:tab/>
        <w:t xml:space="preserve"> - 1579</w:t>
      </w:r>
    </w:p>
    <w:p w:rsidR="00AE3CB7" w:rsidRDefault="00AE3CB7" w:rsidP="00AE3CB7">
      <w:pPr>
        <w:widowControl/>
        <w:numPr>
          <w:ilvl w:val="0"/>
          <w:numId w:val="9"/>
        </w:numPr>
        <w:suppressAutoHyphens w:val="0"/>
        <w:spacing w:line="240" w:lineRule="auto"/>
        <w:ind w:firstLine="1548"/>
        <w:rPr>
          <w:b/>
          <w:sz w:val="32"/>
          <w:szCs w:val="32"/>
        </w:rPr>
      </w:pPr>
      <w:r>
        <w:rPr>
          <w:b/>
          <w:sz w:val="32"/>
          <w:szCs w:val="32"/>
        </w:rPr>
        <w:t>HUA THI THONG</w:t>
      </w:r>
      <w:r>
        <w:rPr>
          <w:b/>
          <w:sz w:val="32"/>
          <w:szCs w:val="32"/>
        </w:rPr>
        <w:tab/>
      </w:r>
      <w:r>
        <w:rPr>
          <w:b/>
          <w:sz w:val="32"/>
          <w:szCs w:val="32"/>
        </w:rPr>
        <w:tab/>
      </w:r>
      <w:r>
        <w:rPr>
          <w:b/>
          <w:sz w:val="32"/>
          <w:szCs w:val="32"/>
        </w:rPr>
        <w:tab/>
      </w:r>
      <w:r>
        <w:rPr>
          <w:b/>
          <w:sz w:val="32"/>
          <w:szCs w:val="32"/>
        </w:rPr>
        <w:tab/>
        <w:t xml:space="preserve"> - 6419</w:t>
      </w:r>
    </w:p>
    <w:p w:rsidR="00AE3CB7" w:rsidRPr="00EF1616" w:rsidRDefault="00AE3CB7" w:rsidP="00AE3CB7">
      <w:pPr>
        <w:widowControl/>
        <w:numPr>
          <w:ilvl w:val="0"/>
          <w:numId w:val="9"/>
        </w:numPr>
        <w:suppressAutoHyphens w:val="0"/>
        <w:spacing w:line="240" w:lineRule="auto"/>
        <w:ind w:firstLine="1548"/>
        <w:rPr>
          <w:b/>
          <w:sz w:val="32"/>
          <w:szCs w:val="32"/>
        </w:rPr>
      </w:pPr>
      <w:r>
        <w:rPr>
          <w:b/>
          <w:sz w:val="32"/>
          <w:szCs w:val="32"/>
        </w:rPr>
        <w:t>NGUYEN DINH THI NGOC DIEP</w:t>
      </w:r>
      <w:r w:rsidRPr="00EF1616">
        <w:rPr>
          <w:b/>
          <w:sz w:val="32"/>
          <w:szCs w:val="32"/>
        </w:rPr>
        <w:t xml:space="preserve"> </w:t>
      </w:r>
      <w:r>
        <w:rPr>
          <w:b/>
          <w:sz w:val="32"/>
          <w:szCs w:val="32"/>
        </w:rPr>
        <w:t xml:space="preserve">  </w:t>
      </w:r>
      <w:r w:rsidRPr="00EF1616">
        <w:rPr>
          <w:b/>
          <w:sz w:val="32"/>
          <w:szCs w:val="32"/>
        </w:rPr>
        <w:t xml:space="preserve">- </w:t>
      </w:r>
      <w:r>
        <w:rPr>
          <w:b/>
          <w:sz w:val="32"/>
          <w:szCs w:val="32"/>
        </w:rPr>
        <w:t>1558</w:t>
      </w:r>
    </w:p>
    <w:p w:rsidR="00AC1BDF" w:rsidRPr="009C0AAD" w:rsidRDefault="00AE3CB7" w:rsidP="00AE3CB7">
      <w:pPr>
        <w:widowControl/>
        <w:numPr>
          <w:ilvl w:val="0"/>
          <w:numId w:val="9"/>
        </w:numPr>
        <w:suppressAutoHyphens w:val="0"/>
        <w:spacing w:line="240" w:lineRule="auto"/>
        <w:ind w:firstLine="1548"/>
        <w:rPr>
          <w:sz w:val="28"/>
        </w:rPr>
      </w:pPr>
      <w:r w:rsidRPr="00D55104">
        <w:rPr>
          <w:b/>
          <w:sz w:val="32"/>
          <w:szCs w:val="32"/>
        </w:rPr>
        <w:t xml:space="preserve">TRAN VAN THANH               </w:t>
      </w:r>
      <w:r w:rsidRPr="00D55104">
        <w:rPr>
          <w:b/>
          <w:sz w:val="32"/>
          <w:szCs w:val="32"/>
        </w:rPr>
        <w:tab/>
        <w:t xml:space="preserve"> </w:t>
      </w:r>
      <w:r>
        <w:rPr>
          <w:b/>
          <w:sz w:val="32"/>
          <w:szCs w:val="32"/>
        </w:rPr>
        <w:tab/>
        <w:t xml:space="preserve"> </w:t>
      </w:r>
      <w:r w:rsidRPr="00D55104">
        <w:rPr>
          <w:b/>
          <w:sz w:val="32"/>
          <w:szCs w:val="32"/>
        </w:rPr>
        <w:t xml:space="preserve">- </w:t>
      </w:r>
      <w:r>
        <w:rPr>
          <w:b/>
          <w:sz w:val="32"/>
          <w:szCs w:val="32"/>
        </w:rPr>
        <w:t>1571</w:t>
      </w:r>
    </w:p>
    <w:p w:rsidR="00A048C8" w:rsidRDefault="00A048C8" w:rsidP="00563B27">
      <w:pPr>
        <w:pStyle w:val="BodyText"/>
      </w:pPr>
    </w:p>
    <w:p w:rsidR="00A048C8" w:rsidRDefault="00A048C8" w:rsidP="00563B27">
      <w:pPr>
        <w:pStyle w:val="BodyText"/>
      </w:pPr>
    </w:p>
    <w:p w:rsidR="00A048C8" w:rsidRDefault="00A048C8" w:rsidP="00563B27">
      <w:pPr>
        <w:pStyle w:val="BodyText"/>
      </w:pPr>
    </w:p>
    <w:p w:rsidR="00A048C8" w:rsidRDefault="00A048C8" w:rsidP="00563B27">
      <w:pPr>
        <w:pStyle w:val="BodyText"/>
      </w:pPr>
    </w:p>
    <w:p w:rsidR="00A048C8" w:rsidRDefault="00A048C8" w:rsidP="00563B27">
      <w:pPr>
        <w:pStyle w:val="BodyText"/>
      </w:pPr>
    </w:p>
    <w:p w:rsidR="00A048C8" w:rsidRDefault="00A048C8" w:rsidP="00563B27">
      <w:pPr>
        <w:pStyle w:val="BodyText"/>
      </w:pPr>
    </w:p>
    <w:p w:rsidR="00A048C8" w:rsidRDefault="00A048C8" w:rsidP="00563B27">
      <w:pPr>
        <w:pStyle w:val="BodyText"/>
      </w:pPr>
    </w:p>
    <w:p w:rsidR="00A048C8" w:rsidRDefault="00A048C8" w:rsidP="00563B27">
      <w:pPr>
        <w:pStyle w:val="BodyText"/>
      </w:pPr>
    </w:p>
    <w:p w:rsidR="000B2BE2" w:rsidRPr="007767F9" w:rsidRDefault="00A048C8" w:rsidP="00A048C8">
      <w:pPr>
        <w:pStyle w:val="BodyText"/>
        <w:jc w:val="center"/>
        <w:rPr>
          <w:rFonts w:ascii="Times New Roman" w:hAnsi="Times New Roman" w:cs="Times New Roman"/>
          <w:b/>
          <w:sz w:val="32"/>
          <w:szCs w:val="32"/>
        </w:rPr>
      </w:pPr>
      <w:r w:rsidRPr="007767F9">
        <w:rPr>
          <w:rFonts w:ascii="Times New Roman" w:hAnsi="Times New Roman" w:cs="Times New Roman"/>
          <w:b/>
          <w:sz w:val="32"/>
          <w:szCs w:val="32"/>
        </w:rPr>
        <w:t xml:space="preserve">Da Nang, </w:t>
      </w:r>
      <w:r w:rsidR="00AE3CB7">
        <w:rPr>
          <w:rFonts w:ascii="Times New Roman" w:hAnsi="Times New Roman" w:cs="Times New Roman"/>
          <w:b/>
          <w:sz w:val="32"/>
          <w:szCs w:val="32"/>
        </w:rPr>
        <w:t>Feb-2018</w:t>
      </w:r>
      <w:r w:rsidR="00647DB0" w:rsidRPr="007767F9">
        <w:rPr>
          <w:rFonts w:ascii="Times New Roman" w:hAnsi="Times New Roman" w:cs="Times New Roman"/>
          <w:b/>
          <w:sz w:val="32"/>
          <w:szCs w:val="32"/>
        </w:rPr>
        <w:br w:type="page"/>
      </w:r>
    </w:p>
    <w:tbl>
      <w:tblPr>
        <w:tblW w:w="9613" w:type="dxa"/>
        <w:tblLayout w:type="fixed"/>
        <w:tblCellMar>
          <w:left w:w="0" w:type="dxa"/>
          <w:right w:w="0" w:type="dxa"/>
        </w:tblCellMar>
        <w:tblLook w:val="0000" w:firstRow="0" w:lastRow="0" w:firstColumn="0" w:lastColumn="0" w:noHBand="0" w:noVBand="0"/>
      </w:tblPr>
      <w:tblGrid>
        <w:gridCol w:w="2127"/>
        <w:gridCol w:w="2013"/>
        <w:gridCol w:w="1738"/>
        <w:gridCol w:w="1052"/>
        <w:gridCol w:w="1859"/>
        <w:gridCol w:w="659"/>
        <w:gridCol w:w="30"/>
        <w:gridCol w:w="40"/>
        <w:gridCol w:w="35"/>
        <w:gridCol w:w="10"/>
        <w:gridCol w:w="40"/>
        <w:gridCol w:w="10"/>
      </w:tblGrid>
      <w:tr w:rsidR="000B2BE2" w:rsidTr="006A5D36">
        <w:trPr>
          <w:gridAfter w:val="1"/>
          <w:wAfter w:w="10" w:type="dxa"/>
        </w:trPr>
        <w:tc>
          <w:tcPr>
            <w:tcW w:w="9448" w:type="dxa"/>
            <w:gridSpan w:val="6"/>
            <w:shd w:val="clear" w:color="auto" w:fill="FFFFFF"/>
          </w:tcPr>
          <w:p w:rsidR="006A5D36" w:rsidRPr="00006AD5" w:rsidRDefault="00C742D6" w:rsidP="00006AD5">
            <w:pPr>
              <w:spacing w:line="276" w:lineRule="auto"/>
              <w:ind w:right="659"/>
              <w:jc w:val="center"/>
              <w:rPr>
                <w:rFonts w:ascii="Times New Roman" w:eastAsia="Times New Roman" w:hAnsi="Times New Roman" w:cs="Times New Roman"/>
                <w:b/>
                <w:sz w:val="32"/>
                <w:szCs w:val="32"/>
              </w:rPr>
            </w:pPr>
            <w:r>
              <w:lastRenderedPageBreak/>
              <w:br w:type="page"/>
            </w:r>
            <w:r w:rsidR="000B2BE2">
              <w:rPr>
                <w:rFonts w:ascii="Times New Roman" w:eastAsia="Times New Roman" w:hAnsi="Times New Roman" w:cs="Times New Roman"/>
                <w:b/>
                <w:sz w:val="32"/>
                <w:szCs w:val="32"/>
              </w:rPr>
              <w:t>PROJECT INFORMATION</w:t>
            </w:r>
          </w:p>
        </w:tc>
        <w:tc>
          <w:tcPr>
            <w:tcW w:w="30" w:type="dxa"/>
            <w:shd w:val="clear" w:color="auto" w:fill="auto"/>
          </w:tcPr>
          <w:p w:rsidR="000B2BE2" w:rsidRDefault="000B2BE2" w:rsidP="006A5D36">
            <w:pPr>
              <w:snapToGrid w:val="0"/>
              <w:spacing w:line="276" w:lineRule="auto"/>
            </w:pPr>
          </w:p>
        </w:tc>
        <w:tc>
          <w:tcPr>
            <w:tcW w:w="40" w:type="dxa"/>
            <w:shd w:val="clear" w:color="auto" w:fill="auto"/>
          </w:tcPr>
          <w:p w:rsidR="000B2BE2" w:rsidRDefault="000B2BE2" w:rsidP="006A5D36">
            <w:pPr>
              <w:snapToGrid w:val="0"/>
              <w:spacing w:line="276" w:lineRule="auto"/>
              <w:rPr>
                <w:rFonts w:ascii="Times New Roman" w:eastAsia="Times New Roman" w:hAnsi="Times New Roman" w:cs="Times New Roman"/>
                <w:b/>
                <w:sz w:val="26"/>
                <w:szCs w:val="26"/>
              </w:rPr>
            </w:pPr>
          </w:p>
        </w:tc>
        <w:tc>
          <w:tcPr>
            <w:tcW w:w="45" w:type="dxa"/>
            <w:gridSpan w:val="2"/>
            <w:shd w:val="clear" w:color="auto" w:fill="auto"/>
          </w:tcPr>
          <w:p w:rsidR="000B2BE2" w:rsidRDefault="000B2BE2" w:rsidP="006A5D36">
            <w:pPr>
              <w:snapToGrid w:val="0"/>
              <w:spacing w:line="276" w:lineRule="auto"/>
              <w:rPr>
                <w:rFonts w:ascii="Times New Roman" w:eastAsia="Times New Roman" w:hAnsi="Times New Roman" w:cs="Times New Roman"/>
                <w:b/>
                <w:sz w:val="26"/>
                <w:szCs w:val="26"/>
              </w:rPr>
            </w:pPr>
          </w:p>
        </w:tc>
        <w:tc>
          <w:tcPr>
            <w:tcW w:w="40" w:type="dxa"/>
            <w:shd w:val="clear" w:color="auto" w:fill="auto"/>
          </w:tcPr>
          <w:p w:rsidR="000B2BE2" w:rsidRDefault="000B2BE2" w:rsidP="006A5D36">
            <w:pPr>
              <w:snapToGrid w:val="0"/>
              <w:spacing w:line="276" w:lineRule="auto"/>
              <w:rPr>
                <w:rFonts w:ascii="Times New Roman" w:eastAsia="Times New Roman" w:hAnsi="Times New Roman" w:cs="Times New Roman"/>
                <w:b/>
                <w:sz w:val="26"/>
                <w:szCs w:val="26"/>
              </w:rPr>
            </w:pPr>
          </w:p>
        </w:tc>
      </w:tr>
      <w:tr w:rsidR="00F317AB" w:rsidTr="00EF5093">
        <w:trPr>
          <w:gridAfter w:val="7"/>
          <w:wAfter w:w="824" w:type="dxa"/>
        </w:trPr>
        <w:tc>
          <w:tcPr>
            <w:tcW w:w="2127" w:type="dxa"/>
            <w:tcBorders>
              <w:top w:val="single" w:sz="4" w:space="0" w:color="000000"/>
              <w:left w:val="single" w:sz="4" w:space="0" w:color="000000"/>
              <w:bottom w:val="single" w:sz="4" w:space="0" w:color="000000"/>
            </w:tcBorders>
            <w:shd w:val="clear" w:color="auto" w:fill="FFFFFF"/>
          </w:tcPr>
          <w:p w:rsidR="00F317AB" w:rsidRPr="00B54E83" w:rsidRDefault="00F317AB" w:rsidP="00F317AB">
            <w:pPr>
              <w:keepNext/>
              <w:spacing w:line="276" w:lineRule="auto"/>
              <w:ind w:left="8"/>
              <w:contextualSpacing/>
              <w:rPr>
                <w:rFonts w:ascii="Times New Roman" w:eastAsia="Times New Roman" w:hAnsi="Times New Roman" w:cs="Times New Roman"/>
                <w:b/>
                <w:bCs/>
                <w:sz w:val="26"/>
                <w:szCs w:val="26"/>
              </w:rPr>
            </w:pPr>
            <w:r w:rsidRPr="00B54E83">
              <w:rPr>
                <w:rFonts w:ascii="Times New Roman" w:eastAsia="Times New Roman" w:hAnsi="Times New Roman" w:cs="Times New Roman"/>
                <w:b/>
                <w:bCs/>
                <w:sz w:val="26"/>
                <w:szCs w:val="26"/>
              </w:rPr>
              <w:t>Project Acronym</w:t>
            </w:r>
          </w:p>
        </w:tc>
        <w:tc>
          <w:tcPr>
            <w:tcW w:w="6662" w:type="dxa"/>
            <w:gridSpan w:val="4"/>
            <w:tcBorders>
              <w:top w:val="single" w:sz="4" w:space="0" w:color="000000"/>
              <w:left w:val="single" w:sz="4" w:space="0" w:color="000000"/>
              <w:right w:val="single" w:sz="4" w:space="0" w:color="000000"/>
            </w:tcBorders>
            <w:shd w:val="clear" w:color="auto" w:fill="FFFFFF"/>
          </w:tcPr>
          <w:p w:rsidR="00F317AB" w:rsidRPr="00B54E83" w:rsidRDefault="00F317AB" w:rsidP="00F317AB">
            <w:pPr>
              <w:keepNext/>
              <w:spacing w:line="276" w:lineRule="auto"/>
              <w:ind w:right="-108" w:firstLine="112"/>
              <w:contextualSpacing/>
              <w:rPr>
                <w:rFonts w:ascii="Times New Roman" w:hAnsi="Times New Roman" w:cs="Times New Roman"/>
                <w:bCs/>
                <w:sz w:val="26"/>
                <w:szCs w:val="26"/>
                <w:lang w:eastAsia="ja-JP"/>
              </w:rPr>
            </w:pPr>
            <w:r>
              <w:rPr>
                <w:rFonts w:ascii="Times New Roman" w:hAnsi="Times New Roman" w:cs="Times New Roman"/>
                <w:bCs/>
                <w:sz w:val="26"/>
                <w:szCs w:val="26"/>
                <w:lang w:eastAsia="ja-JP"/>
              </w:rPr>
              <w:t>RH</w:t>
            </w:r>
          </w:p>
        </w:tc>
      </w:tr>
      <w:tr w:rsidR="00F317AB" w:rsidTr="00EF5093">
        <w:trPr>
          <w:gridAfter w:val="7"/>
          <w:wAfter w:w="824" w:type="dxa"/>
        </w:trPr>
        <w:tc>
          <w:tcPr>
            <w:tcW w:w="2127" w:type="dxa"/>
            <w:tcBorders>
              <w:top w:val="single" w:sz="4" w:space="0" w:color="000000"/>
              <w:left w:val="single" w:sz="4" w:space="0" w:color="000000"/>
              <w:bottom w:val="single" w:sz="4" w:space="0" w:color="000000"/>
            </w:tcBorders>
            <w:shd w:val="clear" w:color="auto" w:fill="FFFFFF"/>
          </w:tcPr>
          <w:p w:rsidR="00F317AB" w:rsidRPr="00B54E83" w:rsidRDefault="00F317AB" w:rsidP="00F317AB">
            <w:pPr>
              <w:keepNext/>
              <w:spacing w:line="276" w:lineRule="auto"/>
              <w:ind w:left="8"/>
              <w:contextualSpacing/>
              <w:rPr>
                <w:rFonts w:ascii="Times New Roman" w:eastAsia="Times New Roman" w:hAnsi="Times New Roman" w:cs="Times New Roman"/>
                <w:b/>
                <w:bCs/>
                <w:sz w:val="26"/>
                <w:szCs w:val="26"/>
              </w:rPr>
            </w:pPr>
            <w:r w:rsidRPr="00B54E83">
              <w:rPr>
                <w:rFonts w:ascii="Times New Roman" w:eastAsia="Times New Roman" w:hAnsi="Times New Roman" w:cs="Times New Roman"/>
                <w:b/>
                <w:bCs/>
                <w:sz w:val="26"/>
                <w:szCs w:val="26"/>
              </w:rPr>
              <w:t>Project Title</w:t>
            </w:r>
          </w:p>
        </w:tc>
        <w:tc>
          <w:tcPr>
            <w:tcW w:w="6662" w:type="dxa"/>
            <w:gridSpan w:val="4"/>
            <w:tcBorders>
              <w:top w:val="single" w:sz="4" w:space="0" w:color="000000"/>
              <w:left w:val="single" w:sz="4" w:space="0" w:color="000000"/>
              <w:right w:val="single" w:sz="4" w:space="0" w:color="000000"/>
            </w:tcBorders>
            <w:shd w:val="clear" w:color="auto" w:fill="FFFFFF"/>
          </w:tcPr>
          <w:p w:rsidR="00F317AB" w:rsidRPr="00221964" w:rsidRDefault="00F317AB" w:rsidP="00F317AB">
            <w:pPr>
              <w:spacing w:line="276" w:lineRule="auto"/>
              <w:ind w:firstLine="112"/>
              <w:rPr>
                <w:rFonts w:ascii="Times New Roman" w:eastAsia="Times New Roman" w:hAnsi="Times New Roman" w:cs="Times New Roman"/>
                <w:bCs/>
                <w:sz w:val="26"/>
                <w:szCs w:val="26"/>
              </w:rPr>
            </w:pPr>
            <w:r w:rsidRPr="00221964">
              <w:rPr>
                <w:rFonts w:ascii="Times New Roman" w:eastAsia="Times New Roman" w:hAnsi="Times New Roman" w:cs="Times New Roman"/>
                <w:bCs/>
                <w:sz w:val="26"/>
                <w:szCs w:val="26"/>
              </w:rPr>
              <w:t xml:space="preserve">Renting helper - </w:t>
            </w:r>
            <w:r>
              <w:rPr>
                <w:rFonts w:ascii="Times New Roman" w:eastAsia="Times New Roman" w:hAnsi="Times New Roman" w:cs="Times New Roman"/>
                <w:bCs/>
                <w:sz w:val="26"/>
                <w:szCs w:val="26"/>
              </w:rPr>
              <w:t>a</w:t>
            </w:r>
            <w:r w:rsidRPr="00221964">
              <w:rPr>
                <w:rFonts w:ascii="Times New Roman" w:eastAsia="Times New Roman" w:hAnsi="Times New Roman" w:cs="Times New Roman"/>
                <w:bCs/>
                <w:sz w:val="26"/>
                <w:szCs w:val="26"/>
              </w:rPr>
              <w:t xml:space="preserve"> support system for </w:t>
            </w:r>
            <w:r>
              <w:rPr>
                <w:rFonts w:ascii="Times New Roman" w:eastAsia="Times New Roman" w:hAnsi="Times New Roman" w:cs="Times New Roman"/>
                <w:bCs/>
                <w:sz w:val="26"/>
                <w:szCs w:val="26"/>
              </w:rPr>
              <w:t>finding house for rent on Android OS</w:t>
            </w:r>
          </w:p>
        </w:tc>
      </w:tr>
      <w:tr w:rsidR="00F317AB" w:rsidTr="00F317AB">
        <w:tblPrEx>
          <w:tblCellMar>
            <w:left w:w="108" w:type="dxa"/>
            <w:right w:w="108" w:type="dxa"/>
          </w:tblCellMar>
        </w:tblPrEx>
        <w:trPr>
          <w:gridAfter w:val="7"/>
          <w:wAfter w:w="824" w:type="dxa"/>
        </w:trPr>
        <w:tc>
          <w:tcPr>
            <w:tcW w:w="2127" w:type="dxa"/>
            <w:tcBorders>
              <w:top w:val="single" w:sz="4" w:space="0" w:color="000000"/>
              <w:left w:val="single" w:sz="4" w:space="0" w:color="000000"/>
              <w:bottom w:val="single" w:sz="4" w:space="0" w:color="000000"/>
            </w:tcBorders>
            <w:shd w:val="clear" w:color="auto" w:fill="FFFFFF"/>
          </w:tcPr>
          <w:p w:rsidR="00F317AB" w:rsidRPr="00B54E83" w:rsidRDefault="00F317AB" w:rsidP="00F317AB">
            <w:pPr>
              <w:keepNext/>
              <w:spacing w:line="276" w:lineRule="auto"/>
              <w:ind w:left="8"/>
              <w:contextualSpacing/>
              <w:rPr>
                <w:rFonts w:ascii="Times New Roman" w:eastAsia="Times New Roman" w:hAnsi="Times New Roman" w:cs="Times New Roman"/>
                <w:b/>
                <w:bCs/>
                <w:sz w:val="26"/>
                <w:szCs w:val="26"/>
              </w:rPr>
            </w:pPr>
            <w:r w:rsidRPr="00B54E83">
              <w:rPr>
                <w:rFonts w:ascii="Times New Roman" w:eastAsia="Times New Roman" w:hAnsi="Times New Roman" w:cs="Times New Roman"/>
                <w:b/>
                <w:bCs/>
                <w:sz w:val="26"/>
                <w:szCs w:val="26"/>
              </w:rPr>
              <w:t>Start Date</w:t>
            </w:r>
          </w:p>
        </w:tc>
        <w:tc>
          <w:tcPr>
            <w:tcW w:w="2013" w:type="dxa"/>
            <w:tcBorders>
              <w:top w:val="single" w:sz="4" w:space="0" w:color="000000"/>
              <w:left w:val="single" w:sz="4" w:space="0" w:color="000000"/>
              <w:bottom w:val="single" w:sz="4" w:space="0" w:color="000000"/>
            </w:tcBorders>
            <w:shd w:val="clear" w:color="auto" w:fill="FFFFFF"/>
          </w:tcPr>
          <w:p w:rsidR="00F317AB" w:rsidRPr="00B54E83" w:rsidRDefault="00F317AB" w:rsidP="00F317AB">
            <w:pPr>
              <w:keepNext/>
              <w:spacing w:line="276" w:lineRule="auto"/>
              <w:ind w:firstLine="112"/>
              <w:contextualSpacing/>
              <w:rPr>
                <w:rFonts w:ascii="Times New Roman" w:eastAsia="Times New Roman" w:hAnsi="Times New Roman" w:cs="Times New Roman"/>
                <w:bCs/>
                <w:sz w:val="26"/>
                <w:szCs w:val="26"/>
              </w:rPr>
            </w:pPr>
            <w:r>
              <w:rPr>
                <w:rFonts w:ascii="Times New Roman" w:eastAsia="Times New Roman" w:hAnsi="Times New Roman" w:cs="Times New Roman"/>
                <w:bCs/>
                <w:sz w:val="26"/>
                <w:szCs w:val="26"/>
              </w:rPr>
              <w:t>01– Feb – 2018</w:t>
            </w:r>
          </w:p>
        </w:tc>
        <w:tc>
          <w:tcPr>
            <w:tcW w:w="1738" w:type="dxa"/>
            <w:tcBorders>
              <w:top w:val="single" w:sz="4" w:space="0" w:color="000000"/>
              <w:left w:val="single" w:sz="4" w:space="0" w:color="000000"/>
              <w:bottom w:val="single" w:sz="4" w:space="0" w:color="000000"/>
            </w:tcBorders>
            <w:shd w:val="clear" w:color="auto" w:fill="FFFFFF"/>
          </w:tcPr>
          <w:p w:rsidR="00F317AB" w:rsidRPr="00B54E83" w:rsidRDefault="00840FFD" w:rsidP="00F317AB">
            <w:pPr>
              <w:keepNext/>
              <w:spacing w:line="276" w:lineRule="auto"/>
              <w:ind w:left="8"/>
              <w:contextualSpacing/>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End</w:t>
            </w:r>
            <w:r w:rsidR="00F317AB" w:rsidRPr="00B54E83">
              <w:rPr>
                <w:rFonts w:ascii="Times New Roman" w:eastAsia="Times New Roman" w:hAnsi="Times New Roman" w:cs="Times New Roman"/>
                <w:b/>
                <w:bCs/>
                <w:sz w:val="26"/>
                <w:szCs w:val="26"/>
              </w:rPr>
              <w:t xml:space="preserve"> Date</w:t>
            </w:r>
          </w:p>
        </w:tc>
        <w:tc>
          <w:tcPr>
            <w:tcW w:w="2911" w:type="dxa"/>
            <w:gridSpan w:val="2"/>
            <w:tcBorders>
              <w:top w:val="single" w:sz="4" w:space="0" w:color="000000"/>
              <w:left w:val="single" w:sz="4" w:space="0" w:color="000000"/>
              <w:bottom w:val="single" w:sz="4" w:space="0" w:color="000000"/>
              <w:right w:val="single" w:sz="4" w:space="0" w:color="000000"/>
            </w:tcBorders>
            <w:shd w:val="clear" w:color="auto" w:fill="FFFFFF"/>
          </w:tcPr>
          <w:p w:rsidR="00F317AB" w:rsidRPr="00B54E83" w:rsidRDefault="003A4C14" w:rsidP="003A4C14">
            <w:pPr>
              <w:keepNext/>
              <w:spacing w:line="276" w:lineRule="auto"/>
              <w:ind w:firstLine="112"/>
              <w:contextualSpacing/>
              <w:rPr>
                <w:rFonts w:ascii="Times New Roman" w:eastAsia="Times New Roman" w:hAnsi="Times New Roman" w:cs="Times New Roman"/>
                <w:bCs/>
                <w:sz w:val="26"/>
                <w:szCs w:val="26"/>
              </w:rPr>
            </w:pPr>
            <w:r>
              <w:rPr>
                <w:rFonts w:ascii="Times New Roman" w:eastAsia="Times New Roman" w:hAnsi="Times New Roman" w:cs="Times New Roman"/>
                <w:bCs/>
                <w:sz w:val="26"/>
                <w:szCs w:val="26"/>
              </w:rPr>
              <w:t>15</w:t>
            </w:r>
            <w:r w:rsidR="00F317AB">
              <w:rPr>
                <w:rFonts w:ascii="Times New Roman" w:eastAsia="Times New Roman" w:hAnsi="Times New Roman" w:cs="Times New Roman"/>
                <w:bCs/>
                <w:sz w:val="26"/>
                <w:szCs w:val="26"/>
              </w:rPr>
              <w:t xml:space="preserve">– </w:t>
            </w:r>
            <w:r>
              <w:rPr>
                <w:rFonts w:ascii="Times New Roman" w:eastAsia="Times New Roman" w:hAnsi="Times New Roman" w:cs="Times New Roman"/>
                <w:bCs/>
                <w:sz w:val="26"/>
                <w:szCs w:val="26"/>
              </w:rPr>
              <w:t>Mar</w:t>
            </w:r>
            <w:r w:rsidR="00F317AB">
              <w:rPr>
                <w:rFonts w:ascii="Times New Roman" w:eastAsia="Times New Roman" w:hAnsi="Times New Roman" w:cs="Times New Roman"/>
                <w:bCs/>
                <w:sz w:val="26"/>
                <w:szCs w:val="26"/>
              </w:rPr>
              <w:t xml:space="preserve"> – 2018</w:t>
            </w:r>
          </w:p>
        </w:tc>
      </w:tr>
      <w:tr w:rsidR="00F317AB" w:rsidTr="00EF5093">
        <w:trPr>
          <w:gridAfter w:val="7"/>
          <w:wAfter w:w="824" w:type="dxa"/>
        </w:trPr>
        <w:tc>
          <w:tcPr>
            <w:tcW w:w="2127" w:type="dxa"/>
            <w:tcBorders>
              <w:top w:val="single" w:sz="4" w:space="0" w:color="000000"/>
              <w:left w:val="single" w:sz="4" w:space="0" w:color="000000"/>
              <w:bottom w:val="single" w:sz="4" w:space="0" w:color="000000"/>
            </w:tcBorders>
            <w:shd w:val="clear" w:color="auto" w:fill="FFFFFF"/>
          </w:tcPr>
          <w:p w:rsidR="00F317AB" w:rsidRPr="00B54E83" w:rsidRDefault="00F317AB" w:rsidP="00F317AB">
            <w:pPr>
              <w:keepNext/>
              <w:spacing w:line="276" w:lineRule="auto"/>
              <w:ind w:left="8"/>
              <w:contextualSpacing/>
              <w:rPr>
                <w:rFonts w:ascii="Times New Roman" w:eastAsia="Times New Roman" w:hAnsi="Times New Roman" w:cs="Times New Roman"/>
                <w:b/>
                <w:bCs/>
                <w:sz w:val="26"/>
                <w:szCs w:val="26"/>
              </w:rPr>
            </w:pPr>
            <w:r w:rsidRPr="00B54E83">
              <w:rPr>
                <w:rFonts w:ascii="Times New Roman" w:eastAsia="Times New Roman" w:hAnsi="Times New Roman" w:cs="Times New Roman"/>
                <w:b/>
                <w:bCs/>
                <w:sz w:val="26"/>
                <w:szCs w:val="26"/>
              </w:rPr>
              <w:t>Lead Institution</w:t>
            </w:r>
          </w:p>
        </w:tc>
        <w:tc>
          <w:tcPr>
            <w:tcW w:w="6662" w:type="dxa"/>
            <w:gridSpan w:val="4"/>
            <w:tcBorders>
              <w:top w:val="single" w:sz="4" w:space="0" w:color="000000"/>
              <w:left w:val="single" w:sz="4" w:space="0" w:color="000000"/>
              <w:right w:val="single" w:sz="4" w:space="0" w:color="000000"/>
            </w:tcBorders>
            <w:shd w:val="clear" w:color="auto" w:fill="FFFFFF"/>
          </w:tcPr>
          <w:p w:rsidR="00F317AB" w:rsidRPr="00B54E83" w:rsidRDefault="00F317AB" w:rsidP="00F317AB">
            <w:pPr>
              <w:keepNext/>
              <w:spacing w:line="276" w:lineRule="auto"/>
              <w:ind w:firstLine="112"/>
              <w:contextualSpacing/>
              <w:rPr>
                <w:rFonts w:ascii="Times New Roman" w:hAnsi="Times New Roman" w:cs="Times New Roman"/>
                <w:sz w:val="26"/>
                <w:szCs w:val="26"/>
              </w:rPr>
            </w:pPr>
            <w:r w:rsidRPr="00B54E83">
              <w:rPr>
                <w:rFonts w:ascii="Times New Roman" w:eastAsia="Times New Roman" w:hAnsi="Times New Roman" w:cs="Times New Roman"/>
                <w:bCs/>
                <w:sz w:val="26"/>
                <w:szCs w:val="26"/>
              </w:rPr>
              <w:t xml:space="preserve">Department Of Information Technology, </w:t>
            </w:r>
            <w:proofErr w:type="spellStart"/>
            <w:r w:rsidRPr="00B54E83">
              <w:rPr>
                <w:rFonts w:ascii="Times New Roman" w:eastAsia="Times New Roman" w:hAnsi="Times New Roman" w:cs="Times New Roman"/>
                <w:bCs/>
                <w:sz w:val="26"/>
                <w:szCs w:val="26"/>
              </w:rPr>
              <w:t>Duy</w:t>
            </w:r>
            <w:proofErr w:type="spellEnd"/>
            <w:r w:rsidRPr="00B54E83">
              <w:rPr>
                <w:rFonts w:ascii="Times New Roman" w:eastAsia="Times New Roman" w:hAnsi="Times New Roman" w:cs="Times New Roman"/>
                <w:bCs/>
                <w:sz w:val="26"/>
                <w:szCs w:val="26"/>
              </w:rPr>
              <w:t xml:space="preserve"> Tan University</w:t>
            </w:r>
          </w:p>
        </w:tc>
      </w:tr>
      <w:tr w:rsidR="00F317AB" w:rsidTr="00EF5093">
        <w:trPr>
          <w:gridAfter w:val="7"/>
          <w:wAfter w:w="824" w:type="dxa"/>
        </w:trPr>
        <w:tc>
          <w:tcPr>
            <w:tcW w:w="2127" w:type="dxa"/>
            <w:tcBorders>
              <w:top w:val="single" w:sz="4" w:space="0" w:color="000000"/>
              <w:left w:val="single" w:sz="4" w:space="0" w:color="000000"/>
              <w:bottom w:val="single" w:sz="4" w:space="0" w:color="000000"/>
            </w:tcBorders>
            <w:shd w:val="clear" w:color="auto" w:fill="FFFFFF"/>
          </w:tcPr>
          <w:p w:rsidR="00F317AB" w:rsidRPr="00B54E83" w:rsidRDefault="00F317AB" w:rsidP="00F317AB">
            <w:pPr>
              <w:keepNext/>
              <w:spacing w:line="276" w:lineRule="auto"/>
              <w:ind w:left="8"/>
              <w:contextualSpacing/>
              <w:rPr>
                <w:rFonts w:ascii="Times New Roman" w:eastAsia="Times New Roman" w:hAnsi="Times New Roman" w:cs="Times New Roman"/>
                <w:b/>
                <w:bCs/>
                <w:sz w:val="26"/>
                <w:szCs w:val="26"/>
              </w:rPr>
            </w:pPr>
            <w:r w:rsidRPr="00B54E83">
              <w:rPr>
                <w:rFonts w:ascii="Times New Roman" w:eastAsia="Times New Roman" w:hAnsi="Times New Roman" w:cs="Times New Roman"/>
                <w:b/>
                <w:bCs/>
                <w:sz w:val="26"/>
                <w:szCs w:val="26"/>
              </w:rPr>
              <w:t>Project Mentor</w:t>
            </w:r>
          </w:p>
        </w:tc>
        <w:tc>
          <w:tcPr>
            <w:tcW w:w="6662" w:type="dxa"/>
            <w:gridSpan w:val="4"/>
            <w:tcBorders>
              <w:top w:val="single" w:sz="4" w:space="0" w:color="000000"/>
              <w:left w:val="single" w:sz="4" w:space="0" w:color="000000"/>
              <w:right w:val="single" w:sz="4" w:space="0" w:color="000000"/>
            </w:tcBorders>
            <w:shd w:val="clear" w:color="auto" w:fill="FFFFFF"/>
          </w:tcPr>
          <w:p w:rsidR="00F317AB" w:rsidRPr="00B54E83" w:rsidRDefault="00F317AB" w:rsidP="00F317AB">
            <w:pPr>
              <w:keepNext/>
              <w:spacing w:line="276" w:lineRule="auto"/>
              <w:ind w:firstLine="112"/>
              <w:contextualSpacing/>
              <w:rPr>
                <w:rFonts w:ascii="Times New Roman" w:hAnsi="Times New Roman" w:cs="Times New Roman"/>
                <w:bCs/>
                <w:sz w:val="26"/>
                <w:szCs w:val="26"/>
                <w:lang w:eastAsia="ja-JP"/>
              </w:rPr>
            </w:pPr>
            <w:proofErr w:type="spellStart"/>
            <w:r w:rsidRPr="00B54E83">
              <w:rPr>
                <w:rFonts w:ascii="Times New Roman" w:hAnsi="Times New Roman" w:cs="Times New Roman"/>
                <w:bCs/>
                <w:sz w:val="26"/>
                <w:szCs w:val="26"/>
                <w:lang w:eastAsia="ja-JP"/>
              </w:rPr>
              <w:t>T</w:t>
            </w:r>
            <w:r>
              <w:rPr>
                <w:rFonts w:ascii="Times New Roman" w:hAnsi="Times New Roman" w:cs="Times New Roman"/>
                <w:bCs/>
                <w:sz w:val="26"/>
                <w:szCs w:val="26"/>
                <w:lang w:eastAsia="ja-JP"/>
              </w:rPr>
              <w:t>hi</w:t>
            </w:r>
            <w:proofErr w:type="spellEnd"/>
            <w:r w:rsidRPr="00B54E83">
              <w:rPr>
                <w:rFonts w:ascii="Times New Roman" w:hAnsi="Times New Roman" w:cs="Times New Roman"/>
                <w:bCs/>
                <w:sz w:val="26"/>
                <w:szCs w:val="26"/>
                <w:lang w:eastAsia="ja-JP"/>
              </w:rPr>
              <w:t xml:space="preserve"> </w:t>
            </w:r>
            <w:r>
              <w:rPr>
                <w:rFonts w:ascii="Times New Roman" w:hAnsi="Times New Roman" w:cs="Times New Roman"/>
                <w:bCs/>
                <w:sz w:val="26"/>
                <w:szCs w:val="26"/>
                <w:lang w:eastAsia="ja-JP"/>
              </w:rPr>
              <w:t>S. T. TRINH</w:t>
            </w:r>
          </w:p>
          <w:p w:rsidR="00F317AB" w:rsidRPr="00221964" w:rsidRDefault="00F317AB" w:rsidP="00F317AB">
            <w:pPr>
              <w:keepNext/>
              <w:spacing w:line="276" w:lineRule="auto"/>
              <w:ind w:left="-18" w:firstLine="112"/>
              <w:contextualSpacing/>
              <w:rPr>
                <w:rFonts w:ascii="Times New Roman" w:hAnsi="Times New Roman" w:cs="Times New Roman"/>
                <w:sz w:val="26"/>
                <w:szCs w:val="26"/>
                <w:highlight w:val="yellow"/>
              </w:rPr>
            </w:pPr>
            <w:r w:rsidRPr="00E87904">
              <w:rPr>
                <w:rFonts w:ascii="Times New Roman" w:eastAsia="Times New Roman" w:hAnsi="Times New Roman" w:cs="Times New Roman"/>
                <w:bCs/>
                <w:sz w:val="26"/>
                <w:szCs w:val="26"/>
              </w:rPr>
              <w:t xml:space="preserve">Email: </w:t>
            </w:r>
            <w:r w:rsidRPr="00E87904">
              <w:rPr>
                <w:rFonts w:ascii="Times New Roman" w:eastAsia="Times New Roman" w:hAnsi="Times New Roman" w:cs="Times New Roman" w:hint="eastAsia"/>
                <w:bCs/>
                <w:sz w:val="26"/>
                <w:szCs w:val="26"/>
              </w:rPr>
              <w:t>trinhsutruongthi@gmail.com</w:t>
            </w:r>
          </w:p>
          <w:p w:rsidR="00F317AB" w:rsidRPr="00005189" w:rsidRDefault="00F317AB" w:rsidP="00F317AB">
            <w:pPr>
              <w:keepNext/>
              <w:spacing w:line="276" w:lineRule="auto"/>
              <w:ind w:left="-18" w:firstLine="112"/>
              <w:contextualSpacing/>
              <w:rPr>
                <w:rFonts w:ascii="Times New Roman" w:hAnsi="Times New Roman" w:cs="Times New Roman"/>
                <w:sz w:val="26"/>
                <w:szCs w:val="26"/>
              </w:rPr>
            </w:pPr>
            <w:r w:rsidRPr="009A6EE7">
              <w:rPr>
                <w:rFonts w:ascii="Times New Roman" w:eastAsia="Times New Roman" w:hAnsi="Times New Roman" w:cs="Times New Roman"/>
                <w:bCs/>
                <w:sz w:val="26"/>
                <w:szCs w:val="26"/>
              </w:rPr>
              <w:t xml:space="preserve">Phone: </w:t>
            </w:r>
            <w:r>
              <w:rPr>
                <w:rFonts w:ascii="Times New Roman" w:eastAsia="Times New Roman" w:hAnsi="Times New Roman" w:cs="Times New Roman"/>
                <w:bCs/>
                <w:sz w:val="26"/>
                <w:szCs w:val="26"/>
              </w:rPr>
              <w:t>0905.723.278</w:t>
            </w:r>
          </w:p>
        </w:tc>
      </w:tr>
      <w:tr w:rsidR="00F317AB" w:rsidTr="00EF5093">
        <w:trPr>
          <w:gridAfter w:val="7"/>
          <w:wAfter w:w="824" w:type="dxa"/>
        </w:trPr>
        <w:tc>
          <w:tcPr>
            <w:tcW w:w="2127" w:type="dxa"/>
            <w:tcBorders>
              <w:top w:val="single" w:sz="4" w:space="0" w:color="000000"/>
              <w:left w:val="single" w:sz="4" w:space="0" w:color="000000"/>
              <w:bottom w:val="single" w:sz="4" w:space="0" w:color="000000"/>
            </w:tcBorders>
            <w:shd w:val="clear" w:color="auto" w:fill="FFFFFF"/>
          </w:tcPr>
          <w:p w:rsidR="00F317AB" w:rsidRPr="00B54E83" w:rsidRDefault="00F317AB" w:rsidP="00F317AB">
            <w:pPr>
              <w:keepNext/>
              <w:spacing w:line="276" w:lineRule="auto"/>
              <w:ind w:left="8"/>
              <w:contextualSpacing/>
              <w:rPr>
                <w:rFonts w:ascii="Times New Roman" w:eastAsia="Times New Roman" w:hAnsi="Times New Roman" w:cs="Times New Roman"/>
                <w:b/>
                <w:bCs/>
                <w:sz w:val="26"/>
                <w:szCs w:val="26"/>
              </w:rPr>
            </w:pPr>
            <w:r w:rsidRPr="00B54E83">
              <w:rPr>
                <w:rFonts w:ascii="Times New Roman" w:eastAsia="Times New Roman" w:hAnsi="Times New Roman" w:cs="Times New Roman"/>
                <w:b/>
                <w:bCs/>
                <w:sz w:val="26"/>
                <w:szCs w:val="26"/>
              </w:rPr>
              <w:t>Product Owner &amp; Contact Detail</w:t>
            </w:r>
          </w:p>
        </w:tc>
        <w:tc>
          <w:tcPr>
            <w:tcW w:w="6662" w:type="dxa"/>
            <w:gridSpan w:val="4"/>
            <w:tcBorders>
              <w:top w:val="single" w:sz="4" w:space="0" w:color="000000"/>
              <w:left w:val="single" w:sz="4" w:space="0" w:color="000000"/>
              <w:right w:val="single" w:sz="4" w:space="0" w:color="000000"/>
            </w:tcBorders>
            <w:shd w:val="clear" w:color="auto" w:fill="FFFFFF"/>
          </w:tcPr>
          <w:p w:rsidR="00F317AB" w:rsidRDefault="00F317AB" w:rsidP="00F317AB">
            <w:pPr>
              <w:keepNext/>
              <w:spacing w:line="276" w:lineRule="auto"/>
              <w:contextualSpacing/>
              <w:rPr>
                <w:rFonts w:ascii="Times New Roman" w:hAnsi="Times New Roman" w:cs="Times New Roman"/>
                <w:sz w:val="26"/>
                <w:szCs w:val="26"/>
                <w:lang w:eastAsia="ja-JP"/>
              </w:rPr>
            </w:pPr>
            <w:r>
              <w:rPr>
                <w:rFonts w:ascii="Times New Roman" w:hAnsi="Times New Roman" w:cs="Times New Roman"/>
                <w:sz w:val="26"/>
                <w:szCs w:val="26"/>
                <w:lang w:eastAsia="ja-JP"/>
              </w:rPr>
              <w:t xml:space="preserve"> Diep</w:t>
            </w:r>
            <w:r w:rsidRPr="00B54E83">
              <w:rPr>
                <w:rFonts w:ascii="Times New Roman" w:hAnsi="Times New Roman" w:cs="Times New Roman"/>
                <w:sz w:val="26"/>
                <w:szCs w:val="26"/>
                <w:lang w:eastAsia="ja-JP"/>
              </w:rPr>
              <w:t xml:space="preserve"> D.</w:t>
            </w:r>
            <w:r>
              <w:rPr>
                <w:rFonts w:ascii="Times New Roman" w:hAnsi="Times New Roman" w:cs="Times New Roman"/>
                <w:sz w:val="26"/>
                <w:szCs w:val="26"/>
                <w:lang w:eastAsia="ja-JP"/>
              </w:rPr>
              <w:t xml:space="preserve"> T. N.</w:t>
            </w:r>
            <w:r w:rsidRPr="00B54E83">
              <w:rPr>
                <w:rFonts w:ascii="Times New Roman" w:hAnsi="Times New Roman" w:cs="Times New Roman"/>
                <w:sz w:val="26"/>
                <w:szCs w:val="26"/>
                <w:lang w:eastAsia="ja-JP"/>
              </w:rPr>
              <w:t xml:space="preserve"> NGUYEN</w:t>
            </w:r>
          </w:p>
          <w:p w:rsidR="00F317AB" w:rsidRPr="00F317AB" w:rsidRDefault="00F317AB" w:rsidP="00F317AB">
            <w:pPr>
              <w:keepNext/>
              <w:spacing w:line="276" w:lineRule="auto"/>
              <w:contextualSpacing/>
              <w:rPr>
                <w:rFonts w:ascii="Times New Roman" w:hAnsi="Times New Roman" w:cs="Times New Roman"/>
                <w:sz w:val="26"/>
                <w:szCs w:val="26"/>
                <w:lang w:eastAsia="ja-JP"/>
              </w:rPr>
            </w:pPr>
            <w:r>
              <w:rPr>
                <w:rFonts w:ascii="Times New Roman" w:hAnsi="Times New Roman" w:cs="Times New Roman"/>
                <w:sz w:val="26"/>
                <w:szCs w:val="26"/>
                <w:lang w:eastAsia="ja-JP"/>
              </w:rPr>
              <w:t xml:space="preserve"> </w:t>
            </w:r>
            <w:r w:rsidRPr="00F317AB">
              <w:rPr>
                <w:rFonts w:ascii="Times New Roman" w:hAnsi="Times New Roman" w:cs="Times New Roman"/>
                <w:sz w:val="26"/>
                <w:szCs w:val="26"/>
                <w:lang w:eastAsia="ja-JP"/>
              </w:rPr>
              <w:t xml:space="preserve">Email: </w:t>
            </w:r>
            <w:r w:rsidRPr="00F317AB">
              <w:rPr>
                <w:rFonts w:ascii="Times New Roman" w:hAnsi="Times New Roman" w:cs="Times New Roman" w:hint="eastAsia"/>
                <w:sz w:val="26"/>
                <w:szCs w:val="26"/>
                <w:lang w:eastAsia="ja-JP"/>
              </w:rPr>
              <w:t>diep.nguyendtngoc@gmail.com</w:t>
            </w:r>
          </w:p>
          <w:p w:rsidR="00F317AB" w:rsidRPr="0056045C" w:rsidRDefault="00F317AB" w:rsidP="00F317AB">
            <w:pPr>
              <w:keepNext/>
              <w:spacing w:line="276" w:lineRule="auto"/>
              <w:contextualSpacing/>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Phone: </w:t>
            </w:r>
            <w:r w:rsidRPr="00D55104">
              <w:rPr>
                <w:rFonts w:ascii="Times New Roman" w:eastAsia="Times New Roman" w:hAnsi="Times New Roman" w:cs="Times New Roman" w:hint="eastAsia"/>
                <w:sz w:val="26"/>
                <w:szCs w:val="26"/>
              </w:rPr>
              <w:t>0905.517.760</w:t>
            </w:r>
          </w:p>
        </w:tc>
      </w:tr>
      <w:tr w:rsidR="00F317AB" w:rsidTr="00EF5093">
        <w:trPr>
          <w:gridAfter w:val="7"/>
          <w:wAfter w:w="824" w:type="dxa"/>
        </w:trPr>
        <w:tc>
          <w:tcPr>
            <w:tcW w:w="2127" w:type="dxa"/>
            <w:tcBorders>
              <w:top w:val="single" w:sz="4" w:space="0" w:color="000000"/>
              <w:left w:val="single" w:sz="4" w:space="0" w:color="000000"/>
              <w:bottom w:val="single" w:sz="4" w:space="0" w:color="000000"/>
            </w:tcBorders>
            <w:shd w:val="clear" w:color="auto" w:fill="FFFFFF"/>
          </w:tcPr>
          <w:p w:rsidR="00F317AB" w:rsidRPr="00B54E83" w:rsidRDefault="00F317AB" w:rsidP="00F317AB">
            <w:pPr>
              <w:keepNext/>
              <w:spacing w:line="276" w:lineRule="auto"/>
              <w:ind w:left="8"/>
              <w:contextualSpacing/>
              <w:rPr>
                <w:rFonts w:ascii="Times New Roman" w:eastAsia="Times New Roman" w:hAnsi="Times New Roman" w:cs="Times New Roman"/>
                <w:b/>
                <w:bCs/>
                <w:sz w:val="26"/>
                <w:szCs w:val="26"/>
              </w:rPr>
            </w:pPr>
            <w:r w:rsidRPr="00B54E83">
              <w:rPr>
                <w:rFonts w:ascii="Times New Roman" w:eastAsia="Times New Roman" w:hAnsi="Times New Roman" w:cs="Times New Roman"/>
                <w:b/>
                <w:bCs/>
                <w:sz w:val="26"/>
                <w:szCs w:val="26"/>
              </w:rPr>
              <w:t>Partner Organization</w:t>
            </w:r>
          </w:p>
        </w:tc>
        <w:tc>
          <w:tcPr>
            <w:tcW w:w="6662" w:type="dxa"/>
            <w:gridSpan w:val="4"/>
            <w:tcBorders>
              <w:top w:val="single" w:sz="4" w:space="0" w:color="000000"/>
              <w:left w:val="single" w:sz="4" w:space="0" w:color="000000"/>
              <w:right w:val="single" w:sz="4" w:space="0" w:color="000000"/>
            </w:tcBorders>
            <w:shd w:val="clear" w:color="auto" w:fill="FFFFFF"/>
          </w:tcPr>
          <w:p w:rsidR="00F317AB" w:rsidRPr="00B54E83" w:rsidRDefault="00F317AB" w:rsidP="00F317AB">
            <w:pPr>
              <w:keepNext/>
              <w:spacing w:line="276" w:lineRule="auto"/>
              <w:ind w:firstLine="112"/>
              <w:contextualSpacing/>
              <w:rPr>
                <w:rFonts w:ascii="Times New Roman" w:eastAsia="Times New Roman" w:hAnsi="Times New Roman" w:cs="Times New Roman"/>
                <w:sz w:val="26"/>
                <w:szCs w:val="26"/>
              </w:rPr>
            </w:pPr>
            <w:proofErr w:type="spellStart"/>
            <w:r w:rsidRPr="00B54E83">
              <w:rPr>
                <w:rFonts w:ascii="Times New Roman" w:eastAsia="Times New Roman" w:hAnsi="Times New Roman" w:cs="Times New Roman"/>
                <w:sz w:val="26"/>
                <w:szCs w:val="26"/>
              </w:rPr>
              <w:t>Duy</w:t>
            </w:r>
            <w:proofErr w:type="spellEnd"/>
            <w:r w:rsidRPr="00B54E83">
              <w:rPr>
                <w:rFonts w:ascii="Times New Roman" w:eastAsia="Times New Roman" w:hAnsi="Times New Roman" w:cs="Times New Roman"/>
                <w:sz w:val="26"/>
                <w:szCs w:val="26"/>
              </w:rPr>
              <w:t xml:space="preserve"> Tan University</w:t>
            </w:r>
          </w:p>
        </w:tc>
      </w:tr>
      <w:tr w:rsidR="00F317AB" w:rsidTr="00F317AB">
        <w:tblPrEx>
          <w:tblCellMar>
            <w:left w:w="108" w:type="dxa"/>
            <w:right w:w="108" w:type="dxa"/>
          </w:tblCellMar>
        </w:tblPrEx>
        <w:trPr>
          <w:gridAfter w:val="7"/>
          <w:wAfter w:w="824" w:type="dxa"/>
        </w:trPr>
        <w:tc>
          <w:tcPr>
            <w:tcW w:w="2127" w:type="dxa"/>
            <w:tcBorders>
              <w:top w:val="single" w:sz="4" w:space="0" w:color="00000A"/>
              <w:left w:val="single" w:sz="4" w:space="0" w:color="00000A"/>
              <w:bottom w:val="single" w:sz="4" w:space="0" w:color="00000A"/>
              <w:right w:val="single" w:sz="4" w:space="0" w:color="00000A"/>
            </w:tcBorders>
            <w:shd w:val="clear" w:color="auto" w:fill="FFFFFF"/>
          </w:tcPr>
          <w:p w:rsidR="00F317AB" w:rsidRPr="00B54E83" w:rsidRDefault="00F317AB" w:rsidP="00F317AB">
            <w:pPr>
              <w:keepNext/>
              <w:spacing w:line="276" w:lineRule="auto"/>
              <w:ind w:left="8"/>
              <w:contextualSpacing/>
              <w:rPr>
                <w:rFonts w:ascii="Times New Roman" w:eastAsia="Times New Roman" w:hAnsi="Times New Roman" w:cs="Times New Roman"/>
                <w:b/>
                <w:bCs/>
                <w:sz w:val="26"/>
                <w:szCs w:val="26"/>
              </w:rPr>
            </w:pPr>
            <w:r w:rsidRPr="00B54E83">
              <w:rPr>
                <w:rFonts w:ascii="Times New Roman" w:eastAsia="Times New Roman" w:hAnsi="Times New Roman" w:cs="Times New Roman"/>
                <w:b/>
                <w:bCs/>
                <w:sz w:val="26"/>
                <w:szCs w:val="26"/>
              </w:rPr>
              <w:t>Project Manager  &amp;Scrum Master</w:t>
            </w:r>
          </w:p>
        </w:tc>
        <w:tc>
          <w:tcPr>
            <w:tcW w:w="2013" w:type="dxa"/>
            <w:tcBorders>
              <w:top w:val="single" w:sz="4" w:space="0" w:color="00000A"/>
              <w:left w:val="single" w:sz="4" w:space="0" w:color="00000A"/>
              <w:bottom w:val="single" w:sz="4" w:space="0" w:color="00000A"/>
              <w:right w:val="single" w:sz="4" w:space="0" w:color="00000A"/>
            </w:tcBorders>
            <w:shd w:val="clear" w:color="auto" w:fill="FFFFFF"/>
          </w:tcPr>
          <w:p w:rsidR="00F317AB" w:rsidRPr="0056045C" w:rsidRDefault="00F317AB" w:rsidP="00F317AB">
            <w:pPr>
              <w:keepNext/>
              <w:spacing w:line="276" w:lineRule="auto"/>
              <w:ind w:right="-108"/>
              <w:contextualSpacing/>
              <w:rPr>
                <w:rFonts w:ascii="Times New Roman" w:hAnsi="Times New Roman" w:cs="Times New Roman"/>
                <w:sz w:val="26"/>
                <w:szCs w:val="26"/>
                <w:lang w:val="fr-FR" w:eastAsia="ja-JP"/>
              </w:rPr>
            </w:pPr>
            <w:r>
              <w:rPr>
                <w:rFonts w:ascii="Times New Roman" w:hAnsi="Times New Roman" w:cs="Times New Roman"/>
                <w:sz w:val="26"/>
                <w:szCs w:val="26"/>
                <w:lang w:val="fr-FR" w:eastAsia="ja-JP"/>
              </w:rPr>
              <w:t>Hoang</w:t>
            </w:r>
            <w:r w:rsidRPr="00AB0A9A">
              <w:rPr>
                <w:rFonts w:ascii="Times New Roman" w:hAnsi="Times New Roman" w:cs="Times New Roman"/>
                <w:sz w:val="26"/>
                <w:szCs w:val="26"/>
                <w:lang w:val="fr-FR" w:eastAsia="ja-JP"/>
              </w:rPr>
              <w:t xml:space="preserve"> </w:t>
            </w:r>
            <w:r>
              <w:rPr>
                <w:rFonts w:ascii="Times New Roman" w:hAnsi="Times New Roman" w:cs="Times New Roman"/>
                <w:sz w:val="26"/>
                <w:szCs w:val="26"/>
                <w:lang w:val="fr-FR" w:eastAsia="ja-JP"/>
              </w:rPr>
              <w:t>L</w:t>
            </w:r>
            <w:r w:rsidRPr="00AB0A9A">
              <w:rPr>
                <w:rFonts w:ascii="Times New Roman" w:hAnsi="Times New Roman" w:cs="Times New Roman"/>
                <w:sz w:val="26"/>
                <w:szCs w:val="26"/>
                <w:lang w:val="fr-FR" w:eastAsia="ja-JP"/>
              </w:rPr>
              <w:t>. NGUYEN</w:t>
            </w:r>
          </w:p>
        </w:tc>
        <w:tc>
          <w:tcPr>
            <w:tcW w:w="2790" w:type="dxa"/>
            <w:gridSpan w:val="2"/>
            <w:tcBorders>
              <w:top w:val="single" w:sz="4" w:space="0" w:color="00000A"/>
              <w:left w:val="single" w:sz="4" w:space="0" w:color="00000A"/>
              <w:bottom w:val="single" w:sz="4" w:space="0" w:color="00000A"/>
              <w:right w:val="single" w:sz="4" w:space="0" w:color="00000A"/>
            </w:tcBorders>
            <w:shd w:val="clear" w:color="auto" w:fill="FFFFFF"/>
          </w:tcPr>
          <w:p w:rsidR="00F317AB" w:rsidRPr="00F317AB" w:rsidRDefault="00F317AB" w:rsidP="00F317AB">
            <w:pPr>
              <w:rPr>
                <w:rFonts w:ascii="Times New Roman" w:hAnsi="Times New Roman" w:cs="Times New Roman"/>
                <w:sz w:val="26"/>
                <w:szCs w:val="26"/>
                <w:lang w:eastAsia="ja-JP"/>
              </w:rPr>
            </w:pPr>
            <w:r w:rsidRPr="00F317AB">
              <w:rPr>
                <w:rFonts w:ascii="Times New Roman" w:hAnsi="Times New Roman" w:cs="Times New Roman" w:hint="eastAsia"/>
                <w:sz w:val="26"/>
                <w:szCs w:val="26"/>
                <w:lang w:eastAsia="ja-JP"/>
              </w:rPr>
              <w:t>luonghoangdn92@gmail.com</w:t>
            </w:r>
          </w:p>
          <w:p w:rsidR="00F317AB" w:rsidRPr="00F317AB" w:rsidRDefault="00F317AB" w:rsidP="00F317AB">
            <w:pPr>
              <w:rPr>
                <w:rFonts w:ascii="Times New Roman" w:hAnsi="Times New Roman" w:cs="Times New Roman"/>
                <w:sz w:val="26"/>
                <w:szCs w:val="26"/>
                <w:lang w:eastAsia="ja-JP"/>
              </w:rPr>
            </w:pPr>
          </w:p>
        </w:tc>
        <w:tc>
          <w:tcPr>
            <w:tcW w:w="1859" w:type="dxa"/>
            <w:tcBorders>
              <w:top w:val="single" w:sz="4" w:space="0" w:color="00000A"/>
              <w:left w:val="single" w:sz="4" w:space="0" w:color="00000A"/>
              <w:bottom w:val="single" w:sz="4" w:space="0" w:color="00000A"/>
              <w:right w:val="single" w:sz="4" w:space="0" w:color="00000A"/>
            </w:tcBorders>
            <w:shd w:val="clear" w:color="auto" w:fill="FFFFFF"/>
          </w:tcPr>
          <w:p w:rsidR="00F317AB" w:rsidRPr="00221964" w:rsidRDefault="00F317AB" w:rsidP="00F317AB">
            <w:pPr>
              <w:keepNext/>
              <w:spacing w:line="276" w:lineRule="auto"/>
              <w:contextualSpacing/>
              <w:rPr>
                <w:rFonts w:ascii="Times New Roman" w:eastAsia="Times New Roman" w:hAnsi="Times New Roman" w:cs="Times New Roman"/>
                <w:bCs/>
                <w:sz w:val="26"/>
                <w:szCs w:val="26"/>
                <w:highlight w:val="yellow"/>
              </w:rPr>
            </w:pPr>
            <w:r w:rsidRPr="00D55104">
              <w:rPr>
                <w:rFonts w:ascii="Times New Roman" w:eastAsia="Times New Roman" w:hAnsi="Times New Roman" w:cs="Times New Roman" w:hint="eastAsia"/>
                <w:sz w:val="26"/>
                <w:szCs w:val="26"/>
              </w:rPr>
              <w:t>0934.799.890</w:t>
            </w:r>
          </w:p>
        </w:tc>
      </w:tr>
      <w:tr w:rsidR="00F317AB" w:rsidTr="00F317AB">
        <w:tblPrEx>
          <w:tblCellMar>
            <w:left w:w="108" w:type="dxa"/>
            <w:right w:w="108" w:type="dxa"/>
          </w:tblCellMar>
        </w:tblPrEx>
        <w:trPr>
          <w:gridAfter w:val="7"/>
          <w:wAfter w:w="824" w:type="dxa"/>
          <w:cantSplit/>
        </w:trPr>
        <w:tc>
          <w:tcPr>
            <w:tcW w:w="2127" w:type="dxa"/>
            <w:vMerge w:val="restart"/>
            <w:tcBorders>
              <w:top w:val="single" w:sz="4" w:space="0" w:color="00000A"/>
              <w:left w:val="single" w:sz="4" w:space="0" w:color="00000A"/>
              <w:bottom w:val="single" w:sz="4" w:space="0" w:color="00000A"/>
              <w:right w:val="single" w:sz="4" w:space="0" w:color="00000A"/>
            </w:tcBorders>
            <w:shd w:val="clear" w:color="auto" w:fill="FFFFFF"/>
            <w:vAlign w:val="center"/>
          </w:tcPr>
          <w:p w:rsidR="00F317AB" w:rsidRPr="00B54E83" w:rsidRDefault="00F317AB" w:rsidP="00F317AB">
            <w:pPr>
              <w:keepNext/>
              <w:spacing w:line="276" w:lineRule="auto"/>
              <w:contextualSpacing/>
              <w:rPr>
                <w:rFonts w:ascii="Times New Roman" w:eastAsia="Times New Roman" w:hAnsi="Times New Roman" w:cs="Times New Roman"/>
                <w:b/>
                <w:bCs/>
                <w:sz w:val="26"/>
                <w:szCs w:val="26"/>
              </w:rPr>
            </w:pPr>
            <w:r w:rsidRPr="00B54E83">
              <w:rPr>
                <w:rFonts w:ascii="Times New Roman" w:eastAsia="Times New Roman" w:hAnsi="Times New Roman" w:cs="Times New Roman"/>
                <w:b/>
                <w:bCs/>
                <w:sz w:val="26"/>
                <w:szCs w:val="26"/>
              </w:rPr>
              <w:t>Team Members</w:t>
            </w:r>
          </w:p>
        </w:tc>
        <w:tc>
          <w:tcPr>
            <w:tcW w:w="2013" w:type="dxa"/>
            <w:tcBorders>
              <w:top w:val="single" w:sz="4" w:space="0" w:color="00000A"/>
              <w:left w:val="single" w:sz="4" w:space="0" w:color="00000A"/>
              <w:bottom w:val="single" w:sz="4" w:space="0" w:color="00000A"/>
              <w:right w:val="single" w:sz="4" w:space="0" w:color="00000A"/>
            </w:tcBorders>
            <w:shd w:val="clear" w:color="auto" w:fill="FFFFFF"/>
          </w:tcPr>
          <w:p w:rsidR="00F317AB" w:rsidRPr="00B54E83" w:rsidRDefault="00F317AB" w:rsidP="005B1B15">
            <w:pPr>
              <w:keepNext/>
              <w:spacing w:line="276" w:lineRule="auto"/>
              <w:ind w:left="33"/>
              <w:contextualSpacing/>
              <w:rPr>
                <w:rFonts w:ascii="Times New Roman" w:eastAsia="Times New Roman" w:hAnsi="Times New Roman" w:cs="Times New Roman"/>
                <w:sz w:val="26"/>
                <w:szCs w:val="26"/>
              </w:rPr>
            </w:pPr>
            <w:r>
              <w:rPr>
                <w:rFonts w:ascii="Times New Roman" w:hAnsi="Times New Roman" w:cs="Times New Roman"/>
                <w:bCs/>
                <w:sz w:val="26"/>
                <w:szCs w:val="26"/>
                <w:lang w:eastAsia="ja-JP"/>
              </w:rPr>
              <w:t>Vu</w:t>
            </w:r>
            <w:r w:rsidRPr="00B54E83">
              <w:rPr>
                <w:rFonts w:ascii="Times New Roman" w:hAnsi="Times New Roman" w:cs="Times New Roman"/>
                <w:bCs/>
                <w:sz w:val="26"/>
                <w:szCs w:val="26"/>
                <w:lang w:eastAsia="ja-JP"/>
              </w:rPr>
              <w:t xml:space="preserve"> </w:t>
            </w:r>
            <w:r>
              <w:rPr>
                <w:rFonts w:ascii="Times New Roman" w:hAnsi="Times New Roman" w:cs="Times New Roman"/>
                <w:bCs/>
                <w:sz w:val="26"/>
                <w:szCs w:val="26"/>
                <w:lang w:eastAsia="ja-JP"/>
              </w:rPr>
              <w:t>N</w:t>
            </w:r>
            <w:r w:rsidRPr="00B54E83">
              <w:rPr>
                <w:rFonts w:ascii="Times New Roman" w:hAnsi="Times New Roman" w:cs="Times New Roman"/>
                <w:bCs/>
                <w:sz w:val="26"/>
                <w:szCs w:val="26"/>
                <w:lang w:eastAsia="ja-JP"/>
              </w:rPr>
              <w:t xml:space="preserve">. </w:t>
            </w:r>
            <w:r>
              <w:rPr>
                <w:rFonts w:ascii="Times New Roman" w:hAnsi="Times New Roman" w:cs="Times New Roman"/>
                <w:bCs/>
                <w:sz w:val="26"/>
                <w:szCs w:val="26"/>
                <w:lang w:eastAsia="ja-JP"/>
              </w:rPr>
              <w:t>NGUYEN</w:t>
            </w:r>
          </w:p>
        </w:tc>
        <w:tc>
          <w:tcPr>
            <w:tcW w:w="2790" w:type="dxa"/>
            <w:gridSpan w:val="2"/>
            <w:tcBorders>
              <w:top w:val="single" w:sz="4" w:space="0" w:color="00000A"/>
              <w:left w:val="single" w:sz="4" w:space="0" w:color="00000A"/>
              <w:bottom w:val="single" w:sz="4" w:space="0" w:color="00000A"/>
              <w:right w:val="single" w:sz="4" w:space="0" w:color="00000A"/>
            </w:tcBorders>
            <w:shd w:val="clear" w:color="auto" w:fill="FFFFFF"/>
          </w:tcPr>
          <w:p w:rsidR="00F317AB" w:rsidRPr="00F317AB" w:rsidRDefault="00F317AB" w:rsidP="00F317AB">
            <w:pPr>
              <w:rPr>
                <w:rFonts w:ascii="Times New Roman" w:hAnsi="Times New Roman" w:cs="Times New Roman"/>
                <w:sz w:val="26"/>
                <w:szCs w:val="26"/>
                <w:lang w:eastAsia="ja-JP"/>
              </w:rPr>
            </w:pPr>
            <w:r w:rsidRPr="00F317AB">
              <w:rPr>
                <w:rFonts w:ascii="Times New Roman" w:hAnsi="Times New Roman" w:cs="Times New Roman" w:hint="eastAsia"/>
                <w:sz w:val="26"/>
                <w:szCs w:val="26"/>
                <w:lang w:eastAsia="ja-JP"/>
              </w:rPr>
              <w:t>nnvu92@gmail.com</w:t>
            </w:r>
          </w:p>
        </w:tc>
        <w:tc>
          <w:tcPr>
            <w:tcW w:w="1859" w:type="dxa"/>
            <w:tcBorders>
              <w:top w:val="single" w:sz="4" w:space="0" w:color="00000A"/>
              <w:left w:val="single" w:sz="4" w:space="0" w:color="00000A"/>
              <w:bottom w:val="single" w:sz="4" w:space="0" w:color="00000A"/>
              <w:right w:val="single" w:sz="4" w:space="0" w:color="00000A"/>
            </w:tcBorders>
            <w:shd w:val="clear" w:color="auto" w:fill="FFFFFF"/>
          </w:tcPr>
          <w:p w:rsidR="00F317AB" w:rsidRPr="00B54E83" w:rsidRDefault="00F317AB" w:rsidP="00F317AB">
            <w:pPr>
              <w:keepNext/>
              <w:spacing w:line="276" w:lineRule="auto"/>
              <w:contextualSpacing/>
              <w:rPr>
                <w:rFonts w:ascii="Times New Roman" w:eastAsia="Times New Roman" w:hAnsi="Times New Roman" w:cs="Times New Roman"/>
                <w:sz w:val="26"/>
                <w:szCs w:val="26"/>
              </w:rPr>
            </w:pPr>
            <w:r w:rsidRPr="00D55104">
              <w:rPr>
                <w:rFonts w:ascii="Times New Roman" w:eastAsia="Times New Roman" w:hAnsi="Times New Roman" w:cs="Times New Roman" w:hint="eastAsia"/>
                <w:sz w:val="26"/>
                <w:szCs w:val="26"/>
              </w:rPr>
              <w:t>0906.351.761</w:t>
            </w:r>
          </w:p>
        </w:tc>
      </w:tr>
      <w:tr w:rsidR="00F317AB" w:rsidTr="00F317AB">
        <w:tblPrEx>
          <w:tblCellMar>
            <w:left w:w="108" w:type="dxa"/>
            <w:right w:w="108" w:type="dxa"/>
          </w:tblCellMar>
        </w:tblPrEx>
        <w:trPr>
          <w:gridAfter w:val="7"/>
          <w:wAfter w:w="824" w:type="dxa"/>
          <w:cantSplit/>
        </w:trPr>
        <w:tc>
          <w:tcPr>
            <w:tcW w:w="2127" w:type="dxa"/>
            <w:vMerge/>
            <w:tcBorders>
              <w:top w:val="single" w:sz="4" w:space="0" w:color="00000A"/>
              <w:left w:val="single" w:sz="4" w:space="0" w:color="00000A"/>
              <w:bottom w:val="single" w:sz="4" w:space="0" w:color="00000A"/>
              <w:right w:val="single" w:sz="4" w:space="0" w:color="00000A"/>
            </w:tcBorders>
          </w:tcPr>
          <w:p w:rsidR="00F317AB" w:rsidRDefault="00F317AB" w:rsidP="00F317AB">
            <w:pPr>
              <w:snapToGrid w:val="0"/>
              <w:spacing w:line="276" w:lineRule="auto"/>
              <w:rPr>
                <w:rFonts w:ascii="Times New Roman" w:eastAsia="Times New Roman" w:hAnsi="Times New Roman" w:cs="Times New Roman"/>
                <w:b/>
                <w:sz w:val="20"/>
                <w:szCs w:val="20"/>
              </w:rPr>
            </w:pPr>
          </w:p>
        </w:tc>
        <w:tc>
          <w:tcPr>
            <w:tcW w:w="2013" w:type="dxa"/>
            <w:tcBorders>
              <w:top w:val="single" w:sz="4" w:space="0" w:color="00000A"/>
              <w:left w:val="single" w:sz="4" w:space="0" w:color="00000A"/>
              <w:bottom w:val="single" w:sz="4" w:space="0" w:color="00000A"/>
              <w:right w:val="single" w:sz="4" w:space="0" w:color="00000A"/>
            </w:tcBorders>
            <w:shd w:val="clear" w:color="auto" w:fill="FFFFFF"/>
          </w:tcPr>
          <w:p w:rsidR="00F317AB" w:rsidRDefault="00F317AB" w:rsidP="005B1B15">
            <w:pPr>
              <w:keepNext/>
              <w:spacing w:line="276" w:lineRule="auto"/>
              <w:ind w:left="33"/>
            </w:pPr>
            <w:r>
              <w:rPr>
                <w:rFonts w:ascii="Times New Roman" w:hAnsi="Times New Roman" w:cs="Times New Roman"/>
                <w:sz w:val="26"/>
                <w:szCs w:val="26"/>
                <w:lang w:eastAsia="ja-JP"/>
              </w:rPr>
              <w:t>Thong</w:t>
            </w:r>
            <w:r w:rsidRPr="00B54E83">
              <w:rPr>
                <w:rFonts w:ascii="Times New Roman" w:hAnsi="Times New Roman" w:cs="Times New Roman"/>
                <w:sz w:val="26"/>
                <w:szCs w:val="26"/>
                <w:lang w:eastAsia="ja-JP"/>
              </w:rPr>
              <w:t xml:space="preserve"> </w:t>
            </w:r>
            <w:r>
              <w:rPr>
                <w:rFonts w:ascii="Times New Roman" w:hAnsi="Times New Roman" w:cs="Times New Roman"/>
                <w:sz w:val="26"/>
                <w:szCs w:val="26"/>
                <w:lang w:eastAsia="ja-JP"/>
              </w:rPr>
              <w:t>T</w:t>
            </w:r>
            <w:r w:rsidRPr="00B54E83">
              <w:rPr>
                <w:rFonts w:ascii="Times New Roman" w:hAnsi="Times New Roman" w:cs="Times New Roman"/>
                <w:sz w:val="26"/>
                <w:szCs w:val="26"/>
                <w:lang w:eastAsia="ja-JP"/>
              </w:rPr>
              <w:t xml:space="preserve">. </w:t>
            </w:r>
            <w:r>
              <w:rPr>
                <w:rFonts w:ascii="Times New Roman" w:hAnsi="Times New Roman" w:cs="Times New Roman"/>
                <w:sz w:val="26"/>
                <w:szCs w:val="26"/>
                <w:lang w:eastAsia="ja-JP"/>
              </w:rPr>
              <w:t>HUA</w:t>
            </w:r>
          </w:p>
        </w:tc>
        <w:tc>
          <w:tcPr>
            <w:tcW w:w="2790" w:type="dxa"/>
            <w:gridSpan w:val="2"/>
            <w:tcBorders>
              <w:top w:val="single" w:sz="4" w:space="0" w:color="00000A"/>
              <w:left w:val="single" w:sz="4" w:space="0" w:color="00000A"/>
              <w:bottom w:val="single" w:sz="4" w:space="0" w:color="00000A"/>
              <w:right w:val="single" w:sz="4" w:space="0" w:color="00000A"/>
            </w:tcBorders>
            <w:shd w:val="clear" w:color="auto" w:fill="FFFFFF"/>
          </w:tcPr>
          <w:p w:rsidR="00F317AB" w:rsidRPr="00F317AB" w:rsidRDefault="00F317AB" w:rsidP="005B1B15">
            <w:pPr>
              <w:rPr>
                <w:rFonts w:ascii="Times New Roman" w:hAnsi="Times New Roman" w:cs="Times New Roman"/>
                <w:sz w:val="26"/>
                <w:szCs w:val="26"/>
                <w:lang w:eastAsia="ja-JP"/>
              </w:rPr>
            </w:pPr>
            <w:r w:rsidRPr="00F317AB">
              <w:rPr>
                <w:rFonts w:ascii="Times New Roman" w:hAnsi="Times New Roman" w:cs="Times New Roman" w:hint="eastAsia"/>
                <w:sz w:val="26"/>
                <w:szCs w:val="26"/>
                <w:lang w:eastAsia="ja-JP"/>
              </w:rPr>
              <w:t>huathithong93@gmail.com</w:t>
            </w:r>
          </w:p>
        </w:tc>
        <w:tc>
          <w:tcPr>
            <w:tcW w:w="1859" w:type="dxa"/>
            <w:tcBorders>
              <w:top w:val="single" w:sz="4" w:space="0" w:color="00000A"/>
              <w:left w:val="single" w:sz="4" w:space="0" w:color="00000A"/>
              <w:bottom w:val="single" w:sz="4" w:space="0" w:color="00000A"/>
              <w:right w:val="single" w:sz="4" w:space="0" w:color="00000A"/>
            </w:tcBorders>
            <w:shd w:val="clear" w:color="auto" w:fill="FFFFFF"/>
          </w:tcPr>
          <w:p w:rsidR="00F317AB" w:rsidRPr="00B54E83" w:rsidRDefault="00F317AB" w:rsidP="00F317AB">
            <w:pPr>
              <w:keepNext/>
              <w:spacing w:line="276" w:lineRule="auto"/>
              <w:contextualSpacing/>
              <w:rPr>
                <w:rFonts w:ascii="Times New Roman" w:eastAsia="Times New Roman" w:hAnsi="Times New Roman" w:cs="Times New Roman"/>
                <w:bCs/>
                <w:sz w:val="26"/>
                <w:szCs w:val="26"/>
              </w:rPr>
            </w:pPr>
            <w:r w:rsidRPr="00D55104">
              <w:rPr>
                <w:rFonts w:ascii="Times New Roman" w:eastAsia="Times New Roman" w:hAnsi="Times New Roman" w:cs="Times New Roman" w:hint="eastAsia"/>
                <w:sz w:val="26"/>
                <w:szCs w:val="26"/>
              </w:rPr>
              <w:t>01683.698.807</w:t>
            </w:r>
          </w:p>
        </w:tc>
      </w:tr>
      <w:tr w:rsidR="00F317AB" w:rsidTr="00F317AB">
        <w:trPr>
          <w:cantSplit/>
        </w:trPr>
        <w:tc>
          <w:tcPr>
            <w:tcW w:w="2127" w:type="dxa"/>
            <w:vMerge/>
            <w:tcBorders>
              <w:top w:val="single" w:sz="4" w:space="0" w:color="00000A"/>
              <w:left w:val="single" w:sz="4" w:space="0" w:color="00000A"/>
              <w:bottom w:val="single" w:sz="4" w:space="0" w:color="00000A"/>
              <w:right w:val="single" w:sz="4" w:space="0" w:color="00000A"/>
            </w:tcBorders>
          </w:tcPr>
          <w:p w:rsidR="00F317AB" w:rsidRDefault="00F317AB" w:rsidP="00F317AB">
            <w:pPr>
              <w:snapToGrid w:val="0"/>
              <w:spacing w:line="276" w:lineRule="auto"/>
              <w:rPr>
                <w:rFonts w:ascii="Times New Roman" w:eastAsia="Times New Roman" w:hAnsi="Times New Roman" w:cs="Times New Roman"/>
                <w:b/>
                <w:sz w:val="20"/>
                <w:szCs w:val="20"/>
              </w:rPr>
            </w:pPr>
          </w:p>
        </w:tc>
        <w:tc>
          <w:tcPr>
            <w:tcW w:w="2013" w:type="dxa"/>
            <w:tcBorders>
              <w:top w:val="single" w:sz="4" w:space="0" w:color="00000A"/>
              <w:left w:val="single" w:sz="4" w:space="0" w:color="00000A"/>
              <w:bottom w:val="single" w:sz="4" w:space="0" w:color="00000A"/>
              <w:right w:val="single" w:sz="4" w:space="0" w:color="00000A"/>
            </w:tcBorders>
            <w:shd w:val="clear" w:color="auto" w:fill="FFFFFF"/>
          </w:tcPr>
          <w:p w:rsidR="00F317AB" w:rsidRDefault="00F317AB" w:rsidP="005B1B15">
            <w:pPr>
              <w:keepNext/>
              <w:spacing w:line="276" w:lineRule="auto"/>
              <w:ind w:left="123"/>
            </w:pPr>
            <w:r>
              <w:rPr>
                <w:rFonts w:ascii="Times New Roman" w:hAnsi="Times New Roman" w:cs="Times New Roman"/>
                <w:sz w:val="26"/>
                <w:szCs w:val="26"/>
                <w:lang w:eastAsia="ja-JP"/>
              </w:rPr>
              <w:t>Thanh V. TRAN</w:t>
            </w:r>
          </w:p>
        </w:tc>
        <w:tc>
          <w:tcPr>
            <w:tcW w:w="2790" w:type="dxa"/>
            <w:gridSpan w:val="2"/>
            <w:tcBorders>
              <w:top w:val="single" w:sz="4" w:space="0" w:color="00000A"/>
              <w:left w:val="single" w:sz="4" w:space="0" w:color="00000A"/>
              <w:bottom w:val="single" w:sz="4" w:space="0" w:color="00000A"/>
              <w:right w:val="single" w:sz="4" w:space="0" w:color="00000A"/>
            </w:tcBorders>
            <w:shd w:val="clear" w:color="auto" w:fill="FFFFFF"/>
          </w:tcPr>
          <w:p w:rsidR="00F317AB" w:rsidRPr="00F317AB" w:rsidRDefault="00F317AB" w:rsidP="005B1B15">
            <w:pPr>
              <w:ind w:left="90"/>
              <w:rPr>
                <w:rFonts w:ascii="Times New Roman" w:hAnsi="Times New Roman" w:cs="Times New Roman"/>
                <w:sz w:val="26"/>
                <w:szCs w:val="26"/>
                <w:lang w:eastAsia="ja-JP"/>
              </w:rPr>
            </w:pPr>
            <w:r w:rsidRPr="00F317AB">
              <w:rPr>
                <w:rFonts w:ascii="Times New Roman" w:hAnsi="Times New Roman" w:cs="Times New Roman" w:hint="eastAsia"/>
                <w:sz w:val="26"/>
                <w:szCs w:val="26"/>
                <w:lang w:eastAsia="ja-JP"/>
              </w:rPr>
              <w:t>tranvanthanh217@gmail.com</w:t>
            </w:r>
          </w:p>
        </w:tc>
        <w:tc>
          <w:tcPr>
            <w:tcW w:w="1859" w:type="dxa"/>
            <w:tcBorders>
              <w:top w:val="single" w:sz="4" w:space="0" w:color="00000A"/>
              <w:left w:val="single" w:sz="4" w:space="0" w:color="00000A"/>
              <w:bottom w:val="single" w:sz="4" w:space="0" w:color="00000A"/>
              <w:right w:val="single" w:sz="4" w:space="0" w:color="00000A"/>
            </w:tcBorders>
            <w:shd w:val="clear" w:color="auto" w:fill="FFFFFF"/>
          </w:tcPr>
          <w:p w:rsidR="00F317AB" w:rsidRPr="00B54E83" w:rsidRDefault="00F317AB" w:rsidP="00F317AB">
            <w:pPr>
              <w:keepNext/>
              <w:spacing w:line="276" w:lineRule="auto"/>
              <w:ind w:left="-43"/>
              <w:contextualSpacing/>
              <w:rPr>
                <w:rFonts w:ascii="Times New Roman" w:hAnsi="Times New Roman" w:cs="Times New Roman"/>
                <w:sz w:val="26"/>
                <w:szCs w:val="26"/>
                <w:lang w:eastAsia="ja-JP"/>
              </w:rPr>
            </w:pPr>
            <w:r>
              <w:rPr>
                <w:rFonts w:ascii="Times New Roman" w:eastAsia="Times New Roman" w:hAnsi="Times New Roman" w:cs="Times New Roman"/>
                <w:sz w:val="26"/>
                <w:szCs w:val="26"/>
              </w:rPr>
              <w:t xml:space="preserve">  </w:t>
            </w:r>
            <w:r w:rsidRPr="00D55104">
              <w:rPr>
                <w:rFonts w:ascii="Times New Roman" w:eastAsia="Times New Roman" w:hAnsi="Times New Roman" w:cs="Times New Roman" w:hint="eastAsia"/>
                <w:sz w:val="26"/>
                <w:szCs w:val="26"/>
              </w:rPr>
              <w:t>01647.187.783</w:t>
            </w:r>
          </w:p>
        </w:tc>
        <w:tc>
          <w:tcPr>
            <w:tcW w:w="764" w:type="dxa"/>
            <w:gridSpan w:val="4"/>
            <w:tcBorders>
              <w:left w:val="single" w:sz="4" w:space="0" w:color="auto"/>
            </w:tcBorders>
            <w:shd w:val="clear" w:color="auto" w:fill="auto"/>
          </w:tcPr>
          <w:p w:rsidR="00F317AB" w:rsidRDefault="00F317AB" w:rsidP="00F317AB">
            <w:pPr>
              <w:snapToGrid w:val="0"/>
              <w:spacing w:line="276" w:lineRule="auto"/>
              <w:rPr>
                <w:rFonts w:ascii="Times New Roman" w:eastAsia="Times New Roman" w:hAnsi="Times New Roman" w:cs="Times New Roman"/>
                <w:b/>
                <w:sz w:val="20"/>
                <w:szCs w:val="20"/>
              </w:rPr>
            </w:pPr>
          </w:p>
        </w:tc>
        <w:tc>
          <w:tcPr>
            <w:tcW w:w="60" w:type="dxa"/>
            <w:gridSpan w:val="3"/>
            <w:shd w:val="clear" w:color="auto" w:fill="auto"/>
          </w:tcPr>
          <w:p w:rsidR="00F317AB" w:rsidRDefault="00F317AB" w:rsidP="00F317AB">
            <w:pPr>
              <w:snapToGrid w:val="0"/>
              <w:spacing w:line="276" w:lineRule="auto"/>
              <w:rPr>
                <w:rFonts w:ascii="Times New Roman" w:eastAsia="Times New Roman" w:hAnsi="Times New Roman" w:cs="Times New Roman"/>
                <w:b/>
                <w:sz w:val="20"/>
                <w:szCs w:val="20"/>
              </w:rPr>
            </w:pPr>
          </w:p>
        </w:tc>
      </w:tr>
      <w:tr w:rsidR="00F317AB" w:rsidTr="00F317AB">
        <w:trPr>
          <w:cantSplit/>
        </w:trPr>
        <w:tc>
          <w:tcPr>
            <w:tcW w:w="2127" w:type="dxa"/>
            <w:vMerge/>
            <w:tcBorders>
              <w:top w:val="single" w:sz="4" w:space="0" w:color="00000A"/>
              <w:left w:val="single" w:sz="4" w:space="0" w:color="00000A"/>
              <w:bottom w:val="single" w:sz="4" w:space="0" w:color="00000A"/>
              <w:right w:val="single" w:sz="4" w:space="0" w:color="00000A"/>
            </w:tcBorders>
          </w:tcPr>
          <w:p w:rsidR="00F317AB" w:rsidRDefault="00F317AB" w:rsidP="00F317AB">
            <w:pPr>
              <w:snapToGrid w:val="0"/>
              <w:spacing w:line="276" w:lineRule="auto"/>
              <w:rPr>
                <w:rFonts w:ascii="Times New Roman" w:eastAsia="Times New Roman" w:hAnsi="Times New Roman" w:cs="Times New Roman"/>
                <w:b/>
                <w:sz w:val="20"/>
                <w:szCs w:val="20"/>
              </w:rPr>
            </w:pPr>
          </w:p>
        </w:tc>
        <w:tc>
          <w:tcPr>
            <w:tcW w:w="2013" w:type="dxa"/>
            <w:tcBorders>
              <w:top w:val="single" w:sz="4" w:space="0" w:color="00000A"/>
              <w:left w:val="single" w:sz="4" w:space="0" w:color="00000A"/>
              <w:bottom w:val="single" w:sz="4" w:space="0" w:color="00000A"/>
              <w:right w:val="single" w:sz="4" w:space="0" w:color="00000A"/>
            </w:tcBorders>
            <w:shd w:val="clear" w:color="auto" w:fill="FFFFFF"/>
          </w:tcPr>
          <w:p w:rsidR="00F317AB" w:rsidRDefault="00F317AB" w:rsidP="005B1B15">
            <w:pPr>
              <w:keepNext/>
              <w:spacing w:line="276" w:lineRule="auto"/>
              <w:ind w:left="123"/>
            </w:pPr>
            <w:r>
              <w:rPr>
                <w:rFonts w:ascii="Times New Roman" w:hAnsi="Times New Roman" w:cs="Times New Roman"/>
                <w:sz w:val="26"/>
                <w:szCs w:val="26"/>
                <w:lang w:eastAsia="ja-JP"/>
              </w:rPr>
              <w:t>Diep</w:t>
            </w:r>
            <w:r w:rsidRPr="00B54E83">
              <w:rPr>
                <w:rFonts w:ascii="Times New Roman" w:hAnsi="Times New Roman" w:cs="Times New Roman"/>
                <w:sz w:val="26"/>
                <w:szCs w:val="26"/>
                <w:lang w:eastAsia="ja-JP"/>
              </w:rPr>
              <w:t xml:space="preserve"> D.</w:t>
            </w:r>
            <w:r>
              <w:rPr>
                <w:rFonts w:ascii="Times New Roman" w:hAnsi="Times New Roman" w:cs="Times New Roman"/>
                <w:sz w:val="26"/>
                <w:szCs w:val="26"/>
                <w:lang w:eastAsia="ja-JP"/>
              </w:rPr>
              <w:t xml:space="preserve"> T. N.</w:t>
            </w:r>
            <w:r w:rsidRPr="00B54E83">
              <w:rPr>
                <w:rFonts w:ascii="Times New Roman" w:hAnsi="Times New Roman" w:cs="Times New Roman"/>
                <w:sz w:val="26"/>
                <w:szCs w:val="26"/>
                <w:lang w:eastAsia="ja-JP"/>
              </w:rPr>
              <w:t xml:space="preserve"> NGUYEN</w:t>
            </w:r>
          </w:p>
        </w:tc>
        <w:tc>
          <w:tcPr>
            <w:tcW w:w="2790" w:type="dxa"/>
            <w:gridSpan w:val="2"/>
            <w:tcBorders>
              <w:top w:val="single" w:sz="4" w:space="0" w:color="00000A"/>
              <w:left w:val="single" w:sz="4" w:space="0" w:color="00000A"/>
              <w:bottom w:val="single" w:sz="4" w:space="0" w:color="00000A"/>
              <w:right w:val="single" w:sz="4" w:space="0" w:color="00000A"/>
            </w:tcBorders>
            <w:shd w:val="clear" w:color="auto" w:fill="FFFFFF"/>
          </w:tcPr>
          <w:p w:rsidR="00F317AB" w:rsidRPr="00F317AB" w:rsidRDefault="00F317AB" w:rsidP="005B1B15">
            <w:pPr>
              <w:ind w:left="90"/>
              <w:rPr>
                <w:rFonts w:ascii="Times New Roman" w:hAnsi="Times New Roman" w:cs="Times New Roman"/>
                <w:sz w:val="26"/>
                <w:szCs w:val="26"/>
                <w:lang w:eastAsia="ja-JP"/>
              </w:rPr>
            </w:pPr>
            <w:r w:rsidRPr="00F317AB">
              <w:rPr>
                <w:rFonts w:ascii="Times New Roman" w:hAnsi="Times New Roman" w:cs="Times New Roman" w:hint="eastAsia"/>
                <w:sz w:val="26"/>
                <w:szCs w:val="26"/>
                <w:lang w:eastAsia="ja-JP"/>
              </w:rPr>
              <w:t>diep.nguyendtngoc@gmail.com</w:t>
            </w:r>
          </w:p>
        </w:tc>
        <w:tc>
          <w:tcPr>
            <w:tcW w:w="1859" w:type="dxa"/>
            <w:tcBorders>
              <w:top w:val="single" w:sz="4" w:space="0" w:color="00000A"/>
              <w:left w:val="single" w:sz="4" w:space="0" w:color="00000A"/>
              <w:bottom w:val="single" w:sz="4" w:space="0" w:color="00000A"/>
              <w:right w:val="single" w:sz="4" w:space="0" w:color="00000A"/>
            </w:tcBorders>
            <w:shd w:val="clear" w:color="auto" w:fill="FFFFFF"/>
          </w:tcPr>
          <w:p w:rsidR="00F317AB" w:rsidRPr="00B54E83" w:rsidRDefault="00F317AB" w:rsidP="00F317AB">
            <w:pPr>
              <w:keepNext/>
              <w:spacing w:line="276" w:lineRule="auto"/>
              <w:contextualSpacing/>
              <w:rPr>
                <w:rFonts w:ascii="Times New Roman" w:hAnsi="Times New Roman" w:cs="Times New Roman"/>
                <w:sz w:val="26"/>
                <w:szCs w:val="26"/>
                <w:lang w:eastAsia="ja-JP"/>
              </w:rPr>
            </w:pPr>
            <w:r>
              <w:rPr>
                <w:rFonts w:ascii="Times New Roman" w:eastAsia="Times New Roman" w:hAnsi="Times New Roman" w:cs="Times New Roman"/>
                <w:sz w:val="26"/>
                <w:szCs w:val="26"/>
              </w:rPr>
              <w:t xml:space="preserve"> </w:t>
            </w:r>
            <w:r w:rsidRPr="00D55104">
              <w:rPr>
                <w:rFonts w:ascii="Times New Roman" w:eastAsia="Times New Roman" w:hAnsi="Times New Roman" w:cs="Times New Roman" w:hint="eastAsia"/>
                <w:sz w:val="26"/>
                <w:szCs w:val="26"/>
              </w:rPr>
              <w:t>0905.517.760</w:t>
            </w:r>
          </w:p>
        </w:tc>
        <w:tc>
          <w:tcPr>
            <w:tcW w:w="764" w:type="dxa"/>
            <w:gridSpan w:val="4"/>
            <w:tcBorders>
              <w:left w:val="single" w:sz="4" w:space="0" w:color="auto"/>
            </w:tcBorders>
            <w:shd w:val="clear" w:color="auto" w:fill="auto"/>
          </w:tcPr>
          <w:p w:rsidR="00F317AB" w:rsidRDefault="00F317AB" w:rsidP="00F317AB">
            <w:pPr>
              <w:snapToGrid w:val="0"/>
              <w:spacing w:line="276" w:lineRule="auto"/>
            </w:pPr>
          </w:p>
        </w:tc>
        <w:tc>
          <w:tcPr>
            <w:tcW w:w="60" w:type="dxa"/>
            <w:gridSpan w:val="3"/>
            <w:shd w:val="clear" w:color="auto" w:fill="auto"/>
          </w:tcPr>
          <w:p w:rsidR="00F317AB" w:rsidRDefault="00F317AB" w:rsidP="00F317AB">
            <w:pPr>
              <w:snapToGrid w:val="0"/>
              <w:spacing w:line="276" w:lineRule="auto"/>
            </w:pPr>
          </w:p>
        </w:tc>
      </w:tr>
    </w:tbl>
    <w:p w:rsidR="00CB4AE4" w:rsidRDefault="00CB4AE4" w:rsidP="006A5D36"/>
    <w:p w:rsidR="000B2BE2" w:rsidRDefault="00CB4AE4" w:rsidP="006A5D36">
      <w:pPr>
        <w:jc w:val="center"/>
      </w:pPr>
      <w:r>
        <w:br w:type="page"/>
      </w:r>
      <w:r>
        <w:rPr>
          <w:rFonts w:ascii="Times New Roman" w:eastAsia="Times New Roman" w:hAnsi="Times New Roman" w:cs="Times New Roman"/>
          <w:b/>
          <w:sz w:val="32"/>
          <w:szCs w:val="32"/>
        </w:rPr>
        <w:lastRenderedPageBreak/>
        <w:t>DOCUMENT NAME</w:t>
      </w:r>
    </w:p>
    <w:tbl>
      <w:tblPr>
        <w:tblW w:w="8868" w:type="dxa"/>
        <w:tblInd w:w="5" w:type="dxa"/>
        <w:tblLayout w:type="fixed"/>
        <w:tblCellMar>
          <w:left w:w="0" w:type="dxa"/>
          <w:right w:w="0" w:type="dxa"/>
        </w:tblCellMar>
        <w:tblLook w:val="0000" w:firstRow="0" w:lastRow="0" w:firstColumn="0" w:lastColumn="0" w:noHBand="0" w:noVBand="0"/>
      </w:tblPr>
      <w:tblGrid>
        <w:gridCol w:w="1985"/>
        <w:gridCol w:w="2065"/>
        <w:gridCol w:w="1530"/>
        <w:gridCol w:w="3209"/>
        <w:gridCol w:w="79"/>
      </w:tblGrid>
      <w:tr w:rsidR="000B2BE2" w:rsidTr="006A5D36">
        <w:tc>
          <w:tcPr>
            <w:tcW w:w="1985" w:type="dxa"/>
            <w:tcBorders>
              <w:top w:val="single" w:sz="4" w:space="0" w:color="000000"/>
              <w:left w:val="single" w:sz="4" w:space="0" w:color="000000"/>
              <w:bottom w:val="single" w:sz="4" w:space="0" w:color="000000"/>
              <w:right w:val="single" w:sz="4" w:space="0" w:color="auto"/>
            </w:tcBorders>
            <w:shd w:val="clear" w:color="auto" w:fill="FFFFFF"/>
          </w:tcPr>
          <w:p w:rsidR="000B2BE2" w:rsidRDefault="000B2BE2" w:rsidP="009B54A3">
            <w:pPr>
              <w:ind w:left="284"/>
            </w:pPr>
            <w:r>
              <w:rPr>
                <w:rFonts w:ascii="Times New Roman" w:eastAsia="Times New Roman" w:hAnsi="Times New Roman" w:cs="Times New Roman"/>
                <w:b/>
                <w:sz w:val="26"/>
                <w:szCs w:val="26"/>
              </w:rPr>
              <w:t>Document Title</w:t>
            </w:r>
          </w:p>
        </w:tc>
        <w:tc>
          <w:tcPr>
            <w:tcW w:w="6804" w:type="dxa"/>
            <w:gridSpan w:val="3"/>
            <w:tcBorders>
              <w:top w:val="single" w:sz="4" w:space="0" w:color="auto"/>
              <w:left w:val="single" w:sz="4" w:space="0" w:color="auto"/>
              <w:bottom w:val="single" w:sz="4" w:space="0" w:color="auto"/>
              <w:right w:val="single" w:sz="4" w:space="0" w:color="auto"/>
            </w:tcBorders>
            <w:shd w:val="clear" w:color="auto" w:fill="FFFFFF"/>
          </w:tcPr>
          <w:p w:rsidR="000B2BE2" w:rsidRDefault="000B2BE2" w:rsidP="009B54A3">
            <w:pPr>
              <w:snapToGrid w:val="0"/>
              <w:ind w:left="284"/>
            </w:pPr>
            <w:r>
              <w:rPr>
                <w:rFonts w:ascii="Times New Roman" w:eastAsia="Times New Roman" w:hAnsi="Times New Roman" w:cs="Times New Roman"/>
                <w:sz w:val="26"/>
                <w:szCs w:val="26"/>
              </w:rPr>
              <w:t>Project Plan Document</w:t>
            </w:r>
          </w:p>
        </w:tc>
        <w:tc>
          <w:tcPr>
            <w:tcW w:w="79" w:type="dxa"/>
            <w:tcBorders>
              <w:left w:val="single" w:sz="4" w:space="0" w:color="auto"/>
            </w:tcBorders>
            <w:shd w:val="clear" w:color="auto" w:fill="auto"/>
          </w:tcPr>
          <w:p w:rsidR="000B2BE2" w:rsidRDefault="000B2BE2" w:rsidP="006A5D36">
            <w:pPr>
              <w:snapToGrid w:val="0"/>
              <w:rPr>
                <w:rFonts w:ascii="Times New Roman" w:eastAsia="Times New Roman" w:hAnsi="Times New Roman" w:cs="Times New Roman"/>
                <w:b/>
                <w:sz w:val="26"/>
                <w:szCs w:val="26"/>
              </w:rPr>
            </w:pPr>
          </w:p>
        </w:tc>
      </w:tr>
      <w:tr w:rsidR="000B2BE2" w:rsidTr="006A5D36">
        <w:tc>
          <w:tcPr>
            <w:tcW w:w="1985" w:type="dxa"/>
            <w:tcBorders>
              <w:top w:val="single" w:sz="4" w:space="0" w:color="000000"/>
              <w:left w:val="single" w:sz="4" w:space="0" w:color="000000"/>
              <w:bottom w:val="single" w:sz="4" w:space="0" w:color="000000"/>
              <w:right w:val="single" w:sz="4" w:space="0" w:color="auto"/>
            </w:tcBorders>
            <w:shd w:val="clear" w:color="auto" w:fill="FFFFFF"/>
          </w:tcPr>
          <w:p w:rsidR="000B2BE2" w:rsidRDefault="000B2BE2" w:rsidP="009B54A3">
            <w:pPr>
              <w:ind w:left="284"/>
            </w:pPr>
            <w:bookmarkStart w:id="0" w:name="_gjdgxs"/>
            <w:bookmarkEnd w:id="0"/>
            <w:r>
              <w:rPr>
                <w:rFonts w:ascii="Times New Roman" w:eastAsia="Times New Roman" w:hAnsi="Times New Roman" w:cs="Times New Roman"/>
                <w:b/>
                <w:sz w:val="26"/>
                <w:szCs w:val="26"/>
              </w:rPr>
              <w:t>Author(s)</w:t>
            </w:r>
          </w:p>
        </w:tc>
        <w:tc>
          <w:tcPr>
            <w:tcW w:w="6804" w:type="dxa"/>
            <w:gridSpan w:val="3"/>
            <w:tcBorders>
              <w:top w:val="single" w:sz="4" w:space="0" w:color="auto"/>
              <w:left w:val="single" w:sz="4" w:space="0" w:color="auto"/>
              <w:bottom w:val="single" w:sz="4" w:space="0" w:color="auto"/>
              <w:right w:val="single" w:sz="4" w:space="0" w:color="auto"/>
            </w:tcBorders>
            <w:shd w:val="clear" w:color="auto" w:fill="FFFFFF"/>
          </w:tcPr>
          <w:p w:rsidR="000B2BE2" w:rsidRDefault="00F317AB" w:rsidP="009B54A3">
            <w:pPr>
              <w:snapToGrid w:val="0"/>
              <w:ind w:left="284"/>
            </w:pPr>
            <w:r>
              <w:rPr>
                <w:rFonts w:ascii="Times New Roman" w:hAnsi="Times New Roman" w:cs="Times New Roman"/>
                <w:sz w:val="26"/>
                <w:szCs w:val="26"/>
                <w:lang w:eastAsia="ja-JP"/>
              </w:rPr>
              <w:t>Diep</w:t>
            </w:r>
            <w:r w:rsidRPr="00B54E83">
              <w:rPr>
                <w:rFonts w:ascii="Times New Roman" w:hAnsi="Times New Roman" w:cs="Times New Roman"/>
                <w:sz w:val="26"/>
                <w:szCs w:val="26"/>
                <w:lang w:eastAsia="ja-JP"/>
              </w:rPr>
              <w:t xml:space="preserve"> D.</w:t>
            </w:r>
            <w:r>
              <w:rPr>
                <w:rFonts w:ascii="Times New Roman" w:hAnsi="Times New Roman" w:cs="Times New Roman"/>
                <w:sz w:val="26"/>
                <w:szCs w:val="26"/>
                <w:lang w:eastAsia="ja-JP"/>
              </w:rPr>
              <w:t xml:space="preserve"> T. N.</w:t>
            </w:r>
            <w:r w:rsidRPr="00B54E83">
              <w:rPr>
                <w:rFonts w:ascii="Times New Roman" w:hAnsi="Times New Roman" w:cs="Times New Roman"/>
                <w:sz w:val="26"/>
                <w:szCs w:val="26"/>
                <w:lang w:eastAsia="ja-JP"/>
              </w:rPr>
              <w:t xml:space="preserve"> NGUYEN</w:t>
            </w:r>
          </w:p>
        </w:tc>
        <w:tc>
          <w:tcPr>
            <w:tcW w:w="79" w:type="dxa"/>
            <w:tcBorders>
              <w:left w:val="single" w:sz="4" w:space="0" w:color="auto"/>
            </w:tcBorders>
            <w:shd w:val="clear" w:color="auto" w:fill="auto"/>
          </w:tcPr>
          <w:p w:rsidR="000B2BE2" w:rsidRDefault="000B2BE2" w:rsidP="006A5D36">
            <w:pPr>
              <w:snapToGrid w:val="0"/>
              <w:rPr>
                <w:rFonts w:ascii="Times New Roman" w:eastAsia="Times New Roman" w:hAnsi="Times New Roman" w:cs="Times New Roman"/>
                <w:b/>
                <w:sz w:val="26"/>
                <w:szCs w:val="26"/>
              </w:rPr>
            </w:pPr>
          </w:p>
        </w:tc>
      </w:tr>
      <w:tr w:rsidR="000B2BE2" w:rsidTr="006A5D36">
        <w:tc>
          <w:tcPr>
            <w:tcW w:w="1985" w:type="dxa"/>
            <w:tcBorders>
              <w:top w:val="single" w:sz="4" w:space="0" w:color="000000"/>
              <w:left w:val="single" w:sz="4" w:space="0" w:color="000000"/>
              <w:bottom w:val="single" w:sz="4" w:space="0" w:color="000000"/>
              <w:right w:val="single" w:sz="4" w:space="0" w:color="auto"/>
            </w:tcBorders>
            <w:shd w:val="clear" w:color="auto" w:fill="FFFFFF"/>
          </w:tcPr>
          <w:p w:rsidR="000B2BE2" w:rsidRDefault="000B2BE2" w:rsidP="009B54A3">
            <w:pPr>
              <w:ind w:left="284"/>
            </w:pPr>
            <w:r>
              <w:rPr>
                <w:rFonts w:ascii="Times New Roman" w:eastAsia="Times New Roman" w:hAnsi="Times New Roman" w:cs="Times New Roman"/>
                <w:b/>
                <w:sz w:val="26"/>
                <w:szCs w:val="26"/>
              </w:rPr>
              <w:t>Role</w:t>
            </w:r>
          </w:p>
        </w:tc>
        <w:tc>
          <w:tcPr>
            <w:tcW w:w="6804" w:type="dxa"/>
            <w:gridSpan w:val="3"/>
            <w:tcBorders>
              <w:top w:val="single" w:sz="4" w:space="0" w:color="auto"/>
              <w:left w:val="single" w:sz="4" w:space="0" w:color="auto"/>
              <w:bottom w:val="single" w:sz="4" w:space="0" w:color="auto"/>
              <w:right w:val="single" w:sz="4" w:space="0" w:color="auto"/>
            </w:tcBorders>
            <w:shd w:val="clear" w:color="auto" w:fill="FFFFFF"/>
          </w:tcPr>
          <w:p w:rsidR="000B2BE2" w:rsidRDefault="00F317AB" w:rsidP="009B54A3">
            <w:pPr>
              <w:snapToGrid w:val="0"/>
              <w:ind w:left="284"/>
            </w:pPr>
            <w:r>
              <w:rPr>
                <w:rFonts w:ascii="Times New Roman" w:eastAsia="Times New Roman" w:hAnsi="Times New Roman" w:cs="Times New Roman"/>
                <w:sz w:val="26"/>
                <w:szCs w:val="26"/>
              </w:rPr>
              <w:t>Team member</w:t>
            </w:r>
          </w:p>
        </w:tc>
        <w:tc>
          <w:tcPr>
            <w:tcW w:w="79" w:type="dxa"/>
            <w:tcBorders>
              <w:left w:val="single" w:sz="4" w:space="0" w:color="auto"/>
            </w:tcBorders>
            <w:shd w:val="clear" w:color="auto" w:fill="auto"/>
          </w:tcPr>
          <w:p w:rsidR="000B2BE2" w:rsidRDefault="000B2BE2" w:rsidP="006A5D36">
            <w:pPr>
              <w:snapToGrid w:val="0"/>
              <w:rPr>
                <w:rFonts w:ascii="Times New Roman" w:eastAsia="Times New Roman" w:hAnsi="Times New Roman" w:cs="Times New Roman"/>
                <w:b/>
                <w:sz w:val="26"/>
                <w:szCs w:val="26"/>
              </w:rPr>
            </w:pPr>
          </w:p>
        </w:tc>
      </w:tr>
      <w:tr w:rsidR="000B2BE2" w:rsidTr="00B43AFE">
        <w:tc>
          <w:tcPr>
            <w:tcW w:w="1985" w:type="dxa"/>
            <w:tcBorders>
              <w:top w:val="single" w:sz="4" w:space="0" w:color="000000"/>
              <w:left w:val="single" w:sz="4" w:space="0" w:color="000000"/>
              <w:bottom w:val="single" w:sz="4" w:space="0" w:color="000000"/>
              <w:right w:val="single" w:sz="4" w:space="0" w:color="auto"/>
            </w:tcBorders>
            <w:shd w:val="clear" w:color="auto" w:fill="FFFFFF"/>
          </w:tcPr>
          <w:p w:rsidR="000B2BE2" w:rsidRDefault="000B2BE2" w:rsidP="009B54A3">
            <w:pPr>
              <w:ind w:left="284"/>
            </w:pPr>
            <w:r>
              <w:rPr>
                <w:rFonts w:ascii="Times New Roman" w:eastAsia="Times New Roman" w:hAnsi="Times New Roman" w:cs="Times New Roman"/>
                <w:b/>
                <w:sz w:val="26"/>
                <w:szCs w:val="26"/>
              </w:rPr>
              <w:t>Date</w:t>
            </w:r>
          </w:p>
        </w:tc>
        <w:tc>
          <w:tcPr>
            <w:tcW w:w="2065" w:type="dxa"/>
            <w:tcBorders>
              <w:top w:val="single" w:sz="4" w:space="0" w:color="auto"/>
              <w:left w:val="single" w:sz="4" w:space="0" w:color="auto"/>
              <w:bottom w:val="single" w:sz="4" w:space="0" w:color="auto"/>
              <w:right w:val="single" w:sz="4" w:space="0" w:color="auto"/>
            </w:tcBorders>
            <w:shd w:val="clear" w:color="auto" w:fill="FFFFFF"/>
          </w:tcPr>
          <w:p w:rsidR="000B2BE2" w:rsidRDefault="000B2BE2" w:rsidP="00FA46DB">
            <w:pPr>
              <w:tabs>
                <w:tab w:val="left" w:pos="1160"/>
                <w:tab w:val="left" w:pos="3100"/>
              </w:tabs>
              <w:ind w:left="284"/>
            </w:pPr>
            <w:r>
              <w:rPr>
                <w:rFonts w:ascii="Times New Roman" w:eastAsia="Times New Roman" w:hAnsi="Times New Roman" w:cs="Times New Roman"/>
                <w:sz w:val="26"/>
                <w:szCs w:val="26"/>
              </w:rPr>
              <w:t>0</w:t>
            </w:r>
            <w:r w:rsidR="00FA46DB">
              <w:rPr>
                <w:rFonts w:ascii="Times New Roman" w:eastAsia="Times New Roman" w:hAnsi="Times New Roman" w:cs="Times New Roman"/>
                <w:sz w:val="26"/>
                <w:szCs w:val="26"/>
              </w:rPr>
              <w:t>5</w:t>
            </w:r>
            <w:r>
              <w:rPr>
                <w:rFonts w:ascii="Times New Roman" w:eastAsia="Times New Roman" w:hAnsi="Times New Roman" w:cs="Times New Roman"/>
                <w:sz w:val="26"/>
                <w:szCs w:val="26"/>
              </w:rPr>
              <w:t xml:space="preserve"> – </w:t>
            </w:r>
            <w:r w:rsidR="00B43AFE">
              <w:rPr>
                <w:rFonts w:ascii="Times New Roman" w:eastAsia="Times New Roman" w:hAnsi="Times New Roman" w:cs="Times New Roman"/>
                <w:sz w:val="26"/>
                <w:szCs w:val="26"/>
              </w:rPr>
              <w:t>Feb – 2018</w:t>
            </w:r>
          </w:p>
        </w:tc>
        <w:tc>
          <w:tcPr>
            <w:tcW w:w="1530" w:type="dxa"/>
            <w:tcBorders>
              <w:top w:val="single" w:sz="4" w:space="0" w:color="auto"/>
              <w:left w:val="single" w:sz="4" w:space="0" w:color="auto"/>
              <w:bottom w:val="single" w:sz="4" w:space="0" w:color="auto"/>
              <w:right w:val="single" w:sz="4" w:space="0" w:color="auto"/>
            </w:tcBorders>
            <w:shd w:val="clear" w:color="auto" w:fill="FFFFFF"/>
          </w:tcPr>
          <w:p w:rsidR="000B2BE2" w:rsidRDefault="000B2BE2" w:rsidP="009B54A3">
            <w:pPr>
              <w:ind w:left="284"/>
            </w:pPr>
            <w:r>
              <w:rPr>
                <w:rFonts w:ascii="Times New Roman" w:eastAsia="Times New Roman" w:hAnsi="Times New Roman" w:cs="Times New Roman"/>
                <w:b/>
                <w:sz w:val="26"/>
                <w:szCs w:val="26"/>
              </w:rPr>
              <w:t>File name:</w:t>
            </w:r>
          </w:p>
        </w:tc>
        <w:tc>
          <w:tcPr>
            <w:tcW w:w="3209" w:type="dxa"/>
            <w:tcBorders>
              <w:top w:val="single" w:sz="4" w:space="0" w:color="auto"/>
              <w:left w:val="single" w:sz="4" w:space="0" w:color="auto"/>
              <w:bottom w:val="single" w:sz="4" w:space="0" w:color="auto"/>
              <w:right w:val="single" w:sz="4" w:space="0" w:color="auto"/>
            </w:tcBorders>
            <w:shd w:val="clear" w:color="auto" w:fill="FFFFFF"/>
          </w:tcPr>
          <w:p w:rsidR="000B2BE2" w:rsidRDefault="000B2BE2" w:rsidP="00B43AFE">
            <w:pPr>
              <w:snapToGrid w:val="0"/>
              <w:ind w:left="284"/>
            </w:pPr>
            <w:r>
              <w:rPr>
                <w:rFonts w:ascii="Times New Roman" w:eastAsia="Times New Roman" w:hAnsi="Times New Roman" w:cs="Times New Roman"/>
                <w:sz w:val="26"/>
                <w:szCs w:val="26"/>
              </w:rPr>
              <w:t>[</w:t>
            </w:r>
            <w:r w:rsidR="00B43AFE">
              <w:rPr>
                <w:rFonts w:ascii="Times New Roman" w:eastAsia="Times New Roman" w:hAnsi="Times New Roman" w:cs="Times New Roman"/>
                <w:sz w:val="26"/>
                <w:szCs w:val="26"/>
              </w:rPr>
              <w:t>RH] Project Plan-ver.1.0</w:t>
            </w:r>
            <w:r w:rsidR="002C0577">
              <w:rPr>
                <w:rFonts w:ascii="Times New Roman" w:eastAsia="Times New Roman" w:hAnsi="Times New Roman" w:cs="Times New Roman"/>
                <w:sz w:val="26"/>
                <w:szCs w:val="26"/>
              </w:rPr>
              <w:t>.docx</w:t>
            </w:r>
          </w:p>
        </w:tc>
        <w:tc>
          <w:tcPr>
            <w:tcW w:w="79" w:type="dxa"/>
            <w:tcBorders>
              <w:left w:val="single" w:sz="4" w:space="0" w:color="auto"/>
            </w:tcBorders>
            <w:shd w:val="clear" w:color="auto" w:fill="auto"/>
          </w:tcPr>
          <w:p w:rsidR="000B2BE2" w:rsidRDefault="000B2BE2" w:rsidP="006A5D36">
            <w:pPr>
              <w:snapToGrid w:val="0"/>
              <w:rPr>
                <w:rFonts w:ascii="Times New Roman" w:eastAsia="Times New Roman" w:hAnsi="Times New Roman" w:cs="Times New Roman"/>
                <w:b/>
                <w:sz w:val="26"/>
                <w:szCs w:val="26"/>
              </w:rPr>
            </w:pPr>
          </w:p>
        </w:tc>
      </w:tr>
      <w:tr w:rsidR="000B2BE2" w:rsidTr="006A5D36">
        <w:tc>
          <w:tcPr>
            <w:tcW w:w="1985" w:type="dxa"/>
            <w:tcBorders>
              <w:top w:val="single" w:sz="4" w:space="0" w:color="000000"/>
              <w:left w:val="single" w:sz="4" w:space="0" w:color="000000"/>
              <w:bottom w:val="single" w:sz="4" w:space="0" w:color="000000"/>
              <w:right w:val="single" w:sz="4" w:space="0" w:color="auto"/>
            </w:tcBorders>
            <w:shd w:val="clear" w:color="auto" w:fill="FFFFFF"/>
          </w:tcPr>
          <w:p w:rsidR="000B2BE2" w:rsidRDefault="000B2BE2" w:rsidP="009B54A3">
            <w:pPr>
              <w:ind w:left="284"/>
            </w:pPr>
            <w:r>
              <w:rPr>
                <w:rFonts w:ascii="Times New Roman" w:eastAsia="Times New Roman" w:hAnsi="Times New Roman" w:cs="Times New Roman"/>
                <w:b/>
                <w:sz w:val="26"/>
                <w:szCs w:val="26"/>
              </w:rPr>
              <w:t>URL</w:t>
            </w:r>
          </w:p>
        </w:tc>
        <w:tc>
          <w:tcPr>
            <w:tcW w:w="6804" w:type="dxa"/>
            <w:gridSpan w:val="3"/>
            <w:tcBorders>
              <w:top w:val="single" w:sz="4" w:space="0" w:color="auto"/>
              <w:left w:val="single" w:sz="4" w:space="0" w:color="auto"/>
              <w:bottom w:val="single" w:sz="4" w:space="0" w:color="auto"/>
              <w:right w:val="single" w:sz="4" w:space="0" w:color="auto"/>
            </w:tcBorders>
            <w:shd w:val="clear" w:color="auto" w:fill="FFFFFF"/>
          </w:tcPr>
          <w:p w:rsidR="000B2BE2" w:rsidRDefault="000B2BE2" w:rsidP="009B54A3">
            <w:pPr>
              <w:snapToGrid w:val="0"/>
              <w:ind w:left="284"/>
              <w:rPr>
                <w:rFonts w:ascii="Times New Roman" w:eastAsia="Times New Roman" w:hAnsi="Times New Roman" w:cs="Times New Roman"/>
                <w:b/>
                <w:sz w:val="26"/>
                <w:szCs w:val="26"/>
              </w:rPr>
            </w:pPr>
          </w:p>
        </w:tc>
        <w:tc>
          <w:tcPr>
            <w:tcW w:w="79" w:type="dxa"/>
            <w:tcBorders>
              <w:left w:val="single" w:sz="4" w:space="0" w:color="auto"/>
            </w:tcBorders>
            <w:shd w:val="clear" w:color="auto" w:fill="auto"/>
          </w:tcPr>
          <w:p w:rsidR="000B2BE2" w:rsidRDefault="000B2BE2" w:rsidP="006A5D36">
            <w:pPr>
              <w:snapToGrid w:val="0"/>
              <w:rPr>
                <w:rFonts w:ascii="Times New Roman" w:eastAsia="Times New Roman" w:hAnsi="Times New Roman" w:cs="Times New Roman"/>
                <w:b/>
                <w:sz w:val="26"/>
                <w:szCs w:val="26"/>
              </w:rPr>
            </w:pPr>
          </w:p>
        </w:tc>
      </w:tr>
      <w:tr w:rsidR="000B2BE2" w:rsidTr="006A5D36">
        <w:tc>
          <w:tcPr>
            <w:tcW w:w="1985" w:type="dxa"/>
            <w:tcBorders>
              <w:top w:val="single" w:sz="4" w:space="0" w:color="000000"/>
              <w:left w:val="single" w:sz="4" w:space="0" w:color="000000"/>
              <w:bottom w:val="single" w:sz="4" w:space="0" w:color="000000"/>
              <w:right w:val="single" w:sz="4" w:space="0" w:color="auto"/>
            </w:tcBorders>
            <w:shd w:val="clear" w:color="auto" w:fill="FFFFFF"/>
          </w:tcPr>
          <w:p w:rsidR="000B2BE2" w:rsidRDefault="000B2BE2" w:rsidP="009B54A3">
            <w:pPr>
              <w:ind w:left="284"/>
            </w:pPr>
            <w:r>
              <w:rPr>
                <w:rFonts w:ascii="Times New Roman" w:eastAsia="Times New Roman" w:hAnsi="Times New Roman" w:cs="Times New Roman"/>
                <w:b/>
                <w:sz w:val="26"/>
                <w:szCs w:val="26"/>
              </w:rPr>
              <w:t>Access</w:t>
            </w:r>
          </w:p>
        </w:tc>
        <w:tc>
          <w:tcPr>
            <w:tcW w:w="6804" w:type="dxa"/>
            <w:gridSpan w:val="3"/>
            <w:tcBorders>
              <w:top w:val="single" w:sz="4" w:space="0" w:color="auto"/>
              <w:left w:val="single" w:sz="4" w:space="0" w:color="auto"/>
              <w:bottom w:val="single" w:sz="4" w:space="0" w:color="auto"/>
              <w:right w:val="single" w:sz="4" w:space="0" w:color="auto"/>
            </w:tcBorders>
            <w:shd w:val="clear" w:color="auto" w:fill="FFFFFF"/>
          </w:tcPr>
          <w:p w:rsidR="000B2BE2" w:rsidRDefault="000B2BE2" w:rsidP="009B54A3">
            <w:pPr>
              <w:snapToGrid w:val="0"/>
              <w:ind w:left="284"/>
              <w:rPr>
                <w:rFonts w:ascii="Times New Roman" w:eastAsia="Times New Roman" w:hAnsi="Times New Roman" w:cs="Times New Roman"/>
                <w:b/>
                <w:sz w:val="26"/>
                <w:szCs w:val="26"/>
              </w:rPr>
            </w:pPr>
          </w:p>
        </w:tc>
        <w:tc>
          <w:tcPr>
            <w:tcW w:w="79" w:type="dxa"/>
            <w:tcBorders>
              <w:left w:val="single" w:sz="4" w:space="0" w:color="auto"/>
            </w:tcBorders>
            <w:shd w:val="clear" w:color="auto" w:fill="auto"/>
          </w:tcPr>
          <w:p w:rsidR="000B2BE2" w:rsidRDefault="000B2BE2" w:rsidP="006A5D36">
            <w:pPr>
              <w:snapToGrid w:val="0"/>
              <w:rPr>
                <w:rFonts w:ascii="Times New Roman" w:eastAsia="Times New Roman" w:hAnsi="Times New Roman" w:cs="Times New Roman"/>
                <w:b/>
                <w:sz w:val="26"/>
                <w:szCs w:val="26"/>
              </w:rPr>
            </w:pPr>
          </w:p>
        </w:tc>
      </w:tr>
    </w:tbl>
    <w:p w:rsidR="000B2BE2" w:rsidRDefault="000B2BE2" w:rsidP="006A5D36">
      <w:pPr>
        <w:rPr>
          <w:rFonts w:ascii="Times New Roman" w:eastAsia="Times New Roman" w:hAnsi="Times New Roman" w:cs="Times New Roman"/>
          <w:b/>
          <w:sz w:val="26"/>
          <w:szCs w:val="26"/>
        </w:rPr>
      </w:pPr>
    </w:p>
    <w:p w:rsidR="000B2BE2" w:rsidRPr="00CB4AE4" w:rsidRDefault="00CB4AE4" w:rsidP="006A5D36">
      <w:pPr>
        <w:jc w:val="center"/>
        <w:rPr>
          <w:rFonts w:ascii="Times New Roman" w:eastAsia="Times New Roman" w:hAnsi="Times New Roman" w:cs="Times New Roman"/>
          <w:b/>
          <w:sz w:val="32"/>
          <w:szCs w:val="32"/>
        </w:rPr>
      </w:pPr>
      <w:r w:rsidRPr="00CB4AE4">
        <w:rPr>
          <w:rFonts w:ascii="Times New Roman" w:eastAsia="Times New Roman" w:hAnsi="Times New Roman" w:cs="Times New Roman"/>
          <w:b/>
          <w:sz w:val="32"/>
          <w:szCs w:val="32"/>
        </w:rPr>
        <w:t>REVISION HISTORY</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992"/>
        <w:gridCol w:w="2698"/>
        <w:gridCol w:w="2122"/>
        <w:gridCol w:w="2977"/>
      </w:tblGrid>
      <w:tr w:rsidR="006307F2" w:rsidTr="00B43AFE">
        <w:tc>
          <w:tcPr>
            <w:tcW w:w="992" w:type="dxa"/>
            <w:shd w:val="clear" w:color="auto" w:fill="FFFFFF"/>
          </w:tcPr>
          <w:p w:rsidR="006307F2" w:rsidRDefault="006307F2" w:rsidP="006A5D36">
            <w:r>
              <w:rPr>
                <w:rFonts w:ascii="Times New Roman" w:eastAsia="Times New Roman" w:hAnsi="Times New Roman" w:cs="Times New Roman"/>
                <w:b/>
                <w:sz w:val="26"/>
                <w:szCs w:val="26"/>
              </w:rPr>
              <w:t>Version</w:t>
            </w:r>
          </w:p>
        </w:tc>
        <w:tc>
          <w:tcPr>
            <w:tcW w:w="2698" w:type="dxa"/>
            <w:shd w:val="clear" w:color="auto" w:fill="FFFFFF"/>
          </w:tcPr>
          <w:p w:rsidR="006307F2" w:rsidRDefault="006307F2" w:rsidP="006A5D36">
            <w:r>
              <w:rPr>
                <w:rFonts w:ascii="Times New Roman" w:eastAsia="Times New Roman" w:hAnsi="Times New Roman" w:cs="Times New Roman"/>
                <w:b/>
                <w:sz w:val="26"/>
                <w:szCs w:val="26"/>
              </w:rPr>
              <w:t>Person(s)</w:t>
            </w:r>
          </w:p>
        </w:tc>
        <w:tc>
          <w:tcPr>
            <w:tcW w:w="2122" w:type="dxa"/>
            <w:shd w:val="clear" w:color="auto" w:fill="FFFFFF"/>
          </w:tcPr>
          <w:p w:rsidR="006307F2" w:rsidRDefault="006307F2" w:rsidP="007154F4">
            <w:pPr>
              <w:ind w:left="274"/>
            </w:pPr>
            <w:r>
              <w:rPr>
                <w:rFonts w:ascii="Times New Roman" w:eastAsia="Times New Roman" w:hAnsi="Times New Roman" w:cs="Times New Roman"/>
                <w:b/>
                <w:sz w:val="26"/>
                <w:szCs w:val="26"/>
              </w:rPr>
              <w:t>Date</w:t>
            </w:r>
          </w:p>
        </w:tc>
        <w:tc>
          <w:tcPr>
            <w:tcW w:w="2977" w:type="dxa"/>
            <w:shd w:val="clear" w:color="auto" w:fill="FFFFFF"/>
          </w:tcPr>
          <w:p w:rsidR="006307F2" w:rsidRDefault="006307F2" w:rsidP="006A5D36">
            <w:pPr>
              <w:snapToGrid w:val="0"/>
            </w:pPr>
            <w:r>
              <w:rPr>
                <w:rFonts w:ascii="Times New Roman" w:eastAsia="Times New Roman" w:hAnsi="Times New Roman" w:cs="Times New Roman"/>
                <w:b/>
                <w:sz w:val="26"/>
                <w:szCs w:val="26"/>
              </w:rPr>
              <w:t>Description</w:t>
            </w:r>
          </w:p>
        </w:tc>
      </w:tr>
      <w:tr w:rsidR="006307F2" w:rsidTr="00B43AFE">
        <w:trPr>
          <w:trHeight w:val="120"/>
        </w:trPr>
        <w:tc>
          <w:tcPr>
            <w:tcW w:w="992" w:type="dxa"/>
            <w:shd w:val="clear" w:color="auto" w:fill="FFFFFF"/>
          </w:tcPr>
          <w:p w:rsidR="006307F2" w:rsidRDefault="006307F2" w:rsidP="006A5D36">
            <w:r>
              <w:rPr>
                <w:rFonts w:ascii="Times New Roman" w:eastAsia="Times New Roman" w:hAnsi="Times New Roman" w:cs="Times New Roman"/>
                <w:b/>
                <w:sz w:val="26"/>
                <w:szCs w:val="26"/>
              </w:rPr>
              <w:t>1.0</w:t>
            </w:r>
          </w:p>
        </w:tc>
        <w:tc>
          <w:tcPr>
            <w:tcW w:w="2698" w:type="dxa"/>
            <w:shd w:val="clear" w:color="auto" w:fill="FFFFFF"/>
          </w:tcPr>
          <w:p w:rsidR="006307F2" w:rsidRDefault="00B43AFE" w:rsidP="006A5D36">
            <w:r>
              <w:rPr>
                <w:rFonts w:ascii="Times New Roman" w:hAnsi="Times New Roman" w:cs="Times New Roman"/>
                <w:sz w:val="26"/>
                <w:szCs w:val="26"/>
                <w:lang w:eastAsia="ja-JP"/>
              </w:rPr>
              <w:t>Diep</w:t>
            </w:r>
            <w:r w:rsidRPr="00B54E83">
              <w:rPr>
                <w:rFonts w:ascii="Times New Roman" w:hAnsi="Times New Roman" w:cs="Times New Roman"/>
                <w:sz w:val="26"/>
                <w:szCs w:val="26"/>
                <w:lang w:eastAsia="ja-JP"/>
              </w:rPr>
              <w:t xml:space="preserve"> D.</w:t>
            </w:r>
            <w:r>
              <w:rPr>
                <w:rFonts w:ascii="Times New Roman" w:hAnsi="Times New Roman" w:cs="Times New Roman"/>
                <w:sz w:val="26"/>
                <w:szCs w:val="26"/>
                <w:lang w:eastAsia="ja-JP"/>
              </w:rPr>
              <w:t xml:space="preserve"> T. N.</w:t>
            </w:r>
            <w:r w:rsidRPr="00B54E83">
              <w:rPr>
                <w:rFonts w:ascii="Times New Roman" w:hAnsi="Times New Roman" w:cs="Times New Roman"/>
                <w:sz w:val="26"/>
                <w:szCs w:val="26"/>
                <w:lang w:eastAsia="ja-JP"/>
              </w:rPr>
              <w:t xml:space="preserve"> NGUYEN</w:t>
            </w:r>
          </w:p>
        </w:tc>
        <w:tc>
          <w:tcPr>
            <w:tcW w:w="2122" w:type="dxa"/>
            <w:shd w:val="clear" w:color="auto" w:fill="FFFFFF"/>
          </w:tcPr>
          <w:p w:rsidR="006307F2" w:rsidRDefault="006307F2" w:rsidP="00FA46DB">
            <w:pPr>
              <w:tabs>
                <w:tab w:val="left" w:pos="1160"/>
                <w:tab w:val="left" w:pos="3100"/>
              </w:tabs>
              <w:ind w:left="274"/>
            </w:pPr>
            <w:r>
              <w:rPr>
                <w:rFonts w:ascii="Times New Roman" w:eastAsia="Times New Roman" w:hAnsi="Times New Roman" w:cs="Times New Roman"/>
                <w:sz w:val="26"/>
                <w:szCs w:val="26"/>
              </w:rPr>
              <w:t>0</w:t>
            </w:r>
            <w:r w:rsidR="00FA46DB">
              <w:rPr>
                <w:rFonts w:ascii="Times New Roman" w:eastAsia="Times New Roman" w:hAnsi="Times New Roman" w:cs="Times New Roman"/>
                <w:sz w:val="26"/>
                <w:szCs w:val="26"/>
              </w:rPr>
              <w:t>5</w:t>
            </w:r>
            <w:r w:rsidR="00EB6469">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 xml:space="preserve">– </w:t>
            </w:r>
            <w:r w:rsidR="00B43AFE">
              <w:rPr>
                <w:rFonts w:ascii="Times New Roman" w:eastAsia="Times New Roman" w:hAnsi="Times New Roman" w:cs="Times New Roman"/>
                <w:sz w:val="26"/>
                <w:szCs w:val="26"/>
              </w:rPr>
              <w:t>Feb – 2018</w:t>
            </w:r>
          </w:p>
        </w:tc>
        <w:tc>
          <w:tcPr>
            <w:tcW w:w="2977" w:type="dxa"/>
            <w:shd w:val="clear" w:color="auto" w:fill="FFFFFF"/>
          </w:tcPr>
          <w:p w:rsidR="006307F2" w:rsidRDefault="008E3AF8" w:rsidP="008E3AF8">
            <w:pPr>
              <w:tabs>
                <w:tab w:val="left" w:pos="1160"/>
              </w:tabs>
              <w:snapToGrid w:val="0"/>
              <w:ind w:left="142"/>
            </w:pPr>
            <w:r>
              <w:rPr>
                <w:rFonts w:ascii="Times New Roman" w:eastAsia="Times New Roman" w:hAnsi="Times New Roman" w:cs="Times New Roman"/>
                <w:sz w:val="26"/>
                <w:szCs w:val="26"/>
              </w:rPr>
              <w:t>Create document</w:t>
            </w:r>
            <w:r w:rsidR="006307F2">
              <w:rPr>
                <w:rFonts w:ascii="Times New Roman" w:eastAsia="Times New Roman" w:hAnsi="Times New Roman" w:cs="Times New Roman"/>
                <w:sz w:val="26"/>
                <w:szCs w:val="26"/>
              </w:rPr>
              <w:t xml:space="preserve"> </w:t>
            </w:r>
          </w:p>
        </w:tc>
      </w:tr>
    </w:tbl>
    <w:p w:rsidR="000B2BE2" w:rsidRDefault="000B2BE2" w:rsidP="006A5D36">
      <w:pPr>
        <w:rPr>
          <w:rFonts w:ascii="Times New Roman" w:eastAsia="Times New Roman" w:hAnsi="Times New Roman" w:cs="Times New Roman"/>
          <w:b/>
          <w:sz w:val="26"/>
          <w:szCs w:val="26"/>
        </w:rPr>
      </w:pPr>
    </w:p>
    <w:p w:rsidR="000B2BE2" w:rsidRDefault="000B2BE2" w:rsidP="006A5D36">
      <w:pPr>
        <w:rPr>
          <w:rFonts w:ascii="Times New Roman" w:eastAsia="Times New Roman" w:hAnsi="Times New Roman" w:cs="Times New Roman"/>
          <w:b/>
          <w:sz w:val="26"/>
          <w:szCs w:val="26"/>
        </w:rPr>
      </w:pPr>
    </w:p>
    <w:p w:rsidR="000B2BE2" w:rsidRDefault="000B2BE2" w:rsidP="006A5D36">
      <w:pPr>
        <w:pageBreakBefore/>
        <w:rPr>
          <w:rFonts w:ascii="Times New Roman" w:eastAsia="Times New Roman" w:hAnsi="Times New Roman" w:cs="Times New Roman"/>
          <w:b/>
          <w:sz w:val="26"/>
          <w:szCs w:val="26"/>
        </w:rPr>
      </w:pPr>
    </w:p>
    <w:tbl>
      <w:tblPr>
        <w:tblW w:w="8789" w:type="dxa"/>
        <w:tblInd w:w="5" w:type="dxa"/>
        <w:tblLayout w:type="fixed"/>
        <w:tblCellMar>
          <w:left w:w="0" w:type="dxa"/>
          <w:right w:w="0" w:type="dxa"/>
        </w:tblCellMar>
        <w:tblLook w:val="0000" w:firstRow="0" w:lastRow="0" w:firstColumn="0" w:lastColumn="0" w:noHBand="0" w:noVBand="0"/>
      </w:tblPr>
      <w:tblGrid>
        <w:gridCol w:w="1985"/>
        <w:gridCol w:w="2875"/>
        <w:gridCol w:w="1530"/>
        <w:gridCol w:w="2399"/>
      </w:tblGrid>
      <w:tr w:rsidR="000B2BE2" w:rsidTr="006D4167">
        <w:tc>
          <w:tcPr>
            <w:tcW w:w="8789" w:type="dxa"/>
            <w:gridSpan w:val="4"/>
            <w:tcBorders>
              <w:top w:val="single" w:sz="4" w:space="0" w:color="000000"/>
              <w:left w:val="single" w:sz="4" w:space="0" w:color="000000"/>
              <w:right w:val="single" w:sz="4" w:space="0" w:color="000000"/>
            </w:tcBorders>
            <w:shd w:val="clear" w:color="auto" w:fill="FFFFFF"/>
          </w:tcPr>
          <w:p w:rsidR="000B2BE2" w:rsidRDefault="000B2BE2" w:rsidP="006A5D36">
            <w:pPr>
              <w:jc w:val="center"/>
            </w:pPr>
            <w:r>
              <w:rPr>
                <w:rFonts w:ascii="Times New Roman" w:eastAsia="Times New Roman" w:hAnsi="Times New Roman" w:cs="Times New Roman"/>
                <w:b/>
                <w:sz w:val="32"/>
                <w:szCs w:val="32"/>
              </w:rPr>
              <w:t>Document Approval</w:t>
            </w:r>
          </w:p>
          <w:p w:rsidR="000B2BE2" w:rsidRDefault="000B2BE2" w:rsidP="006A5D36">
            <w:pPr>
              <w:jc w:val="center"/>
            </w:pPr>
            <w:r>
              <w:rPr>
                <w:rFonts w:ascii="Times New Roman" w:eastAsia="Times New Roman" w:hAnsi="Times New Roman" w:cs="Times New Roman"/>
                <w:sz w:val="26"/>
                <w:szCs w:val="26"/>
              </w:rPr>
              <w:t>The following signatures are required for approval of this document</w:t>
            </w:r>
          </w:p>
        </w:tc>
      </w:tr>
      <w:tr w:rsidR="00B43AFE" w:rsidTr="00B43AFE">
        <w:trPr>
          <w:cantSplit/>
          <w:trHeight w:val="722"/>
        </w:trPr>
        <w:tc>
          <w:tcPr>
            <w:tcW w:w="1985" w:type="dxa"/>
            <w:vMerge w:val="restart"/>
            <w:tcBorders>
              <w:top w:val="single" w:sz="4" w:space="0" w:color="000000"/>
              <w:left w:val="single" w:sz="4" w:space="0" w:color="000000"/>
              <w:bottom w:val="single" w:sz="4" w:space="0" w:color="000000"/>
            </w:tcBorders>
            <w:shd w:val="clear" w:color="auto" w:fill="FFFFFF"/>
            <w:vAlign w:val="center"/>
          </w:tcPr>
          <w:p w:rsidR="00B43AFE" w:rsidRDefault="00B43AFE" w:rsidP="00B43AFE">
            <w:pPr>
              <w:rPr>
                <w:rFonts w:ascii="Times New Roman" w:hAnsi="Times New Roman" w:cs="Times New Roman"/>
                <w:b/>
                <w:bCs/>
                <w:sz w:val="26"/>
                <w:szCs w:val="26"/>
              </w:rPr>
            </w:pPr>
          </w:p>
          <w:p w:rsidR="00B43AFE" w:rsidRPr="00F75821" w:rsidRDefault="00B43AFE" w:rsidP="00B43AFE">
            <w:pPr>
              <w:rPr>
                <w:rFonts w:ascii="Times New Roman" w:hAnsi="Times New Roman" w:cs="Times New Roman"/>
                <w:b/>
                <w:bCs/>
                <w:sz w:val="26"/>
                <w:szCs w:val="26"/>
              </w:rPr>
            </w:pPr>
            <w:r w:rsidRPr="00F75821">
              <w:rPr>
                <w:rFonts w:ascii="Times New Roman" w:hAnsi="Times New Roman" w:cs="Times New Roman"/>
                <w:b/>
                <w:bCs/>
                <w:sz w:val="26"/>
                <w:szCs w:val="26"/>
              </w:rPr>
              <w:t>Mentor</w:t>
            </w:r>
          </w:p>
          <w:p w:rsidR="00B43AFE" w:rsidRPr="00F75821" w:rsidRDefault="00B43AFE" w:rsidP="00B43AFE">
            <w:pPr>
              <w:spacing w:after="160"/>
              <w:rPr>
                <w:rFonts w:ascii="Times New Roman" w:hAnsi="Times New Roman" w:cs="Times New Roman"/>
                <w:b/>
                <w:bCs/>
                <w:sz w:val="26"/>
                <w:szCs w:val="26"/>
              </w:rPr>
            </w:pPr>
          </w:p>
        </w:tc>
        <w:tc>
          <w:tcPr>
            <w:tcW w:w="2875" w:type="dxa"/>
            <w:vMerge w:val="restart"/>
            <w:tcBorders>
              <w:top w:val="single" w:sz="4" w:space="0" w:color="000000"/>
              <w:left w:val="single" w:sz="4" w:space="0" w:color="000000"/>
            </w:tcBorders>
            <w:shd w:val="clear" w:color="auto" w:fill="FFFFFF"/>
            <w:vAlign w:val="center"/>
          </w:tcPr>
          <w:p w:rsidR="00B43AFE" w:rsidRDefault="00B43AFE" w:rsidP="00B43AFE">
            <w:pPr>
              <w:keepNext/>
              <w:spacing w:line="276" w:lineRule="auto"/>
              <w:ind w:firstLine="112"/>
              <w:contextualSpacing/>
              <w:rPr>
                <w:rFonts w:ascii="Times New Roman" w:hAnsi="Times New Roman" w:cs="Times New Roman"/>
                <w:bCs/>
                <w:sz w:val="26"/>
                <w:szCs w:val="26"/>
                <w:lang w:eastAsia="ja-JP"/>
              </w:rPr>
            </w:pPr>
          </w:p>
          <w:p w:rsidR="00B43AFE" w:rsidRPr="00B54E83" w:rsidRDefault="00B43AFE" w:rsidP="00B43AFE">
            <w:pPr>
              <w:keepNext/>
              <w:spacing w:line="276" w:lineRule="auto"/>
              <w:contextualSpacing/>
              <w:rPr>
                <w:rFonts w:ascii="Times New Roman" w:hAnsi="Times New Roman" w:cs="Times New Roman"/>
                <w:bCs/>
                <w:sz w:val="26"/>
                <w:szCs w:val="26"/>
                <w:lang w:eastAsia="ja-JP"/>
              </w:rPr>
            </w:pPr>
            <w:r>
              <w:rPr>
                <w:rFonts w:ascii="Times New Roman" w:hAnsi="Times New Roman" w:cs="Times New Roman"/>
                <w:bCs/>
                <w:sz w:val="26"/>
                <w:szCs w:val="26"/>
                <w:lang w:eastAsia="ja-JP"/>
              </w:rPr>
              <w:t xml:space="preserve">  </w:t>
            </w:r>
            <w:proofErr w:type="spellStart"/>
            <w:r w:rsidRPr="00B54E83">
              <w:rPr>
                <w:rFonts w:ascii="Times New Roman" w:hAnsi="Times New Roman" w:cs="Times New Roman"/>
                <w:bCs/>
                <w:sz w:val="26"/>
                <w:szCs w:val="26"/>
                <w:lang w:eastAsia="ja-JP"/>
              </w:rPr>
              <w:t>T</w:t>
            </w:r>
            <w:r>
              <w:rPr>
                <w:rFonts w:ascii="Times New Roman" w:hAnsi="Times New Roman" w:cs="Times New Roman"/>
                <w:bCs/>
                <w:sz w:val="26"/>
                <w:szCs w:val="26"/>
                <w:lang w:eastAsia="ja-JP"/>
              </w:rPr>
              <w:t>hi</w:t>
            </w:r>
            <w:proofErr w:type="spellEnd"/>
            <w:r w:rsidRPr="00B54E83">
              <w:rPr>
                <w:rFonts w:ascii="Times New Roman" w:hAnsi="Times New Roman" w:cs="Times New Roman"/>
                <w:bCs/>
                <w:sz w:val="26"/>
                <w:szCs w:val="26"/>
                <w:lang w:eastAsia="ja-JP"/>
              </w:rPr>
              <w:t xml:space="preserve"> </w:t>
            </w:r>
            <w:r>
              <w:rPr>
                <w:rFonts w:ascii="Times New Roman" w:hAnsi="Times New Roman" w:cs="Times New Roman"/>
                <w:bCs/>
                <w:sz w:val="26"/>
                <w:szCs w:val="26"/>
                <w:lang w:eastAsia="ja-JP"/>
              </w:rPr>
              <w:t>S. T. TRINH</w:t>
            </w:r>
          </w:p>
          <w:p w:rsidR="00B43AFE" w:rsidRPr="00F75821" w:rsidRDefault="00B43AFE" w:rsidP="00B43AFE">
            <w:pPr>
              <w:spacing w:after="160"/>
              <w:rPr>
                <w:rFonts w:ascii="Times New Roman" w:hAnsi="Times New Roman" w:cs="Times New Roman"/>
                <w:bCs/>
                <w:sz w:val="26"/>
                <w:szCs w:val="26"/>
                <w:lang w:eastAsia="ja-JP"/>
              </w:rPr>
            </w:pPr>
          </w:p>
        </w:tc>
        <w:tc>
          <w:tcPr>
            <w:tcW w:w="1530" w:type="dxa"/>
            <w:tcBorders>
              <w:top w:val="single" w:sz="4" w:space="0" w:color="000000"/>
              <w:left w:val="single" w:sz="4" w:space="0" w:color="000000"/>
              <w:bottom w:val="single" w:sz="4" w:space="0" w:color="000000"/>
            </w:tcBorders>
            <w:shd w:val="clear" w:color="auto" w:fill="FFFFFF"/>
            <w:vAlign w:val="center"/>
          </w:tcPr>
          <w:p w:rsidR="00B43AFE" w:rsidRDefault="00B43AFE" w:rsidP="00B43AFE">
            <w:pPr>
              <w:spacing w:after="160"/>
              <w:ind w:left="142"/>
            </w:pPr>
            <w:r>
              <w:rPr>
                <w:rFonts w:ascii="Times New Roman" w:hAnsi="Times New Roman" w:cs="Times New Roman"/>
                <w:b/>
                <w:bCs/>
                <w:sz w:val="26"/>
                <w:szCs w:val="26"/>
              </w:rPr>
              <w:t>Signature:</w:t>
            </w:r>
          </w:p>
        </w:tc>
        <w:tc>
          <w:tcPr>
            <w:tcW w:w="2399"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43AFE" w:rsidRDefault="00B43AFE" w:rsidP="00B43AFE">
            <w:pPr>
              <w:snapToGrid w:val="0"/>
              <w:spacing w:after="160"/>
              <w:ind w:left="283"/>
              <w:rPr>
                <w:rFonts w:ascii="Calibri" w:hAnsi="Calibri" w:cs="Calibri"/>
                <w:bCs/>
                <w:sz w:val="22"/>
                <w:szCs w:val="22"/>
              </w:rPr>
            </w:pPr>
          </w:p>
        </w:tc>
      </w:tr>
      <w:tr w:rsidR="00B43AFE" w:rsidTr="00B43AFE">
        <w:trPr>
          <w:cantSplit/>
          <w:trHeight w:val="423"/>
        </w:trPr>
        <w:tc>
          <w:tcPr>
            <w:tcW w:w="1985" w:type="dxa"/>
            <w:vMerge/>
            <w:tcBorders>
              <w:top w:val="single" w:sz="4" w:space="0" w:color="000000"/>
              <w:left w:val="single" w:sz="4" w:space="0" w:color="000000"/>
              <w:bottom w:val="single" w:sz="4" w:space="0" w:color="000000"/>
            </w:tcBorders>
            <w:shd w:val="clear" w:color="auto" w:fill="FFFFFF"/>
          </w:tcPr>
          <w:p w:rsidR="00B43AFE" w:rsidRDefault="00B43AFE" w:rsidP="00B43AFE">
            <w:pPr>
              <w:snapToGrid w:val="0"/>
              <w:spacing w:line="276" w:lineRule="auto"/>
              <w:ind w:firstLine="142"/>
              <w:rPr>
                <w:rFonts w:ascii="Times New Roman" w:eastAsia="Times New Roman" w:hAnsi="Times New Roman" w:cs="Times New Roman"/>
                <w:bCs/>
                <w:sz w:val="26"/>
                <w:szCs w:val="26"/>
              </w:rPr>
            </w:pPr>
          </w:p>
        </w:tc>
        <w:tc>
          <w:tcPr>
            <w:tcW w:w="2875" w:type="dxa"/>
            <w:vMerge/>
            <w:tcBorders>
              <w:left w:val="single" w:sz="4" w:space="0" w:color="000000"/>
              <w:bottom w:val="single" w:sz="4" w:space="0" w:color="000000"/>
            </w:tcBorders>
            <w:shd w:val="clear" w:color="auto" w:fill="FFFFFF"/>
          </w:tcPr>
          <w:p w:rsidR="00B43AFE" w:rsidRDefault="00B43AFE" w:rsidP="00B43AFE">
            <w:pPr>
              <w:ind w:left="142"/>
              <w:rPr>
                <w:rFonts w:ascii="Times New Roman" w:eastAsia="Times New Roman" w:hAnsi="Times New Roman" w:cs="Times New Roman"/>
                <w:b/>
                <w:bCs/>
                <w:sz w:val="20"/>
                <w:szCs w:val="20"/>
              </w:rPr>
            </w:pPr>
          </w:p>
        </w:tc>
        <w:tc>
          <w:tcPr>
            <w:tcW w:w="1530" w:type="dxa"/>
            <w:tcBorders>
              <w:top w:val="single" w:sz="4" w:space="0" w:color="000000"/>
              <w:left w:val="single" w:sz="4" w:space="0" w:color="000000"/>
              <w:bottom w:val="single" w:sz="4" w:space="0" w:color="000000"/>
            </w:tcBorders>
            <w:shd w:val="clear" w:color="auto" w:fill="FFFFFF"/>
            <w:vAlign w:val="center"/>
          </w:tcPr>
          <w:p w:rsidR="00B43AFE" w:rsidRDefault="00B43AFE" w:rsidP="00B43AFE">
            <w:pPr>
              <w:ind w:left="284" w:hanging="142"/>
            </w:pPr>
            <w:r>
              <w:rPr>
                <w:rFonts w:ascii="Times New Roman" w:hAnsi="Times New Roman" w:cs="Times New Roman"/>
                <w:b/>
                <w:bCs/>
                <w:sz w:val="26"/>
                <w:szCs w:val="26"/>
              </w:rPr>
              <w:t>Date:</w:t>
            </w:r>
          </w:p>
          <w:p w:rsidR="00B43AFE" w:rsidRDefault="00B43AFE" w:rsidP="00B43AFE">
            <w:pPr>
              <w:spacing w:after="160"/>
              <w:ind w:left="284" w:hanging="142"/>
              <w:rPr>
                <w:rFonts w:ascii="Times New Roman" w:hAnsi="Times New Roman" w:cs="Times New Roman"/>
                <w:bCs/>
                <w:sz w:val="26"/>
                <w:szCs w:val="26"/>
              </w:rPr>
            </w:pPr>
          </w:p>
        </w:tc>
        <w:tc>
          <w:tcPr>
            <w:tcW w:w="2399"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43AFE" w:rsidRDefault="00B43AFE" w:rsidP="00B43AFE">
            <w:pPr>
              <w:snapToGrid w:val="0"/>
              <w:spacing w:after="160"/>
              <w:ind w:left="283"/>
              <w:rPr>
                <w:rFonts w:ascii="Calibri" w:hAnsi="Calibri" w:cs="Calibri"/>
                <w:bCs/>
                <w:sz w:val="22"/>
                <w:szCs w:val="22"/>
              </w:rPr>
            </w:pPr>
          </w:p>
        </w:tc>
      </w:tr>
      <w:tr w:rsidR="00B43AFE" w:rsidTr="00B43AFE">
        <w:trPr>
          <w:cantSplit/>
          <w:trHeight w:val="770"/>
        </w:trPr>
        <w:tc>
          <w:tcPr>
            <w:tcW w:w="1985" w:type="dxa"/>
            <w:vMerge w:val="restart"/>
            <w:tcBorders>
              <w:top w:val="single" w:sz="4" w:space="0" w:color="000000"/>
              <w:left w:val="single" w:sz="4" w:space="0" w:color="000000"/>
              <w:bottom w:val="single" w:sz="4" w:space="0" w:color="000000"/>
            </w:tcBorders>
            <w:shd w:val="clear" w:color="auto" w:fill="FFFFFF"/>
            <w:vAlign w:val="center"/>
          </w:tcPr>
          <w:p w:rsidR="00B43AFE" w:rsidRPr="00F75821" w:rsidRDefault="00B43AFE" w:rsidP="00B43AFE">
            <w:pPr>
              <w:spacing w:after="160"/>
              <w:rPr>
                <w:rFonts w:ascii="Times New Roman" w:hAnsi="Times New Roman" w:cs="Times New Roman"/>
                <w:b/>
                <w:bCs/>
                <w:sz w:val="26"/>
                <w:szCs w:val="26"/>
              </w:rPr>
            </w:pPr>
            <w:r w:rsidRPr="00F75821">
              <w:rPr>
                <w:rFonts w:ascii="Times New Roman" w:hAnsi="Times New Roman" w:cs="Times New Roman"/>
                <w:b/>
                <w:bCs/>
                <w:sz w:val="26"/>
                <w:szCs w:val="26"/>
              </w:rPr>
              <w:t>Product Owner</w:t>
            </w:r>
          </w:p>
        </w:tc>
        <w:tc>
          <w:tcPr>
            <w:tcW w:w="2875" w:type="dxa"/>
            <w:vMerge w:val="restart"/>
            <w:tcBorders>
              <w:top w:val="single" w:sz="4" w:space="0" w:color="000000"/>
              <w:left w:val="single" w:sz="4" w:space="0" w:color="000000"/>
            </w:tcBorders>
            <w:shd w:val="clear" w:color="auto" w:fill="FFFFFF"/>
            <w:vAlign w:val="center"/>
          </w:tcPr>
          <w:p w:rsidR="00B43AFE" w:rsidRPr="00F75821" w:rsidRDefault="00B43AFE" w:rsidP="00B43AFE">
            <w:pPr>
              <w:spacing w:after="160"/>
              <w:rPr>
                <w:rFonts w:ascii="Times New Roman" w:hAnsi="Times New Roman" w:cs="Times New Roman"/>
                <w:bCs/>
                <w:sz w:val="22"/>
                <w:szCs w:val="22"/>
                <w:lang w:eastAsia="ja-JP"/>
              </w:rPr>
            </w:pPr>
            <w:r>
              <w:rPr>
                <w:rFonts w:ascii="Times New Roman" w:hAnsi="Times New Roman" w:cs="Times New Roman"/>
                <w:sz w:val="26"/>
                <w:szCs w:val="26"/>
                <w:lang w:eastAsia="ja-JP"/>
              </w:rPr>
              <w:t xml:space="preserve">  Diep</w:t>
            </w:r>
            <w:r w:rsidRPr="00B54E83">
              <w:rPr>
                <w:rFonts w:ascii="Times New Roman" w:hAnsi="Times New Roman" w:cs="Times New Roman"/>
                <w:sz w:val="26"/>
                <w:szCs w:val="26"/>
                <w:lang w:eastAsia="ja-JP"/>
              </w:rPr>
              <w:t xml:space="preserve"> D.</w:t>
            </w:r>
            <w:r>
              <w:rPr>
                <w:rFonts w:ascii="Times New Roman" w:hAnsi="Times New Roman" w:cs="Times New Roman"/>
                <w:sz w:val="26"/>
                <w:szCs w:val="26"/>
                <w:lang w:eastAsia="ja-JP"/>
              </w:rPr>
              <w:t xml:space="preserve"> T. N. </w:t>
            </w:r>
            <w:r w:rsidRPr="00B54E83">
              <w:rPr>
                <w:rFonts w:ascii="Times New Roman" w:hAnsi="Times New Roman" w:cs="Times New Roman"/>
                <w:sz w:val="26"/>
                <w:szCs w:val="26"/>
                <w:lang w:eastAsia="ja-JP"/>
              </w:rPr>
              <w:t>NGUYEN</w:t>
            </w:r>
          </w:p>
        </w:tc>
        <w:tc>
          <w:tcPr>
            <w:tcW w:w="1530" w:type="dxa"/>
            <w:tcBorders>
              <w:top w:val="single" w:sz="4" w:space="0" w:color="000000"/>
              <w:left w:val="single" w:sz="4" w:space="0" w:color="000000"/>
              <w:bottom w:val="single" w:sz="4" w:space="0" w:color="000000"/>
            </w:tcBorders>
            <w:shd w:val="clear" w:color="auto" w:fill="FFFFFF"/>
            <w:vAlign w:val="center"/>
          </w:tcPr>
          <w:p w:rsidR="00B43AFE" w:rsidRDefault="00B43AFE" w:rsidP="00B43AFE">
            <w:pPr>
              <w:spacing w:after="160"/>
              <w:ind w:left="284" w:hanging="142"/>
            </w:pPr>
            <w:r>
              <w:rPr>
                <w:rFonts w:ascii="Times New Roman" w:hAnsi="Times New Roman" w:cs="Times New Roman"/>
                <w:b/>
                <w:bCs/>
                <w:sz w:val="26"/>
                <w:szCs w:val="26"/>
              </w:rPr>
              <w:t>Signature:</w:t>
            </w:r>
          </w:p>
        </w:tc>
        <w:tc>
          <w:tcPr>
            <w:tcW w:w="2399"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43AFE" w:rsidRDefault="00B43AFE" w:rsidP="00B43AFE">
            <w:pPr>
              <w:snapToGrid w:val="0"/>
              <w:spacing w:after="160"/>
              <w:ind w:left="283"/>
              <w:rPr>
                <w:rFonts w:ascii="Calibri" w:hAnsi="Calibri" w:cs="Calibri"/>
                <w:bCs/>
                <w:sz w:val="22"/>
                <w:szCs w:val="22"/>
              </w:rPr>
            </w:pPr>
          </w:p>
        </w:tc>
      </w:tr>
      <w:tr w:rsidR="00B43AFE" w:rsidTr="00B43AFE">
        <w:trPr>
          <w:cantSplit/>
          <w:trHeight w:val="620"/>
        </w:trPr>
        <w:tc>
          <w:tcPr>
            <w:tcW w:w="1985" w:type="dxa"/>
            <w:vMerge/>
            <w:tcBorders>
              <w:top w:val="single" w:sz="4" w:space="0" w:color="000000"/>
              <w:left w:val="single" w:sz="4" w:space="0" w:color="000000"/>
              <w:bottom w:val="single" w:sz="4" w:space="0" w:color="000000"/>
            </w:tcBorders>
            <w:shd w:val="clear" w:color="auto" w:fill="FFFFFF"/>
          </w:tcPr>
          <w:p w:rsidR="00B43AFE" w:rsidRDefault="00B43AFE" w:rsidP="00B43AFE">
            <w:pPr>
              <w:snapToGrid w:val="0"/>
              <w:spacing w:line="276" w:lineRule="auto"/>
              <w:ind w:firstLine="142"/>
              <w:rPr>
                <w:rFonts w:ascii="Times New Roman" w:eastAsia="Times New Roman" w:hAnsi="Times New Roman" w:cs="Times New Roman"/>
                <w:bCs/>
                <w:sz w:val="20"/>
                <w:szCs w:val="20"/>
              </w:rPr>
            </w:pPr>
          </w:p>
        </w:tc>
        <w:tc>
          <w:tcPr>
            <w:tcW w:w="2875" w:type="dxa"/>
            <w:vMerge/>
            <w:tcBorders>
              <w:left w:val="single" w:sz="4" w:space="0" w:color="000000"/>
              <w:bottom w:val="single" w:sz="4" w:space="0" w:color="000000"/>
            </w:tcBorders>
            <w:shd w:val="clear" w:color="auto" w:fill="FFFFFF"/>
          </w:tcPr>
          <w:p w:rsidR="00B43AFE" w:rsidRPr="00177576" w:rsidRDefault="00B43AFE" w:rsidP="00B43AFE">
            <w:pPr>
              <w:spacing w:after="160"/>
              <w:ind w:left="142"/>
              <w:rPr>
                <w:rFonts w:ascii="Times New Roman" w:hAnsi="Times New Roman" w:cs="Times New Roman"/>
                <w:bCs/>
                <w:sz w:val="26"/>
                <w:szCs w:val="26"/>
              </w:rPr>
            </w:pPr>
          </w:p>
        </w:tc>
        <w:tc>
          <w:tcPr>
            <w:tcW w:w="1530" w:type="dxa"/>
            <w:tcBorders>
              <w:top w:val="single" w:sz="4" w:space="0" w:color="000000"/>
              <w:left w:val="single" w:sz="4" w:space="0" w:color="000000"/>
              <w:bottom w:val="single" w:sz="4" w:space="0" w:color="000000"/>
            </w:tcBorders>
            <w:shd w:val="clear" w:color="auto" w:fill="FFFFFF"/>
            <w:vAlign w:val="center"/>
          </w:tcPr>
          <w:p w:rsidR="00B43AFE" w:rsidRDefault="00B43AFE" w:rsidP="00B43AFE">
            <w:pPr>
              <w:spacing w:after="160"/>
              <w:ind w:left="284" w:hanging="142"/>
            </w:pPr>
            <w:r>
              <w:rPr>
                <w:rFonts w:ascii="Times New Roman" w:hAnsi="Times New Roman" w:cs="Times New Roman"/>
                <w:b/>
                <w:bCs/>
                <w:sz w:val="26"/>
                <w:szCs w:val="26"/>
              </w:rPr>
              <w:t>Date:</w:t>
            </w:r>
          </w:p>
        </w:tc>
        <w:tc>
          <w:tcPr>
            <w:tcW w:w="2399"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43AFE" w:rsidRDefault="00B43AFE" w:rsidP="00B43AFE">
            <w:pPr>
              <w:snapToGrid w:val="0"/>
              <w:spacing w:after="160"/>
              <w:ind w:left="283"/>
              <w:rPr>
                <w:rFonts w:ascii="Calibri" w:hAnsi="Calibri" w:cs="Calibri"/>
                <w:bCs/>
                <w:sz w:val="22"/>
                <w:szCs w:val="22"/>
              </w:rPr>
            </w:pPr>
          </w:p>
        </w:tc>
      </w:tr>
      <w:tr w:rsidR="00B43AFE" w:rsidTr="00B43AFE">
        <w:trPr>
          <w:cantSplit/>
          <w:trHeight w:val="600"/>
        </w:trPr>
        <w:tc>
          <w:tcPr>
            <w:tcW w:w="1985" w:type="dxa"/>
            <w:vMerge w:val="restart"/>
            <w:tcBorders>
              <w:top w:val="single" w:sz="4" w:space="0" w:color="000000"/>
              <w:left w:val="single" w:sz="4" w:space="0" w:color="000000"/>
              <w:bottom w:val="single" w:sz="4" w:space="0" w:color="000000"/>
            </w:tcBorders>
            <w:shd w:val="clear" w:color="auto" w:fill="FFFFFF"/>
            <w:vAlign w:val="center"/>
          </w:tcPr>
          <w:p w:rsidR="00B43AFE" w:rsidRPr="00F75821" w:rsidRDefault="00B43AFE" w:rsidP="00B43AFE">
            <w:pPr>
              <w:spacing w:after="160"/>
              <w:rPr>
                <w:rFonts w:ascii="Times New Roman" w:hAnsi="Times New Roman" w:cs="Times New Roman"/>
                <w:b/>
                <w:bCs/>
                <w:sz w:val="26"/>
                <w:szCs w:val="26"/>
              </w:rPr>
            </w:pPr>
            <w:r w:rsidRPr="00F75821">
              <w:rPr>
                <w:rFonts w:ascii="Times New Roman" w:hAnsi="Times New Roman" w:cs="Times New Roman"/>
                <w:b/>
                <w:bCs/>
                <w:sz w:val="26"/>
                <w:szCs w:val="26"/>
              </w:rPr>
              <w:t>Scrum Master</w:t>
            </w:r>
          </w:p>
        </w:tc>
        <w:tc>
          <w:tcPr>
            <w:tcW w:w="2875" w:type="dxa"/>
            <w:vMerge w:val="restart"/>
            <w:tcBorders>
              <w:top w:val="single" w:sz="4" w:space="0" w:color="000000"/>
              <w:left w:val="single" w:sz="4" w:space="0" w:color="000000"/>
            </w:tcBorders>
            <w:shd w:val="clear" w:color="auto" w:fill="FFFFFF"/>
            <w:vAlign w:val="center"/>
          </w:tcPr>
          <w:p w:rsidR="00B43AFE" w:rsidRPr="0056045C" w:rsidRDefault="00B43AFE" w:rsidP="00B43AFE">
            <w:pPr>
              <w:spacing w:after="160"/>
              <w:rPr>
                <w:rFonts w:ascii="Times New Roman" w:hAnsi="Times New Roman" w:cs="Times New Roman"/>
                <w:sz w:val="26"/>
                <w:szCs w:val="26"/>
                <w:lang w:val="fr-FR" w:eastAsia="ja-JP"/>
              </w:rPr>
            </w:pPr>
            <w:r>
              <w:rPr>
                <w:rFonts w:ascii="Times New Roman" w:hAnsi="Times New Roman" w:cs="Times New Roman"/>
                <w:sz w:val="26"/>
                <w:szCs w:val="26"/>
                <w:lang w:val="fr-FR" w:eastAsia="ja-JP"/>
              </w:rPr>
              <w:t xml:space="preserve">  Hoang</w:t>
            </w:r>
            <w:r w:rsidRPr="00AB0A9A">
              <w:rPr>
                <w:rFonts w:ascii="Times New Roman" w:hAnsi="Times New Roman" w:cs="Times New Roman"/>
                <w:sz w:val="26"/>
                <w:szCs w:val="26"/>
                <w:lang w:val="fr-FR" w:eastAsia="ja-JP"/>
              </w:rPr>
              <w:t xml:space="preserve"> </w:t>
            </w:r>
            <w:r>
              <w:rPr>
                <w:rFonts w:ascii="Times New Roman" w:hAnsi="Times New Roman" w:cs="Times New Roman"/>
                <w:sz w:val="26"/>
                <w:szCs w:val="26"/>
                <w:lang w:val="fr-FR" w:eastAsia="ja-JP"/>
              </w:rPr>
              <w:t>L</w:t>
            </w:r>
            <w:r w:rsidRPr="00AB0A9A">
              <w:rPr>
                <w:rFonts w:ascii="Times New Roman" w:hAnsi="Times New Roman" w:cs="Times New Roman"/>
                <w:sz w:val="26"/>
                <w:szCs w:val="26"/>
                <w:lang w:val="fr-FR" w:eastAsia="ja-JP"/>
              </w:rPr>
              <w:t>. NGUYEN</w:t>
            </w:r>
          </w:p>
        </w:tc>
        <w:tc>
          <w:tcPr>
            <w:tcW w:w="1530" w:type="dxa"/>
            <w:tcBorders>
              <w:top w:val="single" w:sz="4" w:space="0" w:color="000000"/>
              <w:left w:val="single" w:sz="4" w:space="0" w:color="000000"/>
              <w:bottom w:val="single" w:sz="4" w:space="0" w:color="000000"/>
            </w:tcBorders>
            <w:shd w:val="clear" w:color="auto" w:fill="FFFFFF"/>
            <w:vAlign w:val="center"/>
          </w:tcPr>
          <w:p w:rsidR="00B43AFE" w:rsidRDefault="00B43AFE" w:rsidP="00B43AFE">
            <w:pPr>
              <w:spacing w:after="160"/>
              <w:ind w:left="284" w:hanging="142"/>
            </w:pPr>
            <w:r>
              <w:rPr>
                <w:rFonts w:ascii="Times New Roman" w:hAnsi="Times New Roman" w:cs="Times New Roman"/>
                <w:b/>
                <w:bCs/>
                <w:sz w:val="26"/>
                <w:szCs w:val="26"/>
              </w:rPr>
              <w:t>Signature:</w:t>
            </w:r>
          </w:p>
        </w:tc>
        <w:tc>
          <w:tcPr>
            <w:tcW w:w="2399"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43AFE" w:rsidRDefault="00B43AFE" w:rsidP="00B43AFE">
            <w:pPr>
              <w:snapToGrid w:val="0"/>
              <w:spacing w:after="160"/>
              <w:ind w:left="283"/>
              <w:rPr>
                <w:rFonts w:ascii="Calibri" w:hAnsi="Calibri" w:cs="Calibri"/>
                <w:bCs/>
                <w:sz w:val="22"/>
                <w:szCs w:val="22"/>
              </w:rPr>
            </w:pPr>
          </w:p>
        </w:tc>
      </w:tr>
      <w:tr w:rsidR="00B43AFE" w:rsidTr="00B43AFE">
        <w:trPr>
          <w:cantSplit/>
          <w:trHeight w:val="620"/>
        </w:trPr>
        <w:tc>
          <w:tcPr>
            <w:tcW w:w="1985" w:type="dxa"/>
            <w:vMerge/>
            <w:tcBorders>
              <w:top w:val="single" w:sz="4" w:space="0" w:color="000000"/>
              <w:left w:val="single" w:sz="4" w:space="0" w:color="000000"/>
              <w:bottom w:val="single" w:sz="4" w:space="0" w:color="000000"/>
            </w:tcBorders>
            <w:shd w:val="clear" w:color="auto" w:fill="FFFFFF"/>
          </w:tcPr>
          <w:p w:rsidR="00B43AFE" w:rsidRDefault="00B43AFE" w:rsidP="00B43AFE">
            <w:pPr>
              <w:snapToGrid w:val="0"/>
              <w:spacing w:line="276" w:lineRule="auto"/>
              <w:ind w:firstLine="142"/>
              <w:rPr>
                <w:rFonts w:ascii="Times New Roman" w:eastAsia="Times New Roman" w:hAnsi="Times New Roman" w:cs="Times New Roman"/>
                <w:bCs/>
                <w:sz w:val="26"/>
                <w:szCs w:val="26"/>
              </w:rPr>
            </w:pPr>
          </w:p>
        </w:tc>
        <w:tc>
          <w:tcPr>
            <w:tcW w:w="2875" w:type="dxa"/>
            <w:vMerge/>
            <w:tcBorders>
              <w:left w:val="single" w:sz="4" w:space="0" w:color="000000"/>
              <w:bottom w:val="single" w:sz="4" w:space="0" w:color="000000"/>
            </w:tcBorders>
            <w:shd w:val="clear" w:color="auto" w:fill="FFFFFF"/>
          </w:tcPr>
          <w:p w:rsidR="00B43AFE" w:rsidRPr="00177576" w:rsidRDefault="00B43AFE" w:rsidP="00B43AFE">
            <w:pPr>
              <w:spacing w:after="160"/>
              <w:ind w:left="142"/>
              <w:rPr>
                <w:rFonts w:ascii="Times New Roman" w:hAnsi="Times New Roman" w:cs="Times New Roman"/>
                <w:bCs/>
                <w:sz w:val="26"/>
                <w:szCs w:val="26"/>
              </w:rPr>
            </w:pPr>
          </w:p>
        </w:tc>
        <w:tc>
          <w:tcPr>
            <w:tcW w:w="1530" w:type="dxa"/>
            <w:tcBorders>
              <w:top w:val="single" w:sz="4" w:space="0" w:color="000000"/>
              <w:left w:val="single" w:sz="4" w:space="0" w:color="000000"/>
              <w:bottom w:val="single" w:sz="4" w:space="0" w:color="000000"/>
            </w:tcBorders>
            <w:shd w:val="clear" w:color="auto" w:fill="FFFFFF"/>
            <w:vAlign w:val="center"/>
          </w:tcPr>
          <w:p w:rsidR="00B43AFE" w:rsidRDefault="00B43AFE" w:rsidP="00B43AFE">
            <w:pPr>
              <w:spacing w:after="160"/>
              <w:ind w:left="284" w:hanging="142"/>
            </w:pPr>
            <w:r>
              <w:rPr>
                <w:rFonts w:ascii="Times New Roman" w:hAnsi="Times New Roman" w:cs="Times New Roman"/>
                <w:b/>
                <w:bCs/>
                <w:sz w:val="26"/>
                <w:szCs w:val="26"/>
              </w:rPr>
              <w:t>Date:</w:t>
            </w:r>
          </w:p>
        </w:tc>
        <w:tc>
          <w:tcPr>
            <w:tcW w:w="2399"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43AFE" w:rsidRDefault="00B43AFE" w:rsidP="00B43AFE">
            <w:pPr>
              <w:snapToGrid w:val="0"/>
              <w:spacing w:after="160"/>
              <w:ind w:left="283"/>
              <w:rPr>
                <w:rFonts w:ascii="Calibri" w:hAnsi="Calibri" w:cs="Calibri"/>
                <w:bCs/>
                <w:sz w:val="22"/>
                <w:szCs w:val="22"/>
              </w:rPr>
            </w:pPr>
          </w:p>
        </w:tc>
      </w:tr>
      <w:tr w:rsidR="00B43AFE" w:rsidTr="00B43AFE">
        <w:trPr>
          <w:cantSplit/>
          <w:trHeight w:val="620"/>
        </w:trPr>
        <w:tc>
          <w:tcPr>
            <w:tcW w:w="1985" w:type="dxa"/>
            <w:vMerge w:val="restart"/>
            <w:tcBorders>
              <w:top w:val="single" w:sz="4" w:space="0" w:color="000000"/>
              <w:left w:val="single" w:sz="4" w:space="0" w:color="000000"/>
              <w:bottom w:val="single" w:sz="4" w:space="0" w:color="000000"/>
            </w:tcBorders>
            <w:shd w:val="clear" w:color="auto" w:fill="FFFFFF"/>
            <w:vAlign w:val="center"/>
          </w:tcPr>
          <w:p w:rsidR="00B43AFE" w:rsidRPr="00F75821" w:rsidRDefault="00B43AFE" w:rsidP="00B43AFE">
            <w:pPr>
              <w:spacing w:after="160" w:line="240" w:lineRule="auto"/>
              <w:rPr>
                <w:rFonts w:ascii="Times New Roman" w:hAnsi="Times New Roman" w:cs="Times New Roman"/>
                <w:b/>
                <w:bCs/>
                <w:sz w:val="26"/>
                <w:szCs w:val="26"/>
              </w:rPr>
            </w:pPr>
            <w:r w:rsidRPr="00F75821">
              <w:rPr>
                <w:rFonts w:ascii="Times New Roman" w:hAnsi="Times New Roman" w:cs="Times New Roman"/>
                <w:b/>
                <w:bCs/>
                <w:sz w:val="26"/>
                <w:szCs w:val="26"/>
              </w:rPr>
              <w:t>Team Member(s)</w:t>
            </w:r>
          </w:p>
        </w:tc>
        <w:tc>
          <w:tcPr>
            <w:tcW w:w="2875" w:type="dxa"/>
            <w:vMerge w:val="restart"/>
            <w:tcBorders>
              <w:top w:val="single" w:sz="4" w:space="0" w:color="000000"/>
              <w:left w:val="single" w:sz="4" w:space="0" w:color="000000"/>
            </w:tcBorders>
            <w:shd w:val="clear" w:color="auto" w:fill="FFFFFF"/>
          </w:tcPr>
          <w:p w:rsidR="00B43AFE" w:rsidRDefault="00B43AFE" w:rsidP="00B43AFE">
            <w:pPr>
              <w:keepNext/>
              <w:spacing w:line="276" w:lineRule="auto"/>
              <w:contextualSpacing/>
              <w:rPr>
                <w:rFonts w:ascii="Times New Roman" w:hAnsi="Times New Roman" w:cs="Times New Roman"/>
                <w:bCs/>
                <w:sz w:val="26"/>
                <w:szCs w:val="26"/>
                <w:lang w:eastAsia="ja-JP"/>
              </w:rPr>
            </w:pPr>
          </w:p>
          <w:p w:rsidR="00B43AFE" w:rsidRDefault="00B43AFE" w:rsidP="00B43AFE">
            <w:pPr>
              <w:keepNext/>
              <w:spacing w:line="276" w:lineRule="auto"/>
              <w:contextualSpacing/>
              <w:rPr>
                <w:rFonts w:ascii="Times New Roman" w:hAnsi="Times New Roman" w:cs="Times New Roman"/>
                <w:bCs/>
                <w:sz w:val="26"/>
                <w:szCs w:val="26"/>
                <w:lang w:eastAsia="ja-JP"/>
              </w:rPr>
            </w:pPr>
            <w:r>
              <w:rPr>
                <w:rFonts w:ascii="Times New Roman" w:hAnsi="Times New Roman" w:cs="Times New Roman"/>
                <w:sz w:val="26"/>
                <w:szCs w:val="26"/>
                <w:lang w:eastAsia="ja-JP"/>
              </w:rPr>
              <w:t xml:space="preserve">  Diep</w:t>
            </w:r>
            <w:r w:rsidRPr="00B54E83">
              <w:rPr>
                <w:rFonts w:ascii="Times New Roman" w:hAnsi="Times New Roman" w:cs="Times New Roman"/>
                <w:sz w:val="26"/>
                <w:szCs w:val="26"/>
                <w:lang w:eastAsia="ja-JP"/>
              </w:rPr>
              <w:t xml:space="preserve"> D.</w:t>
            </w:r>
            <w:r>
              <w:rPr>
                <w:rFonts w:ascii="Times New Roman" w:hAnsi="Times New Roman" w:cs="Times New Roman"/>
                <w:sz w:val="26"/>
                <w:szCs w:val="26"/>
                <w:lang w:eastAsia="ja-JP"/>
              </w:rPr>
              <w:t xml:space="preserve"> T. N. </w:t>
            </w:r>
            <w:r w:rsidRPr="00B54E83">
              <w:rPr>
                <w:rFonts w:ascii="Times New Roman" w:hAnsi="Times New Roman" w:cs="Times New Roman"/>
                <w:sz w:val="26"/>
                <w:szCs w:val="26"/>
                <w:lang w:eastAsia="ja-JP"/>
              </w:rPr>
              <w:t>NGUYEN</w:t>
            </w:r>
          </w:p>
        </w:tc>
        <w:tc>
          <w:tcPr>
            <w:tcW w:w="1530" w:type="dxa"/>
            <w:tcBorders>
              <w:top w:val="single" w:sz="4" w:space="0" w:color="000000"/>
              <w:left w:val="single" w:sz="4" w:space="0" w:color="000000"/>
              <w:bottom w:val="single" w:sz="4" w:space="0" w:color="000000"/>
            </w:tcBorders>
            <w:shd w:val="clear" w:color="auto" w:fill="FFFFFF"/>
            <w:vAlign w:val="center"/>
          </w:tcPr>
          <w:p w:rsidR="00B43AFE" w:rsidRDefault="00B43AFE" w:rsidP="00B43AFE">
            <w:pPr>
              <w:spacing w:after="160"/>
              <w:ind w:left="284" w:hanging="142"/>
            </w:pPr>
            <w:r>
              <w:rPr>
                <w:rFonts w:ascii="Times New Roman" w:hAnsi="Times New Roman" w:cs="Times New Roman"/>
                <w:b/>
                <w:bCs/>
                <w:sz w:val="26"/>
                <w:szCs w:val="26"/>
              </w:rPr>
              <w:t>Signature:</w:t>
            </w:r>
          </w:p>
        </w:tc>
        <w:tc>
          <w:tcPr>
            <w:tcW w:w="2399"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43AFE" w:rsidRDefault="00B43AFE" w:rsidP="00B43AFE">
            <w:pPr>
              <w:snapToGrid w:val="0"/>
              <w:spacing w:after="160"/>
              <w:ind w:left="283"/>
              <w:rPr>
                <w:rFonts w:ascii="Calibri" w:hAnsi="Calibri" w:cs="Calibri"/>
                <w:bCs/>
                <w:sz w:val="22"/>
                <w:szCs w:val="22"/>
              </w:rPr>
            </w:pPr>
          </w:p>
        </w:tc>
      </w:tr>
      <w:tr w:rsidR="00B43AFE" w:rsidTr="00B43AFE">
        <w:trPr>
          <w:cantSplit/>
          <w:trHeight w:val="600"/>
        </w:trPr>
        <w:tc>
          <w:tcPr>
            <w:tcW w:w="1985" w:type="dxa"/>
            <w:vMerge/>
            <w:tcBorders>
              <w:top w:val="single" w:sz="4" w:space="0" w:color="000000"/>
              <w:left w:val="single" w:sz="4" w:space="0" w:color="000000"/>
              <w:bottom w:val="single" w:sz="4" w:space="0" w:color="000000"/>
            </w:tcBorders>
            <w:shd w:val="clear" w:color="auto" w:fill="FFFFFF"/>
            <w:vAlign w:val="center"/>
          </w:tcPr>
          <w:p w:rsidR="00B43AFE" w:rsidRDefault="00B43AFE" w:rsidP="00B43AFE">
            <w:pPr>
              <w:snapToGrid w:val="0"/>
              <w:spacing w:line="276" w:lineRule="auto"/>
              <w:rPr>
                <w:rFonts w:ascii="Times New Roman" w:eastAsia="Times New Roman" w:hAnsi="Times New Roman" w:cs="Times New Roman"/>
                <w:bCs/>
                <w:sz w:val="26"/>
                <w:szCs w:val="26"/>
              </w:rPr>
            </w:pPr>
          </w:p>
        </w:tc>
        <w:tc>
          <w:tcPr>
            <w:tcW w:w="2875" w:type="dxa"/>
            <w:vMerge/>
            <w:tcBorders>
              <w:left w:val="single" w:sz="4" w:space="0" w:color="000000"/>
              <w:bottom w:val="single" w:sz="4" w:space="0" w:color="000000"/>
            </w:tcBorders>
            <w:shd w:val="clear" w:color="auto" w:fill="FFFFFF"/>
          </w:tcPr>
          <w:p w:rsidR="00B43AFE" w:rsidRDefault="00B43AFE" w:rsidP="00B43AFE">
            <w:pPr>
              <w:ind w:left="142"/>
              <w:rPr>
                <w:rFonts w:ascii="Times New Roman" w:eastAsia="Times New Roman" w:hAnsi="Times New Roman" w:cs="Times New Roman"/>
                <w:b/>
                <w:bCs/>
                <w:sz w:val="20"/>
                <w:szCs w:val="20"/>
              </w:rPr>
            </w:pPr>
          </w:p>
        </w:tc>
        <w:tc>
          <w:tcPr>
            <w:tcW w:w="1530" w:type="dxa"/>
            <w:tcBorders>
              <w:top w:val="single" w:sz="4" w:space="0" w:color="000000"/>
              <w:left w:val="single" w:sz="4" w:space="0" w:color="000000"/>
              <w:bottom w:val="single" w:sz="4" w:space="0" w:color="000000"/>
            </w:tcBorders>
            <w:shd w:val="clear" w:color="auto" w:fill="FFFFFF"/>
            <w:vAlign w:val="center"/>
          </w:tcPr>
          <w:p w:rsidR="00B43AFE" w:rsidRDefault="00B43AFE" w:rsidP="00B43AFE">
            <w:pPr>
              <w:spacing w:after="160"/>
              <w:ind w:left="284" w:hanging="142"/>
            </w:pPr>
            <w:r>
              <w:rPr>
                <w:rFonts w:ascii="Times New Roman" w:hAnsi="Times New Roman" w:cs="Times New Roman"/>
                <w:b/>
                <w:bCs/>
                <w:sz w:val="26"/>
                <w:szCs w:val="26"/>
              </w:rPr>
              <w:t>Date:</w:t>
            </w:r>
          </w:p>
        </w:tc>
        <w:tc>
          <w:tcPr>
            <w:tcW w:w="2399"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43AFE" w:rsidRDefault="00B43AFE" w:rsidP="00B43AFE">
            <w:pPr>
              <w:snapToGrid w:val="0"/>
              <w:spacing w:after="160"/>
              <w:ind w:left="283"/>
              <w:rPr>
                <w:rFonts w:ascii="Calibri" w:hAnsi="Calibri" w:cs="Calibri"/>
                <w:bCs/>
                <w:sz w:val="22"/>
                <w:szCs w:val="22"/>
              </w:rPr>
            </w:pPr>
          </w:p>
        </w:tc>
      </w:tr>
      <w:tr w:rsidR="00B43AFE" w:rsidTr="00B43AFE">
        <w:trPr>
          <w:cantSplit/>
          <w:trHeight w:val="620"/>
        </w:trPr>
        <w:tc>
          <w:tcPr>
            <w:tcW w:w="1985" w:type="dxa"/>
            <w:vMerge/>
            <w:tcBorders>
              <w:top w:val="single" w:sz="4" w:space="0" w:color="000000"/>
              <w:left w:val="single" w:sz="4" w:space="0" w:color="000000"/>
              <w:bottom w:val="single" w:sz="4" w:space="0" w:color="000000"/>
            </w:tcBorders>
            <w:shd w:val="clear" w:color="auto" w:fill="FFFFFF"/>
            <w:vAlign w:val="center"/>
          </w:tcPr>
          <w:p w:rsidR="00B43AFE" w:rsidRDefault="00B43AFE" w:rsidP="00B43AFE">
            <w:pPr>
              <w:snapToGrid w:val="0"/>
              <w:rPr>
                <w:rFonts w:ascii="Times New Roman" w:eastAsia="Times New Roman" w:hAnsi="Times New Roman" w:cs="Times New Roman"/>
                <w:b/>
                <w:bCs/>
                <w:sz w:val="20"/>
                <w:szCs w:val="20"/>
              </w:rPr>
            </w:pPr>
          </w:p>
        </w:tc>
        <w:tc>
          <w:tcPr>
            <w:tcW w:w="2875" w:type="dxa"/>
            <w:vMerge w:val="restart"/>
            <w:tcBorders>
              <w:top w:val="single" w:sz="4" w:space="0" w:color="000000"/>
              <w:left w:val="single" w:sz="4" w:space="0" w:color="000000"/>
            </w:tcBorders>
            <w:shd w:val="clear" w:color="auto" w:fill="FFFFFF"/>
          </w:tcPr>
          <w:p w:rsidR="00B43AFE" w:rsidRDefault="00B43AFE" w:rsidP="00B43AFE">
            <w:pPr>
              <w:keepNext/>
              <w:spacing w:line="276" w:lineRule="auto"/>
              <w:contextualSpacing/>
              <w:rPr>
                <w:rFonts w:ascii="Times New Roman" w:hAnsi="Times New Roman" w:cs="Times New Roman"/>
                <w:bCs/>
                <w:sz w:val="26"/>
                <w:szCs w:val="26"/>
                <w:lang w:eastAsia="ja-JP"/>
              </w:rPr>
            </w:pPr>
          </w:p>
          <w:p w:rsidR="00B43AFE" w:rsidRDefault="00B43AFE" w:rsidP="00B43AFE">
            <w:pPr>
              <w:ind w:left="142"/>
            </w:pPr>
            <w:r>
              <w:rPr>
                <w:rFonts w:ascii="Times New Roman" w:hAnsi="Times New Roman" w:cs="Times New Roman"/>
                <w:bCs/>
                <w:sz w:val="26"/>
                <w:szCs w:val="26"/>
                <w:lang w:eastAsia="ja-JP"/>
              </w:rPr>
              <w:t>Vu</w:t>
            </w:r>
            <w:r w:rsidRPr="00B54E83">
              <w:rPr>
                <w:rFonts w:ascii="Times New Roman" w:hAnsi="Times New Roman" w:cs="Times New Roman"/>
                <w:bCs/>
                <w:sz w:val="26"/>
                <w:szCs w:val="26"/>
                <w:lang w:eastAsia="ja-JP"/>
              </w:rPr>
              <w:t xml:space="preserve"> </w:t>
            </w:r>
            <w:r>
              <w:rPr>
                <w:rFonts w:ascii="Times New Roman" w:hAnsi="Times New Roman" w:cs="Times New Roman"/>
                <w:bCs/>
                <w:sz w:val="26"/>
                <w:szCs w:val="26"/>
                <w:lang w:eastAsia="ja-JP"/>
              </w:rPr>
              <w:t>N</w:t>
            </w:r>
            <w:r w:rsidRPr="00B54E83">
              <w:rPr>
                <w:rFonts w:ascii="Times New Roman" w:hAnsi="Times New Roman" w:cs="Times New Roman"/>
                <w:bCs/>
                <w:sz w:val="26"/>
                <w:szCs w:val="26"/>
                <w:lang w:eastAsia="ja-JP"/>
              </w:rPr>
              <w:t xml:space="preserve">. </w:t>
            </w:r>
            <w:r>
              <w:rPr>
                <w:rFonts w:ascii="Times New Roman" w:hAnsi="Times New Roman" w:cs="Times New Roman"/>
                <w:bCs/>
                <w:sz w:val="26"/>
                <w:szCs w:val="26"/>
                <w:lang w:eastAsia="ja-JP"/>
              </w:rPr>
              <w:t>NGUYEN</w:t>
            </w:r>
          </w:p>
        </w:tc>
        <w:tc>
          <w:tcPr>
            <w:tcW w:w="1530" w:type="dxa"/>
            <w:tcBorders>
              <w:top w:val="single" w:sz="4" w:space="0" w:color="000000"/>
              <w:left w:val="single" w:sz="4" w:space="0" w:color="000000"/>
              <w:bottom w:val="single" w:sz="4" w:space="0" w:color="000000"/>
            </w:tcBorders>
            <w:shd w:val="clear" w:color="auto" w:fill="FFFFFF"/>
            <w:vAlign w:val="center"/>
          </w:tcPr>
          <w:p w:rsidR="00B43AFE" w:rsidRDefault="00B43AFE" w:rsidP="00B43AFE">
            <w:pPr>
              <w:spacing w:after="160"/>
              <w:ind w:left="284" w:hanging="142"/>
            </w:pPr>
            <w:r>
              <w:rPr>
                <w:rFonts w:ascii="Times New Roman" w:hAnsi="Times New Roman" w:cs="Times New Roman"/>
                <w:b/>
                <w:bCs/>
                <w:sz w:val="26"/>
                <w:szCs w:val="26"/>
              </w:rPr>
              <w:t>Signature:</w:t>
            </w:r>
          </w:p>
        </w:tc>
        <w:tc>
          <w:tcPr>
            <w:tcW w:w="2399"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43AFE" w:rsidRDefault="00B43AFE" w:rsidP="00B43AFE">
            <w:pPr>
              <w:snapToGrid w:val="0"/>
              <w:spacing w:after="160"/>
              <w:ind w:left="283"/>
              <w:rPr>
                <w:rFonts w:ascii="Calibri" w:hAnsi="Calibri" w:cs="Calibri"/>
                <w:bCs/>
                <w:sz w:val="22"/>
                <w:szCs w:val="22"/>
              </w:rPr>
            </w:pPr>
          </w:p>
        </w:tc>
      </w:tr>
      <w:tr w:rsidR="00B43AFE" w:rsidTr="00B43AFE">
        <w:trPr>
          <w:cantSplit/>
          <w:trHeight w:val="620"/>
        </w:trPr>
        <w:tc>
          <w:tcPr>
            <w:tcW w:w="1985" w:type="dxa"/>
            <w:vMerge/>
            <w:tcBorders>
              <w:top w:val="single" w:sz="4" w:space="0" w:color="000000"/>
              <w:left w:val="single" w:sz="4" w:space="0" w:color="000000"/>
              <w:bottom w:val="single" w:sz="4" w:space="0" w:color="000000"/>
            </w:tcBorders>
            <w:shd w:val="clear" w:color="auto" w:fill="FFFFFF"/>
          </w:tcPr>
          <w:p w:rsidR="00B43AFE" w:rsidRDefault="00B43AFE" w:rsidP="00B43AFE">
            <w:pPr>
              <w:snapToGrid w:val="0"/>
              <w:spacing w:line="276" w:lineRule="auto"/>
              <w:rPr>
                <w:rFonts w:ascii="Times New Roman" w:eastAsia="Times New Roman" w:hAnsi="Times New Roman" w:cs="Times New Roman"/>
                <w:bCs/>
                <w:sz w:val="20"/>
                <w:szCs w:val="20"/>
              </w:rPr>
            </w:pPr>
          </w:p>
        </w:tc>
        <w:tc>
          <w:tcPr>
            <w:tcW w:w="2875" w:type="dxa"/>
            <w:vMerge/>
            <w:tcBorders>
              <w:left w:val="single" w:sz="4" w:space="0" w:color="000000"/>
              <w:bottom w:val="single" w:sz="4" w:space="0" w:color="000000"/>
            </w:tcBorders>
            <w:shd w:val="clear" w:color="auto" w:fill="FFFFFF"/>
          </w:tcPr>
          <w:p w:rsidR="00B43AFE" w:rsidRDefault="00B43AFE" w:rsidP="00B43AFE">
            <w:pPr>
              <w:ind w:left="142"/>
              <w:rPr>
                <w:rFonts w:ascii="Times New Roman" w:eastAsia="Times New Roman" w:hAnsi="Times New Roman" w:cs="Times New Roman"/>
                <w:b/>
                <w:bCs/>
                <w:sz w:val="20"/>
                <w:szCs w:val="20"/>
              </w:rPr>
            </w:pPr>
          </w:p>
        </w:tc>
        <w:tc>
          <w:tcPr>
            <w:tcW w:w="1530" w:type="dxa"/>
            <w:tcBorders>
              <w:top w:val="single" w:sz="4" w:space="0" w:color="000000"/>
              <w:left w:val="single" w:sz="4" w:space="0" w:color="000000"/>
              <w:bottom w:val="single" w:sz="4" w:space="0" w:color="000000"/>
            </w:tcBorders>
            <w:shd w:val="clear" w:color="auto" w:fill="FFFFFF"/>
            <w:vAlign w:val="center"/>
          </w:tcPr>
          <w:p w:rsidR="00B43AFE" w:rsidRDefault="00B43AFE" w:rsidP="00B43AFE">
            <w:pPr>
              <w:spacing w:after="160"/>
              <w:ind w:left="284" w:hanging="142"/>
            </w:pPr>
            <w:r>
              <w:rPr>
                <w:rFonts w:ascii="Times New Roman" w:hAnsi="Times New Roman" w:cs="Times New Roman"/>
                <w:b/>
                <w:bCs/>
                <w:sz w:val="26"/>
                <w:szCs w:val="26"/>
              </w:rPr>
              <w:t>Date:</w:t>
            </w:r>
          </w:p>
        </w:tc>
        <w:tc>
          <w:tcPr>
            <w:tcW w:w="2399"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43AFE" w:rsidRDefault="00B43AFE" w:rsidP="00B43AFE">
            <w:pPr>
              <w:snapToGrid w:val="0"/>
              <w:spacing w:after="160"/>
              <w:ind w:left="283"/>
              <w:rPr>
                <w:rFonts w:ascii="Calibri" w:hAnsi="Calibri" w:cs="Calibri"/>
                <w:bCs/>
                <w:sz w:val="22"/>
                <w:szCs w:val="22"/>
              </w:rPr>
            </w:pPr>
          </w:p>
        </w:tc>
      </w:tr>
      <w:tr w:rsidR="00B43AFE" w:rsidTr="00B43AFE">
        <w:trPr>
          <w:cantSplit/>
          <w:trHeight w:val="600"/>
        </w:trPr>
        <w:tc>
          <w:tcPr>
            <w:tcW w:w="1985" w:type="dxa"/>
            <w:vMerge/>
            <w:tcBorders>
              <w:top w:val="single" w:sz="4" w:space="0" w:color="000000"/>
              <w:left w:val="single" w:sz="4" w:space="0" w:color="000000"/>
              <w:bottom w:val="single" w:sz="4" w:space="0" w:color="000000"/>
            </w:tcBorders>
            <w:shd w:val="clear" w:color="auto" w:fill="FFFFFF"/>
          </w:tcPr>
          <w:p w:rsidR="00B43AFE" w:rsidRDefault="00B43AFE" w:rsidP="00B43AFE">
            <w:pPr>
              <w:snapToGrid w:val="0"/>
              <w:rPr>
                <w:rFonts w:ascii="Times New Roman" w:eastAsia="Times New Roman" w:hAnsi="Times New Roman" w:cs="Times New Roman"/>
                <w:b/>
                <w:bCs/>
                <w:sz w:val="20"/>
                <w:szCs w:val="20"/>
              </w:rPr>
            </w:pPr>
          </w:p>
        </w:tc>
        <w:tc>
          <w:tcPr>
            <w:tcW w:w="2875" w:type="dxa"/>
            <w:vMerge w:val="restart"/>
            <w:tcBorders>
              <w:top w:val="single" w:sz="4" w:space="0" w:color="000000"/>
              <w:left w:val="single" w:sz="4" w:space="0" w:color="000000"/>
            </w:tcBorders>
            <w:shd w:val="clear" w:color="auto" w:fill="FFFFFF"/>
          </w:tcPr>
          <w:p w:rsidR="00B43AFE" w:rsidRDefault="00B43AFE" w:rsidP="00B43AFE">
            <w:pPr>
              <w:keepNext/>
              <w:spacing w:line="276" w:lineRule="auto"/>
              <w:contextualSpacing/>
              <w:rPr>
                <w:rFonts w:ascii="Times New Roman" w:hAnsi="Times New Roman" w:cs="Times New Roman"/>
                <w:sz w:val="26"/>
                <w:szCs w:val="26"/>
                <w:lang w:eastAsia="ja-JP"/>
              </w:rPr>
            </w:pPr>
          </w:p>
          <w:p w:rsidR="00B43AFE" w:rsidRDefault="00B43AFE" w:rsidP="00B43AFE">
            <w:pPr>
              <w:ind w:left="142"/>
            </w:pPr>
            <w:r>
              <w:rPr>
                <w:rFonts w:ascii="Times New Roman" w:hAnsi="Times New Roman" w:cs="Times New Roman"/>
                <w:sz w:val="26"/>
                <w:szCs w:val="26"/>
                <w:lang w:eastAsia="ja-JP"/>
              </w:rPr>
              <w:t>Thanh</w:t>
            </w:r>
            <w:r w:rsidRPr="00B54E83">
              <w:rPr>
                <w:rFonts w:ascii="Times New Roman" w:hAnsi="Times New Roman" w:cs="Times New Roman"/>
                <w:sz w:val="26"/>
                <w:szCs w:val="26"/>
                <w:lang w:eastAsia="ja-JP"/>
              </w:rPr>
              <w:t xml:space="preserve"> </w:t>
            </w:r>
            <w:r>
              <w:rPr>
                <w:rFonts w:ascii="Times New Roman" w:hAnsi="Times New Roman" w:cs="Times New Roman"/>
                <w:sz w:val="26"/>
                <w:szCs w:val="26"/>
                <w:lang w:eastAsia="ja-JP"/>
              </w:rPr>
              <w:t>V. TRAN</w:t>
            </w:r>
          </w:p>
        </w:tc>
        <w:tc>
          <w:tcPr>
            <w:tcW w:w="1530" w:type="dxa"/>
            <w:tcBorders>
              <w:top w:val="single" w:sz="4" w:space="0" w:color="000000"/>
              <w:left w:val="single" w:sz="4" w:space="0" w:color="000000"/>
              <w:bottom w:val="single" w:sz="4" w:space="0" w:color="000000"/>
            </w:tcBorders>
            <w:shd w:val="clear" w:color="auto" w:fill="FFFFFF"/>
            <w:vAlign w:val="center"/>
          </w:tcPr>
          <w:p w:rsidR="00B43AFE" w:rsidRDefault="00B43AFE" w:rsidP="00B43AFE">
            <w:pPr>
              <w:spacing w:after="160"/>
              <w:ind w:left="284" w:hanging="142"/>
            </w:pPr>
            <w:r>
              <w:rPr>
                <w:rFonts w:ascii="Times New Roman" w:hAnsi="Times New Roman" w:cs="Times New Roman"/>
                <w:b/>
                <w:bCs/>
                <w:sz w:val="26"/>
                <w:szCs w:val="26"/>
              </w:rPr>
              <w:t>Signature:</w:t>
            </w:r>
          </w:p>
        </w:tc>
        <w:tc>
          <w:tcPr>
            <w:tcW w:w="2399"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43AFE" w:rsidRDefault="00B43AFE" w:rsidP="00B43AFE">
            <w:pPr>
              <w:snapToGrid w:val="0"/>
              <w:spacing w:after="160"/>
              <w:ind w:left="283"/>
              <w:rPr>
                <w:rFonts w:ascii="Calibri" w:hAnsi="Calibri" w:cs="Calibri"/>
                <w:bCs/>
                <w:sz w:val="22"/>
                <w:szCs w:val="22"/>
              </w:rPr>
            </w:pPr>
          </w:p>
        </w:tc>
      </w:tr>
      <w:tr w:rsidR="00B43AFE" w:rsidTr="00B43AFE">
        <w:trPr>
          <w:cantSplit/>
          <w:trHeight w:val="620"/>
        </w:trPr>
        <w:tc>
          <w:tcPr>
            <w:tcW w:w="1985" w:type="dxa"/>
            <w:vMerge/>
            <w:tcBorders>
              <w:top w:val="single" w:sz="4" w:space="0" w:color="000000"/>
              <w:left w:val="single" w:sz="4" w:space="0" w:color="000000"/>
              <w:bottom w:val="single" w:sz="4" w:space="0" w:color="000000"/>
            </w:tcBorders>
            <w:shd w:val="clear" w:color="auto" w:fill="FFFFFF"/>
          </w:tcPr>
          <w:p w:rsidR="00B43AFE" w:rsidRDefault="00B43AFE" w:rsidP="00B43AFE">
            <w:pPr>
              <w:snapToGrid w:val="0"/>
              <w:spacing w:line="276" w:lineRule="auto"/>
              <w:rPr>
                <w:rFonts w:ascii="Times New Roman" w:eastAsia="Times New Roman" w:hAnsi="Times New Roman" w:cs="Times New Roman"/>
                <w:bCs/>
                <w:sz w:val="20"/>
                <w:szCs w:val="20"/>
              </w:rPr>
            </w:pPr>
          </w:p>
        </w:tc>
        <w:tc>
          <w:tcPr>
            <w:tcW w:w="2875" w:type="dxa"/>
            <w:vMerge/>
            <w:tcBorders>
              <w:left w:val="single" w:sz="4" w:space="0" w:color="000000"/>
              <w:bottom w:val="single" w:sz="4" w:space="0" w:color="000000"/>
            </w:tcBorders>
            <w:shd w:val="clear" w:color="auto" w:fill="FFFFFF"/>
          </w:tcPr>
          <w:p w:rsidR="00B43AFE" w:rsidRDefault="00B43AFE" w:rsidP="00B43AFE">
            <w:pPr>
              <w:ind w:left="142"/>
              <w:rPr>
                <w:rFonts w:ascii="Times New Roman" w:eastAsia="Times New Roman" w:hAnsi="Times New Roman" w:cs="Times New Roman"/>
                <w:b/>
                <w:bCs/>
                <w:sz w:val="20"/>
                <w:szCs w:val="20"/>
              </w:rPr>
            </w:pPr>
          </w:p>
        </w:tc>
        <w:tc>
          <w:tcPr>
            <w:tcW w:w="1530" w:type="dxa"/>
            <w:tcBorders>
              <w:top w:val="single" w:sz="4" w:space="0" w:color="000000"/>
              <w:left w:val="single" w:sz="4" w:space="0" w:color="000000"/>
              <w:bottom w:val="single" w:sz="4" w:space="0" w:color="000000"/>
            </w:tcBorders>
            <w:shd w:val="clear" w:color="auto" w:fill="FFFFFF"/>
            <w:vAlign w:val="center"/>
          </w:tcPr>
          <w:p w:rsidR="00B43AFE" w:rsidRDefault="00B43AFE" w:rsidP="00B43AFE">
            <w:pPr>
              <w:spacing w:after="160"/>
              <w:ind w:left="284" w:hanging="142"/>
            </w:pPr>
            <w:r>
              <w:rPr>
                <w:rFonts w:ascii="Times New Roman" w:hAnsi="Times New Roman" w:cs="Times New Roman"/>
                <w:b/>
                <w:bCs/>
                <w:sz w:val="26"/>
                <w:szCs w:val="26"/>
              </w:rPr>
              <w:t>Date:</w:t>
            </w:r>
          </w:p>
        </w:tc>
        <w:tc>
          <w:tcPr>
            <w:tcW w:w="2399"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B43AFE" w:rsidRDefault="00B43AFE" w:rsidP="00B43AFE">
            <w:pPr>
              <w:snapToGrid w:val="0"/>
              <w:spacing w:after="160"/>
              <w:ind w:left="283"/>
              <w:rPr>
                <w:rFonts w:ascii="Calibri" w:hAnsi="Calibri" w:cs="Calibri"/>
                <w:bCs/>
                <w:sz w:val="22"/>
                <w:szCs w:val="22"/>
              </w:rPr>
            </w:pPr>
          </w:p>
        </w:tc>
      </w:tr>
      <w:tr w:rsidR="00B43AFE" w:rsidTr="00B43AFE">
        <w:trPr>
          <w:cantSplit/>
          <w:trHeight w:val="610"/>
        </w:trPr>
        <w:tc>
          <w:tcPr>
            <w:tcW w:w="1985" w:type="dxa"/>
            <w:vMerge/>
            <w:tcBorders>
              <w:top w:val="single" w:sz="4" w:space="0" w:color="000000"/>
              <w:left w:val="single" w:sz="4" w:space="0" w:color="000000"/>
              <w:bottom w:val="single" w:sz="4" w:space="0" w:color="000000"/>
            </w:tcBorders>
            <w:shd w:val="clear" w:color="auto" w:fill="FFFFFF"/>
          </w:tcPr>
          <w:p w:rsidR="00B43AFE" w:rsidRDefault="00B43AFE" w:rsidP="00B43AFE">
            <w:pPr>
              <w:snapToGrid w:val="0"/>
              <w:spacing w:line="276" w:lineRule="auto"/>
              <w:rPr>
                <w:rFonts w:ascii="Times New Roman" w:eastAsia="Times New Roman" w:hAnsi="Times New Roman" w:cs="Times New Roman"/>
                <w:bCs/>
                <w:sz w:val="20"/>
                <w:szCs w:val="20"/>
              </w:rPr>
            </w:pPr>
          </w:p>
        </w:tc>
        <w:tc>
          <w:tcPr>
            <w:tcW w:w="2875" w:type="dxa"/>
            <w:vMerge w:val="restart"/>
            <w:tcBorders>
              <w:left w:val="single" w:sz="4" w:space="0" w:color="000000"/>
              <w:bottom w:val="single" w:sz="4" w:space="0" w:color="000000"/>
            </w:tcBorders>
            <w:shd w:val="clear" w:color="auto" w:fill="FFFFFF"/>
          </w:tcPr>
          <w:p w:rsidR="00B43AFE" w:rsidRDefault="00B43AFE" w:rsidP="00B43AFE">
            <w:pPr>
              <w:keepNext/>
              <w:spacing w:line="276" w:lineRule="auto"/>
              <w:contextualSpacing/>
              <w:rPr>
                <w:rFonts w:ascii="Times New Roman" w:hAnsi="Times New Roman" w:cs="Times New Roman"/>
                <w:sz w:val="26"/>
                <w:szCs w:val="26"/>
                <w:lang w:eastAsia="ja-JP"/>
              </w:rPr>
            </w:pPr>
          </w:p>
          <w:p w:rsidR="00B43AFE" w:rsidRDefault="00B43AFE" w:rsidP="00B43AFE">
            <w:pPr>
              <w:spacing w:after="160"/>
              <w:ind w:left="142"/>
            </w:pPr>
            <w:r>
              <w:rPr>
                <w:rFonts w:ascii="Times New Roman" w:hAnsi="Times New Roman" w:cs="Times New Roman"/>
                <w:sz w:val="26"/>
                <w:szCs w:val="26"/>
                <w:lang w:eastAsia="ja-JP"/>
              </w:rPr>
              <w:t>Thong</w:t>
            </w:r>
            <w:r w:rsidRPr="00B54E83">
              <w:rPr>
                <w:rFonts w:ascii="Times New Roman" w:hAnsi="Times New Roman" w:cs="Times New Roman"/>
                <w:sz w:val="26"/>
                <w:szCs w:val="26"/>
                <w:lang w:eastAsia="ja-JP"/>
              </w:rPr>
              <w:t xml:space="preserve"> </w:t>
            </w:r>
            <w:r>
              <w:rPr>
                <w:rFonts w:ascii="Times New Roman" w:hAnsi="Times New Roman" w:cs="Times New Roman"/>
                <w:sz w:val="26"/>
                <w:szCs w:val="26"/>
                <w:lang w:eastAsia="ja-JP"/>
              </w:rPr>
              <w:t>T</w:t>
            </w:r>
            <w:r w:rsidRPr="00B54E83">
              <w:rPr>
                <w:rFonts w:ascii="Times New Roman" w:hAnsi="Times New Roman" w:cs="Times New Roman"/>
                <w:sz w:val="26"/>
                <w:szCs w:val="26"/>
                <w:lang w:eastAsia="ja-JP"/>
              </w:rPr>
              <w:t xml:space="preserve">. </w:t>
            </w:r>
            <w:r>
              <w:rPr>
                <w:rFonts w:ascii="Times New Roman" w:hAnsi="Times New Roman" w:cs="Times New Roman"/>
                <w:sz w:val="26"/>
                <w:szCs w:val="26"/>
                <w:lang w:eastAsia="ja-JP"/>
              </w:rPr>
              <w:t>HUA</w:t>
            </w:r>
          </w:p>
        </w:tc>
        <w:tc>
          <w:tcPr>
            <w:tcW w:w="1530" w:type="dxa"/>
            <w:tcBorders>
              <w:left w:val="single" w:sz="4" w:space="0" w:color="000000"/>
              <w:bottom w:val="single" w:sz="4" w:space="0" w:color="000000"/>
            </w:tcBorders>
            <w:shd w:val="clear" w:color="auto" w:fill="FFFFFF"/>
            <w:vAlign w:val="center"/>
          </w:tcPr>
          <w:p w:rsidR="00B43AFE" w:rsidRDefault="00B43AFE" w:rsidP="00B43AFE">
            <w:pPr>
              <w:spacing w:after="160"/>
              <w:ind w:left="284" w:hanging="142"/>
            </w:pPr>
            <w:r>
              <w:rPr>
                <w:rFonts w:ascii="Times New Roman" w:hAnsi="Times New Roman" w:cs="Times New Roman"/>
                <w:b/>
                <w:bCs/>
                <w:sz w:val="26"/>
                <w:szCs w:val="26"/>
              </w:rPr>
              <w:t>Signature:</w:t>
            </w:r>
          </w:p>
        </w:tc>
        <w:tc>
          <w:tcPr>
            <w:tcW w:w="2399" w:type="dxa"/>
            <w:tcBorders>
              <w:left w:val="single" w:sz="4" w:space="0" w:color="000000"/>
              <w:bottom w:val="single" w:sz="4" w:space="0" w:color="000000"/>
              <w:right w:val="single" w:sz="4" w:space="0" w:color="000000"/>
            </w:tcBorders>
            <w:shd w:val="clear" w:color="auto" w:fill="FFFFFF"/>
            <w:vAlign w:val="center"/>
          </w:tcPr>
          <w:p w:rsidR="00B43AFE" w:rsidRDefault="00B43AFE" w:rsidP="00B43AFE">
            <w:pPr>
              <w:snapToGrid w:val="0"/>
              <w:spacing w:after="160"/>
              <w:ind w:left="283"/>
              <w:rPr>
                <w:rFonts w:ascii="Calibri" w:hAnsi="Calibri" w:cs="Calibri"/>
                <w:bCs/>
                <w:sz w:val="22"/>
                <w:szCs w:val="22"/>
              </w:rPr>
            </w:pPr>
          </w:p>
        </w:tc>
      </w:tr>
      <w:tr w:rsidR="000B2BE2" w:rsidTr="00B43AFE">
        <w:trPr>
          <w:cantSplit/>
          <w:trHeight w:val="645"/>
        </w:trPr>
        <w:tc>
          <w:tcPr>
            <w:tcW w:w="1985" w:type="dxa"/>
            <w:vMerge/>
            <w:tcBorders>
              <w:left w:val="single" w:sz="4" w:space="0" w:color="000000"/>
              <w:bottom w:val="single" w:sz="4" w:space="0" w:color="000000"/>
            </w:tcBorders>
            <w:shd w:val="clear" w:color="auto" w:fill="FFFFFF"/>
            <w:vAlign w:val="center"/>
          </w:tcPr>
          <w:p w:rsidR="000B2BE2" w:rsidRDefault="000B2BE2" w:rsidP="006A5D36">
            <w:pPr>
              <w:snapToGrid w:val="0"/>
              <w:spacing w:line="276" w:lineRule="auto"/>
              <w:rPr>
                <w:rFonts w:ascii="Times New Roman" w:eastAsia="Times New Roman" w:hAnsi="Times New Roman" w:cs="Times New Roman"/>
                <w:bCs/>
                <w:sz w:val="20"/>
                <w:szCs w:val="20"/>
              </w:rPr>
            </w:pPr>
          </w:p>
        </w:tc>
        <w:tc>
          <w:tcPr>
            <w:tcW w:w="2875" w:type="dxa"/>
            <w:vMerge/>
            <w:tcBorders>
              <w:left w:val="single" w:sz="4" w:space="0" w:color="000000"/>
              <w:bottom w:val="single" w:sz="4" w:space="0" w:color="000000"/>
            </w:tcBorders>
            <w:shd w:val="clear" w:color="auto" w:fill="FFFFFF"/>
            <w:vAlign w:val="center"/>
          </w:tcPr>
          <w:p w:rsidR="000B2BE2" w:rsidRDefault="000B2BE2" w:rsidP="006A5D36">
            <w:pPr>
              <w:snapToGrid w:val="0"/>
              <w:rPr>
                <w:rFonts w:ascii="Times New Roman" w:eastAsia="Times New Roman" w:hAnsi="Times New Roman" w:cs="Times New Roman"/>
                <w:b/>
                <w:bCs/>
                <w:sz w:val="20"/>
                <w:szCs w:val="20"/>
              </w:rPr>
            </w:pPr>
          </w:p>
        </w:tc>
        <w:tc>
          <w:tcPr>
            <w:tcW w:w="1530" w:type="dxa"/>
            <w:tcBorders>
              <w:left w:val="single" w:sz="4" w:space="0" w:color="000000"/>
              <w:bottom w:val="single" w:sz="4" w:space="0" w:color="000000"/>
            </w:tcBorders>
            <w:shd w:val="clear" w:color="auto" w:fill="FFFFFF"/>
            <w:vAlign w:val="center"/>
          </w:tcPr>
          <w:p w:rsidR="000B2BE2" w:rsidRDefault="000B2BE2" w:rsidP="00801DD6">
            <w:pPr>
              <w:spacing w:after="160"/>
              <w:ind w:left="284" w:hanging="142"/>
            </w:pPr>
            <w:r>
              <w:rPr>
                <w:rFonts w:ascii="Times New Roman" w:hAnsi="Times New Roman" w:cs="Times New Roman"/>
                <w:b/>
                <w:bCs/>
                <w:sz w:val="26"/>
                <w:szCs w:val="26"/>
              </w:rPr>
              <w:t>Date:</w:t>
            </w:r>
          </w:p>
        </w:tc>
        <w:tc>
          <w:tcPr>
            <w:tcW w:w="2399" w:type="dxa"/>
            <w:tcBorders>
              <w:left w:val="single" w:sz="4" w:space="0" w:color="000000"/>
              <w:bottom w:val="single" w:sz="4" w:space="0" w:color="000000"/>
              <w:right w:val="single" w:sz="4" w:space="0" w:color="000000"/>
            </w:tcBorders>
            <w:shd w:val="clear" w:color="auto" w:fill="FFFFFF"/>
            <w:vAlign w:val="center"/>
          </w:tcPr>
          <w:p w:rsidR="000B2BE2" w:rsidRDefault="000B2BE2" w:rsidP="009B54A3">
            <w:pPr>
              <w:snapToGrid w:val="0"/>
              <w:spacing w:after="160"/>
              <w:ind w:left="283"/>
              <w:rPr>
                <w:rFonts w:ascii="Calibri" w:hAnsi="Calibri" w:cs="Calibri"/>
                <w:bCs/>
                <w:sz w:val="22"/>
                <w:szCs w:val="22"/>
              </w:rPr>
            </w:pPr>
          </w:p>
        </w:tc>
      </w:tr>
    </w:tbl>
    <w:p w:rsidR="000B2BE2" w:rsidRDefault="000B2BE2" w:rsidP="006A5D36">
      <w:pPr>
        <w:rPr>
          <w:rFonts w:ascii="Times New Roman" w:eastAsia="Times New Roman" w:hAnsi="Times New Roman" w:cs="Times New Roman"/>
          <w:b/>
          <w:sz w:val="26"/>
          <w:szCs w:val="26"/>
        </w:rPr>
      </w:pPr>
    </w:p>
    <w:p w:rsidR="000B2BE2" w:rsidRDefault="000B2BE2" w:rsidP="006A5D36">
      <w:pPr>
        <w:jc w:val="center"/>
        <w:rPr>
          <w:rFonts w:ascii="Times New Roman" w:eastAsia="Times New Roman" w:hAnsi="Times New Roman" w:cs="Times New Roman"/>
          <w:b/>
          <w:sz w:val="26"/>
          <w:szCs w:val="26"/>
        </w:rPr>
      </w:pPr>
    </w:p>
    <w:p w:rsidR="000B2BE2" w:rsidRDefault="000B2BE2" w:rsidP="006A5D36">
      <w:pPr>
        <w:rPr>
          <w:rFonts w:ascii="Times New Roman" w:eastAsia="Times New Roman" w:hAnsi="Times New Roman" w:cs="Times New Roman"/>
          <w:b/>
          <w:sz w:val="26"/>
          <w:szCs w:val="26"/>
        </w:rPr>
      </w:pPr>
    </w:p>
    <w:p w:rsidR="000B2BE2" w:rsidRDefault="000B2BE2" w:rsidP="006A5D36">
      <w:pPr>
        <w:pStyle w:val="TOC1"/>
      </w:pPr>
    </w:p>
    <w:p w:rsidR="000B2BE2" w:rsidRDefault="000B2BE2" w:rsidP="006A5D36">
      <w:pPr>
        <w:pStyle w:val="TOC1"/>
      </w:pPr>
    </w:p>
    <w:p w:rsidR="000B2BE2" w:rsidRDefault="000B2BE2" w:rsidP="006A5D36">
      <w:pPr>
        <w:pStyle w:val="TOC1"/>
      </w:pPr>
    </w:p>
    <w:p w:rsidR="000B2BE2" w:rsidRDefault="000B2BE2" w:rsidP="006A5D36">
      <w:pPr>
        <w:pStyle w:val="TOC1"/>
      </w:pPr>
    </w:p>
    <w:p w:rsidR="000B2BE2" w:rsidRPr="002E4D2D" w:rsidRDefault="006A3FA9" w:rsidP="006A5D36">
      <w:pPr>
        <w:pStyle w:val="TOC1"/>
        <w:widowControl/>
        <w:tabs>
          <w:tab w:val="clear" w:pos="440"/>
          <w:tab w:val="clear" w:pos="8789"/>
          <w:tab w:val="left" w:pos="1540"/>
          <w:tab w:val="right" w:leader="dot" w:pos="10160"/>
        </w:tabs>
        <w:suppressAutoHyphens w:val="0"/>
        <w:spacing w:line="240" w:lineRule="auto"/>
        <w:rPr>
          <w:rStyle w:val="IndexLink"/>
          <w:rFonts w:eastAsia="MS Mincho"/>
          <w:color w:val="auto"/>
          <w:sz w:val="40"/>
          <w:szCs w:val="40"/>
          <w:lang w:eastAsia="ja-JP"/>
        </w:rPr>
      </w:pPr>
      <w:r>
        <w:rPr>
          <w:rFonts w:ascii="Calibri" w:hAnsi="Calibri" w:cs="Calibri"/>
        </w:rPr>
        <w:br w:type="page"/>
      </w:r>
      <w:r w:rsidRPr="002E4D2D">
        <w:rPr>
          <w:rStyle w:val="IndexLink"/>
          <w:rFonts w:eastAsia="MS Mincho"/>
          <w:color w:val="auto"/>
          <w:sz w:val="40"/>
          <w:szCs w:val="40"/>
          <w:lang w:eastAsia="ja-JP"/>
        </w:rPr>
        <w:lastRenderedPageBreak/>
        <w:t>TABLE OF CONTENTS</w:t>
      </w:r>
    </w:p>
    <w:p w:rsidR="006E38AA" w:rsidRPr="006E38AA" w:rsidRDefault="006E38AA" w:rsidP="006A5D36">
      <w:pPr>
        <w:rPr>
          <w:lang w:eastAsia="ja-JP"/>
        </w:rPr>
      </w:pPr>
    </w:p>
    <w:p w:rsidR="00762710" w:rsidRPr="000B6867" w:rsidRDefault="000B2BE2">
      <w:pPr>
        <w:pStyle w:val="TOC1"/>
        <w:rPr>
          <w:rFonts w:eastAsia="MS Mincho"/>
          <w:noProof/>
          <w:color w:val="auto"/>
          <w:sz w:val="24"/>
          <w:szCs w:val="24"/>
          <w:lang w:val="vi-VN" w:eastAsia="ja-JP" w:bidi="ar-SA"/>
        </w:rPr>
      </w:pPr>
      <w:r w:rsidRPr="000B6867">
        <w:rPr>
          <w:sz w:val="24"/>
          <w:szCs w:val="24"/>
        </w:rPr>
        <w:fldChar w:fldCharType="begin"/>
      </w:r>
      <w:r w:rsidRPr="000B6867">
        <w:rPr>
          <w:sz w:val="24"/>
          <w:szCs w:val="24"/>
        </w:rPr>
        <w:instrText xml:space="preserve"> TOC \o "1-3" \h \z \u </w:instrText>
      </w:r>
      <w:r w:rsidRPr="000B6867">
        <w:rPr>
          <w:sz w:val="24"/>
          <w:szCs w:val="24"/>
        </w:rPr>
        <w:fldChar w:fldCharType="separate"/>
      </w:r>
      <w:hyperlink w:anchor="_Toc481788511" w:history="1">
        <w:r w:rsidR="00762710" w:rsidRPr="000B6867">
          <w:rPr>
            <w:rStyle w:val="Hyperlink"/>
            <w:noProof/>
            <w:sz w:val="24"/>
            <w:szCs w:val="24"/>
          </w:rPr>
          <w:t>1.</w:t>
        </w:r>
        <w:r w:rsidR="00762710" w:rsidRPr="000B6867">
          <w:rPr>
            <w:rFonts w:eastAsia="MS Mincho"/>
            <w:noProof/>
            <w:color w:val="auto"/>
            <w:sz w:val="24"/>
            <w:szCs w:val="24"/>
            <w:lang w:val="vi-VN" w:eastAsia="ja-JP" w:bidi="ar-SA"/>
          </w:rPr>
          <w:tab/>
        </w:r>
        <w:r w:rsidR="00762710" w:rsidRPr="000B6867">
          <w:rPr>
            <w:rStyle w:val="Hyperlink"/>
            <w:noProof/>
            <w:sz w:val="24"/>
            <w:szCs w:val="24"/>
          </w:rPr>
          <w:t>INTRODUCTION</w:t>
        </w:r>
        <w:r w:rsidR="00762710" w:rsidRPr="000B6867">
          <w:rPr>
            <w:noProof/>
            <w:webHidden/>
            <w:sz w:val="24"/>
            <w:szCs w:val="24"/>
          </w:rPr>
          <w:tab/>
        </w:r>
        <w:r w:rsidR="00762710" w:rsidRPr="000B6867">
          <w:rPr>
            <w:noProof/>
            <w:webHidden/>
            <w:sz w:val="24"/>
            <w:szCs w:val="24"/>
          </w:rPr>
          <w:fldChar w:fldCharType="begin"/>
        </w:r>
        <w:r w:rsidR="00762710" w:rsidRPr="000B6867">
          <w:rPr>
            <w:noProof/>
            <w:webHidden/>
            <w:sz w:val="24"/>
            <w:szCs w:val="24"/>
          </w:rPr>
          <w:instrText xml:space="preserve"> PAGEREF _Toc481788511 \h </w:instrText>
        </w:r>
        <w:r w:rsidR="00762710" w:rsidRPr="000B6867">
          <w:rPr>
            <w:noProof/>
            <w:webHidden/>
            <w:sz w:val="24"/>
            <w:szCs w:val="24"/>
          </w:rPr>
        </w:r>
        <w:r w:rsidR="00762710" w:rsidRPr="000B6867">
          <w:rPr>
            <w:noProof/>
            <w:webHidden/>
            <w:sz w:val="24"/>
            <w:szCs w:val="24"/>
          </w:rPr>
          <w:fldChar w:fldCharType="separate"/>
        </w:r>
        <w:r w:rsidR="006D3734" w:rsidRPr="000B6867">
          <w:rPr>
            <w:noProof/>
            <w:webHidden/>
            <w:sz w:val="24"/>
            <w:szCs w:val="24"/>
          </w:rPr>
          <w:t>1</w:t>
        </w:r>
        <w:r w:rsidR="00762710" w:rsidRPr="000B6867">
          <w:rPr>
            <w:noProof/>
            <w:webHidden/>
            <w:sz w:val="24"/>
            <w:szCs w:val="24"/>
          </w:rPr>
          <w:fldChar w:fldCharType="end"/>
        </w:r>
      </w:hyperlink>
    </w:p>
    <w:p w:rsidR="00762710" w:rsidRPr="000B6867" w:rsidRDefault="00291881">
      <w:pPr>
        <w:pStyle w:val="TOC2"/>
        <w:rPr>
          <w:rFonts w:ascii="Times New Roman" w:eastAsia="MS Mincho" w:hAnsi="Times New Roman" w:cs="Times New Roman"/>
          <w:noProof/>
          <w:color w:val="auto"/>
          <w:szCs w:val="24"/>
          <w:lang w:val="vi-VN" w:eastAsia="ja-JP" w:bidi="ar-SA"/>
        </w:rPr>
      </w:pPr>
      <w:hyperlink w:anchor="_Toc481788512" w:history="1">
        <w:r w:rsidR="00762710" w:rsidRPr="000B6867">
          <w:rPr>
            <w:rStyle w:val="Hyperlink"/>
            <w:rFonts w:ascii="Times New Roman" w:hAnsi="Times New Roman" w:cs="Times New Roman"/>
            <w:noProof/>
            <w:szCs w:val="24"/>
          </w:rPr>
          <w:t>1.1.</w:t>
        </w:r>
        <w:r w:rsidR="00762710" w:rsidRPr="000B6867">
          <w:rPr>
            <w:rFonts w:ascii="Times New Roman" w:eastAsia="MS Mincho" w:hAnsi="Times New Roman" w:cs="Times New Roman"/>
            <w:noProof/>
            <w:color w:val="auto"/>
            <w:szCs w:val="24"/>
            <w:lang w:val="vi-VN" w:eastAsia="ja-JP" w:bidi="ar-SA"/>
          </w:rPr>
          <w:tab/>
        </w:r>
        <w:r w:rsidR="00762710" w:rsidRPr="000B6867">
          <w:rPr>
            <w:rStyle w:val="Hyperlink"/>
            <w:rFonts w:ascii="Times New Roman" w:hAnsi="Times New Roman" w:cs="Times New Roman"/>
            <w:noProof/>
            <w:szCs w:val="24"/>
          </w:rPr>
          <w:t>Purpose</w:t>
        </w:r>
        <w:r w:rsidR="00762710" w:rsidRPr="000B6867">
          <w:rPr>
            <w:rFonts w:ascii="Times New Roman" w:hAnsi="Times New Roman" w:cs="Times New Roman"/>
            <w:noProof/>
            <w:webHidden/>
            <w:szCs w:val="24"/>
          </w:rPr>
          <w:tab/>
        </w:r>
        <w:r w:rsidR="00762710" w:rsidRPr="000B6867">
          <w:rPr>
            <w:rFonts w:ascii="Times New Roman" w:hAnsi="Times New Roman" w:cs="Times New Roman"/>
            <w:noProof/>
            <w:webHidden/>
            <w:szCs w:val="24"/>
          </w:rPr>
          <w:fldChar w:fldCharType="begin"/>
        </w:r>
        <w:r w:rsidR="00762710" w:rsidRPr="000B6867">
          <w:rPr>
            <w:rFonts w:ascii="Times New Roman" w:hAnsi="Times New Roman" w:cs="Times New Roman"/>
            <w:noProof/>
            <w:webHidden/>
            <w:szCs w:val="24"/>
          </w:rPr>
          <w:instrText xml:space="preserve"> PAGEREF _Toc481788512 \h </w:instrText>
        </w:r>
        <w:r w:rsidR="00762710" w:rsidRPr="000B6867">
          <w:rPr>
            <w:rFonts w:ascii="Times New Roman" w:hAnsi="Times New Roman" w:cs="Times New Roman"/>
            <w:noProof/>
            <w:webHidden/>
            <w:szCs w:val="24"/>
          </w:rPr>
        </w:r>
        <w:r w:rsidR="00762710" w:rsidRPr="000B6867">
          <w:rPr>
            <w:rFonts w:ascii="Times New Roman" w:hAnsi="Times New Roman" w:cs="Times New Roman"/>
            <w:noProof/>
            <w:webHidden/>
            <w:szCs w:val="24"/>
          </w:rPr>
          <w:fldChar w:fldCharType="separate"/>
        </w:r>
        <w:r w:rsidR="006D3734" w:rsidRPr="000B6867">
          <w:rPr>
            <w:rFonts w:ascii="Times New Roman" w:hAnsi="Times New Roman" w:cs="Times New Roman"/>
            <w:noProof/>
            <w:webHidden/>
            <w:szCs w:val="24"/>
          </w:rPr>
          <w:t>1</w:t>
        </w:r>
        <w:r w:rsidR="00762710" w:rsidRPr="000B6867">
          <w:rPr>
            <w:rFonts w:ascii="Times New Roman" w:hAnsi="Times New Roman" w:cs="Times New Roman"/>
            <w:noProof/>
            <w:webHidden/>
            <w:szCs w:val="24"/>
          </w:rPr>
          <w:fldChar w:fldCharType="end"/>
        </w:r>
      </w:hyperlink>
    </w:p>
    <w:p w:rsidR="00762710" w:rsidRPr="000B6867" w:rsidRDefault="00291881">
      <w:pPr>
        <w:pStyle w:val="TOC2"/>
        <w:rPr>
          <w:rFonts w:ascii="Times New Roman" w:eastAsia="MS Mincho" w:hAnsi="Times New Roman" w:cs="Times New Roman"/>
          <w:noProof/>
          <w:color w:val="auto"/>
          <w:szCs w:val="24"/>
          <w:lang w:val="vi-VN" w:eastAsia="ja-JP" w:bidi="ar-SA"/>
        </w:rPr>
      </w:pPr>
      <w:hyperlink w:anchor="_Toc481788513" w:history="1">
        <w:r w:rsidR="00762710" w:rsidRPr="000B6867">
          <w:rPr>
            <w:rStyle w:val="Hyperlink"/>
            <w:rFonts w:ascii="Times New Roman" w:hAnsi="Times New Roman" w:cs="Times New Roman"/>
            <w:noProof/>
            <w:szCs w:val="24"/>
          </w:rPr>
          <w:t>1.2.</w:t>
        </w:r>
        <w:r w:rsidR="00762710" w:rsidRPr="000B6867">
          <w:rPr>
            <w:rFonts w:ascii="Times New Roman" w:eastAsia="MS Mincho" w:hAnsi="Times New Roman" w:cs="Times New Roman"/>
            <w:noProof/>
            <w:color w:val="auto"/>
            <w:szCs w:val="24"/>
            <w:lang w:val="vi-VN" w:eastAsia="ja-JP" w:bidi="ar-SA"/>
          </w:rPr>
          <w:tab/>
        </w:r>
        <w:r w:rsidR="00762710" w:rsidRPr="000B6867">
          <w:rPr>
            <w:rStyle w:val="Hyperlink"/>
            <w:rFonts w:ascii="Times New Roman" w:hAnsi="Times New Roman" w:cs="Times New Roman"/>
            <w:noProof/>
            <w:szCs w:val="24"/>
          </w:rPr>
          <w:t>Project overview</w:t>
        </w:r>
        <w:r w:rsidR="00762710" w:rsidRPr="000B6867">
          <w:rPr>
            <w:rFonts w:ascii="Times New Roman" w:hAnsi="Times New Roman" w:cs="Times New Roman"/>
            <w:noProof/>
            <w:webHidden/>
            <w:szCs w:val="24"/>
          </w:rPr>
          <w:tab/>
        </w:r>
        <w:r w:rsidR="00762710" w:rsidRPr="000B6867">
          <w:rPr>
            <w:rFonts w:ascii="Times New Roman" w:hAnsi="Times New Roman" w:cs="Times New Roman"/>
            <w:noProof/>
            <w:webHidden/>
            <w:szCs w:val="24"/>
          </w:rPr>
          <w:fldChar w:fldCharType="begin"/>
        </w:r>
        <w:r w:rsidR="00762710" w:rsidRPr="000B6867">
          <w:rPr>
            <w:rFonts w:ascii="Times New Roman" w:hAnsi="Times New Roman" w:cs="Times New Roman"/>
            <w:noProof/>
            <w:webHidden/>
            <w:szCs w:val="24"/>
          </w:rPr>
          <w:instrText xml:space="preserve"> PAGEREF _Toc481788513 \h </w:instrText>
        </w:r>
        <w:r w:rsidR="00762710" w:rsidRPr="000B6867">
          <w:rPr>
            <w:rFonts w:ascii="Times New Roman" w:hAnsi="Times New Roman" w:cs="Times New Roman"/>
            <w:noProof/>
            <w:webHidden/>
            <w:szCs w:val="24"/>
          </w:rPr>
        </w:r>
        <w:r w:rsidR="00762710" w:rsidRPr="000B6867">
          <w:rPr>
            <w:rFonts w:ascii="Times New Roman" w:hAnsi="Times New Roman" w:cs="Times New Roman"/>
            <w:noProof/>
            <w:webHidden/>
            <w:szCs w:val="24"/>
          </w:rPr>
          <w:fldChar w:fldCharType="separate"/>
        </w:r>
        <w:r w:rsidR="006D3734" w:rsidRPr="000B6867">
          <w:rPr>
            <w:rFonts w:ascii="Times New Roman" w:hAnsi="Times New Roman" w:cs="Times New Roman"/>
            <w:noProof/>
            <w:webHidden/>
            <w:szCs w:val="24"/>
          </w:rPr>
          <w:t>1</w:t>
        </w:r>
        <w:r w:rsidR="00762710" w:rsidRPr="000B6867">
          <w:rPr>
            <w:rFonts w:ascii="Times New Roman" w:hAnsi="Times New Roman" w:cs="Times New Roman"/>
            <w:noProof/>
            <w:webHidden/>
            <w:szCs w:val="24"/>
          </w:rPr>
          <w:fldChar w:fldCharType="end"/>
        </w:r>
      </w:hyperlink>
    </w:p>
    <w:p w:rsidR="00762710" w:rsidRPr="000B6867" w:rsidRDefault="00291881">
      <w:pPr>
        <w:pStyle w:val="TOC2"/>
        <w:rPr>
          <w:rFonts w:ascii="Times New Roman" w:eastAsia="MS Mincho" w:hAnsi="Times New Roman" w:cs="Times New Roman"/>
          <w:noProof/>
          <w:color w:val="auto"/>
          <w:szCs w:val="24"/>
          <w:lang w:val="vi-VN" w:eastAsia="ja-JP" w:bidi="ar-SA"/>
        </w:rPr>
      </w:pPr>
      <w:hyperlink w:anchor="_Toc481788514" w:history="1">
        <w:r w:rsidR="00762710" w:rsidRPr="000B6867">
          <w:rPr>
            <w:rStyle w:val="Hyperlink"/>
            <w:rFonts w:ascii="Times New Roman" w:hAnsi="Times New Roman" w:cs="Times New Roman"/>
            <w:noProof/>
            <w:szCs w:val="24"/>
          </w:rPr>
          <w:t>1.3.</w:t>
        </w:r>
        <w:r w:rsidR="00762710" w:rsidRPr="000B6867">
          <w:rPr>
            <w:rFonts w:ascii="Times New Roman" w:eastAsia="MS Mincho" w:hAnsi="Times New Roman" w:cs="Times New Roman"/>
            <w:noProof/>
            <w:color w:val="auto"/>
            <w:szCs w:val="24"/>
            <w:lang w:val="vi-VN" w:eastAsia="ja-JP" w:bidi="ar-SA"/>
          </w:rPr>
          <w:tab/>
        </w:r>
        <w:r w:rsidR="00762710" w:rsidRPr="000B6867">
          <w:rPr>
            <w:rStyle w:val="Hyperlink"/>
            <w:rFonts w:ascii="Times New Roman" w:hAnsi="Times New Roman" w:cs="Times New Roman"/>
            <w:noProof/>
            <w:szCs w:val="24"/>
          </w:rPr>
          <w:t>Project deliverable</w:t>
        </w:r>
        <w:r w:rsidR="00762710" w:rsidRPr="000B6867">
          <w:rPr>
            <w:rFonts w:ascii="Times New Roman" w:hAnsi="Times New Roman" w:cs="Times New Roman"/>
            <w:noProof/>
            <w:webHidden/>
            <w:szCs w:val="24"/>
          </w:rPr>
          <w:tab/>
        </w:r>
        <w:r w:rsidR="00762710" w:rsidRPr="000B6867">
          <w:rPr>
            <w:rFonts w:ascii="Times New Roman" w:hAnsi="Times New Roman" w:cs="Times New Roman"/>
            <w:noProof/>
            <w:webHidden/>
            <w:szCs w:val="24"/>
          </w:rPr>
          <w:fldChar w:fldCharType="begin"/>
        </w:r>
        <w:r w:rsidR="00762710" w:rsidRPr="000B6867">
          <w:rPr>
            <w:rFonts w:ascii="Times New Roman" w:hAnsi="Times New Roman" w:cs="Times New Roman"/>
            <w:noProof/>
            <w:webHidden/>
            <w:szCs w:val="24"/>
          </w:rPr>
          <w:instrText xml:space="preserve"> PAGEREF _Toc481788514 \h </w:instrText>
        </w:r>
        <w:r w:rsidR="00762710" w:rsidRPr="000B6867">
          <w:rPr>
            <w:rFonts w:ascii="Times New Roman" w:hAnsi="Times New Roman" w:cs="Times New Roman"/>
            <w:noProof/>
            <w:webHidden/>
            <w:szCs w:val="24"/>
          </w:rPr>
        </w:r>
        <w:r w:rsidR="00762710" w:rsidRPr="000B6867">
          <w:rPr>
            <w:rFonts w:ascii="Times New Roman" w:hAnsi="Times New Roman" w:cs="Times New Roman"/>
            <w:noProof/>
            <w:webHidden/>
            <w:szCs w:val="24"/>
          </w:rPr>
          <w:fldChar w:fldCharType="separate"/>
        </w:r>
        <w:r w:rsidR="006D3734" w:rsidRPr="000B6867">
          <w:rPr>
            <w:rFonts w:ascii="Times New Roman" w:hAnsi="Times New Roman" w:cs="Times New Roman"/>
            <w:noProof/>
            <w:webHidden/>
            <w:szCs w:val="24"/>
          </w:rPr>
          <w:t>1</w:t>
        </w:r>
        <w:r w:rsidR="00762710" w:rsidRPr="000B6867">
          <w:rPr>
            <w:rFonts w:ascii="Times New Roman" w:hAnsi="Times New Roman" w:cs="Times New Roman"/>
            <w:noProof/>
            <w:webHidden/>
            <w:szCs w:val="24"/>
          </w:rPr>
          <w:fldChar w:fldCharType="end"/>
        </w:r>
      </w:hyperlink>
    </w:p>
    <w:p w:rsidR="00762710" w:rsidRPr="000B6867" w:rsidRDefault="00291881">
      <w:pPr>
        <w:pStyle w:val="TOC1"/>
        <w:rPr>
          <w:rFonts w:eastAsia="MS Mincho"/>
          <w:noProof/>
          <w:color w:val="auto"/>
          <w:sz w:val="24"/>
          <w:szCs w:val="24"/>
          <w:lang w:val="vi-VN" w:eastAsia="ja-JP" w:bidi="ar-SA"/>
        </w:rPr>
      </w:pPr>
      <w:hyperlink w:anchor="_Toc481788515" w:history="1">
        <w:r w:rsidR="00762710" w:rsidRPr="000B6867">
          <w:rPr>
            <w:rStyle w:val="Hyperlink"/>
            <w:noProof/>
            <w:sz w:val="24"/>
            <w:szCs w:val="24"/>
          </w:rPr>
          <w:t>2.</w:t>
        </w:r>
        <w:r w:rsidR="00762710" w:rsidRPr="000B6867">
          <w:rPr>
            <w:rFonts w:eastAsia="MS Mincho"/>
            <w:noProof/>
            <w:color w:val="auto"/>
            <w:sz w:val="24"/>
            <w:szCs w:val="24"/>
            <w:lang w:val="vi-VN" w:eastAsia="ja-JP" w:bidi="ar-SA"/>
          </w:rPr>
          <w:tab/>
        </w:r>
        <w:r w:rsidR="00762710" w:rsidRPr="000B6867">
          <w:rPr>
            <w:rStyle w:val="Hyperlink"/>
            <w:noProof/>
            <w:sz w:val="24"/>
            <w:szCs w:val="24"/>
          </w:rPr>
          <w:t>TEAM ORGANIZATION</w:t>
        </w:r>
        <w:r w:rsidR="00762710" w:rsidRPr="000B6867">
          <w:rPr>
            <w:noProof/>
            <w:webHidden/>
            <w:sz w:val="24"/>
            <w:szCs w:val="24"/>
          </w:rPr>
          <w:tab/>
        </w:r>
        <w:r w:rsidR="00762710" w:rsidRPr="000B6867">
          <w:rPr>
            <w:noProof/>
            <w:webHidden/>
            <w:sz w:val="24"/>
            <w:szCs w:val="24"/>
          </w:rPr>
          <w:fldChar w:fldCharType="begin"/>
        </w:r>
        <w:r w:rsidR="00762710" w:rsidRPr="000B6867">
          <w:rPr>
            <w:noProof/>
            <w:webHidden/>
            <w:sz w:val="24"/>
            <w:szCs w:val="24"/>
          </w:rPr>
          <w:instrText xml:space="preserve"> PAGEREF _Toc481788515 \h </w:instrText>
        </w:r>
        <w:r w:rsidR="00762710" w:rsidRPr="000B6867">
          <w:rPr>
            <w:noProof/>
            <w:webHidden/>
            <w:sz w:val="24"/>
            <w:szCs w:val="24"/>
          </w:rPr>
        </w:r>
        <w:r w:rsidR="00762710" w:rsidRPr="000B6867">
          <w:rPr>
            <w:noProof/>
            <w:webHidden/>
            <w:sz w:val="24"/>
            <w:szCs w:val="24"/>
          </w:rPr>
          <w:fldChar w:fldCharType="separate"/>
        </w:r>
        <w:r w:rsidR="006D3734" w:rsidRPr="000B6867">
          <w:rPr>
            <w:noProof/>
            <w:webHidden/>
            <w:sz w:val="24"/>
            <w:szCs w:val="24"/>
          </w:rPr>
          <w:t>1</w:t>
        </w:r>
        <w:r w:rsidR="00762710" w:rsidRPr="000B6867">
          <w:rPr>
            <w:noProof/>
            <w:webHidden/>
            <w:sz w:val="24"/>
            <w:szCs w:val="24"/>
          </w:rPr>
          <w:fldChar w:fldCharType="end"/>
        </w:r>
      </w:hyperlink>
    </w:p>
    <w:p w:rsidR="00762710" w:rsidRPr="000B6867" w:rsidRDefault="00291881">
      <w:pPr>
        <w:pStyle w:val="TOC2"/>
        <w:rPr>
          <w:rFonts w:ascii="Times New Roman" w:eastAsia="MS Mincho" w:hAnsi="Times New Roman" w:cs="Times New Roman"/>
          <w:noProof/>
          <w:color w:val="auto"/>
          <w:szCs w:val="24"/>
          <w:lang w:val="vi-VN" w:eastAsia="ja-JP" w:bidi="ar-SA"/>
        </w:rPr>
      </w:pPr>
      <w:hyperlink w:anchor="_Toc481788516" w:history="1">
        <w:r w:rsidR="00762710" w:rsidRPr="000B6867">
          <w:rPr>
            <w:rStyle w:val="Hyperlink"/>
            <w:rFonts w:ascii="Times New Roman" w:hAnsi="Times New Roman" w:cs="Times New Roman"/>
            <w:noProof/>
            <w:szCs w:val="24"/>
          </w:rPr>
          <w:t>2.1.</w:t>
        </w:r>
        <w:r w:rsidR="00762710" w:rsidRPr="000B6867">
          <w:rPr>
            <w:rFonts w:ascii="Times New Roman" w:eastAsia="MS Mincho" w:hAnsi="Times New Roman" w:cs="Times New Roman"/>
            <w:noProof/>
            <w:color w:val="auto"/>
            <w:szCs w:val="24"/>
            <w:lang w:val="vi-VN" w:eastAsia="ja-JP" w:bidi="ar-SA"/>
          </w:rPr>
          <w:tab/>
        </w:r>
        <w:r w:rsidR="00762710" w:rsidRPr="000B6867">
          <w:rPr>
            <w:rStyle w:val="Hyperlink"/>
            <w:rFonts w:ascii="Times New Roman" w:hAnsi="Times New Roman" w:cs="Times New Roman"/>
            <w:noProof/>
            <w:szCs w:val="24"/>
          </w:rPr>
          <w:t>Scrum team information</w:t>
        </w:r>
        <w:r w:rsidR="00762710" w:rsidRPr="000B6867">
          <w:rPr>
            <w:rFonts w:ascii="Times New Roman" w:hAnsi="Times New Roman" w:cs="Times New Roman"/>
            <w:noProof/>
            <w:webHidden/>
            <w:szCs w:val="24"/>
          </w:rPr>
          <w:tab/>
        </w:r>
        <w:r w:rsidR="00762710" w:rsidRPr="000B6867">
          <w:rPr>
            <w:rFonts w:ascii="Times New Roman" w:hAnsi="Times New Roman" w:cs="Times New Roman"/>
            <w:noProof/>
            <w:webHidden/>
            <w:szCs w:val="24"/>
          </w:rPr>
          <w:fldChar w:fldCharType="begin"/>
        </w:r>
        <w:r w:rsidR="00762710" w:rsidRPr="000B6867">
          <w:rPr>
            <w:rFonts w:ascii="Times New Roman" w:hAnsi="Times New Roman" w:cs="Times New Roman"/>
            <w:noProof/>
            <w:webHidden/>
            <w:szCs w:val="24"/>
          </w:rPr>
          <w:instrText xml:space="preserve"> PAGEREF _Toc481788516 \h </w:instrText>
        </w:r>
        <w:r w:rsidR="00762710" w:rsidRPr="000B6867">
          <w:rPr>
            <w:rFonts w:ascii="Times New Roman" w:hAnsi="Times New Roman" w:cs="Times New Roman"/>
            <w:noProof/>
            <w:webHidden/>
            <w:szCs w:val="24"/>
          </w:rPr>
        </w:r>
        <w:r w:rsidR="00762710" w:rsidRPr="000B6867">
          <w:rPr>
            <w:rFonts w:ascii="Times New Roman" w:hAnsi="Times New Roman" w:cs="Times New Roman"/>
            <w:noProof/>
            <w:webHidden/>
            <w:szCs w:val="24"/>
          </w:rPr>
          <w:fldChar w:fldCharType="separate"/>
        </w:r>
        <w:r w:rsidR="006D3734" w:rsidRPr="000B6867">
          <w:rPr>
            <w:rFonts w:ascii="Times New Roman" w:hAnsi="Times New Roman" w:cs="Times New Roman"/>
            <w:noProof/>
            <w:webHidden/>
            <w:szCs w:val="24"/>
          </w:rPr>
          <w:t>1</w:t>
        </w:r>
        <w:r w:rsidR="00762710" w:rsidRPr="000B6867">
          <w:rPr>
            <w:rFonts w:ascii="Times New Roman" w:hAnsi="Times New Roman" w:cs="Times New Roman"/>
            <w:noProof/>
            <w:webHidden/>
            <w:szCs w:val="24"/>
          </w:rPr>
          <w:fldChar w:fldCharType="end"/>
        </w:r>
      </w:hyperlink>
    </w:p>
    <w:p w:rsidR="00762710" w:rsidRPr="000B6867" w:rsidRDefault="00291881">
      <w:pPr>
        <w:pStyle w:val="TOC2"/>
        <w:rPr>
          <w:rFonts w:ascii="Times New Roman" w:eastAsia="MS Mincho" w:hAnsi="Times New Roman" w:cs="Times New Roman"/>
          <w:noProof/>
          <w:color w:val="auto"/>
          <w:szCs w:val="24"/>
          <w:lang w:val="vi-VN" w:eastAsia="ja-JP" w:bidi="ar-SA"/>
        </w:rPr>
      </w:pPr>
      <w:hyperlink w:anchor="_Toc481788517" w:history="1">
        <w:r w:rsidR="00762710" w:rsidRPr="000B6867">
          <w:rPr>
            <w:rStyle w:val="Hyperlink"/>
            <w:rFonts w:ascii="Times New Roman" w:hAnsi="Times New Roman" w:cs="Times New Roman"/>
            <w:noProof/>
            <w:szCs w:val="24"/>
          </w:rPr>
          <w:t>2.2.</w:t>
        </w:r>
        <w:r w:rsidR="00762710" w:rsidRPr="000B6867">
          <w:rPr>
            <w:rFonts w:ascii="Times New Roman" w:eastAsia="MS Mincho" w:hAnsi="Times New Roman" w:cs="Times New Roman"/>
            <w:noProof/>
            <w:color w:val="auto"/>
            <w:szCs w:val="24"/>
            <w:lang w:val="vi-VN" w:eastAsia="ja-JP" w:bidi="ar-SA"/>
          </w:rPr>
          <w:tab/>
        </w:r>
        <w:r w:rsidR="00762710" w:rsidRPr="000B6867">
          <w:rPr>
            <w:rStyle w:val="Hyperlink"/>
            <w:rFonts w:ascii="Times New Roman" w:hAnsi="Times New Roman" w:cs="Times New Roman"/>
            <w:noProof/>
            <w:szCs w:val="24"/>
          </w:rPr>
          <w:t>Role and responsibility</w:t>
        </w:r>
        <w:r w:rsidR="00762710" w:rsidRPr="000B6867">
          <w:rPr>
            <w:rFonts w:ascii="Times New Roman" w:hAnsi="Times New Roman" w:cs="Times New Roman"/>
            <w:noProof/>
            <w:webHidden/>
            <w:szCs w:val="24"/>
          </w:rPr>
          <w:tab/>
        </w:r>
        <w:r w:rsidR="00762710" w:rsidRPr="000B6867">
          <w:rPr>
            <w:rFonts w:ascii="Times New Roman" w:hAnsi="Times New Roman" w:cs="Times New Roman"/>
            <w:noProof/>
            <w:webHidden/>
            <w:szCs w:val="24"/>
          </w:rPr>
          <w:fldChar w:fldCharType="begin"/>
        </w:r>
        <w:r w:rsidR="00762710" w:rsidRPr="000B6867">
          <w:rPr>
            <w:rFonts w:ascii="Times New Roman" w:hAnsi="Times New Roman" w:cs="Times New Roman"/>
            <w:noProof/>
            <w:webHidden/>
            <w:szCs w:val="24"/>
          </w:rPr>
          <w:instrText xml:space="preserve"> PAGEREF _Toc481788517 \h </w:instrText>
        </w:r>
        <w:r w:rsidR="00762710" w:rsidRPr="000B6867">
          <w:rPr>
            <w:rFonts w:ascii="Times New Roman" w:hAnsi="Times New Roman" w:cs="Times New Roman"/>
            <w:noProof/>
            <w:webHidden/>
            <w:szCs w:val="24"/>
          </w:rPr>
        </w:r>
        <w:r w:rsidR="00762710" w:rsidRPr="000B6867">
          <w:rPr>
            <w:rFonts w:ascii="Times New Roman" w:hAnsi="Times New Roman" w:cs="Times New Roman"/>
            <w:noProof/>
            <w:webHidden/>
            <w:szCs w:val="24"/>
          </w:rPr>
          <w:fldChar w:fldCharType="separate"/>
        </w:r>
        <w:r w:rsidR="006D3734" w:rsidRPr="000B6867">
          <w:rPr>
            <w:rFonts w:ascii="Times New Roman" w:hAnsi="Times New Roman" w:cs="Times New Roman"/>
            <w:noProof/>
            <w:webHidden/>
            <w:szCs w:val="24"/>
          </w:rPr>
          <w:t>2</w:t>
        </w:r>
        <w:r w:rsidR="00762710" w:rsidRPr="000B6867">
          <w:rPr>
            <w:rFonts w:ascii="Times New Roman" w:hAnsi="Times New Roman" w:cs="Times New Roman"/>
            <w:noProof/>
            <w:webHidden/>
            <w:szCs w:val="24"/>
          </w:rPr>
          <w:fldChar w:fldCharType="end"/>
        </w:r>
      </w:hyperlink>
    </w:p>
    <w:p w:rsidR="00762710" w:rsidRPr="000B6867" w:rsidRDefault="00291881">
      <w:pPr>
        <w:pStyle w:val="TOC2"/>
        <w:rPr>
          <w:rFonts w:ascii="Times New Roman" w:eastAsia="MS Mincho" w:hAnsi="Times New Roman" w:cs="Times New Roman"/>
          <w:noProof/>
          <w:color w:val="auto"/>
          <w:szCs w:val="24"/>
          <w:lang w:val="vi-VN" w:eastAsia="ja-JP" w:bidi="ar-SA"/>
        </w:rPr>
      </w:pPr>
      <w:hyperlink w:anchor="_Toc481788518" w:history="1">
        <w:r w:rsidR="00762710" w:rsidRPr="000B6867">
          <w:rPr>
            <w:rStyle w:val="Hyperlink"/>
            <w:rFonts w:ascii="Times New Roman" w:hAnsi="Times New Roman" w:cs="Times New Roman"/>
            <w:noProof/>
            <w:szCs w:val="24"/>
          </w:rPr>
          <w:t>2.3.</w:t>
        </w:r>
        <w:r w:rsidR="00762710" w:rsidRPr="000B6867">
          <w:rPr>
            <w:rFonts w:ascii="Times New Roman" w:eastAsia="MS Mincho" w:hAnsi="Times New Roman" w:cs="Times New Roman"/>
            <w:noProof/>
            <w:color w:val="auto"/>
            <w:szCs w:val="24"/>
            <w:lang w:val="vi-VN" w:eastAsia="ja-JP" w:bidi="ar-SA"/>
          </w:rPr>
          <w:tab/>
        </w:r>
        <w:r w:rsidR="00762710" w:rsidRPr="000B6867">
          <w:rPr>
            <w:rStyle w:val="Hyperlink"/>
            <w:rFonts w:ascii="Times New Roman" w:hAnsi="Times New Roman" w:cs="Times New Roman"/>
            <w:noProof/>
            <w:szCs w:val="24"/>
          </w:rPr>
          <w:t>Communication methodology</w:t>
        </w:r>
        <w:r w:rsidR="00762710" w:rsidRPr="000B6867">
          <w:rPr>
            <w:rFonts w:ascii="Times New Roman" w:hAnsi="Times New Roman" w:cs="Times New Roman"/>
            <w:noProof/>
            <w:webHidden/>
            <w:szCs w:val="24"/>
          </w:rPr>
          <w:tab/>
        </w:r>
        <w:r w:rsidR="00762710" w:rsidRPr="000B6867">
          <w:rPr>
            <w:rFonts w:ascii="Times New Roman" w:hAnsi="Times New Roman" w:cs="Times New Roman"/>
            <w:noProof/>
            <w:webHidden/>
            <w:szCs w:val="24"/>
          </w:rPr>
          <w:fldChar w:fldCharType="begin"/>
        </w:r>
        <w:r w:rsidR="00762710" w:rsidRPr="000B6867">
          <w:rPr>
            <w:rFonts w:ascii="Times New Roman" w:hAnsi="Times New Roman" w:cs="Times New Roman"/>
            <w:noProof/>
            <w:webHidden/>
            <w:szCs w:val="24"/>
          </w:rPr>
          <w:instrText xml:space="preserve"> PAGEREF _Toc481788518 \h </w:instrText>
        </w:r>
        <w:r w:rsidR="00762710" w:rsidRPr="000B6867">
          <w:rPr>
            <w:rFonts w:ascii="Times New Roman" w:hAnsi="Times New Roman" w:cs="Times New Roman"/>
            <w:noProof/>
            <w:webHidden/>
            <w:szCs w:val="24"/>
          </w:rPr>
        </w:r>
        <w:r w:rsidR="00762710" w:rsidRPr="000B6867">
          <w:rPr>
            <w:rFonts w:ascii="Times New Roman" w:hAnsi="Times New Roman" w:cs="Times New Roman"/>
            <w:noProof/>
            <w:webHidden/>
            <w:szCs w:val="24"/>
          </w:rPr>
          <w:fldChar w:fldCharType="separate"/>
        </w:r>
        <w:r w:rsidR="006D3734" w:rsidRPr="000B6867">
          <w:rPr>
            <w:rFonts w:ascii="Times New Roman" w:hAnsi="Times New Roman" w:cs="Times New Roman"/>
            <w:noProof/>
            <w:webHidden/>
            <w:szCs w:val="24"/>
          </w:rPr>
          <w:t>2</w:t>
        </w:r>
        <w:r w:rsidR="00762710" w:rsidRPr="000B6867">
          <w:rPr>
            <w:rFonts w:ascii="Times New Roman" w:hAnsi="Times New Roman" w:cs="Times New Roman"/>
            <w:noProof/>
            <w:webHidden/>
            <w:szCs w:val="24"/>
          </w:rPr>
          <w:fldChar w:fldCharType="end"/>
        </w:r>
      </w:hyperlink>
    </w:p>
    <w:p w:rsidR="00762710" w:rsidRPr="000B6867" w:rsidRDefault="00291881">
      <w:pPr>
        <w:pStyle w:val="TOC2"/>
        <w:rPr>
          <w:rFonts w:ascii="Times New Roman" w:eastAsia="MS Mincho" w:hAnsi="Times New Roman" w:cs="Times New Roman"/>
          <w:noProof/>
          <w:color w:val="auto"/>
          <w:szCs w:val="24"/>
          <w:lang w:val="vi-VN" w:eastAsia="ja-JP" w:bidi="ar-SA"/>
        </w:rPr>
      </w:pPr>
      <w:hyperlink w:anchor="_Toc481788519" w:history="1">
        <w:r w:rsidR="00762710" w:rsidRPr="000B6867">
          <w:rPr>
            <w:rStyle w:val="Hyperlink"/>
            <w:rFonts w:ascii="Times New Roman" w:hAnsi="Times New Roman" w:cs="Times New Roman"/>
            <w:noProof/>
            <w:szCs w:val="24"/>
          </w:rPr>
          <w:t>2.4.</w:t>
        </w:r>
        <w:r w:rsidR="00762710" w:rsidRPr="000B6867">
          <w:rPr>
            <w:rFonts w:ascii="Times New Roman" w:eastAsia="MS Mincho" w:hAnsi="Times New Roman" w:cs="Times New Roman"/>
            <w:noProof/>
            <w:color w:val="auto"/>
            <w:szCs w:val="24"/>
            <w:lang w:val="vi-VN" w:eastAsia="ja-JP" w:bidi="ar-SA"/>
          </w:rPr>
          <w:tab/>
        </w:r>
        <w:r w:rsidR="00762710" w:rsidRPr="000B6867">
          <w:rPr>
            <w:rStyle w:val="Hyperlink"/>
            <w:rFonts w:ascii="Times New Roman" w:hAnsi="Times New Roman" w:cs="Times New Roman"/>
            <w:noProof/>
            <w:szCs w:val="24"/>
          </w:rPr>
          <w:t>Communication and report</w:t>
        </w:r>
        <w:r w:rsidR="00762710" w:rsidRPr="000B6867">
          <w:rPr>
            <w:rFonts w:ascii="Times New Roman" w:hAnsi="Times New Roman" w:cs="Times New Roman"/>
            <w:noProof/>
            <w:webHidden/>
            <w:szCs w:val="24"/>
          </w:rPr>
          <w:tab/>
        </w:r>
        <w:r w:rsidR="00762710" w:rsidRPr="000B6867">
          <w:rPr>
            <w:rFonts w:ascii="Times New Roman" w:hAnsi="Times New Roman" w:cs="Times New Roman"/>
            <w:noProof/>
            <w:webHidden/>
            <w:szCs w:val="24"/>
          </w:rPr>
          <w:fldChar w:fldCharType="begin"/>
        </w:r>
        <w:r w:rsidR="00762710" w:rsidRPr="000B6867">
          <w:rPr>
            <w:rFonts w:ascii="Times New Roman" w:hAnsi="Times New Roman" w:cs="Times New Roman"/>
            <w:noProof/>
            <w:webHidden/>
            <w:szCs w:val="24"/>
          </w:rPr>
          <w:instrText xml:space="preserve"> PAGEREF _Toc481788519 \h </w:instrText>
        </w:r>
        <w:r w:rsidR="00762710" w:rsidRPr="000B6867">
          <w:rPr>
            <w:rFonts w:ascii="Times New Roman" w:hAnsi="Times New Roman" w:cs="Times New Roman"/>
            <w:noProof/>
            <w:webHidden/>
            <w:szCs w:val="24"/>
          </w:rPr>
        </w:r>
        <w:r w:rsidR="00762710" w:rsidRPr="000B6867">
          <w:rPr>
            <w:rFonts w:ascii="Times New Roman" w:hAnsi="Times New Roman" w:cs="Times New Roman"/>
            <w:noProof/>
            <w:webHidden/>
            <w:szCs w:val="24"/>
          </w:rPr>
          <w:fldChar w:fldCharType="separate"/>
        </w:r>
        <w:r w:rsidR="006D3734" w:rsidRPr="000B6867">
          <w:rPr>
            <w:rFonts w:ascii="Times New Roman" w:hAnsi="Times New Roman" w:cs="Times New Roman"/>
            <w:noProof/>
            <w:webHidden/>
            <w:szCs w:val="24"/>
          </w:rPr>
          <w:t>3</w:t>
        </w:r>
        <w:r w:rsidR="00762710" w:rsidRPr="000B6867">
          <w:rPr>
            <w:rFonts w:ascii="Times New Roman" w:hAnsi="Times New Roman" w:cs="Times New Roman"/>
            <w:noProof/>
            <w:webHidden/>
            <w:szCs w:val="24"/>
          </w:rPr>
          <w:fldChar w:fldCharType="end"/>
        </w:r>
      </w:hyperlink>
    </w:p>
    <w:p w:rsidR="00762710" w:rsidRPr="000B6867" w:rsidRDefault="00291881">
      <w:pPr>
        <w:pStyle w:val="TOC1"/>
        <w:rPr>
          <w:rFonts w:eastAsia="MS Mincho"/>
          <w:noProof/>
          <w:color w:val="auto"/>
          <w:sz w:val="24"/>
          <w:szCs w:val="24"/>
          <w:lang w:val="vi-VN" w:eastAsia="ja-JP" w:bidi="ar-SA"/>
        </w:rPr>
      </w:pPr>
      <w:hyperlink w:anchor="_Toc481788520" w:history="1">
        <w:r w:rsidR="00762710" w:rsidRPr="000B6867">
          <w:rPr>
            <w:rStyle w:val="Hyperlink"/>
            <w:noProof/>
            <w:sz w:val="24"/>
            <w:szCs w:val="24"/>
          </w:rPr>
          <w:t>3.</w:t>
        </w:r>
        <w:r w:rsidR="00762710" w:rsidRPr="000B6867">
          <w:rPr>
            <w:rFonts w:eastAsia="MS Mincho"/>
            <w:noProof/>
            <w:color w:val="auto"/>
            <w:sz w:val="24"/>
            <w:szCs w:val="24"/>
            <w:lang w:val="vi-VN" w:eastAsia="ja-JP" w:bidi="ar-SA"/>
          </w:rPr>
          <w:tab/>
        </w:r>
        <w:r w:rsidR="00762710" w:rsidRPr="000B6867">
          <w:rPr>
            <w:rStyle w:val="Hyperlink"/>
            <w:noProof/>
            <w:sz w:val="24"/>
            <w:szCs w:val="24"/>
          </w:rPr>
          <w:t>SCHEDULE AND COST</w:t>
        </w:r>
        <w:r w:rsidR="00762710" w:rsidRPr="000B6867">
          <w:rPr>
            <w:noProof/>
            <w:webHidden/>
            <w:sz w:val="24"/>
            <w:szCs w:val="24"/>
          </w:rPr>
          <w:tab/>
        </w:r>
        <w:r w:rsidR="00762710" w:rsidRPr="000B6867">
          <w:rPr>
            <w:noProof/>
            <w:webHidden/>
            <w:sz w:val="24"/>
            <w:szCs w:val="24"/>
          </w:rPr>
          <w:fldChar w:fldCharType="begin"/>
        </w:r>
        <w:r w:rsidR="00762710" w:rsidRPr="000B6867">
          <w:rPr>
            <w:noProof/>
            <w:webHidden/>
            <w:sz w:val="24"/>
            <w:szCs w:val="24"/>
          </w:rPr>
          <w:instrText xml:space="preserve"> PAGEREF _Toc481788520 \h </w:instrText>
        </w:r>
        <w:r w:rsidR="00762710" w:rsidRPr="000B6867">
          <w:rPr>
            <w:noProof/>
            <w:webHidden/>
            <w:sz w:val="24"/>
            <w:szCs w:val="24"/>
          </w:rPr>
        </w:r>
        <w:r w:rsidR="00762710" w:rsidRPr="000B6867">
          <w:rPr>
            <w:noProof/>
            <w:webHidden/>
            <w:sz w:val="24"/>
            <w:szCs w:val="24"/>
          </w:rPr>
          <w:fldChar w:fldCharType="separate"/>
        </w:r>
        <w:r w:rsidR="006D3734" w:rsidRPr="000B6867">
          <w:rPr>
            <w:noProof/>
            <w:webHidden/>
            <w:sz w:val="24"/>
            <w:szCs w:val="24"/>
          </w:rPr>
          <w:t>4</w:t>
        </w:r>
        <w:r w:rsidR="00762710" w:rsidRPr="000B6867">
          <w:rPr>
            <w:noProof/>
            <w:webHidden/>
            <w:sz w:val="24"/>
            <w:szCs w:val="24"/>
          </w:rPr>
          <w:fldChar w:fldCharType="end"/>
        </w:r>
      </w:hyperlink>
    </w:p>
    <w:p w:rsidR="00762710" w:rsidRPr="000B6867" w:rsidRDefault="00291881">
      <w:pPr>
        <w:pStyle w:val="TOC2"/>
        <w:rPr>
          <w:rFonts w:ascii="Times New Roman" w:eastAsia="MS Mincho" w:hAnsi="Times New Roman" w:cs="Times New Roman"/>
          <w:noProof/>
          <w:color w:val="auto"/>
          <w:szCs w:val="24"/>
          <w:lang w:val="vi-VN" w:eastAsia="ja-JP" w:bidi="ar-SA"/>
        </w:rPr>
      </w:pPr>
      <w:hyperlink w:anchor="_Toc481788521" w:history="1">
        <w:r w:rsidR="00762710" w:rsidRPr="000B6867">
          <w:rPr>
            <w:rStyle w:val="Hyperlink"/>
            <w:rFonts w:ascii="Times New Roman" w:hAnsi="Times New Roman" w:cs="Times New Roman"/>
            <w:noProof/>
            <w:szCs w:val="24"/>
          </w:rPr>
          <w:t>3.1.</w:t>
        </w:r>
        <w:r w:rsidR="00762710" w:rsidRPr="000B6867">
          <w:rPr>
            <w:rFonts w:ascii="Times New Roman" w:eastAsia="MS Mincho" w:hAnsi="Times New Roman" w:cs="Times New Roman"/>
            <w:noProof/>
            <w:color w:val="auto"/>
            <w:szCs w:val="24"/>
            <w:lang w:val="vi-VN" w:eastAsia="ja-JP" w:bidi="ar-SA"/>
          </w:rPr>
          <w:tab/>
        </w:r>
        <w:r w:rsidR="00762710" w:rsidRPr="000B6867">
          <w:rPr>
            <w:rStyle w:val="Hyperlink"/>
            <w:rFonts w:ascii="Times New Roman" w:hAnsi="Times New Roman" w:cs="Times New Roman"/>
            <w:noProof/>
            <w:szCs w:val="24"/>
          </w:rPr>
          <w:t>Detailed schedule</w:t>
        </w:r>
        <w:r w:rsidR="00762710" w:rsidRPr="000B6867">
          <w:rPr>
            <w:rFonts w:ascii="Times New Roman" w:hAnsi="Times New Roman" w:cs="Times New Roman"/>
            <w:noProof/>
            <w:webHidden/>
            <w:szCs w:val="24"/>
          </w:rPr>
          <w:tab/>
        </w:r>
        <w:r w:rsidR="00762710" w:rsidRPr="000B6867">
          <w:rPr>
            <w:rFonts w:ascii="Times New Roman" w:hAnsi="Times New Roman" w:cs="Times New Roman"/>
            <w:noProof/>
            <w:webHidden/>
            <w:szCs w:val="24"/>
          </w:rPr>
          <w:fldChar w:fldCharType="begin"/>
        </w:r>
        <w:r w:rsidR="00762710" w:rsidRPr="000B6867">
          <w:rPr>
            <w:rFonts w:ascii="Times New Roman" w:hAnsi="Times New Roman" w:cs="Times New Roman"/>
            <w:noProof/>
            <w:webHidden/>
            <w:szCs w:val="24"/>
          </w:rPr>
          <w:instrText xml:space="preserve"> PAGEREF _Toc481788521 \h </w:instrText>
        </w:r>
        <w:r w:rsidR="00762710" w:rsidRPr="000B6867">
          <w:rPr>
            <w:rFonts w:ascii="Times New Roman" w:hAnsi="Times New Roman" w:cs="Times New Roman"/>
            <w:noProof/>
            <w:webHidden/>
            <w:szCs w:val="24"/>
          </w:rPr>
        </w:r>
        <w:r w:rsidR="00762710" w:rsidRPr="000B6867">
          <w:rPr>
            <w:rFonts w:ascii="Times New Roman" w:hAnsi="Times New Roman" w:cs="Times New Roman"/>
            <w:noProof/>
            <w:webHidden/>
            <w:szCs w:val="24"/>
          </w:rPr>
          <w:fldChar w:fldCharType="separate"/>
        </w:r>
        <w:r w:rsidR="006D3734" w:rsidRPr="000B6867">
          <w:rPr>
            <w:rFonts w:ascii="Times New Roman" w:hAnsi="Times New Roman" w:cs="Times New Roman"/>
            <w:noProof/>
            <w:webHidden/>
            <w:szCs w:val="24"/>
          </w:rPr>
          <w:t>4</w:t>
        </w:r>
        <w:r w:rsidR="00762710" w:rsidRPr="000B6867">
          <w:rPr>
            <w:rFonts w:ascii="Times New Roman" w:hAnsi="Times New Roman" w:cs="Times New Roman"/>
            <w:noProof/>
            <w:webHidden/>
            <w:szCs w:val="24"/>
          </w:rPr>
          <w:fldChar w:fldCharType="end"/>
        </w:r>
      </w:hyperlink>
    </w:p>
    <w:p w:rsidR="00762710" w:rsidRPr="000B6867" w:rsidRDefault="00291881">
      <w:pPr>
        <w:pStyle w:val="TOC2"/>
        <w:rPr>
          <w:rFonts w:ascii="Times New Roman" w:eastAsia="MS Mincho" w:hAnsi="Times New Roman" w:cs="Times New Roman"/>
          <w:noProof/>
          <w:color w:val="auto"/>
          <w:szCs w:val="24"/>
          <w:lang w:val="vi-VN" w:eastAsia="ja-JP" w:bidi="ar-SA"/>
        </w:rPr>
      </w:pPr>
      <w:hyperlink w:anchor="_Toc481788522" w:history="1">
        <w:r w:rsidR="00762710" w:rsidRPr="000B6867">
          <w:rPr>
            <w:rStyle w:val="Hyperlink"/>
            <w:rFonts w:ascii="Times New Roman" w:hAnsi="Times New Roman" w:cs="Times New Roman"/>
            <w:noProof/>
            <w:szCs w:val="24"/>
          </w:rPr>
          <w:t>3.2.</w:t>
        </w:r>
        <w:r w:rsidR="00762710" w:rsidRPr="000B6867">
          <w:rPr>
            <w:rFonts w:ascii="Times New Roman" w:eastAsia="MS Mincho" w:hAnsi="Times New Roman" w:cs="Times New Roman"/>
            <w:noProof/>
            <w:color w:val="auto"/>
            <w:szCs w:val="24"/>
            <w:lang w:val="vi-VN" w:eastAsia="ja-JP" w:bidi="ar-SA"/>
          </w:rPr>
          <w:tab/>
        </w:r>
        <w:r w:rsidR="00762710" w:rsidRPr="000B6867">
          <w:rPr>
            <w:rStyle w:val="Hyperlink"/>
            <w:rFonts w:ascii="Times New Roman" w:hAnsi="Times New Roman" w:cs="Times New Roman"/>
            <w:noProof/>
            <w:szCs w:val="24"/>
          </w:rPr>
          <w:t>Cost</w:t>
        </w:r>
        <w:r w:rsidR="00762710" w:rsidRPr="000B6867">
          <w:rPr>
            <w:rFonts w:ascii="Times New Roman" w:hAnsi="Times New Roman" w:cs="Times New Roman"/>
            <w:noProof/>
            <w:webHidden/>
            <w:szCs w:val="24"/>
          </w:rPr>
          <w:tab/>
        </w:r>
        <w:r w:rsidR="00762710" w:rsidRPr="000B6867">
          <w:rPr>
            <w:rFonts w:ascii="Times New Roman" w:hAnsi="Times New Roman" w:cs="Times New Roman"/>
            <w:noProof/>
            <w:webHidden/>
            <w:szCs w:val="24"/>
          </w:rPr>
          <w:fldChar w:fldCharType="begin"/>
        </w:r>
        <w:r w:rsidR="00762710" w:rsidRPr="000B6867">
          <w:rPr>
            <w:rFonts w:ascii="Times New Roman" w:hAnsi="Times New Roman" w:cs="Times New Roman"/>
            <w:noProof/>
            <w:webHidden/>
            <w:szCs w:val="24"/>
          </w:rPr>
          <w:instrText xml:space="preserve"> PAGEREF _Toc481788522 \h </w:instrText>
        </w:r>
        <w:r w:rsidR="00762710" w:rsidRPr="000B6867">
          <w:rPr>
            <w:rFonts w:ascii="Times New Roman" w:hAnsi="Times New Roman" w:cs="Times New Roman"/>
            <w:noProof/>
            <w:webHidden/>
            <w:szCs w:val="24"/>
          </w:rPr>
        </w:r>
        <w:r w:rsidR="00762710" w:rsidRPr="000B6867">
          <w:rPr>
            <w:rFonts w:ascii="Times New Roman" w:hAnsi="Times New Roman" w:cs="Times New Roman"/>
            <w:noProof/>
            <w:webHidden/>
            <w:szCs w:val="24"/>
          </w:rPr>
          <w:fldChar w:fldCharType="separate"/>
        </w:r>
        <w:r w:rsidR="006D3734" w:rsidRPr="000B6867">
          <w:rPr>
            <w:rFonts w:ascii="Times New Roman" w:hAnsi="Times New Roman" w:cs="Times New Roman"/>
            <w:noProof/>
            <w:webHidden/>
            <w:szCs w:val="24"/>
          </w:rPr>
          <w:t>12</w:t>
        </w:r>
        <w:r w:rsidR="00762710" w:rsidRPr="000B6867">
          <w:rPr>
            <w:rFonts w:ascii="Times New Roman" w:hAnsi="Times New Roman" w:cs="Times New Roman"/>
            <w:noProof/>
            <w:webHidden/>
            <w:szCs w:val="24"/>
          </w:rPr>
          <w:fldChar w:fldCharType="end"/>
        </w:r>
      </w:hyperlink>
    </w:p>
    <w:p w:rsidR="00762710" w:rsidRPr="000B6867" w:rsidRDefault="00291881" w:rsidP="00810976">
      <w:pPr>
        <w:pStyle w:val="TOC3"/>
        <w:rPr>
          <w:rFonts w:ascii="Times New Roman" w:eastAsia="MS Mincho" w:hAnsi="Times New Roman" w:cs="Times New Roman"/>
          <w:noProof/>
          <w:color w:val="auto"/>
          <w:szCs w:val="24"/>
          <w:lang w:val="vi-VN" w:eastAsia="ja-JP" w:bidi="ar-SA"/>
        </w:rPr>
      </w:pPr>
      <w:hyperlink w:anchor="_Toc481788523" w:history="1">
        <w:r w:rsidR="00762710" w:rsidRPr="000B6867">
          <w:rPr>
            <w:rStyle w:val="Hyperlink"/>
            <w:rFonts w:ascii="Times New Roman" w:hAnsi="Times New Roman" w:cs="Times New Roman"/>
            <w:noProof/>
            <w:szCs w:val="24"/>
          </w:rPr>
          <w:t>3.2.1.</w:t>
        </w:r>
        <w:r w:rsidR="00810976" w:rsidRPr="000B6867">
          <w:rPr>
            <w:rFonts w:ascii="Times New Roman" w:eastAsia="MS Mincho" w:hAnsi="Times New Roman" w:cs="Times New Roman"/>
            <w:noProof/>
            <w:color w:val="auto"/>
            <w:szCs w:val="24"/>
            <w:lang w:eastAsia="ja-JP" w:bidi="ar-SA"/>
          </w:rPr>
          <w:tab/>
        </w:r>
        <w:r w:rsidR="00762710" w:rsidRPr="000B6867">
          <w:rPr>
            <w:rStyle w:val="Hyperlink"/>
            <w:rFonts w:ascii="Times New Roman" w:hAnsi="Times New Roman" w:cs="Times New Roman"/>
            <w:noProof/>
            <w:szCs w:val="24"/>
          </w:rPr>
          <w:t>Cost person/hours</w:t>
        </w:r>
        <w:r w:rsidR="00762710" w:rsidRPr="000B6867">
          <w:rPr>
            <w:rFonts w:ascii="Times New Roman" w:hAnsi="Times New Roman" w:cs="Times New Roman"/>
            <w:noProof/>
            <w:webHidden/>
            <w:szCs w:val="24"/>
          </w:rPr>
          <w:tab/>
        </w:r>
        <w:r w:rsidR="00762710" w:rsidRPr="000B6867">
          <w:rPr>
            <w:rFonts w:ascii="Times New Roman" w:hAnsi="Times New Roman" w:cs="Times New Roman"/>
            <w:noProof/>
            <w:webHidden/>
            <w:szCs w:val="24"/>
          </w:rPr>
          <w:fldChar w:fldCharType="begin"/>
        </w:r>
        <w:r w:rsidR="00762710" w:rsidRPr="000B6867">
          <w:rPr>
            <w:rFonts w:ascii="Times New Roman" w:hAnsi="Times New Roman" w:cs="Times New Roman"/>
            <w:noProof/>
            <w:webHidden/>
            <w:szCs w:val="24"/>
          </w:rPr>
          <w:instrText xml:space="preserve"> PAGEREF _Toc481788523 \h </w:instrText>
        </w:r>
        <w:r w:rsidR="00762710" w:rsidRPr="000B6867">
          <w:rPr>
            <w:rFonts w:ascii="Times New Roman" w:hAnsi="Times New Roman" w:cs="Times New Roman"/>
            <w:noProof/>
            <w:webHidden/>
            <w:szCs w:val="24"/>
          </w:rPr>
        </w:r>
        <w:r w:rsidR="00762710" w:rsidRPr="000B6867">
          <w:rPr>
            <w:rFonts w:ascii="Times New Roman" w:hAnsi="Times New Roman" w:cs="Times New Roman"/>
            <w:noProof/>
            <w:webHidden/>
            <w:szCs w:val="24"/>
          </w:rPr>
          <w:fldChar w:fldCharType="separate"/>
        </w:r>
        <w:r w:rsidR="006D3734" w:rsidRPr="000B6867">
          <w:rPr>
            <w:rFonts w:ascii="Times New Roman" w:hAnsi="Times New Roman" w:cs="Times New Roman"/>
            <w:noProof/>
            <w:webHidden/>
            <w:szCs w:val="24"/>
          </w:rPr>
          <w:t>12</w:t>
        </w:r>
        <w:r w:rsidR="00762710" w:rsidRPr="000B6867">
          <w:rPr>
            <w:rFonts w:ascii="Times New Roman" w:hAnsi="Times New Roman" w:cs="Times New Roman"/>
            <w:noProof/>
            <w:webHidden/>
            <w:szCs w:val="24"/>
          </w:rPr>
          <w:fldChar w:fldCharType="end"/>
        </w:r>
      </w:hyperlink>
    </w:p>
    <w:p w:rsidR="00762710" w:rsidRPr="000B6867" w:rsidRDefault="00291881" w:rsidP="00810976">
      <w:pPr>
        <w:pStyle w:val="TOC3"/>
        <w:rPr>
          <w:rFonts w:ascii="Times New Roman" w:eastAsia="MS Mincho" w:hAnsi="Times New Roman" w:cs="Times New Roman"/>
          <w:noProof/>
          <w:color w:val="auto"/>
          <w:szCs w:val="24"/>
          <w:lang w:val="vi-VN" w:eastAsia="ja-JP" w:bidi="ar-SA"/>
        </w:rPr>
      </w:pPr>
      <w:hyperlink w:anchor="_Toc481788524" w:history="1">
        <w:r w:rsidR="00762710" w:rsidRPr="000B6867">
          <w:rPr>
            <w:rStyle w:val="Hyperlink"/>
            <w:rFonts w:ascii="Times New Roman" w:hAnsi="Times New Roman" w:cs="Times New Roman"/>
            <w:noProof/>
            <w:szCs w:val="24"/>
          </w:rPr>
          <w:t>3.2.2.</w:t>
        </w:r>
        <w:r w:rsidR="00762710" w:rsidRPr="000B6867">
          <w:rPr>
            <w:rFonts w:ascii="Times New Roman" w:eastAsia="MS Mincho" w:hAnsi="Times New Roman" w:cs="Times New Roman"/>
            <w:noProof/>
            <w:color w:val="auto"/>
            <w:szCs w:val="24"/>
            <w:lang w:val="vi-VN" w:eastAsia="ja-JP" w:bidi="ar-SA"/>
          </w:rPr>
          <w:tab/>
        </w:r>
        <w:r w:rsidR="00762710" w:rsidRPr="000B6867">
          <w:rPr>
            <w:rStyle w:val="Hyperlink"/>
            <w:rFonts w:ascii="Times New Roman" w:hAnsi="Times New Roman" w:cs="Times New Roman"/>
            <w:noProof/>
            <w:szCs w:val="24"/>
          </w:rPr>
          <w:t>Total cost estimate</w:t>
        </w:r>
        <w:r w:rsidR="00762710" w:rsidRPr="000B6867">
          <w:rPr>
            <w:rFonts w:ascii="Times New Roman" w:hAnsi="Times New Roman" w:cs="Times New Roman"/>
            <w:noProof/>
            <w:webHidden/>
            <w:szCs w:val="24"/>
          </w:rPr>
          <w:tab/>
        </w:r>
        <w:r w:rsidR="00762710" w:rsidRPr="000B6867">
          <w:rPr>
            <w:rFonts w:ascii="Times New Roman" w:hAnsi="Times New Roman" w:cs="Times New Roman"/>
            <w:noProof/>
            <w:webHidden/>
            <w:szCs w:val="24"/>
          </w:rPr>
          <w:fldChar w:fldCharType="begin"/>
        </w:r>
        <w:r w:rsidR="00762710" w:rsidRPr="000B6867">
          <w:rPr>
            <w:rFonts w:ascii="Times New Roman" w:hAnsi="Times New Roman" w:cs="Times New Roman"/>
            <w:noProof/>
            <w:webHidden/>
            <w:szCs w:val="24"/>
          </w:rPr>
          <w:instrText xml:space="preserve"> PAGEREF _Toc481788524 \h </w:instrText>
        </w:r>
        <w:r w:rsidR="00762710" w:rsidRPr="000B6867">
          <w:rPr>
            <w:rFonts w:ascii="Times New Roman" w:hAnsi="Times New Roman" w:cs="Times New Roman"/>
            <w:noProof/>
            <w:webHidden/>
            <w:szCs w:val="24"/>
          </w:rPr>
        </w:r>
        <w:r w:rsidR="00762710" w:rsidRPr="000B6867">
          <w:rPr>
            <w:rFonts w:ascii="Times New Roman" w:hAnsi="Times New Roman" w:cs="Times New Roman"/>
            <w:noProof/>
            <w:webHidden/>
            <w:szCs w:val="24"/>
          </w:rPr>
          <w:fldChar w:fldCharType="separate"/>
        </w:r>
        <w:r w:rsidR="006D3734" w:rsidRPr="000B6867">
          <w:rPr>
            <w:rFonts w:ascii="Times New Roman" w:hAnsi="Times New Roman" w:cs="Times New Roman"/>
            <w:noProof/>
            <w:webHidden/>
            <w:szCs w:val="24"/>
          </w:rPr>
          <w:t>13</w:t>
        </w:r>
        <w:r w:rsidR="00762710" w:rsidRPr="000B6867">
          <w:rPr>
            <w:rFonts w:ascii="Times New Roman" w:hAnsi="Times New Roman" w:cs="Times New Roman"/>
            <w:noProof/>
            <w:webHidden/>
            <w:szCs w:val="24"/>
          </w:rPr>
          <w:fldChar w:fldCharType="end"/>
        </w:r>
      </w:hyperlink>
    </w:p>
    <w:p w:rsidR="00762710" w:rsidRPr="000B6867" w:rsidRDefault="00291881">
      <w:pPr>
        <w:pStyle w:val="TOC1"/>
        <w:rPr>
          <w:rFonts w:eastAsia="MS Mincho"/>
          <w:noProof/>
          <w:color w:val="auto"/>
          <w:sz w:val="24"/>
          <w:szCs w:val="24"/>
          <w:lang w:val="vi-VN" w:eastAsia="ja-JP" w:bidi="ar-SA"/>
        </w:rPr>
      </w:pPr>
      <w:hyperlink w:anchor="_Toc481788525" w:history="1">
        <w:r w:rsidR="00762710" w:rsidRPr="000B6867">
          <w:rPr>
            <w:rStyle w:val="Hyperlink"/>
            <w:noProof/>
            <w:sz w:val="24"/>
            <w:szCs w:val="24"/>
          </w:rPr>
          <w:t>4.</w:t>
        </w:r>
        <w:r w:rsidR="00762710" w:rsidRPr="000B6867">
          <w:rPr>
            <w:rFonts w:eastAsia="MS Mincho"/>
            <w:noProof/>
            <w:color w:val="auto"/>
            <w:sz w:val="24"/>
            <w:szCs w:val="24"/>
            <w:lang w:val="vi-VN" w:eastAsia="ja-JP" w:bidi="ar-SA"/>
          </w:rPr>
          <w:tab/>
        </w:r>
        <w:r w:rsidR="00762710" w:rsidRPr="000B6867">
          <w:rPr>
            <w:rStyle w:val="Hyperlink"/>
            <w:noProof/>
            <w:sz w:val="24"/>
            <w:szCs w:val="24"/>
          </w:rPr>
          <w:t>DEVELOPMENT PROCESS</w:t>
        </w:r>
        <w:r w:rsidR="00762710" w:rsidRPr="000B6867">
          <w:rPr>
            <w:noProof/>
            <w:webHidden/>
            <w:sz w:val="24"/>
            <w:szCs w:val="24"/>
          </w:rPr>
          <w:tab/>
        </w:r>
        <w:r w:rsidR="00762710" w:rsidRPr="000B6867">
          <w:rPr>
            <w:noProof/>
            <w:webHidden/>
            <w:sz w:val="24"/>
            <w:szCs w:val="24"/>
          </w:rPr>
          <w:fldChar w:fldCharType="begin"/>
        </w:r>
        <w:r w:rsidR="00762710" w:rsidRPr="000B6867">
          <w:rPr>
            <w:noProof/>
            <w:webHidden/>
            <w:sz w:val="24"/>
            <w:szCs w:val="24"/>
          </w:rPr>
          <w:instrText xml:space="preserve"> PAGEREF _Toc481788525 \h </w:instrText>
        </w:r>
        <w:r w:rsidR="00762710" w:rsidRPr="000B6867">
          <w:rPr>
            <w:noProof/>
            <w:webHidden/>
            <w:sz w:val="24"/>
            <w:szCs w:val="24"/>
          </w:rPr>
        </w:r>
        <w:r w:rsidR="00762710" w:rsidRPr="000B6867">
          <w:rPr>
            <w:noProof/>
            <w:webHidden/>
            <w:sz w:val="24"/>
            <w:szCs w:val="24"/>
          </w:rPr>
          <w:fldChar w:fldCharType="separate"/>
        </w:r>
        <w:r w:rsidR="006D3734" w:rsidRPr="000B6867">
          <w:rPr>
            <w:noProof/>
            <w:webHidden/>
            <w:sz w:val="24"/>
            <w:szCs w:val="24"/>
          </w:rPr>
          <w:t>14</w:t>
        </w:r>
        <w:r w:rsidR="00762710" w:rsidRPr="000B6867">
          <w:rPr>
            <w:noProof/>
            <w:webHidden/>
            <w:sz w:val="24"/>
            <w:szCs w:val="24"/>
          </w:rPr>
          <w:fldChar w:fldCharType="end"/>
        </w:r>
      </w:hyperlink>
    </w:p>
    <w:p w:rsidR="00762710" w:rsidRPr="000B6867" w:rsidRDefault="00291881">
      <w:pPr>
        <w:pStyle w:val="TOC2"/>
        <w:rPr>
          <w:rFonts w:ascii="Times New Roman" w:eastAsia="MS Mincho" w:hAnsi="Times New Roman" w:cs="Times New Roman"/>
          <w:noProof/>
          <w:color w:val="auto"/>
          <w:szCs w:val="24"/>
          <w:lang w:val="vi-VN" w:eastAsia="ja-JP" w:bidi="ar-SA"/>
        </w:rPr>
      </w:pPr>
      <w:hyperlink w:anchor="_Toc481788526" w:history="1">
        <w:r w:rsidR="00762710" w:rsidRPr="000B6867">
          <w:rPr>
            <w:rStyle w:val="Hyperlink"/>
            <w:rFonts w:ascii="Times New Roman" w:hAnsi="Times New Roman" w:cs="Times New Roman"/>
            <w:noProof/>
            <w:szCs w:val="24"/>
          </w:rPr>
          <w:t>4.1.</w:t>
        </w:r>
        <w:r w:rsidR="00762710" w:rsidRPr="000B6867">
          <w:rPr>
            <w:rFonts w:ascii="Times New Roman" w:eastAsia="MS Mincho" w:hAnsi="Times New Roman" w:cs="Times New Roman"/>
            <w:noProof/>
            <w:color w:val="auto"/>
            <w:szCs w:val="24"/>
            <w:lang w:val="vi-VN" w:eastAsia="ja-JP" w:bidi="ar-SA"/>
          </w:rPr>
          <w:tab/>
        </w:r>
        <w:r w:rsidR="00762710" w:rsidRPr="000B6867">
          <w:rPr>
            <w:rStyle w:val="Hyperlink"/>
            <w:rFonts w:ascii="Times New Roman" w:hAnsi="Times New Roman" w:cs="Times New Roman"/>
            <w:noProof/>
            <w:szCs w:val="24"/>
          </w:rPr>
          <w:t>Principle and different stages</w:t>
        </w:r>
        <w:r w:rsidR="00762710" w:rsidRPr="000B6867">
          <w:rPr>
            <w:rFonts w:ascii="Times New Roman" w:hAnsi="Times New Roman" w:cs="Times New Roman"/>
            <w:noProof/>
            <w:webHidden/>
            <w:szCs w:val="24"/>
          </w:rPr>
          <w:tab/>
        </w:r>
        <w:r w:rsidR="00762710" w:rsidRPr="000B6867">
          <w:rPr>
            <w:rFonts w:ascii="Times New Roman" w:hAnsi="Times New Roman" w:cs="Times New Roman"/>
            <w:noProof/>
            <w:webHidden/>
            <w:szCs w:val="24"/>
          </w:rPr>
          <w:fldChar w:fldCharType="begin"/>
        </w:r>
        <w:r w:rsidR="00762710" w:rsidRPr="000B6867">
          <w:rPr>
            <w:rFonts w:ascii="Times New Roman" w:hAnsi="Times New Roman" w:cs="Times New Roman"/>
            <w:noProof/>
            <w:webHidden/>
            <w:szCs w:val="24"/>
          </w:rPr>
          <w:instrText xml:space="preserve"> PAGEREF _Toc481788526 \h </w:instrText>
        </w:r>
        <w:r w:rsidR="00762710" w:rsidRPr="000B6867">
          <w:rPr>
            <w:rFonts w:ascii="Times New Roman" w:hAnsi="Times New Roman" w:cs="Times New Roman"/>
            <w:noProof/>
            <w:webHidden/>
            <w:szCs w:val="24"/>
          </w:rPr>
        </w:r>
        <w:r w:rsidR="00762710" w:rsidRPr="000B6867">
          <w:rPr>
            <w:rFonts w:ascii="Times New Roman" w:hAnsi="Times New Roman" w:cs="Times New Roman"/>
            <w:noProof/>
            <w:webHidden/>
            <w:szCs w:val="24"/>
          </w:rPr>
          <w:fldChar w:fldCharType="separate"/>
        </w:r>
        <w:r w:rsidR="006D3734" w:rsidRPr="000B6867">
          <w:rPr>
            <w:rFonts w:ascii="Times New Roman" w:hAnsi="Times New Roman" w:cs="Times New Roman"/>
            <w:noProof/>
            <w:webHidden/>
            <w:szCs w:val="24"/>
          </w:rPr>
          <w:t>14</w:t>
        </w:r>
        <w:r w:rsidR="00762710" w:rsidRPr="000B6867">
          <w:rPr>
            <w:rFonts w:ascii="Times New Roman" w:hAnsi="Times New Roman" w:cs="Times New Roman"/>
            <w:noProof/>
            <w:webHidden/>
            <w:szCs w:val="24"/>
          </w:rPr>
          <w:fldChar w:fldCharType="end"/>
        </w:r>
      </w:hyperlink>
    </w:p>
    <w:p w:rsidR="00762710" w:rsidRPr="000B6867" w:rsidRDefault="00291881">
      <w:pPr>
        <w:pStyle w:val="TOC2"/>
        <w:rPr>
          <w:rFonts w:ascii="Times New Roman" w:eastAsia="MS Mincho" w:hAnsi="Times New Roman" w:cs="Times New Roman"/>
          <w:noProof/>
          <w:color w:val="auto"/>
          <w:szCs w:val="24"/>
          <w:lang w:val="vi-VN" w:eastAsia="ja-JP" w:bidi="ar-SA"/>
        </w:rPr>
      </w:pPr>
      <w:hyperlink w:anchor="_Toc481788527" w:history="1">
        <w:r w:rsidR="00762710" w:rsidRPr="000B6867">
          <w:rPr>
            <w:rStyle w:val="Hyperlink"/>
            <w:rFonts w:ascii="Times New Roman" w:hAnsi="Times New Roman" w:cs="Times New Roman"/>
            <w:noProof/>
            <w:szCs w:val="24"/>
          </w:rPr>
          <w:t>4.2.</w:t>
        </w:r>
        <w:r w:rsidR="00762710" w:rsidRPr="000B6867">
          <w:rPr>
            <w:rFonts w:ascii="Times New Roman" w:eastAsia="MS Mincho" w:hAnsi="Times New Roman" w:cs="Times New Roman"/>
            <w:noProof/>
            <w:color w:val="auto"/>
            <w:szCs w:val="24"/>
            <w:lang w:val="vi-VN" w:eastAsia="ja-JP" w:bidi="ar-SA"/>
          </w:rPr>
          <w:tab/>
        </w:r>
        <w:r w:rsidR="00762710" w:rsidRPr="000B6867">
          <w:rPr>
            <w:rStyle w:val="Hyperlink"/>
            <w:rFonts w:ascii="Times New Roman" w:hAnsi="Times New Roman" w:cs="Times New Roman"/>
            <w:noProof/>
            <w:szCs w:val="24"/>
          </w:rPr>
          <w:t>Agile - Scrum organization</w:t>
        </w:r>
        <w:r w:rsidR="00762710" w:rsidRPr="000B6867">
          <w:rPr>
            <w:rFonts w:ascii="Times New Roman" w:hAnsi="Times New Roman" w:cs="Times New Roman"/>
            <w:noProof/>
            <w:webHidden/>
            <w:szCs w:val="24"/>
          </w:rPr>
          <w:tab/>
        </w:r>
        <w:r w:rsidR="00762710" w:rsidRPr="000B6867">
          <w:rPr>
            <w:rFonts w:ascii="Times New Roman" w:hAnsi="Times New Roman" w:cs="Times New Roman"/>
            <w:noProof/>
            <w:webHidden/>
            <w:szCs w:val="24"/>
          </w:rPr>
          <w:fldChar w:fldCharType="begin"/>
        </w:r>
        <w:r w:rsidR="00762710" w:rsidRPr="000B6867">
          <w:rPr>
            <w:rFonts w:ascii="Times New Roman" w:hAnsi="Times New Roman" w:cs="Times New Roman"/>
            <w:noProof/>
            <w:webHidden/>
            <w:szCs w:val="24"/>
          </w:rPr>
          <w:instrText xml:space="preserve"> PAGEREF _Toc481788527 \h </w:instrText>
        </w:r>
        <w:r w:rsidR="00762710" w:rsidRPr="000B6867">
          <w:rPr>
            <w:rFonts w:ascii="Times New Roman" w:hAnsi="Times New Roman" w:cs="Times New Roman"/>
            <w:noProof/>
            <w:webHidden/>
            <w:szCs w:val="24"/>
          </w:rPr>
        </w:r>
        <w:r w:rsidR="00762710" w:rsidRPr="000B6867">
          <w:rPr>
            <w:rFonts w:ascii="Times New Roman" w:hAnsi="Times New Roman" w:cs="Times New Roman"/>
            <w:noProof/>
            <w:webHidden/>
            <w:szCs w:val="24"/>
          </w:rPr>
          <w:fldChar w:fldCharType="separate"/>
        </w:r>
        <w:r w:rsidR="006D3734" w:rsidRPr="000B6867">
          <w:rPr>
            <w:rFonts w:ascii="Times New Roman" w:hAnsi="Times New Roman" w:cs="Times New Roman"/>
            <w:noProof/>
            <w:webHidden/>
            <w:szCs w:val="24"/>
          </w:rPr>
          <w:t>15</w:t>
        </w:r>
        <w:r w:rsidR="00762710" w:rsidRPr="000B6867">
          <w:rPr>
            <w:rFonts w:ascii="Times New Roman" w:hAnsi="Times New Roman" w:cs="Times New Roman"/>
            <w:noProof/>
            <w:webHidden/>
            <w:szCs w:val="24"/>
          </w:rPr>
          <w:fldChar w:fldCharType="end"/>
        </w:r>
      </w:hyperlink>
    </w:p>
    <w:p w:rsidR="00762710" w:rsidRPr="000B6867" w:rsidRDefault="00291881">
      <w:pPr>
        <w:pStyle w:val="TOC2"/>
        <w:rPr>
          <w:rFonts w:ascii="Times New Roman" w:eastAsia="MS Mincho" w:hAnsi="Times New Roman" w:cs="Times New Roman"/>
          <w:noProof/>
          <w:color w:val="auto"/>
          <w:szCs w:val="24"/>
          <w:lang w:val="vi-VN" w:eastAsia="ja-JP" w:bidi="ar-SA"/>
        </w:rPr>
      </w:pPr>
      <w:hyperlink w:anchor="_Toc481788528" w:history="1">
        <w:r w:rsidR="00762710" w:rsidRPr="000B6867">
          <w:rPr>
            <w:rStyle w:val="Hyperlink"/>
            <w:rFonts w:ascii="Times New Roman" w:hAnsi="Times New Roman" w:cs="Times New Roman"/>
            <w:noProof/>
            <w:szCs w:val="24"/>
          </w:rPr>
          <w:t>4.3.</w:t>
        </w:r>
        <w:r w:rsidR="00762710" w:rsidRPr="000B6867">
          <w:rPr>
            <w:rFonts w:ascii="Times New Roman" w:eastAsia="MS Mincho" w:hAnsi="Times New Roman" w:cs="Times New Roman"/>
            <w:noProof/>
            <w:color w:val="auto"/>
            <w:szCs w:val="24"/>
            <w:lang w:val="vi-VN" w:eastAsia="ja-JP" w:bidi="ar-SA"/>
          </w:rPr>
          <w:tab/>
        </w:r>
        <w:r w:rsidR="00762710" w:rsidRPr="000B6867">
          <w:rPr>
            <w:rStyle w:val="Hyperlink"/>
            <w:rFonts w:ascii="Times New Roman" w:hAnsi="Times New Roman" w:cs="Times New Roman"/>
            <w:noProof/>
            <w:szCs w:val="24"/>
          </w:rPr>
          <w:t>Agile - Scrum advantages</w:t>
        </w:r>
        <w:r w:rsidR="00762710" w:rsidRPr="000B6867">
          <w:rPr>
            <w:rFonts w:ascii="Times New Roman" w:hAnsi="Times New Roman" w:cs="Times New Roman"/>
            <w:noProof/>
            <w:webHidden/>
            <w:szCs w:val="24"/>
          </w:rPr>
          <w:tab/>
        </w:r>
        <w:r w:rsidR="00762710" w:rsidRPr="000B6867">
          <w:rPr>
            <w:rFonts w:ascii="Times New Roman" w:hAnsi="Times New Roman" w:cs="Times New Roman"/>
            <w:noProof/>
            <w:webHidden/>
            <w:szCs w:val="24"/>
          </w:rPr>
          <w:fldChar w:fldCharType="begin"/>
        </w:r>
        <w:r w:rsidR="00762710" w:rsidRPr="000B6867">
          <w:rPr>
            <w:rFonts w:ascii="Times New Roman" w:hAnsi="Times New Roman" w:cs="Times New Roman"/>
            <w:noProof/>
            <w:webHidden/>
            <w:szCs w:val="24"/>
          </w:rPr>
          <w:instrText xml:space="preserve"> PAGEREF _Toc481788528 \h </w:instrText>
        </w:r>
        <w:r w:rsidR="00762710" w:rsidRPr="000B6867">
          <w:rPr>
            <w:rFonts w:ascii="Times New Roman" w:hAnsi="Times New Roman" w:cs="Times New Roman"/>
            <w:noProof/>
            <w:webHidden/>
            <w:szCs w:val="24"/>
          </w:rPr>
        </w:r>
        <w:r w:rsidR="00762710" w:rsidRPr="000B6867">
          <w:rPr>
            <w:rFonts w:ascii="Times New Roman" w:hAnsi="Times New Roman" w:cs="Times New Roman"/>
            <w:noProof/>
            <w:webHidden/>
            <w:szCs w:val="24"/>
          </w:rPr>
          <w:fldChar w:fldCharType="separate"/>
        </w:r>
        <w:r w:rsidR="006D3734" w:rsidRPr="000B6867">
          <w:rPr>
            <w:rFonts w:ascii="Times New Roman" w:hAnsi="Times New Roman" w:cs="Times New Roman"/>
            <w:noProof/>
            <w:webHidden/>
            <w:szCs w:val="24"/>
          </w:rPr>
          <w:t>16</w:t>
        </w:r>
        <w:r w:rsidR="00762710" w:rsidRPr="000B6867">
          <w:rPr>
            <w:rFonts w:ascii="Times New Roman" w:hAnsi="Times New Roman" w:cs="Times New Roman"/>
            <w:noProof/>
            <w:webHidden/>
            <w:szCs w:val="24"/>
          </w:rPr>
          <w:fldChar w:fldCharType="end"/>
        </w:r>
      </w:hyperlink>
    </w:p>
    <w:p w:rsidR="00762710" w:rsidRPr="000B6867" w:rsidRDefault="00291881">
      <w:pPr>
        <w:pStyle w:val="TOC1"/>
        <w:rPr>
          <w:rFonts w:eastAsia="MS Mincho"/>
          <w:noProof/>
          <w:color w:val="auto"/>
          <w:sz w:val="24"/>
          <w:szCs w:val="24"/>
          <w:lang w:val="vi-VN" w:eastAsia="ja-JP" w:bidi="ar-SA"/>
        </w:rPr>
      </w:pPr>
      <w:hyperlink w:anchor="_Toc481788529" w:history="1">
        <w:r w:rsidR="00762710" w:rsidRPr="000B6867">
          <w:rPr>
            <w:rStyle w:val="Hyperlink"/>
            <w:noProof/>
            <w:sz w:val="24"/>
            <w:szCs w:val="24"/>
          </w:rPr>
          <w:t>5.</w:t>
        </w:r>
        <w:r w:rsidR="00762710" w:rsidRPr="000B6867">
          <w:rPr>
            <w:rFonts w:eastAsia="MS Mincho"/>
            <w:noProof/>
            <w:color w:val="auto"/>
            <w:sz w:val="24"/>
            <w:szCs w:val="24"/>
            <w:lang w:val="vi-VN" w:eastAsia="ja-JP" w:bidi="ar-SA"/>
          </w:rPr>
          <w:tab/>
        </w:r>
        <w:r w:rsidR="00762710" w:rsidRPr="000B6867">
          <w:rPr>
            <w:rStyle w:val="Hyperlink"/>
            <w:noProof/>
            <w:sz w:val="24"/>
            <w:szCs w:val="24"/>
          </w:rPr>
          <w:t>RISKS</w:t>
        </w:r>
        <w:r w:rsidR="00762710" w:rsidRPr="000B6867">
          <w:rPr>
            <w:noProof/>
            <w:webHidden/>
            <w:sz w:val="24"/>
            <w:szCs w:val="24"/>
          </w:rPr>
          <w:tab/>
        </w:r>
        <w:r w:rsidR="00762710" w:rsidRPr="000B6867">
          <w:rPr>
            <w:noProof/>
            <w:webHidden/>
            <w:sz w:val="24"/>
            <w:szCs w:val="24"/>
          </w:rPr>
          <w:fldChar w:fldCharType="begin"/>
        </w:r>
        <w:r w:rsidR="00762710" w:rsidRPr="000B6867">
          <w:rPr>
            <w:noProof/>
            <w:webHidden/>
            <w:sz w:val="24"/>
            <w:szCs w:val="24"/>
          </w:rPr>
          <w:instrText xml:space="preserve"> PAGEREF _Toc481788529 \h </w:instrText>
        </w:r>
        <w:r w:rsidR="00762710" w:rsidRPr="000B6867">
          <w:rPr>
            <w:noProof/>
            <w:webHidden/>
            <w:sz w:val="24"/>
            <w:szCs w:val="24"/>
          </w:rPr>
        </w:r>
        <w:r w:rsidR="00762710" w:rsidRPr="000B6867">
          <w:rPr>
            <w:noProof/>
            <w:webHidden/>
            <w:sz w:val="24"/>
            <w:szCs w:val="24"/>
          </w:rPr>
          <w:fldChar w:fldCharType="separate"/>
        </w:r>
        <w:r w:rsidR="006D3734" w:rsidRPr="000B6867">
          <w:rPr>
            <w:noProof/>
            <w:webHidden/>
            <w:sz w:val="24"/>
            <w:szCs w:val="24"/>
          </w:rPr>
          <w:t>17</w:t>
        </w:r>
        <w:r w:rsidR="00762710" w:rsidRPr="000B6867">
          <w:rPr>
            <w:noProof/>
            <w:webHidden/>
            <w:sz w:val="24"/>
            <w:szCs w:val="24"/>
          </w:rPr>
          <w:fldChar w:fldCharType="end"/>
        </w:r>
      </w:hyperlink>
    </w:p>
    <w:p w:rsidR="00762710" w:rsidRPr="000B6867" w:rsidRDefault="00291881">
      <w:pPr>
        <w:pStyle w:val="TOC1"/>
        <w:rPr>
          <w:rFonts w:eastAsia="MS Mincho"/>
          <w:noProof/>
          <w:color w:val="auto"/>
          <w:sz w:val="24"/>
          <w:szCs w:val="24"/>
          <w:lang w:val="vi-VN" w:eastAsia="ja-JP" w:bidi="ar-SA"/>
        </w:rPr>
      </w:pPr>
      <w:hyperlink w:anchor="_Toc481788530" w:history="1">
        <w:r w:rsidR="00762710" w:rsidRPr="000B6867">
          <w:rPr>
            <w:rStyle w:val="Hyperlink"/>
            <w:noProof/>
            <w:sz w:val="24"/>
            <w:szCs w:val="24"/>
          </w:rPr>
          <w:t>6.</w:t>
        </w:r>
        <w:r w:rsidR="00762710" w:rsidRPr="000B6867">
          <w:rPr>
            <w:rFonts w:eastAsia="MS Mincho"/>
            <w:noProof/>
            <w:color w:val="auto"/>
            <w:sz w:val="24"/>
            <w:szCs w:val="24"/>
            <w:lang w:val="vi-VN" w:eastAsia="ja-JP" w:bidi="ar-SA"/>
          </w:rPr>
          <w:tab/>
        </w:r>
        <w:r w:rsidR="00762710" w:rsidRPr="000B6867">
          <w:rPr>
            <w:rStyle w:val="Hyperlink"/>
            <w:noProof/>
            <w:sz w:val="24"/>
            <w:szCs w:val="24"/>
          </w:rPr>
          <w:t>DELIVERABLES</w:t>
        </w:r>
        <w:r w:rsidR="00762710" w:rsidRPr="000B6867">
          <w:rPr>
            <w:noProof/>
            <w:webHidden/>
            <w:sz w:val="24"/>
            <w:szCs w:val="24"/>
          </w:rPr>
          <w:tab/>
        </w:r>
        <w:r w:rsidR="00762710" w:rsidRPr="000B6867">
          <w:rPr>
            <w:noProof/>
            <w:webHidden/>
            <w:sz w:val="24"/>
            <w:szCs w:val="24"/>
          </w:rPr>
          <w:fldChar w:fldCharType="begin"/>
        </w:r>
        <w:r w:rsidR="00762710" w:rsidRPr="000B6867">
          <w:rPr>
            <w:noProof/>
            <w:webHidden/>
            <w:sz w:val="24"/>
            <w:szCs w:val="24"/>
          </w:rPr>
          <w:instrText xml:space="preserve"> PAGEREF _Toc481788530 \h </w:instrText>
        </w:r>
        <w:r w:rsidR="00762710" w:rsidRPr="000B6867">
          <w:rPr>
            <w:noProof/>
            <w:webHidden/>
            <w:sz w:val="24"/>
            <w:szCs w:val="24"/>
          </w:rPr>
        </w:r>
        <w:r w:rsidR="00762710" w:rsidRPr="000B6867">
          <w:rPr>
            <w:noProof/>
            <w:webHidden/>
            <w:sz w:val="24"/>
            <w:szCs w:val="24"/>
          </w:rPr>
          <w:fldChar w:fldCharType="separate"/>
        </w:r>
        <w:r w:rsidR="006D3734" w:rsidRPr="000B6867">
          <w:rPr>
            <w:noProof/>
            <w:webHidden/>
            <w:sz w:val="24"/>
            <w:szCs w:val="24"/>
          </w:rPr>
          <w:t>19</w:t>
        </w:r>
        <w:r w:rsidR="00762710" w:rsidRPr="000B6867">
          <w:rPr>
            <w:noProof/>
            <w:webHidden/>
            <w:sz w:val="24"/>
            <w:szCs w:val="24"/>
          </w:rPr>
          <w:fldChar w:fldCharType="end"/>
        </w:r>
      </w:hyperlink>
    </w:p>
    <w:p w:rsidR="00395DC9" w:rsidRDefault="000B2BE2" w:rsidP="006A5D36">
      <w:pPr>
        <w:tabs>
          <w:tab w:val="left" w:pos="440"/>
          <w:tab w:val="right" w:pos="9746"/>
        </w:tabs>
        <w:spacing w:after="100" w:line="360" w:lineRule="auto"/>
        <w:rPr>
          <w:rFonts w:ascii="Calibri" w:eastAsia="Calibri" w:hAnsi="Calibri" w:cs="Calibri"/>
          <w:color w:val="000000"/>
          <w:sz w:val="22"/>
          <w:szCs w:val="22"/>
        </w:rPr>
      </w:pPr>
      <w:r w:rsidRPr="000B6867">
        <w:rPr>
          <w:rFonts w:ascii="Times New Roman" w:eastAsia="Calibri" w:hAnsi="Times New Roman" w:cs="Times New Roman"/>
          <w:color w:val="000000"/>
        </w:rPr>
        <w:fldChar w:fldCharType="end"/>
      </w:r>
    </w:p>
    <w:p w:rsidR="000B2BE2" w:rsidRPr="002E4D2D" w:rsidRDefault="00395DC9" w:rsidP="006A5D36">
      <w:pPr>
        <w:tabs>
          <w:tab w:val="left" w:pos="440"/>
          <w:tab w:val="right" w:pos="9746"/>
        </w:tabs>
        <w:spacing w:after="100" w:line="360" w:lineRule="auto"/>
        <w:rPr>
          <w:rFonts w:ascii="Calibri" w:eastAsia="Calibri" w:hAnsi="Calibri" w:cs="Calibri"/>
          <w:color w:val="000000"/>
          <w:sz w:val="22"/>
          <w:szCs w:val="22"/>
        </w:rPr>
      </w:pPr>
      <w:r>
        <w:rPr>
          <w:rFonts w:ascii="Calibri" w:eastAsia="Calibri" w:hAnsi="Calibri" w:cs="Calibri"/>
          <w:color w:val="000000"/>
          <w:sz w:val="22"/>
          <w:szCs w:val="22"/>
        </w:rPr>
        <w:br w:type="page"/>
      </w:r>
      <w:r w:rsidR="002E4D2D" w:rsidRPr="002E4D2D">
        <w:rPr>
          <w:rStyle w:val="IndexLink"/>
          <w:rFonts w:eastAsia="MS Mincho"/>
          <w:color w:val="auto"/>
          <w:sz w:val="40"/>
          <w:szCs w:val="40"/>
          <w:lang w:eastAsia="ja-JP"/>
        </w:rPr>
        <w:lastRenderedPageBreak/>
        <w:t>LIST OF T</w:t>
      </w:r>
      <w:r w:rsidR="00B57FED" w:rsidRPr="002E4D2D">
        <w:rPr>
          <w:rStyle w:val="IndexLink"/>
          <w:rFonts w:eastAsia="MS Mincho"/>
          <w:color w:val="auto"/>
          <w:sz w:val="40"/>
          <w:szCs w:val="40"/>
          <w:lang w:eastAsia="ja-JP"/>
        </w:rPr>
        <w:t>ABLE</w:t>
      </w:r>
      <w:r w:rsidR="002E4D2D" w:rsidRPr="002E4D2D">
        <w:rPr>
          <w:rStyle w:val="IndexLink"/>
          <w:rFonts w:eastAsia="MS Mincho"/>
          <w:color w:val="auto"/>
          <w:sz w:val="40"/>
          <w:szCs w:val="40"/>
          <w:lang w:eastAsia="ja-JP"/>
        </w:rPr>
        <w:t>S</w:t>
      </w:r>
      <w:r w:rsidR="00B57FED" w:rsidRPr="002E4D2D">
        <w:rPr>
          <w:rStyle w:val="IndexLink"/>
          <w:rFonts w:eastAsia="MS Mincho"/>
          <w:color w:val="auto"/>
          <w:sz w:val="40"/>
          <w:szCs w:val="40"/>
          <w:lang w:eastAsia="ja-JP"/>
        </w:rPr>
        <w:t xml:space="preserve"> </w:t>
      </w:r>
    </w:p>
    <w:p w:rsidR="00B57FED" w:rsidRPr="009447C2" w:rsidRDefault="00B57FED" w:rsidP="00B57FED">
      <w:pPr>
        <w:pStyle w:val="TOC1"/>
        <w:rPr>
          <w:rFonts w:ascii="Arial" w:eastAsia="MS Mincho" w:hAnsi="Arial"/>
          <w:noProof/>
          <w:color w:val="auto"/>
          <w:sz w:val="24"/>
          <w:szCs w:val="24"/>
          <w:lang w:val="vi-VN" w:eastAsia="ja-JP" w:bidi="ar-SA"/>
        </w:rPr>
      </w:pPr>
      <w:r w:rsidRPr="00B57FED">
        <w:rPr>
          <w:rFonts w:eastAsia="Times New Roman"/>
          <w:sz w:val="24"/>
          <w:szCs w:val="24"/>
        </w:rPr>
        <w:fldChar w:fldCharType="begin"/>
      </w:r>
      <w:r w:rsidRPr="00B57FED">
        <w:rPr>
          <w:rFonts w:eastAsia="Times New Roman"/>
          <w:sz w:val="24"/>
          <w:szCs w:val="24"/>
        </w:rPr>
        <w:instrText xml:space="preserve"> TOC \h \z \u \t "Heading 5,1" </w:instrText>
      </w:r>
      <w:r w:rsidRPr="00B57FED">
        <w:rPr>
          <w:rFonts w:eastAsia="Times New Roman"/>
          <w:sz w:val="24"/>
          <w:szCs w:val="24"/>
        </w:rPr>
        <w:fldChar w:fldCharType="separate"/>
      </w:r>
      <w:hyperlink w:anchor="_Toc482650458" w:history="1">
        <w:r w:rsidRPr="00B57FED">
          <w:rPr>
            <w:rStyle w:val="Hyperlink"/>
            <w:noProof/>
            <w:sz w:val="24"/>
            <w:szCs w:val="24"/>
          </w:rPr>
          <w:t>Table 2.1: Scrum Team Organization</w:t>
        </w:r>
        <w:r w:rsidRPr="00B57FED">
          <w:rPr>
            <w:noProof/>
            <w:webHidden/>
            <w:sz w:val="24"/>
            <w:szCs w:val="24"/>
          </w:rPr>
          <w:tab/>
        </w:r>
        <w:r w:rsidRPr="00B57FED">
          <w:rPr>
            <w:noProof/>
            <w:webHidden/>
            <w:sz w:val="24"/>
            <w:szCs w:val="24"/>
          </w:rPr>
          <w:fldChar w:fldCharType="begin"/>
        </w:r>
        <w:r w:rsidRPr="00B57FED">
          <w:rPr>
            <w:noProof/>
            <w:webHidden/>
            <w:sz w:val="24"/>
            <w:szCs w:val="24"/>
          </w:rPr>
          <w:instrText xml:space="preserve"> PAGEREF _Toc482650458 \h </w:instrText>
        </w:r>
        <w:r w:rsidRPr="00B57FED">
          <w:rPr>
            <w:noProof/>
            <w:webHidden/>
            <w:sz w:val="24"/>
            <w:szCs w:val="24"/>
          </w:rPr>
        </w:r>
        <w:r w:rsidRPr="00B57FED">
          <w:rPr>
            <w:noProof/>
            <w:webHidden/>
            <w:sz w:val="24"/>
            <w:szCs w:val="24"/>
          </w:rPr>
          <w:fldChar w:fldCharType="separate"/>
        </w:r>
        <w:r w:rsidR="006D3734">
          <w:rPr>
            <w:noProof/>
            <w:webHidden/>
            <w:sz w:val="24"/>
            <w:szCs w:val="24"/>
          </w:rPr>
          <w:t>1</w:t>
        </w:r>
        <w:r w:rsidRPr="00B57FED">
          <w:rPr>
            <w:noProof/>
            <w:webHidden/>
            <w:sz w:val="24"/>
            <w:szCs w:val="24"/>
          </w:rPr>
          <w:fldChar w:fldCharType="end"/>
        </w:r>
      </w:hyperlink>
    </w:p>
    <w:p w:rsidR="00B57FED" w:rsidRPr="009447C2" w:rsidRDefault="00291881" w:rsidP="00B57FED">
      <w:pPr>
        <w:pStyle w:val="TOC1"/>
        <w:rPr>
          <w:rFonts w:ascii="Arial" w:eastAsia="MS Mincho" w:hAnsi="Arial"/>
          <w:noProof/>
          <w:color w:val="auto"/>
          <w:sz w:val="24"/>
          <w:szCs w:val="24"/>
          <w:lang w:val="vi-VN" w:eastAsia="ja-JP" w:bidi="ar-SA"/>
        </w:rPr>
      </w:pPr>
      <w:hyperlink w:anchor="_Toc482650459" w:history="1">
        <w:r w:rsidR="00B57FED" w:rsidRPr="00B57FED">
          <w:rPr>
            <w:rStyle w:val="Hyperlink"/>
            <w:noProof/>
            <w:sz w:val="24"/>
            <w:szCs w:val="24"/>
          </w:rPr>
          <w:t>Table 2.2: Role and Responsibilities</w:t>
        </w:r>
        <w:r w:rsidR="00B57FED" w:rsidRPr="00B57FED">
          <w:rPr>
            <w:noProof/>
            <w:webHidden/>
            <w:sz w:val="24"/>
            <w:szCs w:val="24"/>
          </w:rPr>
          <w:tab/>
        </w:r>
        <w:r w:rsidR="00B57FED" w:rsidRPr="00B57FED">
          <w:rPr>
            <w:noProof/>
            <w:webHidden/>
            <w:sz w:val="24"/>
            <w:szCs w:val="24"/>
          </w:rPr>
          <w:fldChar w:fldCharType="begin"/>
        </w:r>
        <w:r w:rsidR="00B57FED" w:rsidRPr="00B57FED">
          <w:rPr>
            <w:noProof/>
            <w:webHidden/>
            <w:sz w:val="24"/>
            <w:szCs w:val="24"/>
          </w:rPr>
          <w:instrText xml:space="preserve"> PAGEREF _Toc482650459 \h </w:instrText>
        </w:r>
        <w:r w:rsidR="00B57FED" w:rsidRPr="00B57FED">
          <w:rPr>
            <w:noProof/>
            <w:webHidden/>
            <w:sz w:val="24"/>
            <w:szCs w:val="24"/>
          </w:rPr>
        </w:r>
        <w:r w:rsidR="00B57FED" w:rsidRPr="00B57FED">
          <w:rPr>
            <w:noProof/>
            <w:webHidden/>
            <w:sz w:val="24"/>
            <w:szCs w:val="24"/>
          </w:rPr>
          <w:fldChar w:fldCharType="separate"/>
        </w:r>
        <w:r w:rsidR="006D3734">
          <w:rPr>
            <w:noProof/>
            <w:webHidden/>
            <w:sz w:val="24"/>
            <w:szCs w:val="24"/>
          </w:rPr>
          <w:t>2</w:t>
        </w:r>
        <w:r w:rsidR="00B57FED" w:rsidRPr="00B57FED">
          <w:rPr>
            <w:noProof/>
            <w:webHidden/>
            <w:sz w:val="24"/>
            <w:szCs w:val="24"/>
          </w:rPr>
          <w:fldChar w:fldCharType="end"/>
        </w:r>
      </w:hyperlink>
    </w:p>
    <w:p w:rsidR="00B57FED" w:rsidRPr="009447C2" w:rsidRDefault="00291881" w:rsidP="00B57FED">
      <w:pPr>
        <w:pStyle w:val="TOC1"/>
        <w:rPr>
          <w:rFonts w:ascii="Arial" w:eastAsia="MS Mincho" w:hAnsi="Arial"/>
          <w:noProof/>
          <w:color w:val="auto"/>
          <w:sz w:val="24"/>
          <w:szCs w:val="24"/>
          <w:lang w:val="vi-VN" w:eastAsia="ja-JP" w:bidi="ar-SA"/>
        </w:rPr>
      </w:pPr>
      <w:hyperlink w:anchor="_Toc482650460" w:history="1">
        <w:r w:rsidR="00B57FED" w:rsidRPr="00B57FED">
          <w:rPr>
            <w:rStyle w:val="Hyperlink"/>
            <w:noProof/>
            <w:sz w:val="24"/>
            <w:szCs w:val="24"/>
          </w:rPr>
          <w:t>Table 2.3: Communication Methodology</w:t>
        </w:r>
        <w:r w:rsidR="00B57FED" w:rsidRPr="00B57FED">
          <w:rPr>
            <w:noProof/>
            <w:webHidden/>
            <w:sz w:val="24"/>
            <w:szCs w:val="24"/>
          </w:rPr>
          <w:tab/>
        </w:r>
        <w:r w:rsidR="00B57FED" w:rsidRPr="00B57FED">
          <w:rPr>
            <w:noProof/>
            <w:webHidden/>
            <w:sz w:val="24"/>
            <w:szCs w:val="24"/>
          </w:rPr>
          <w:fldChar w:fldCharType="begin"/>
        </w:r>
        <w:r w:rsidR="00B57FED" w:rsidRPr="00B57FED">
          <w:rPr>
            <w:noProof/>
            <w:webHidden/>
            <w:sz w:val="24"/>
            <w:szCs w:val="24"/>
          </w:rPr>
          <w:instrText xml:space="preserve"> PAGEREF _Toc482650460 \h </w:instrText>
        </w:r>
        <w:r w:rsidR="00B57FED" w:rsidRPr="00B57FED">
          <w:rPr>
            <w:noProof/>
            <w:webHidden/>
            <w:sz w:val="24"/>
            <w:szCs w:val="24"/>
          </w:rPr>
        </w:r>
        <w:r w:rsidR="00B57FED" w:rsidRPr="00B57FED">
          <w:rPr>
            <w:noProof/>
            <w:webHidden/>
            <w:sz w:val="24"/>
            <w:szCs w:val="24"/>
          </w:rPr>
          <w:fldChar w:fldCharType="separate"/>
        </w:r>
        <w:r w:rsidR="006D3734">
          <w:rPr>
            <w:noProof/>
            <w:webHidden/>
            <w:sz w:val="24"/>
            <w:szCs w:val="24"/>
          </w:rPr>
          <w:t>2</w:t>
        </w:r>
        <w:r w:rsidR="00B57FED" w:rsidRPr="00B57FED">
          <w:rPr>
            <w:noProof/>
            <w:webHidden/>
            <w:sz w:val="24"/>
            <w:szCs w:val="24"/>
          </w:rPr>
          <w:fldChar w:fldCharType="end"/>
        </w:r>
      </w:hyperlink>
    </w:p>
    <w:p w:rsidR="00B57FED" w:rsidRPr="009447C2" w:rsidRDefault="00291881" w:rsidP="00B57FED">
      <w:pPr>
        <w:pStyle w:val="TOC1"/>
        <w:rPr>
          <w:rFonts w:ascii="Arial" w:eastAsia="MS Mincho" w:hAnsi="Arial"/>
          <w:noProof/>
          <w:color w:val="auto"/>
          <w:sz w:val="24"/>
          <w:szCs w:val="24"/>
          <w:lang w:val="vi-VN" w:eastAsia="ja-JP" w:bidi="ar-SA"/>
        </w:rPr>
      </w:pPr>
      <w:hyperlink w:anchor="_Toc482650461" w:history="1">
        <w:r w:rsidR="00B57FED" w:rsidRPr="00B57FED">
          <w:rPr>
            <w:rStyle w:val="Hyperlink"/>
            <w:noProof/>
            <w:sz w:val="24"/>
            <w:szCs w:val="24"/>
          </w:rPr>
          <w:t>Table 2.4: Communication and Report</w:t>
        </w:r>
        <w:r w:rsidR="00B57FED" w:rsidRPr="00B57FED">
          <w:rPr>
            <w:noProof/>
            <w:webHidden/>
            <w:sz w:val="24"/>
            <w:szCs w:val="24"/>
          </w:rPr>
          <w:tab/>
        </w:r>
        <w:r w:rsidR="00B57FED" w:rsidRPr="00B57FED">
          <w:rPr>
            <w:noProof/>
            <w:webHidden/>
            <w:sz w:val="24"/>
            <w:szCs w:val="24"/>
          </w:rPr>
          <w:fldChar w:fldCharType="begin"/>
        </w:r>
        <w:r w:rsidR="00B57FED" w:rsidRPr="00B57FED">
          <w:rPr>
            <w:noProof/>
            <w:webHidden/>
            <w:sz w:val="24"/>
            <w:szCs w:val="24"/>
          </w:rPr>
          <w:instrText xml:space="preserve"> PAGEREF _Toc482650461 \h </w:instrText>
        </w:r>
        <w:r w:rsidR="00B57FED" w:rsidRPr="00B57FED">
          <w:rPr>
            <w:noProof/>
            <w:webHidden/>
            <w:sz w:val="24"/>
            <w:szCs w:val="24"/>
          </w:rPr>
        </w:r>
        <w:r w:rsidR="00B57FED" w:rsidRPr="00B57FED">
          <w:rPr>
            <w:noProof/>
            <w:webHidden/>
            <w:sz w:val="24"/>
            <w:szCs w:val="24"/>
          </w:rPr>
          <w:fldChar w:fldCharType="separate"/>
        </w:r>
        <w:r w:rsidR="006D3734">
          <w:rPr>
            <w:noProof/>
            <w:webHidden/>
            <w:sz w:val="24"/>
            <w:szCs w:val="24"/>
          </w:rPr>
          <w:t>3</w:t>
        </w:r>
        <w:r w:rsidR="00B57FED" w:rsidRPr="00B57FED">
          <w:rPr>
            <w:noProof/>
            <w:webHidden/>
            <w:sz w:val="24"/>
            <w:szCs w:val="24"/>
          </w:rPr>
          <w:fldChar w:fldCharType="end"/>
        </w:r>
      </w:hyperlink>
    </w:p>
    <w:p w:rsidR="00B57FED" w:rsidRPr="009447C2" w:rsidRDefault="00291881" w:rsidP="00B57FED">
      <w:pPr>
        <w:pStyle w:val="TOC1"/>
        <w:rPr>
          <w:rFonts w:ascii="Arial" w:eastAsia="MS Mincho" w:hAnsi="Arial"/>
          <w:noProof/>
          <w:color w:val="auto"/>
          <w:sz w:val="24"/>
          <w:szCs w:val="24"/>
          <w:lang w:val="vi-VN" w:eastAsia="ja-JP" w:bidi="ar-SA"/>
        </w:rPr>
      </w:pPr>
      <w:hyperlink w:anchor="_Toc482650462" w:history="1">
        <w:r w:rsidR="00B57FED" w:rsidRPr="00B57FED">
          <w:rPr>
            <w:rStyle w:val="Hyperlink"/>
            <w:noProof/>
            <w:sz w:val="24"/>
            <w:szCs w:val="24"/>
          </w:rPr>
          <w:t>Table 3.1: Detailed Schedule.</w:t>
        </w:r>
        <w:r w:rsidR="00B57FED" w:rsidRPr="00B57FED">
          <w:rPr>
            <w:noProof/>
            <w:webHidden/>
            <w:sz w:val="24"/>
            <w:szCs w:val="24"/>
          </w:rPr>
          <w:tab/>
        </w:r>
        <w:r w:rsidR="00B57FED" w:rsidRPr="00B57FED">
          <w:rPr>
            <w:noProof/>
            <w:webHidden/>
            <w:sz w:val="24"/>
            <w:szCs w:val="24"/>
          </w:rPr>
          <w:fldChar w:fldCharType="begin"/>
        </w:r>
        <w:r w:rsidR="00B57FED" w:rsidRPr="00B57FED">
          <w:rPr>
            <w:noProof/>
            <w:webHidden/>
            <w:sz w:val="24"/>
            <w:szCs w:val="24"/>
          </w:rPr>
          <w:instrText xml:space="preserve"> PAGEREF _Toc482650462 \h </w:instrText>
        </w:r>
        <w:r w:rsidR="00B57FED" w:rsidRPr="00B57FED">
          <w:rPr>
            <w:noProof/>
            <w:webHidden/>
            <w:sz w:val="24"/>
            <w:szCs w:val="24"/>
          </w:rPr>
        </w:r>
        <w:r w:rsidR="00B57FED" w:rsidRPr="00B57FED">
          <w:rPr>
            <w:noProof/>
            <w:webHidden/>
            <w:sz w:val="24"/>
            <w:szCs w:val="24"/>
          </w:rPr>
          <w:fldChar w:fldCharType="separate"/>
        </w:r>
        <w:r w:rsidR="006D3734">
          <w:rPr>
            <w:noProof/>
            <w:webHidden/>
            <w:sz w:val="24"/>
            <w:szCs w:val="24"/>
          </w:rPr>
          <w:t>4</w:t>
        </w:r>
        <w:r w:rsidR="00B57FED" w:rsidRPr="00B57FED">
          <w:rPr>
            <w:noProof/>
            <w:webHidden/>
            <w:sz w:val="24"/>
            <w:szCs w:val="24"/>
          </w:rPr>
          <w:fldChar w:fldCharType="end"/>
        </w:r>
      </w:hyperlink>
    </w:p>
    <w:p w:rsidR="00B57FED" w:rsidRPr="009447C2" w:rsidRDefault="00291881" w:rsidP="00B57FED">
      <w:pPr>
        <w:pStyle w:val="TOC1"/>
        <w:rPr>
          <w:rFonts w:ascii="Arial" w:eastAsia="MS Mincho" w:hAnsi="Arial"/>
          <w:noProof/>
          <w:color w:val="auto"/>
          <w:sz w:val="24"/>
          <w:szCs w:val="24"/>
          <w:lang w:val="vi-VN" w:eastAsia="ja-JP" w:bidi="ar-SA"/>
        </w:rPr>
      </w:pPr>
      <w:hyperlink w:anchor="_Toc482650463" w:history="1">
        <w:r w:rsidR="00B57FED" w:rsidRPr="00B57FED">
          <w:rPr>
            <w:rStyle w:val="Hyperlink"/>
            <w:noProof/>
            <w:sz w:val="24"/>
            <w:szCs w:val="24"/>
          </w:rPr>
          <w:t>Table 3.2: Cost person/hours</w:t>
        </w:r>
        <w:r w:rsidR="00B57FED" w:rsidRPr="00B57FED">
          <w:rPr>
            <w:noProof/>
            <w:webHidden/>
            <w:sz w:val="24"/>
            <w:szCs w:val="24"/>
          </w:rPr>
          <w:tab/>
        </w:r>
        <w:r w:rsidR="00B57FED" w:rsidRPr="00B57FED">
          <w:rPr>
            <w:noProof/>
            <w:webHidden/>
            <w:sz w:val="24"/>
            <w:szCs w:val="24"/>
          </w:rPr>
          <w:fldChar w:fldCharType="begin"/>
        </w:r>
        <w:r w:rsidR="00B57FED" w:rsidRPr="00B57FED">
          <w:rPr>
            <w:noProof/>
            <w:webHidden/>
            <w:sz w:val="24"/>
            <w:szCs w:val="24"/>
          </w:rPr>
          <w:instrText xml:space="preserve"> PAGEREF _Toc482650463 \h </w:instrText>
        </w:r>
        <w:r w:rsidR="00B57FED" w:rsidRPr="00B57FED">
          <w:rPr>
            <w:noProof/>
            <w:webHidden/>
            <w:sz w:val="24"/>
            <w:szCs w:val="24"/>
          </w:rPr>
        </w:r>
        <w:r w:rsidR="00B57FED" w:rsidRPr="00B57FED">
          <w:rPr>
            <w:noProof/>
            <w:webHidden/>
            <w:sz w:val="24"/>
            <w:szCs w:val="24"/>
          </w:rPr>
          <w:fldChar w:fldCharType="separate"/>
        </w:r>
        <w:r w:rsidR="006D3734">
          <w:rPr>
            <w:noProof/>
            <w:webHidden/>
            <w:sz w:val="24"/>
            <w:szCs w:val="24"/>
          </w:rPr>
          <w:t>12</w:t>
        </w:r>
        <w:r w:rsidR="00B57FED" w:rsidRPr="00B57FED">
          <w:rPr>
            <w:noProof/>
            <w:webHidden/>
            <w:sz w:val="24"/>
            <w:szCs w:val="24"/>
          </w:rPr>
          <w:fldChar w:fldCharType="end"/>
        </w:r>
      </w:hyperlink>
    </w:p>
    <w:p w:rsidR="00B57FED" w:rsidRPr="009447C2" w:rsidRDefault="00291881" w:rsidP="00B57FED">
      <w:pPr>
        <w:pStyle w:val="TOC1"/>
        <w:rPr>
          <w:rFonts w:ascii="Arial" w:eastAsia="MS Mincho" w:hAnsi="Arial"/>
          <w:noProof/>
          <w:color w:val="auto"/>
          <w:sz w:val="24"/>
          <w:szCs w:val="24"/>
          <w:lang w:val="vi-VN" w:eastAsia="ja-JP" w:bidi="ar-SA"/>
        </w:rPr>
      </w:pPr>
      <w:hyperlink w:anchor="_Toc482650464" w:history="1">
        <w:r w:rsidR="00B57FED" w:rsidRPr="00B57FED">
          <w:rPr>
            <w:rStyle w:val="Hyperlink"/>
            <w:noProof/>
            <w:sz w:val="24"/>
            <w:szCs w:val="24"/>
          </w:rPr>
          <w:t>Table 3.3: Total cost estimate</w:t>
        </w:r>
        <w:bookmarkStart w:id="1" w:name="_GoBack"/>
        <w:bookmarkEnd w:id="1"/>
        <w:r w:rsidR="00B57FED" w:rsidRPr="00B57FED">
          <w:rPr>
            <w:noProof/>
            <w:webHidden/>
            <w:sz w:val="24"/>
            <w:szCs w:val="24"/>
          </w:rPr>
          <w:tab/>
        </w:r>
        <w:r w:rsidR="00B57FED" w:rsidRPr="00B57FED">
          <w:rPr>
            <w:noProof/>
            <w:webHidden/>
            <w:sz w:val="24"/>
            <w:szCs w:val="24"/>
          </w:rPr>
          <w:fldChar w:fldCharType="begin"/>
        </w:r>
        <w:r w:rsidR="00B57FED" w:rsidRPr="00B57FED">
          <w:rPr>
            <w:noProof/>
            <w:webHidden/>
            <w:sz w:val="24"/>
            <w:szCs w:val="24"/>
          </w:rPr>
          <w:instrText xml:space="preserve"> PAGEREF _Toc482650464 \h </w:instrText>
        </w:r>
        <w:r w:rsidR="00B57FED" w:rsidRPr="00B57FED">
          <w:rPr>
            <w:noProof/>
            <w:webHidden/>
            <w:sz w:val="24"/>
            <w:szCs w:val="24"/>
          </w:rPr>
        </w:r>
        <w:r w:rsidR="00B57FED" w:rsidRPr="00B57FED">
          <w:rPr>
            <w:noProof/>
            <w:webHidden/>
            <w:sz w:val="24"/>
            <w:szCs w:val="24"/>
          </w:rPr>
          <w:fldChar w:fldCharType="separate"/>
        </w:r>
        <w:r w:rsidR="006D3734">
          <w:rPr>
            <w:noProof/>
            <w:webHidden/>
            <w:sz w:val="24"/>
            <w:szCs w:val="24"/>
          </w:rPr>
          <w:t>13</w:t>
        </w:r>
        <w:r w:rsidR="00B57FED" w:rsidRPr="00B57FED">
          <w:rPr>
            <w:noProof/>
            <w:webHidden/>
            <w:sz w:val="24"/>
            <w:szCs w:val="24"/>
          </w:rPr>
          <w:fldChar w:fldCharType="end"/>
        </w:r>
      </w:hyperlink>
    </w:p>
    <w:p w:rsidR="00B57FED" w:rsidRPr="009447C2" w:rsidRDefault="00291881" w:rsidP="00B57FED">
      <w:pPr>
        <w:pStyle w:val="TOC1"/>
        <w:rPr>
          <w:rFonts w:ascii="Arial" w:eastAsia="MS Mincho" w:hAnsi="Arial"/>
          <w:noProof/>
          <w:color w:val="auto"/>
          <w:sz w:val="24"/>
          <w:szCs w:val="24"/>
          <w:lang w:val="vi-VN" w:eastAsia="ja-JP" w:bidi="ar-SA"/>
        </w:rPr>
      </w:pPr>
      <w:hyperlink w:anchor="_Toc482650465" w:history="1">
        <w:r w:rsidR="00B57FED" w:rsidRPr="00B57FED">
          <w:rPr>
            <w:rStyle w:val="Hyperlink"/>
            <w:noProof/>
            <w:sz w:val="24"/>
            <w:szCs w:val="24"/>
          </w:rPr>
          <w:t>Table 3.4: Total cost estimate detail</w:t>
        </w:r>
        <w:r w:rsidR="00B57FED" w:rsidRPr="00B57FED">
          <w:rPr>
            <w:noProof/>
            <w:webHidden/>
            <w:sz w:val="24"/>
            <w:szCs w:val="24"/>
          </w:rPr>
          <w:tab/>
        </w:r>
        <w:r w:rsidR="00B57FED" w:rsidRPr="00B57FED">
          <w:rPr>
            <w:noProof/>
            <w:webHidden/>
            <w:sz w:val="24"/>
            <w:szCs w:val="24"/>
          </w:rPr>
          <w:fldChar w:fldCharType="begin"/>
        </w:r>
        <w:r w:rsidR="00B57FED" w:rsidRPr="00B57FED">
          <w:rPr>
            <w:noProof/>
            <w:webHidden/>
            <w:sz w:val="24"/>
            <w:szCs w:val="24"/>
          </w:rPr>
          <w:instrText xml:space="preserve"> PAGEREF _Toc482650465 \h </w:instrText>
        </w:r>
        <w:r w:rsidR="00B57FED" w:rsidRPr="00B57FED">
          <w:rPr>
            <w:noProof/>
            <w:webHidden/>
            <w:sz w:val="24"/>
            <w:szCs w:val="24"/>
          </w:rPr>
        </w:r>
        <w:r w:rsidR="00B57FED" w:rsidRPr="00B57FED">
          <w:rPr>
            <w:noProof/>
            <w:webHidden/>
            <w:sz w:val="24"/>
            <w:szCs w:val="24"/>
          </w:rPr>
          <w:fldChar w:fldCharType="separate"/>
        </w:r>
        <w:r w:rsidR="006D3734">
          <w:rPr>
            <w:noProof/>
            <w:webHidden/>
            <w:sz w:val="24"/>
            <w:szCs w:val="24"/>
          </w:rPr>
          <w:t>13</w:t>
        </w:r>
        <w:r w:rsidR="00B57FED" w:rsidRPr="00B57FED">
          <w:rPr>
            <w:noProof/>
            <w:webHidden/>
            <w:sz w:val="24"/>
            <w:szCs w:val="24"/>
          </w:rPr>
          <w:fldChar w:fldCharType="end"/>
        </w:r>
      </w:hyperlink>
    </w:p>
    <w:p w:rsidR="00B57FED" w:rsidRPr="009447C2" w:rsidRDefault="00291881" w:rsidP="00B57FED">
      <w:pPr>
        <w:pStyle w:val="TOC1"/>
        <w:rPr>
          <w:rFonts w:ascii="Arial" w:eastAsia="MS Mincho" w:hAnsi="Arial"/>
          <w:noProof/>
          <w:color w:val="auto"/>
          <w:sz w:val="24"/>
          <w:szCs w:val="24"/>
          <w:lang w:val="vi-VN" w:eastAsia="ja-JP" w:bidi="ar-SA"/>
        </w:rPr>
      </w:pPr>
      <w:hyperlink w:anchor="_Toc482650466" w:history="1">
        <w:r w:rsidR="00B57FED" w:rsidRPr="00B57FED">
          <w:rPr>
            <w:rStyle w:val="Hyperlink"/>
            <w:noProof/>
            <w:sz w:val="24"/>
            <w:szCs w:val="24"/>
          </w:rPr>
          <w:t>Table 5.1: Rating for likelihood and seriousness for each risk.</w:t>
        </w:r>
        <w:r w:rsidR="00B57FED" w:rsidRPr="00B57FED">
          <w:rPr>
            <w:noProof/>
            <w:webHidden/>
            <w:sz w:val="24"/>
            <w:szCs w:val="24"/>
          </w:rPr>
          <w:tab/>
        </w:r>
        <w:r w:rsidR="00B57FED" w:rsidRPr="00B57FED">
          <w:rPr>
            <w:noProof/>
            <w:webHidden/>
            <w:sz w:val="24"/>
            <w:szCs w:val="24"/>
          </w:rPr>
          <w:fldChar w:fldCharType="begin"/>
        </w:r>
        <w:r w:rsidR="00B57FED" w:rsidRPr="00B57FED">
          <w:rPr>
            <w:noProof/>
            <w:webHidden/>
            <w:sz w:val="24"/>
            <w:szCs w:val="24"/>
          </w:rPr>
          <w:instrText xml:space="preserve"> PAGEREF _Toc482650466 \h </w:instrText>
        </w:r>
        <w:r w:rsidR="00B57FED" w:rsidRPr="00B57FED">
          <w:rPr>
            <w:noProof/>
            <w:webHidden/>
            <w:sz w:val="24"/>
            <w:szCs w:val="24"/>
          </w:rPr>
        </w:r>
        <w:r w:rsidR="00B57FED" w:rsidRPr="00B57FED">
          <w:rPr>
            <w:noProof/>
            <w:webHidden/>
            <w:sz w:val="24"/>
            <w:szCs w:val="24"/>
          </w:rPr>
          <w:fldChar w:fldCharType="separate"/>
        </w:r>
        <w:r w:rsidR="006D3734">
          <w:rPr>
            <w:noProof/>
            <w:webHidden/>
            <w:sz w:val="24"/>
            <w:szCs w:val="24"/>
          </w:rPr>
          <w:t>17</w:t>
        </w:r>
        <w:r w:rsidR="00B57FED" w:rsidRPr="00B57FED">
          <w:rPr>
            <w:noProof/>
            <w:webHidden/>
            <w:sz w:val="24"/>
            <w:szCs w:val="24"/>
          </w:rPr>
          <w:fldChar w:fldCharType="end"/>
        </w:r>
      </w:hyperlink>
    </w:p>
    <w:p w:rsidR="00B57FED" w:rsidRPr="009447C2" w:rsidRDefault="00291881" w:rsidP="00B57FED">
      <w:pPr>
        <w:pStyle w:val="TOC1"/>
        <w:rPr>
          <w:rFonts w:ascii="Arial" w:eastAsia="MS Mincho" w:hAnsi="Arial"/>
          <w:noProof/>
          <w:color w:val="auto"/>
          <w:sz w:val="24"/>
          <w:szCs w:val="24"/>
          <w:lang w:val="vi-VN" w:eastAsia="ja-JP" w:bidi="ar-SA"/>
        </w:rPr>
      </w:pPr>
      <w:hyperlink w:anchor="_Toc482650467" w:history="1">
        <w:r w:rsidR="00B57FED" w:rsidRPr="00B57FED">
          <w:rPr>
            <w:rStyle w:val="Hyperlink"/>
            <w:noProof/>
            <w:sz w:val="24"/>
            <w:szCs w:val="24"/>
          </w:rPr>
          <w:t>Table 5.2: Project Risks.</w:t>
        </w:r>
        <w:r w:rsidR="00B57FED" w:rsidRPr="00B57FED">
          <w:rPr>
            <w:noProof/>
            <w:webHidden/>
            <w:sz w:val="24"/>
            <w:szCs w:val="24"/>
          </w:rPr>
          <w:tab/>
        </w:r>
        <w:r w:rsidR="00B57FED" w:rsidRPr="00B57FED">
          <w:rPr>
            <w:noProof/>
            <w:webHidden/>
            <w:sz w:val="24"/>
            <w:szCs w:val="24"/>
          </w:rPr>
          <w:fldChar w:fldCharType="begin"/>
        </w:r>
        <w:r w:rsidR="00B57FED" w:rsidRPr="00B57FED">
          <w:rPr>
            <w:noProof/>
            <w:webHidden/>
            <w:sz w:val="24"/>
            <w:szCs w:val="24"/>
          </w:rPr>
          <w:instrText xml:space="preserve"> PAGEREF _Toc482650467 \h </w:instrText>
        </w:r>
        <w:r w:rsidR="00B57FED" w:rsidRPr="00B57FED">
          <w:rPr>
            <w:noProof/>
            <w:webHidden/>
            <w:sz w:val="24"/>
            <w:szCs w:val="24"/>
          </w:rPr>
        </w:r>
        <w:r w:rsidR="00B57FED" w:rsidRPr="00B57FED">
          <w:rPr>
            <w:noProof/>
            <w:webHidden/>
            <w:sz w:val="24"/>
            <w:szCs w:val="24"/>
          </w:rPr>
          <w:fldChar w:fldCharType="separate"/>
        </w:r>
        <w:r w:rsidR="006D3734">
          <w:rPr>
            <w:noProof/>
            <w:webHidden/>
            <w:sz w:val="24"/>
            <w:szCs w:val="24"/>
          </w:rPr>
          <w:t>17</w:t>
        </w:r>
        <w:r w:rsidR="00B57FED" w:rsidRPr="00B57FED">
          <w:rPr>
            <w:noProof/>
            <w:webHidden/>
            <w:sz w:val="24"/>
            <w:szCs w:val="24"/>
          </w:rPr>
          <w:fldChar w:fldCharType="end"/>
        </w:r>
      </w:hyperlink>
    </w:p>
    <w:p w:rsidR="00B57FED" w:rsidRPr="009447C2" w:rsidRDefault="00291881" w:rsidP="00B57FED">
      <w:pPr>
        <w:pStyle w:val="TOC1"/>
        <w:rPr>
          <w:rFonts w:ascii="Arial" w:eastAsia="MS Mincho" w:hAnsi="Arial"/>
          <w:noProof/>
          <w:color w:val="auto"/>
          <w:sz w:val="24"/>
          <w:szCs w:val="24"/>
          <w:lang w:val="vi-VN" w:eastAsia="ja-JP" w:bidi="ar-SA"/>
        </w:rPr>
      </w:pPr>
      <w:hyperlink w:anchor="_Toc482650468" w:history="1">
        <w:r w:rsidR="00B57FED" w:rsidRPr="00B57FED">
          <w:rPr>
            <w:rStyle w:val="Hyperlink"/>
            <w:noProof/>
            <w:sz w:val="24"/>
            <w:szCs w:val="24"/>
          </w:rPr>
          <w:t>Table 6.1: Deliverables.</w:t>
        </w:r>
        <w:r w:rsidR="00B57FED" w:rsidRPr="00B57FED">
          <w:rPr>
            <w:noProof/>
            <w:webHidden/>
            <w:sz w:val="24"/>
            <w:szCs w:val="24"/>
          </w:rPr>
          <w:tab/>
        </w:r>
        <w:r w:rsidR="00B57FED" w:rsidRPr="00B57FED">
          <w:rPr>
            <w:noProof/>
            <w:webHidden/>
            <w:sz w:val="24"/>
            <w:szCs w:val="24"/>
          </w:rPr>
          <w:fldChar w:fldCharType="begin"/>
        </w:r>
        <w:r w:rsidR="00B57FED" w:rsidRPr="00B57FED">
          <w:rPr>
            <w:noProof/>
            <w:webHidden/>
            <w:sz w:val="24"/>
            <w:szCs w:val="24"/>
          </w:rPr>
          <w:instrText xml:space="preserve"> PAGEREF _Toc482650468 \h </w:instrText>
        </w:r>
        <w:r w:rsidR="00B57FED" w:rsidRPr="00B57FED">
          <w:rPr>
            <w:noProof/>
            <w:webHidden/>
            <w:sz w:val="24"/>
            <w:szCs w:val="24"/>
          </w:rPr>
        </w:r>
        <w:r w:rsidR="00B57FED" w:rsidRPr="00B57FED">
          <w:rPr>
            <w:noProof/>
            <w:webHidden/>
            <w:sz w:val="24"/>
            <w:szCs w:val="24"/>
          </w:rPr>
          <w:fldChar w:fldCharType="separate"/>
        </w:r>
        <w:r w:rsidR="006D3734">
          <w:rPr>
            <w:noProof/>
            <w:webHidden/>
            <w:sz w:val="24"/>
            <w:szCs w:val="24"/>
          </w:rPr>
          <w:t>19</w:t>
        </w:r>
        <w:r w:rsidR="00B57FED" w:rsidRPr="00B57FED">
          <w:rPr>
            <w:noProof/>
            <w:webHidden/>
            <w:sz w:val="24"/>
            <w:szCs w:val="24"/>
          </w:rPr>
          <w:fldChar w:fldCharType="end"/>
        </w:r>
      </w:hyperlink>
    </w:p>
    <w:p w:rsidR="000B2BE2" w:rsidRDefault="00B57FED" w:rsidP="00B57FED">
      <w:pPr>
        <w:spacing w:line="360" w:lineRule="auto"/>
        <w:rPr>
          <w:rFonts w:ascii="Times New Roman" w:eastAsia="Times New Roman" w:hAnsi="Times New Roman" w:cs="Times New Roman"/>
          <w:color w:val="000000"/>
          <w:sz w:val="22"/>
          <w:szCs w:val="22"/>
        </w:rPr>
      </w:pPr>
      <w:r w:rsidRPr="00B57FED">
        <w:rPr>
          <w:rFonts w:ascii="Times New Roman" w:eastAsia="Times New Roman" w:hAnsi="Times New Roman" w:cs="Times New Roman"/>
          <w:color w:val="000000"/>
        </w:rPr>
        <w:fldChar w:fldCharType="end"/>
      </w:r>
    </w:p>
    <w:p w:rsidR="000B2BE2" w:rsidRDefault="000B2BE2" w:rsidP="006A5D36">
      <w:pPr>
        <w:rPr>
          <w:rFonts w:ascii="Times New Roman" w:eastAsia="Times New Roman" w:hAnsi="Times New Roman" w:cs="Times New Roman"/>
          <w:color w:val="000000"/>
          <w:sz w:val="22"/>
          <w:szCs w:val="22"/>
        </w:rPr>
      </w:pPr>
    </w:p>
    <w:p w:rsidR="00080D18" w:rsidRDefault="00080D18" w:rsidP="00563B27">
      <w:pPr>
        <w:pageBreakBefore/>
        <w:rPr>
          <w:rFonts w:ascii="Times New Roman" w:eastAsia="Times New Roman" w:hAnsi="Times New Roman" w:cs="Times New Roman"/>
          <w:color w:val="000000"/>
          <w:sz w:val="26"/>
          <w:szCs w:val="26"/>
        </w:rPr>
        <w:sectPr w:rsidR="00080D18" w:rsidSect="00960929">
          <w:headerReference w:type="default" r:id="rId9"/>
          <w:pgSz w:w="11906" w:h="16838" w:code="9"/>
          <w:pgMar w:top="1418" w:right="1134" w:bottom="1418" w:left="1701" w:header="720" w:footer="1440" w:gutter="0"/>
          <w:cols w:space="720"/>
          <w:docGrid w:linePitch="600" w:charSpace="32768"/>
        </w:sectPr>
      </w:pPr>
    </w:p>
    <w:p w:rsidR="000B2BE2" w:rsidRDefault="00A915E6" w:rsidP="007154F4">
      <w:pPr>
        <w:pStyle w:val="Heading1"/>
        <w:tabs>
          <w:tab w:val="clear" w:pos="9070"/>
          <w:tab w:val="clear" w:pos="9072"/>
        </w:tabs>
        <w:spacing w:line="360" w:lineRule="auto"/>
      </w:pPr>
      <w:bookmarkStart w:id="2" w:name="_1fob9te"/>
      <w:bookmarkStart w:id="3" w:name="_Toc480824066"/>
      <w:bookmarkStart w:id="4" w:name="_Toc481788511"/>
      <w:bookmarkEnd w:id="2"/>
      <w:r>
        <w:lastRenderedPageBreak/>
        <w:t>INTRODUCTION</w:t>
      </w:r>
      <w:bookmarkEnd w:id="3"/>
      <w:bookmarkEnd w:id="4"/>
    </w:p>
    <w:p w:rsidR="000B2BE2" w:rsidRDefault="000B2BE2" w:rsidP="009447C2">
      <w:pPr>
        <w:pStyle w:val="Heading2"/>
        <w:numPr>
          <w:ilvl w:val="1"/>
          <w:numId w:val="2"/>
        </w:numPr>
        <w:spacing w:line="360" w:lineRule="auto"/>
        <w:ind w:left="0" w:firstLine="0"/>
      </w:pPr>
      <w:bookmarkStart w:id="5" w:name="_3znysh7"/>
      <w:bookmarkStart w:id="6" w:name="_Toc481788512"/>
      <w:bookmarkEnd w:id="5"/>
      <w:r>
        <w:t>Purpose</w:t>
      </w:r>
      <w:bookmarkEnd w:id="6"/>
    </w:p>
    <w:p w:rsidR="000B2BE2" w:rsidRPr="00042772" w:rsidRDefault="000B2BE2" w:rsidP="00871D38">
      <w:pPr>
        <w:spacing w:before="120" w:after="120" w:line="360" w:lineRule="auto"/>
        <w:ind w:firstLine="567"/>
        <w:jc w:val="both"/>
      </w:pPr>
      <w:r>
        <w:rPr>
          <w:rFonts w:ascii="Times New Roman" w:eastAsia="Times New Roman" w:hAnsi="Times New Roman" w:cs="Times New Roman"/>
          <w:color w:val="000000"/>
          <w:sz w:val="26"/>
          <w:szCs w:val="26"/>
        </w:rPr>
        <w:t>This document provides a summary of the project's objectives, division of work, the major milestones, required resources, time and overall schedule and budget allocation used and based on the document proposal to build an expense management application on time, at the request and plan.</w:t>
      </w:r>
    </w:p>
    <w:p w:rsidR="000B2BE2" w:rsidRDefault="00042772" w:rsidP="009447C2">
      <w:pPr>
        <w:pStyle w:val="Heading2"/>
        <w:numPr>
          <w:ilvl w:val="1"/>
          <w:numId w:val="2"/>
        </w:numPr>
        <w:spacing w:line="360" w:lineRule="auto"/>
        <w:ind w:left="0" w:firstLine="0"/>
      </w:pPr>
      <w:bookmarkStart w:id="7" w:name="_2et92p0"/>
      <w:bookmarkStart w:id="8" w:name="_Toc480824068"/>
      <w:bookmarkStart w:id="9" w:name="_Toc481788513"/>
      <w:bookmarkEnd w:id="7"/>
      <w:r>
        <w:t>Project o</w:t>
      </w:r>
      <w:r w:rsidR="000B2BE2" w:rsidRPr="00080D18">
        <w:t>verview</w:t>
      </w:r>
      <w:bookmarkEnd w:id="8"/>
      <w:bookmarkEnd w:id="9"/>
    </w:p>
    <w:p w:rsidR="000B2BE2" w:rsidRPr="00042772" w:rsidRDefault="000B2BE2" w:rsidP="00871D38">
      <w:pPr>
        <w:spacing w:before="120" w:after="120" w:line="360" w:lineRule="auto"/>
        <w:ind w:firstLine="567"/>
        <w:jc w:val="both"/>
      </w:pPr>
      <w:r>
        <w:rPr>
          <w:rFonts w:ascii="Times New Roman" w:eastAsia="Times New Roman" w:hAnsi="Times New Roman" w:cs="Times New Roman"/>
          <w:color w:val="000000"/>
          <w:sz w:val="26"/>
          <w:szCs w:val="26"/>
        </w:rPr>
        <w:t>Reference to Proposal</w:t>
      </w:r>
      <w:r w:rsidR="005C6AB3">
        <w:rPr>
          <w:rFonts w:ascii="Times New Roman" w:eastAsia="Times New Roman" w:hAnsi="Times New Roman" w:cs="Times New Roman"/>
          <w:color w:val="000000"/>
          <w:sz w:val="26"/>
          <w:szCs w:val="26"/>
        </w:rPr>
        <w:t xml:space="preserve"> Document</w:t>
      </w:r>
      <w:r>
        <w:rPr>
          <w:rFonts w:ascii="Times New Roman" w:eastAsia="Times New Roman" w:hAnsi="Times New Roman" w:cs="Times New Roman"/>
          <w:color w:val="000000"/>
          <w:sz w:val="26"/>
          <w:szCs w:val="26"/>
        </w:rPr>
        <w:t>.</w:t>
      </w:r>
    </w:p>
    <w:p w:rsidR="000B2BE2" w:rsidRDefault="00042772" w:rsidP="009447C2">
      <w:pPr>
        <w:pStyle w:val="Heading2"/>
        <w:numPr>
          <w:ilvl w:val="1"/>
          <w:numId w:val="2"/>
        </w:numPr>
        <w:spacing w:line="360" w:lineRule="auto"/>
        <w:ind w:left="0" w:firstLine="0"/>
      </w:pPr>
      <w:bookmarkStart w:id="10" w:name="_tyjcwt"/>
      <w:bookmarkStart w:id="11" w:name="_Toc480824069"/>
      <w:bookmarkStart w:id="12" w:name="_Toc481788514"/>
      <w:bookmarkEnd w:id="10"/>
      <w:r>
        <w:t>Project d</w:t>
      </w:r>
      <w:r w:rsidR="000B2BE2" w:rsidRPr="00080D18">
        <w:t>eliverable</w:t>
      </w:r>
      <w:bookmarkEnd w:id="11"/>
      <w:bookmarkEnd w:id="12"/>
    </w:p>
    <w:p w:rsidR="000B2BE2" w:rsidRPr="003603F2" w:rsidRDefault="000B2BE2" w:rsidP="00871D38">
      <w:pPr>
        <w:spacing w:before="120" w:after="120" w:line="360" w:lineRule="auto"/>
        <w:ind w:firstLine="567"/>
        <w:jc w:val="both"/>
      </w:pPr>
      <w:r>
        <w:rPr>
          <w:rFonts w:ascii="Times New Roman" w:hAnsi="Times New Roman" w:cs="Times New Roman"/>
          <w:sz w:val="26"/>
          <w:szCs w:val="26"/>
        </w:rPr>
        <w:t xml:space="preserve">Project will be implemented for </w:t>
      </w:r>
      <w:r w:rsidR="00B65002">
        <w:rPr>
          <w:rFonts w:ascii="Times New Roman" w:eastAsia="Times New Roman" w:hAnsi="Times New Roman" w:cs="Times New Roman"/>
          <w:color w:val="000000"/>
          <w:sz w:val="26"/>
          <w:szCs w:val="26"/>
        </w:rPr>
        <w:t>Renting Helper application</w:t>
      </w:r>
      <w:r>
        <w:rPr>
          <w:rFonts w:ascii="Times New Roman" w:eastAsia="Times New Roman" w:hAnsi="Times New Roman" w:cs="Times New Roman"/>
          <w:color w:val="000000"/>
          <w:sz w:val="26"/>
          <w:szCs w:val="26"/>
        </w:rPr>
        <w:t>.</w:t>
      </w:r>
    </w:p>
    <w:p w:rsidR="000B2BE2" w:rsidRDefault="00C55AD8" w:rsidP="007154F4">
      <w:pPr>
        <w:pStyle w:val="Heading1"/>
        <w:tabs>
          <w:tab w:val="clear" w:pos="9070"/>
          <w:tab w:val="clear" w:pos="9072"/>
        </w:tabs>
        <w:spacing w:line="360" w:lineRule="auto"/>
        <w:ind w:left="0" w:firstLine="0"/>
      </w:pPr>
      <w:bookmarkStart w:id="13" w:name="_3dy6vkm"/>
      <w:bookmarkStart w:id="14" w:name="_Toc480824070"/>
      <w:bookmarkStart w:id="15" w:name="_Toc481788515"/>
      <w:bookmarkEnd w:id="13"/>
      <w:r>
        <w:t>TEAM ORGANIZATION</w:t>
      </w:r>
      <w:bookmarkEnd w:id="14"/>
      <w:bookmarkEnd w:id="15"/>
    </w:p>
    <w:p w:rsidR="000B2BE2" w:rsidRDefault="00042772" w:rsidP="009447C2">
      <w:pPr>
        <w:pStyle w:val="Heading2"/>
        <w:numPr>
          <w:ilvl w:val="1"/>
          <w:numId w:val="6"/>
        </w:numPr>
        <w:spacing w:line="360" w:lineRule="auto"/>
        <w:ind w:left="0" w:firstLine="0"/>
      </w:pPr>
      <w:bookmarkStart w:id="16" w:name="_1t3h5sf"/>
      <w:bookmarkStart w:id="17" w:name="_Toc480824071"/>
      <w:bookmarkStart w:id="18" w:name="_Toc481788516"/>
      <w:bookmarkEnd w:id="16"/>
      <w:r>
        <w:t>Scrum team i</w:t>
      </w:r>
      <w:r w:rsidR="000B2BE2" w:rsidRPr="00080D18">
        <w:t>nformation</w:t>
      </w:r>
      <w:bookmarkEnd w:id="17"/>
      <w:bookmarkEnd w:id="18"/>
    </w:p>
    <w:p w:rsidR="000B2BE2" w:rsidRPr="001B188A" w:rsidRDefault="000B2BE2" w:rsidP="001B188A">
      <w:pPr>
        <w:pStyle w:val="Heading5"/>
      </w:pPr>
      <w:bookmarkStart w:id="19" w:name="_Toc482650458"/>
      <w:r w:rsidRPr="001B188A">
        <w:t xml:space="preserve">Table </w:t>
      </w:r>
      <w:r w:rsidR="001B188A">
        <w:t>2.</w:t>
      </w:r>
      <w:r w:rsidRPr="001B188A">
        <w:t>1: Scrum Team Organization</w:t>
      </w:r>
      <w:bookmarkEnd w:id="19"/>
    </w:p>
    <w:tbl>
      <w:tblPr>
        <w:tblW w:w="8789" w:type="dxa"/>
        <w:tblInd w:w="108" w:type="dxa"/>
        <w:tblLayout w:type="fixed"/>
        <w:tblLook w:val="0000" w:firstRow="0" w:lastRow="0" w:firstColumn="0" w:lastColumn="0" w:noHBand="0" w:noVBand="0"/>
      </w:tblPr>
      <w:tblGrid>
        <w:gridCol w:w="2268"/>
        <w:gridCol w:w="1782"/>
        <w:gridCol w:w="3510"/>
        <w:gridCol w:w="1229"/>
      </w:tblGrid>
      <w:tr w:rsidR="000B2BE2" w:rsidRPr="00897BAC" w:rsidTr="00251810">
        <w:tc>
          <w:tcPr>
            <w:tcW w:w="2268" w:type="dxa"/>
            <w:tcBorders>
              <w:top w:val="single" w:sz="4" w:space="0" w:color="000000"/>
              <w:left w:val="single" w:sz="4" w:space="0" w:color="000000"/>
              <w:bottom w:val="single" w:sz="4" w:space="0" w:color="000000"/>
            </w:tcBorders>
            <w:shd w:val="clear" w:color="auto" w:fill="CCCCCC"/>
          </w:tcPr>
          <w:p w:rsidR="000B2BE2" w:rsidRPr="00897BAC" w:rsidRDefault="000B2BE2" w:rsidP="007154F4">
            <w:pPr>
              <w:spacing w:after="100" w:line="360" w:lineRule="auto"/>
              <w:jc w:val="center"/>
              <w:rPr>
                <w:sz w:val="26"/>
                <w:szCs w:val="26"/>
              </w:rPr>
            </w:pPr>
            <w:r w:rsidRPr="00897BAC">
              <w:rPr>
                <w:rFonts w:ascii="Times New Roman" w:eastAsia="Times New Roman" w:hAnsi="Times New Roman" w:cs="Times New Roman"/>
                <w:b/>
                <w:sz w:val="26"/>
                <w:szCs w:val="26"/>
              </w:rPr>
              <w:t>Full Name</w:t>
            </w:r>
          </w:p>
        </w:tc>
        <w:tc>
          <w:tcPr>
            <w:tcW w:w="1782" w:type="dxa"/>
            <w:tcBorders>
              <w:top w:val="single" w:sz="4" w:space="0" w:color="000000"/>
              <w:left w:val="single" w:sz="4" w:space="0" w:color="000000"/>
              <w:bottom w:val="single" w:sz="4" w:space="0" w:color="000000"/>
            </w:tcBorders>
            <w:shd w:val="clear" w:color="auto" w:fill="CCCCCC"/>
          </w:tcPr>
          <w:p w:rsidR="000B2BE2" w:rsidRPr="00897BAC" w:rsidRDefault="000B2BE2" w:rsidP="007154F4">
            <w:pPr>
              <w:spacing w:after="100" w:line="360" w:lineRule="auto"/>
              <w:jc w:val="center"/>
              <w:rPr>
                <w:sz w:val="26"/>
                <w:szCs w:val="26"/>
              </w:rPr>
            </w:pPr>
            <w:r w:rsidRPr="00897BAC">
              <w:rPr>
                <w:rFonts w:ascii="Times New Roman" w:eastAsia="Times New Roman" w:hAnsi="Times New Roman" w:cs="Times New Roman"/>
                <w:b/>
                <w:sz w:val="26"/>
                <w:szCs w:val="26"/>
              </w:rPr>
              <w:t>Phone</w:t>
            </w:r>
          </w:p>
        </w:tc>
        <w:tc>
          <w:tcPr>
            <w:tcW w:w="3510" w:type="dxa"/>
            <w:tcBorders>
              <w:top w:val="single" w:sz="4" w:space="0" w:color="000000"/>
              <w:left w:val="single" w:sz="4" w:space="0" w:color="000000"/>
              <w:bottom w:val="single" w:sz="4" w:space="0" w:color="000000"/>
            </w:tcBorders>
            <w:shd w:val="clear" w:color="auto" w:fill="CCCCCC"/>
          </w:tcPr>
          <w:p w:rsidR="000B2BE2" w:rsidRPr="00897BAC" w:rsidRDefault="000B2BE2" w:rsidP="007154F4">
            <w:pPr>
              <w:spacing w:after="100" w:line="360" w:lineRule="auto"/>
              <w:jc w:val="center"/>
              <w:rPr>
                <w:sz w:val="26"/>
                <w:szCs w:val="26"/>
              </w:rPr>
            </w:pPr>
            <w:r w:rsidRPr="00897BAC">
              <w:rPr>
                <w:rFonts w:ascii="Times New Roman" w:eastAsia="Times New Roman" w:hAnsi="Times New Roman" w:cs="Times New Roman"/>
                <w:b/>
                <w:sz w:val="26"/>
                <w:szCs w:val="26"/>
              </w:rPr>
              <w:t>Email</w:t>
            </w:r>
          </w:p>
        </w:tc>
        <w:tc>
          <w:tcPr>
            <w:tcW w:w="1229" w:type="dxa"/>
            <w:tcBorders>
              <w:top w:val="single" w:sz="4" w:space="0" w:color="000000"/>
              <w:left w:val="single" w:sz="4" w:space="0" w:color="000000"/>
              <w:bottom w:val="single" w:sz="4" w:space="0" w:color="000000"/>
              <w:right w:val="single" w:sz="4" w:space="0" w:color="000000"/>
            </w:tcBorders>
            <w:shd w:val="clear" w:color="auto" w:fill="CCCCCC"/>
          </w:tcPr>
          <w:p w:rsidR="000B2BE2" w:rsidRPr="00897BAC" w:rsidRDefault="000B2BE2" w:rsidP="007154F4">
            <w:pPr>
              <w:spacing w:after="100" w:line="360" w:lineRule="auto"/>
              <w:jc w:val="center"/>
              <w:rPr>
                <w:sz w:val="26"/>
                <w:szCs w:val="26"/>
              </w:rPr>
            </w:pPr>
            <w:r w:rsidRPr="00897BAC">
              <w:rPr>
                <w:rFonts w:ascii="Times New Roman" w:eastAsia="Times New Roman" w:hAnsi="Times New Roman" w:cs="Times New Roman"/>
                <w:b/>
                <w:sz w:val="26"/>
                <w:szCs w:val="26"/>
              </w:rPr>
              <w:t>Position</w:t>
            </w:r>
          </w:p>
        </w:tc>
      </w:tr>
      <w:tr w:rsidR="00251810" w:rsidRPr="00897BAC" w:rsidTr="00251810">
        <w:tc>
          <w:tcPr>
            <w:tcW w:w="2268" w:type="dxa"/>
            <w:tcBorders>
              <w:top w:val="single" w:sz="4" w:space="0" w:color="00000A"/>
              <w:left w:val="single" w:sz="4" w:space="0" w:color="00000A"/>
              <w:bottom w:val="single" w:sz="4" w:space="0" w:color="00000A"/>
              <w:right w:val="single" w:sz="4" w:space="0" w:color="00000A"/>
            </w:tcBorders>
            <w:shd w:val="clear" w:color="auto" w:fill="FFFFFF"/>
          </w:tcPr>
          <w:p w:rsidR="00251810" w:rsidRPr="0056045C" w:rsidRDefault="00251810" w:rsidP="00251810">
            <w:pPr>
              <w:keepNext/>
              <w:spacing w:line="276" w:lineRule="auto"/>
              <w:ind w:right="-108"/>
              <w:contextualSpacing/>
              <w:rPr>
                <w:rFonts w:ascii="Times New Roman" w:hAnsi="Times New Roman" w:cs="Times New Roman"/>
                <w:sz w:val="26"/>
                <w:szCs w:val="26"/>
                <w:lang w:val="fr-FR" w:eastAsia="ja-JP"/>
              </w:rPr>
            </w:pPr>
            <w:r>
              <w:rPr>
                <w:rFonts w:ascii="Times New Roman" w:hAnsi="Times New Roman" w:cs="Times New Roman"/>
                <w:sz w:val="26"/>
                <w:szCs w:val="26"/>
                <w:lang w:val="fr-FR" w:eastAsia="ja-JP"/>
              </w:rPr>
              <w:t>Hoang</w:t>
            </w:r>
            <w:r w:rsidRPr="00AB0A9A">
              <w:rPr>
                <w:rFonts w:ascii="Times New Roman" w:hAnsi="Times New Roman" w:cs="Times New Roman"/>
                <w:sz w:val="26"/>
                <w:szCs w:val="26"/>
                <w:lang w:val="fr-FR" w:eastAsia="ja-JP"/>
              </w:rPr>
              <w:t xml:space="preserve"> </w:t>
            </w:r>
            <w:r>
              <w:rPr>
                <w:rFonts w:ascii="Times New Roman" w:hAnsi="Times New Roman" w:cs="Times New Roman"/>
                <w:sz w:val="26"/>
                <w:szCs w:val="26"/>
                <w:lang w:val="fr-FR" w:eastAsia="ja-JP"/>
              </w:rPr>
              <w:t>L</w:t>
            </w:r>
            <w:r w:rsidRPr="00AB0A9A">
              <w:rPr>
                <w:rFonts w:ascii="Times New Roman" w:hAnsi="Times New Roman" w:cs="Times New Roman"/>
                <w:sz w:val="26"/>
                <w:szCs w:val="26"/>
                <w:lang w:val="fr-FR" w:eastAsia="ja-JP"/>
              </w:rPr>
              <w:t>. NGUYEN</w:t>
            </w:r>
          </w:p>
        </w:tc>
        <w:tc>
          <w:tcPr>
            <w:tcW w:w="1782" w:type="dxa"/>
            <w:tcBorders>
              <w:top w:val="single" w:sz="4" w:space="0" w:color="000000"/>
              <w:left w:val="single" w:sz="4" w:space="0" w:color="000000"/>
              <w:bottom w:val="single" w:sz="4" w:space="0" w:color="000000"/>
            </w:tcBorders>
            <w:shd w:val="clear" w:color="auto" w:fill="FFFFFF"/>
          </w:tcPr>
          <w:p w:rsidR="00251810" w:rsidRPr="00897BAC" w:rsidRDefault="00251810" w:rsidP="00251810">
            <w:pPr>
              <w:keepNext/>
              <w:spacing w:line="360" w:lineRule="auto"/>
              <w:jc w:val="center"/>
              <w:rPr>
                <w:sz w:val="26"/>
                <w:szCs w:val="26"/>
              </w:rPr>
            </w:pPr>
            <w:r w:rsidRPr="00D55104">
              <w:rPr>
                <w:rFonts w:ascii="Times New Roman" w:eastAsia="Times New Roman" w:hAnsi="Times New Roman" w:cs="Times New Roman" w:hint="eastAsia"/>
                <w:sz w:val="26"/>
                <w:szCs w:val="26"/>
              </w:rPr>
              <w:t>0934.799.890</w:t>
            </w:r>
          </w:p>
        </w:tc>
        <w:tc>
          <w:tcPr>
            <w:tcW w:w="3510" w:type="dxa"/>
            <w:tcBorders>
              <w:top w:val="single" w:sz="4" w:space="0" w:color="000000"/>
              <w:left w:val="single" w:sz="4" w:space="0" w:color="000000"/>
              <w:bottom w:val="single" w:sz="4" w:space="0" w:color="000000"/>
            </w:tcBorders>
            <w:shd w:val="clear" w:color="auto" w:fill="FFFFFF"/>
          </w:tcPr>
          <w:p w:rsidR="00251810" w:rsidRPr="00897BAC" w:rsidRDefault="00251810" w:rsidP="00251810">
            <w:pPr>
              <w:keepNext/>
              <w:spacing w:line="360" w:lineRule="auto"/>
              <w:rPr>
                <w:sz w:val="26"/>
                <w:szCs w:val="26"/>
              </w:rPr>
            </w:pPr>
            <w:r w:rsidRPr="00251810">
              <w:rPr>
                <w:rStyle w:val="Hyperlink"/>
                <w:rFonts w:ascii="Times New Roman" w:eastAsia="Times New Roman" w:hAnsi="Times New Roman" w:cs="Times New Roman"/>
                <w:bCs/>
                <w:color w:val="00000A"/>
                <w:sz w:val="26"/>
                <w:szCs w:val="26"/>
                <w:u w:val="none"/>
              </w:rPr>
              <w:t>luonghoangdn92@gmail.com</w:t>
            </w:r>
          </w:p>
        </w:tc>
        <w:tc>
          <w:tcPr>
            <w:tcW w:w="1229" w:type="dxa"/>
            <w:tcBorders>
              <w:top w:val="single" w:sz="4" w:space="0" w:color="000000"/>
              <w:left w:val="single" w:sz="4" w:space="0" w:color="000000"/>
              <w:bottom w:val="single" w:sz="4" w:space="0" w:color="000000"/>
              <w:right w:val="single" w:sz="4" w:space="0" w:color="000000"/>
            </w:tcBorders>
            <w:shd w:val="clear" w:color="auto" w:fill="FFFFFF"/>
          </w:tcPr>
          <w:p w:rsidR="00251810" w:rsidRPr="00897BAC" w:rsidRDefault="00251810" w:rsidP="00251810">
            <w:pPr>
              <w:spacing w:after="100" w:line="360" w:lineRule="auto"/>
              <w:jc w:val="both"/>
              <w:rPr>
                <w:sz w:val="26"/>
                <w:szCs w:val="26"/>
              </w:rPr>
            </w:pPr>
            <w:r w:rsidRPr="00897BAC">
              <w:rPr>
                <w:rFonts w:ascii="Times New Roman" w:eastAsia="Times New Roman" w:hAnsi="Times New Roman" w:cs="Times New Roman"/>
                <w:sz w:val="26"/>
                <w:szCs w:val="26"/>
              </w:rPr>
              <w:t>Scrum Master</w:t>
            </w:r>
          </w:p>
        </w:tc>
      </w:tr>
      <w:tr w:rsidR="00251810" w:rsidRPr="00897BAC" w:rsidTr="00251810">
        <w:tc>
          <w:tcPr>
            <w:tcW w:w="2268" w:type="dxa"/>
            <w:tcBorders>
              <w:top w:val="single" w:sz="4" w:space="0" w:color="00000A"/>
              <w:left w:val="single" w:sz="4" w:space="0" w:color="00000A"/>
              <w:bottom w:val="single" w:sz="4" w:space="0" w:color="00000A"/>
              <w:right w:val="single" w:sz="4" w:space="0" w:color="00000A"/>
            </w:tcBorders>
            <w:shd w:val="clear" w:color="auto" w:fill="FFFFFF"/>
          </w:tcPr>
          <w:p w:rsidR="00251810" w:rsidRPr="00B54E83" w:rsidRDefault="00251810" w:rsidP="00251810">
            <w:pPr>
              <w:keepNext/>
              <w:spacing w:line="276" w:lineRule="auto"/>
              <w:ind w:left="-43"/>
              <w:contextualSpacing/>
              <w:rPr>
                <w:rFonts w:ascii="Times New Roman" w:eastAsia="Times New Roman" w:hAnsi="Times New Roman" w:cs="Times New Roman"/>
                <w:sz w:val="26"/>
                <w:szCs w:val="26"/>
              </w:rPr>
            </w:pPr>
            <w:r>
              <w:rPr>
                <w:rFonts w:ascii="Times New Roman" w:hAnsi="Times New Roman" w:cs="Times New Roman"/>
                <w:sz w:val="26"/>
                <w:szCs w:val="26"/>
                <w:lang w:eastAsia="ja-JP"/>
              </w:rPr>
              <w:t>Diep</w:t>
            </w:r>
            <w:r w:rsidRPr="00B54E83">
              <w:rPr>
                <w:rFonts w:ascii="Times New Roman" w:hAnsi="Times New Roman" w:cs="Times New Roman"/>
                <w:sz w:val="26"/>
                <w:szCs w:val="26"/>
                <w:lang w:eastAsia="ja-JP"/>
              </w:rPr>
              <w:t xml:space="preserve"> D.</w:t>
            </w:r>
            <w:r>
              <w:rPr>
                <w:rFonts w:ascii="Times New Roman" w:hAnsi="Times New Roman" w:cs="Times New Roman"/>
                <w:sz w:val="26"/>
                <w:szCs w:val="26"/>
                <w:lang w:eastAsia="ja-JP"/>
              </w:rPr>
              <w:t xml:space="preserve"> T. N.</w:t>
            </w:r>
            <w:r w:rsidRPr="00B54E83">
              <w:rPr>
                <w:rFonts w:ascii="Times New Roman" w:hAnsi="Times New Roman" w:cs="Times New Roman"/>
                <w:sz w:val="26"/>
                <w:szCs w:val="26"/>
                <w:lang w:eastAsia="ja-JP"/>
              </w:rPr>
              <w:t xml:space="preserve"> NGUYEN</w:t>
            </w:r>
          </w:p>
        </w:tc>
        <w:tc>
          <w:tcPr>
            <w:tcW w:w="1782" w:type="dxa"/>
            <w:tcBorders>
              <w:top w:val="single" w:sz="4" w:space="0" w:color="000000"/>
              <w:left w:val="single" w:sz="4" w:space="0" w:color="000000"/>
              <w:bottom w:val="single" w:sz="4" w:space="0" w:color="000000"/>
            </w:tcBorders>
            <w:shd w:val="clear" w:color="auto" w:fill="FFFFFF"/>
          </w:tcPr>
          <w:p w:rsidR="00251810" w:rsidRPr="00897BAC" w:rsidRDefault="00251810" w:rsidP="00251810">
            <w:pPr>
              <w:keepNext/>
              <w:spacing w:line="360" w:lineRule="auto"/>
              <w:jc w:val="center"/>
              <w:rPr>
                <w:sz w:val="26"/>
                <w:szCs w:val="26"/>
              </w:rPr>
            </w:pPr>
            <w:r w:rsidRPr="00D55104">
              <w:rPr>
                <w:rFonts w:ascii="Times New Roman" w:eastAsia="Times New Roman" w:hAnsi="Times New Roman" w:cs="Times New Roman" w:hint="eastAsia"/>
                <w:sz w:val="26"/>
                <w:szCs w:val="26"/>
              </w:rPr>
              <w:t>0905.517.760</w:t>
            </w:r>
          </w:p>
        </w:tc>
        <w:tc>
          <w:tcPr>
            <w:tcW w:w="3510" w:type="dxa"/>
            <w:tcBorders>
              <w:top w:val="single" w:sz="4" w:space="0" w:color="000000"/>
              <w:left w:val="single" w:sz="4" w:space="0" w:color="000000"/>
              <w:bottom w:val="single" w:sz="4" w:space="0" w:color="000000"/>
            </w:tcBorders>
            <w:shd w:val="clear" w:color="auto" w:fill="FFFFFF"/>
          </w:tcPr>
          <w:p w:rsidR="00251810" w:rsidRPr="00897BAC" w:rsidRDefault="00251810" w:rsidP="00251810">
            <w:pPr>
              <w:pStyle w:val="BodyText"/>
              <w:keepNext/>
              <w:tabs>
                <w:tab w:val="left" w:pos="2300"/>
              </w:tabs>
              <w:spacing w:before="1" w:after="0" w:line="360" w:lineRule="auto"/>
              <w:ind w:right="193"/>
              <w:rPr>
                <w:sz w:val="26"/>
                <w:szCs w:val="26"/>
              </w:rPr>
            </w:pPr>
            <w:r w:rsidRPr="00251810">
              <w:rPr>
                <w:rFonts w:ascii="Times New Roman" w:eastAsia="Times New Roman" w:hAnsi="Times New Roman" w:cs="Times New Roman"/>
                <w:sz w:val="26"/>
                <w:szCs w:val="26"/>
              </w:rPr>
              <w:t>diep.nguyendtngoc@gmail.com</w:t>
            </w:r>
          </w:p>
        </w:tc>
        <w:tc>
          <w:tcPr>
            <w:tcW w:w="1229" w:type="dxa"/>
            <w:tcBorders>
              <w:top w:val="single" w:sz="4" w:space="0" w:color="000000"/>
              <w:left w:val="single" w:sz="4" w:space="0" w:color="000000"/>
              <w:bottom w:val="single" w:sz="4" w:space="0" w:color="000000"/>
              <w:right w:val="single" w:sz="4" w:space="0" w:color="000000"/>
            </w:tcBorders>
            <w:shd w:val="clear" w:color="auto" w:fill="FFFFFF"/>
          </w:tcPr>
          <w:p w:rsidR="00251810" w:rsidRPr="00897BAC" w:rsidRDefault="00251810" w:rsidP="00251810">
            <w:pPr>
              <w:spacing w:after="100" w:line="360" w:lineRule="auto"/>
              <w:jc w:val="both"/>
              <w:rPr>
                <w:sz w:val="26"/>
                <w:szCs w:val="26"/>
              </w:rPr>
            </w:pPr>
            <w:r w:rsidRPr="00897BAC">
              <w:rPr>
                <w:rFonts w:ascii="Times New Roman" w:eastAsia="Times New Roman" w:hAnsi="Times New Roman" w:cs="Times New Roman"/>
                <w:sz w:val="26"/>
                <w:szCs w:val="26"/>
              </w:rPr>
              <w:t>Product Owner</w:t>
            </w:r>
          </w:p>
        </w:tc>
      </w:tr>
      <w:tr w:rsidR="00251810" w:rsidRPr="00897BAC" w:rsidTr="00251810">
        <w:tc>
          <w:tcPr>
            <w:tcW w:w="2268" w:type="dxa"/>
            <w:tcBorders>
              <w:top w:val="single" w:sz="4" w:space="0" w:color="00000A"/>
              <w:left w:val="single" w:sz="4" w:space="0" w:color="00000A"/>
              <w:bottom w:val="single" w:sz="4" w:space="0" w:color="00000A"/>
              <w:right w:val="single" w:sz="4" w:space="0" w:color="00000A"/>
            </w:tcBorders>
            <w:shd w:val="clear" w:color="auto" w:fill="FFFFFF"/>
          </w:tcPr>
          <w:p w:rsidR="00251810" w:rsidRDefault="00251810" w:rsidP="00251810">
            <w:pPr>
              <w:keepNext/>
              <w:spacing w:line="276" w:lineRule="auto"/>
            </w:pPr>
            <w:r>
              <w:rPr>
                <w:rFonts w:ascii="Times New Roman" w:hAnsi="Times New Roman" w:cs="Times New Roman"/>
                <w:sz w:val="26"/>
                <w:szCs w:val="26"/>
                <w:lang w:eastAsia="ja-JP"/>
              </w:rPr>
              <w:t>Thong</w:t>
            </w:r>
            <w:r w:rsidRPr="00B54E83">
              <w:rPr>
                <w:rFonts w:ascii="Times New Roman" w:hAnsi="Times New Roman" w:cs="Times New Roman"/>
                <w:sz w:val="26"/>
                <w:szCs w:val="26"/>
                <w:lang w:eastAsia="ja-JP"/>
              </w:rPr>
              <w:t xml:space="preserve"> </w:t>
            </w:r>
            <w:r>
              <w:rPr>
                <w:rFonts w:ascii="Times New Roman" w:hAnsi="Times New Roman" w:cs="Times New Roman"/>
                <w:sz w:val="26"/>
                <w:szCs w:val="26"/>
                <w:lang w:eastAsia="ja-JP"/>
              </w:rPr>
              <w:t>T</w:t>
            </w:r>
            <w:r w:rsidRPr="00B54E83">
              <w:rPr>
                <w:rFonts w:ascii="Times New Roman" w:hAnsi="Times New Roman" w:cs="Times New Roman"/>
                <w:sz w:val="26"/>
                <w:szCs w:val="26"/>
                <w:lang w:eastAsia="ja-JP"/>
              </w:rPr>
              <w:t xml:space="preserve">. </w:t>
            </w:r>
            <w:r>
              <w:rPr>
                <w:rFonts w:ascii="Times New Roman" w:hAnsi="Times New Roman" w:cs="Times New Roman"/>
                <w:sz w:val="26"/>
                <w:szCs w:val="26"/>
                <w:lang w:eastAsia="ja-JP"/>
              </w:rPr>
              <w:t>HUA</w:t>
            </w:r>
          </w:p>
        </w:tc>
        <w:tc>
          <w:tcPr>
            <w:tcW w:w="1782" w:type="dxa"/>
            <w:tcBorders>
              <w:top w:val="single" w:sz="4" w:space="0" w:color="000000"/>
              <w:left w:val="single" w:sz="4" w:space="0" w:color="000000"/>
              <w:bottom w:val="single" w:sz="4" w:space="0" w:color="000000"/>
            </w:tcBorders>
            <w:shd w:val="clear" w:color="auto" w:fill="FFFFFF"/>
          </w:tcPr>
          <w:p w:rsidR="00251810" w:rsidRPr="00897BAC" w:rsidRDefault="00251810" w:rsidP="00251810">
            <w:pPr>
              <w:keepNext/>
              <w:spacing w:line="360" w:lineRule="auto"/>
              <w:jc w:val="center"/>
              <w:rPr>
                <w:sz w:val="26"/>
                <w:szCs w:val="26"/>
              </w:rPr>
            </w:pPr>
            <w:r w:rsidRPr="00D55104">
              <w:rPr>
                <w:rFonts w:ascii="Times New Roman" w:eastAsia="Times New Roman" w:hAnsi="Times New Roman" w:cs="Times New Roman" w:hint="eastAsia"/>
                <w:sz w:val="26"/>
                <w:szCs w:val="26"/>
              </w:rPr>
              <w:t>01683.698.807</w:t>
            </w:r>
          </w:p>
        </w:tc>
        <w:tc>
          <w:tcPr>
            <w:tcW w:w="3510" w:type="dxa"/>
            <w:tcBorders>
              <w:top w:val="single" w:sz="4" w:space="0" w:color="000000"/>
              <w:left w:val="single" w:sz="4" w:space="0" w:color="000000"/>
              <w:bottom w:val="single" w:sz="4" w:space="0" w:color="000000"/>
            </w:tcBorders>
            <w:shd w:val="clear" w:color="auto" w:fill="FFFFFF"/>
          </w:tcPr>
          <w:p w:rsidR="00251810" w:rsidRPr="00897BAC" w:rsidRDefault="00251810" w:rsidP="00251810">
            <w:pPr>
              <w:keepNext/>
              <w:spacing w:line="360" w:lineRule="auto"/>
              <w:rPr>
                <w:sz w:val="26"/>
                <w:szCs w:val="26"/>
              </w:rPr>
            </w:pPr>
            <w:r w:rsidRPr="00251810">
              <w:rPr>
                <w:rStyle w:val="Hyperlink"/>
                <w:rFonts w:ascii="Times New Roman" w:eastAsia="Times New Roman" w:hAnsi="Times New Roman" w:cs="Times New Roman"/>
                <w:bCs/>
                <w:color w:val="00000A"/>
                <w:sz w:val="26"/>
                <w:szCs w:val="26"/>
                <w:u w:val="none"/>
              </w:rPr>
              <w:t>huathithong93@gmail.com</w:t>
            </w:r>
          </w:p>
        </w:tc>
        <w:tc>
          <w:tcPr>
            <w:tcW w:w="1229" w:type="dxa"/>
            <w:tcBorders>
              <w:top w:val="single" w:sz="4" w:space="0" w:color="000000"/>
              <w:left w:val="single" w:sz="4" w:space="0" w:color="000000"/>
              <w:bottom w:val="single" w:sz="4" w:space="0" w:color="000000"/>
              <w:right w:val="single" w:sz="4" w:space="0" w:color="000000"/>
            </w:tcBorders>
            <w:shd w:val="clear" w:color="auto" w:fill="FFFFFF"/>
          </w:tcPr>
          <w:p w:rsidR="00251810" w:rsidRPr="00897BAC" w:rsidRDefault="00251810" w:rsidP="00251810">
            <w:pPr>
              <w:spacing w:after="100" w:line="360" w:lineRule="auto"/>
              <w:jc w:val="both"/>
              <w:rPr>
                <w:sz w:val="26"/>
                <w:szCs w:val="26"/>
              </w:rPr>
            </w:pPr>
            <w:r w:rsidRPr="00897BAC">
              <w:rPr>
                <w:rFonts w:ascii="Times New Roman" w:eastAsia="Times New Roman" w:hAnsi="Times New Roman" w:cs="Times New Roman"/>
                <w:sz w:val="26"/>
                <w:szCs w:val="26"/>
              </w:rPr>
              <w:t>Member</w:t>
            </w:r>
          </w:p>
        </w:tc>
      </w:tr>
      <w:tr w:rsidR="00251810" w:rsidRPr="00897BAC" w:rsidTr="00251810">
        <w:trPr>
          <w:trHeight w:val="480"/>
        </w:trPr>
        <w:tc>
          <w:tcPr>
            <w:tcW w:w="2268" w:type="dxa"/>
            <w:tcBorders>
              <w:top w:val="single" w:sz="4" w:space="0" w:color="00000A"/>
              <w:left w:val="single" w:sz="4" w:space="0" w:color="00000A"/>
              <w:bottom w:val="single" w:sz="4" w:space="0" w:color="00000A"/>
              <w:right w:val="single" w:sz="4" w:space="0" w:color="00000A"/>
            </w:tcBorders>
            <w:shd w:val="clear" w:color="auto" w:fill="FFFFFF"/>
          </w:tcPr>
          <w:p w:rsidR="00251810" w:rsidRDefault="00251810" w:rsidP="00251810">
            <w:pPr>
              <w:keepNext/>
              <w:spacing w:line="276" w:lineRule="auto"/>
            </w:pPr>
            <w:r>
              <w:rPr>
                <w:rFonts w:ascii="Times New Roman" w:hAnsi="Times New Roman" w:cs="Times New Roman"/>
                <w:sz w:val="26"/>
                <w:szCs w:val="26"/>
                <w:lang w:eastAsia="ja-JP"/>
              </w:rPr>
              <w:t>Thanh V. TRAN</w:t>
            </w:r>
          </w:p>
        </w:tc>
        <w:tc>
          <w:tcPr>
            <w:tcW w:w="1782" w:type="dxa"/>
            <w:tcBorders>
              <w:top w:val="single" w:sz="4" w:space="0" w:color="000000"/>
              <w:left w:val="single" w:sz="4" w:space="0" w:color="000000"/>
              <w:bottom w:val="single" w:sz="4" w:space="0" w:color="000000"/>
            </w:tcBorders>
            <w:shd w:val="clear" w:color="auto" w:fill="FFFFFF"/>
          </w:tcPr>
          <w:p w:rsidR="00251810" w:rsidRPr="00897BAC" w:rsidRDefault="00251810" w:rsidP="00251810">
            <w:pPr>
              <w:keepNext/>
              <w:spacing w:line="360" w:lineRule="auto"/>
              <w:jc w:val="center"/>
              <w:rPr>
                <w:sz w:val="26"/>
                <w:szCs w:val="26"/>
              </w:rPr>
            </w:pPr>
            <w:r w:rsidRPr="00D55104">
              <w:rPr>
                <w:rFonts w:ascii="Times New Roman" w:eastAsia="Times New Roman" w:hAnsi="Times New Roman" w:cs="Times New Roman" w:hint="eastAsia"/>
                <w:sz w:val="26"/>
                <w:szCs w:val="26"/>
              </w:rPr>
              <w:t>01647.187.783</w:t>
            </w:r>
          </w:p>
        </w:tc>
        <w:tc>
          <w:tcPr>
            <w:tcW w:w="3510" w:type="dxa"/>
            <w:tcBorders>
              <w:top w:val="single" w:sz="4" w:space="0" w:color="000000"/>
              <w:left w:val="single" w:sz="4" w:space="0" w:color="000000"/>
              <w:bottom w:val="single" w:sz="4" w:space="0" w:color="000000"/>
            </w:tcBorders>
            <w:shd w:val="clear" w:color="auto" w:fill="FFFFFF"/>
          </w:tcPr>
          <w:p w:rsidR="00251810" w:rsidRPr="00897BAC" w:rsidRDefault="00251810" w:rsidP="00251810">
            <w:pPr>
              <w:pStyle w:val="BodyText"/>
              <w:keepNext/>
              <w:tabs>
                <w:tab w:val="left" w:pos="2300"/>
              </w:tabs>
              <w:spacing w:before="1" w:after="0" w:line="360" w:lineRule="auto"/>
              <w:ind w:right="193"/>
              <w:rPr>
                <w:sz w:val="26"/>
                <w:szCs w:val="26"/>
              </w:rPr>
            </w:pPr>
            <w:r w:rsidRPr="00251810">
              <w:rPr>
                <w:rFonts w:ascii="Times New Roman" w:eastAsia="Times New Roman" w:hAnsi="Times New Roman" w:cs="Times New Roman"/>
                <w:sz w:val="26"/>
                <w:szCs w:val="26"/>
              </w:rPr>
              <w:t>tranvanthanh217@gmail.com</w:t>
            </w:r>
          </w:p>
        </w:tc>
        <w:tc>
          <w:tcPr>
            <w:tcW w:w="1229" w:type="dxa"/>
            <w:tcBorders>
              <w:top w:val="single" w:sz="4" w:space="0" w:color="000000"/>
              <w:left w:val="single" w:sz="4" w:space="0" w:color="000000"/>
              <w:bottom w:val="single" w:sz="4" w:space="0" w:color="000000"/>
              <w:right w:val="single" w:sz="4" w:space="0" w:color="000000"/>
            </w:tcBorders>
            <w:shd w:val="clear" w:color="auto" w:fill="FFFFFF"/>
          </w:tcPr>
          <w:p w:rsidR="00251810" w:rsidRPr="00897BAC" w:rsidRDefault="00251810" w:rsidP="00251810">
            <w:pPr>
              <w:spacing w:after="100" w:line="360" w:lineRule="auto"/>
              <w:jc w:val="both"/>
              <w:rPr>
                <w:sz w:val="26"/>
                <w:szCs w:val="26"/>
              </w:rPr>
            </w:pPr>
            <w:r w:rsidRPr="00897BAC">
              <w:rPr>
                <w:rFonts w:ascii="Times New Roman" w:eastAsia="Times New Roman" w:hAnsi="Times New Roman" w:cs="Times New Roman"/>
                <w:sz w:val="26"/>
                <w:szCs w:val="26"/>
              </w:rPr>
              <w:t>Member</w:t>
            </w:r>
          </w:p>
        </w:tc>
      </w:tr>
      <w:tr w:rsidR="00251810" w:rsidRPr="00897BAC" w:rsidTr="00251810">
        <w:trPr>
          <w:trHeight w:val="480"/>
        </w:trPr>
        <w:tc>
          <w:tcPr>
            <w:tcW w:w="2268" w:type="dxa"/>
            <w:tcBorders>
              <w:top w:val="single" w:sz="4" w:space="0" w:color="00000A"/>
              <w:left w:val="single" w:sz="4" w:space="0" w:color="00000A"/>
              <w:bottom w:val="single" w:sz="4" w:space="0" w:color="00000A"/>
              <w:right w:val="single" w:sz="4" w:space="0" w:color="00000A"/>
            </w:tcBorders>
            <w:shd w:val="clear" w:color="auto" w:fill="FFFFFF"/>
          </w:tcPr>
          <w:p w:rsidR="00251810" w:rsidRDefault="00251810" w:rsidP="00251810">
            <w:pPr>
              <w:keepNext/>
              <w:spacing w:line="276" w:lineRule="auto"/>
              <w:ind w:left="-43"/>
            </w:pPr>
            <w:r>
              <w:rPr>
                <w:rFonts w:ascii="Times New Roman" w:hAnsi="Times New Roman" w:cs="Times New Roman"/>
                <w:bCs/>
                <w:sz w:val="26"/>
                <w:szCs w:val="26"/>
                <w:lang w:eastAsia="ja-JP"/>
              </w:rPr>
              <w:t>Vu</w:t>
            </w:r>
            <w:r w:rsidRPr="00B54E83">
              <w:rPr>
                <w:rFonts w:ascii="Times New Roman" w:hAnsi="Times New Roman" w:cs="Times New Roman"/>
                <w:bCs/>
                <w:sz w:val="26"/>
                <w:szCs w:val="26"/>
                <w:lang w:eastAsia="ja-JP"/>
              </w:rPr>
              <w:t xml:space="preserve"> </w:t>
            </w:r>
            <w:r>
              <w:rPr>
                <w:rFonts w:ascii="Times New Roman" w:hAnsi="Times New Roman" w:cs="Times New Roman"/>
                <w:bCs/>
                <w:sz w:val="26"/>
                <w:szCs w:val="26"/>
                <w:lang w:eastAsia="ja-JP"/>
              </w:rPr>
              <w:t>N</w:t>
            </w:r>
            <w:r w:rsidRPr="00B54E83">
              <w:rPr>
                <w:rFonts w:ascii="Times New Roman" w:hAnsi="Times New Roman" w:cs="Times New Roman"/>
                <w:bCs/>
                <w:sz w:val="26"/>
                <w:szCs w:val="26"/>
                <w:lang w:eastAsia="ja-JP"/>
              </w:rPr>
              <w:t xml:space="preserve">. </w:t>
            </w:r>
            <w:r>
              <w:rPr>
                <w:rFonts w:ascii="Times New Roman" w:hAnsi="Times New Roman" w:cs="Times New Roman"/>
                <w:bCs/>
                <w:sz w:val="26"/>
                <w:szCs w:val="26"/>
                <w:lang w:eastAsia="ja-JP"/>
              </w:rPr>
              <w:t>NGUYEN</w:t>
            </w:r>
          </w:p>
        </w:tc>
        <w:tc>
          <w:tcPr>
            <w:tcW w:w="1782" w:type="dxa"/>
            <w:tcBorders>
              <w:left w:val="single" w:sz="4" w:space="0" w:color="000000"/>
              <w:bottom w:val="single" w:sz="4" w:space="0" w:color="000000"/>
            </w:tcBorders>
            <w:shd w:val="clear" w:color="auto" w:fill="FFFFFF"/>
          </w:tcPr>
          <w:p w:rsidR="00251810" w:rsidRPr="00897BAC" w:rsidRDefault="00251810" w:rsidP="00251810">
            <w:pPr>
              <w:keepNext/>
              <w:spacing w:line="360" w:lineRule="auto"/>
              <w:jc w:val="center"/>
              <w:rPr>
                <w:sz w:val="26"/>
                <w:szCs w:val="26"/>
              </w:rPr>
            </w:pPr>
            <w:r w:rsidRPr="00D55104">
              <w:rPr>
                <w:rFonts w:ascii="Times New Roman" w:eastAsia="Times New Roman" w:hAnsi="Times New Roman" w:cs="Times New Roman" w:hint="eastAsia"/>
                <w:sz w:val="26"/>
                <w:szCs w:val="26"/>
              </w:rPr>
              <w:t>0906.351.761</w:t>
            </w:r>
          </w:p>
        </w:tc>
        <w:tc>
          <w:tcPr>
            <w:tcW w:w="3510" w:type="dxa"/>
            <w:tcBorders>
              <w:left w:val="single" w:sz="4" w:space="0" w:color="000000"/>
              <w:bottom w:val="single" w:sz="4" w:space="0" w:color="000000"/>
            </w:tcBorders>
            <w:shd w:val="clear" w:color="auto" w:fill="FFFFFF"/>
          </w:tcPr>
          <w:p w:rsidR="00251810" w:rsidRPr="00897BAC" w:rsidRDefault="00251810" w:rsidP="00251810">
            <w:pPr>
              <w:pStyle w:val="BodyText"/>
              <w:keepNext/>
              <w:tabs>
                <w:tab w:val="left" w:pos="2300"/>
              </w:tabs>
              <w:spacing w:before="1" w:after="0" w:line="360" w:lineRule="auto"/>
              <w:ind w:right="193"/>
              <w:rPr>
                <w:sz w:val="26"/>
                <w:szCs w:val="26"/>
              </w:rPr>
            </w:pPr>
            <w:r w:rsidRPr="00D55104">
              <w:rPr>
                <w:rFonts w:ascii="Times New Roman" w:hAnsi="Times New Roman" w:cs="Times New Roman" w:hint="eastAsia"/>
                <w:sz w:val="26"/>
                <w:szCs w:val="26"/>
              </w:rPr>
              <w:t>nnvu92@gmail.com</w:t>
            </w:r>
          </w:p>
        </w:tc>
        <w:tc>
          <w:tcPr>
            <w:tcW w:w="1229" w:type="dxa"/>
            <w:tcBorders>
              <w:left w:val="single" w:sz="4" w:space="0" w:color="000000"/>
              <w:bottom w:val="single" w:sz="4" w:space="0" w:color="000000"/>
              <w:right w:val="single" w:sz="4" w:space="0" w:color="000000"/>
            </w:tcBorders>
            <w:shd w:val="clear" w:color="auto" w:fill="FFFFFF"/>
          </w:tcPr>
          <w:p w:rsidR="00251810" w:rsidRPr="00897BAC" w:rsidRDefault="00251810" w:rsidP="00251810">
            <w:pPr>
              <w:spacing w:after="100" w:line="360" w:lineRule="auto"/>
              <w:jc w:val="both"/>
              <w:rPr>
                <w:sz w:val="26"/>
                <w:szCs w:val="26"/>
              </w:rPr>
            </w:pPr>
            <w:r w:rsidRPr="00897BAC">
              <w:rPr>
                <w:sz w:val="26"/>
                <w:szCs w:val="26"/>
              </w:rPr>
              <w:t>Member</w:t>
            </w:r>
          </w:p>
        </w:tc>
      </w:tr>
    </w:tbl>
    <w:p w:rsidR="000B2BE2" w:rsidRDefault="006D4167" w:rsidP="009447C2">
      <w:pPr>
        <w:pStyle w:val="Heading2"/>
        <w:numPr>
          <w:ilvl w:val="1"/>
          <w:numId w:val="6"/>
        </w:numPr>
        <w:spacing w:line="360" w:lineRule="auto"/>
        <w:ind w:left="0" w:firstLine="0"/>
      </w:pPr>
      <w:bookmarkStart w:id="20" w:name="_4d34og8"/>
      <w:bookmarkStart w:id="21" w:name="_Toc480824072"/>
      <w:bookmarkStart w:id="22" w:name="_Toc481788517"/>
      <w:bookmarkEnd w:id="20"/>
      <w:r>
        <w:br w:type="page"/>
      </w:r>
      <w:r w:rsidR="00042772">
        <w:lastRenderedPageBreak/>
        <w:t>Role and r</w:t>
      </w:r>
      <w:r w:rsidR="000B2BE2" w:rsidRPr="00080D18">
        <w:t>esponsibility</w:t>
      </w:r>
      <w:bookmarkEnd w:id="21"/>
      <w:bookmarkEnd w:id="22"/>
    </w:p>
    <w:p w:rsidR="000B2BE2" w:rsidRPr="001B188A" w:rsidRDefault="000B2BE2" w:rsidP="001B188A">
      <w:pPr>
        <w:pStyle w:val="Heading5"/>
        <w:ind w:left="0" w:firstLine="0"/>
      </w:pPr>
      <w:bookmarkStart w:id="23" w:name="_Toc482650459"/>
      <w:r w:rsidRPr="001B188A">
        <w:t>Table 2</w:t>
      </w:r>
      <w:r w:rsidR="001B188A">
        <w:t>.2</w:t>
      </w:r>
      <w:r w:rsidRPr="001B188A">
        <w:t>: Role and Responsibilities</w:t>
      </w:r>
      <w:bookmarkEnd w:id="23"/>
    </w:p>
    <w:tbl>
      <w:tblPr>
        <w:tblW w:w="8789" w:type="dxa"/>
        <w:tblInd w:w="108" w:type="dxa"/>
        <w:tblLayout w:type="fixed"/>
        <w:tblLook w:val="0000" w:firstRow="0" w:lastRow="0" w:firstColumn="0" w:lastColumn="0" w:noHBand="0" w:noVBand="0"/>
      </w:tblPr>
      <w:tblGrid>
        <w:gridCol w:w="1170"/>
        <w:gridCol w:w="4590"/>
        <w:gridCol w:w="3029"/>
      </w:tblGrid>
      <w:tr w:rsidR="000B2BE2" w:rsidTr="000378A0">
        <w:tc>
          <w:tcPr>
            <w:tcW w:w="1170" w:type="dxa"/>
            <w:tcBorders>
              <w:top w:val="single" w:sz="4" w:space="0" w:color="000000"/>
              <w:left w:val="single" w:sz="4" w:space="0" w:color="000000"/>
              <w:bottom w:val="single" w:sz="4" w:space="0" w:color="000000"/>
            </w:tcBorders>
            <w:shd w:val="clear" w:color="auto" w:fill="CCCCCC"/>
          </w:tcPr>
          <w:p w:rsidR="000B2BE2" w:rsidRDefault="000B2BE2" w:rsidP="007154F4">
            <w:pPr>
              <w:tabs>
                <w:tab w:val="center" w:pos="1151"/>
              </w:tabs>
              <w:spacing w:line="360" w:lineRule="auto"/>
              <w:jc w:val="center"/>
            </w:pPr>
            <w:r>
              <w:rPr>
                <w:rFonts w:ascii="Times New Roman" w:eastAsia="Times New Roman" w:hAnsi="Times New Roman" w:cs="Times New Roman"/>
                <w:b/>
                <w:sz w:val="26"/>
                <w:szCs w:val="26"/>
              </w:rPr>
              <w:t>Role</w:t>
            </w:r>
          </w:p>
        </w:tc>
        <w:tc>
          <w:tcPr>
            <w:tcW w:w="4590" w:type="dxa"/>
            <w:tcBorders>
              <w:top w:val="single" w:sz="4" w:space="0" w:color="000000"/>
              <w:left w:val="single" w:sz="4" w:space="0" w:color="000000"/>
              <w:bottom w:val="single" w:sz="4" w:space="0" w:color="000000"/>
            </w:tcBorders>
            <w:shd w:val="clear" w:color="auto" w:fill="CCCCCC"/>
          </w:tcPr>
          <w:p w:rsidR="000B2BE2" w:rsidRDefault="000B2BE2" w:rsidP="007154F4">
            <w:pPr>
              <w:spacing w:line="360" w:lineRule="auto"/>
              <w:jc w:val="center"/>
            </w:pPr>
            <w:r>
              <w:rPr>
                <w:rFonts w:ascii="Times New Roman" w:eastAsia="Times New Roman" w:hAnsi="Times New Roman" w:cs="Times New Roman"/>
                <w:b/>
                <w:sz w:val="26"/>
                <w:szCs w:val="26"/>
              </w:rPr>
              <w:t>Responsibility</w:t>
            </w:r>
          </w:p>
        </w:tc>
        <w:tc>
          <w:tcPr>
            <w:tcW w:w="3029" w:type="dxa"/>
            <w:tcBorders>
              <w:top w:val="single" w:sz="4" w:space="0" w:color="000000"/>
              <w:left w:val="single" w:sz="4" w:space="0" w:color="000000"/>
              <w:bottom w:val="single" w:sz="4" w:space="0" w:color="000000"/>
              <w:right w:val="single" w:sz="4" w:space="0" w:color="000000"/>
            </w:tcBorders>
            <w:shd w:val="clear" w:color="auto" w:fill="CCCCCC"/>
          </w:tcPr>
          <w:p w:rsidR="000B2BE2" w:rsidRDefault="000B2BE2" w:rsidP="007154F4">
            <w:pPr>
              <w:spacing w:line="360" w:lineRule="auto"/>
              <w:jc w:val="center"/>
            </w:pPr>
            <w:r>
              <w:rPr>
                <w:rFonts w:ascii="Times New Roman" w:eastAsia="Times New Roman" w:hAnsi="Times New Roman" w:cs="Times New Roman"/>
                <w:b/>
                <w:sz w:val="26"/>
                <w:szCs w:val="26"/>
              </w:rPr>
              <w:t>Name/Title</w:t>
            </w:r>
          </w:p>
        </w:tc>
      </w:tr>
      <w:tr w:rsidR="000B2BE2" w:rsidTr="000378A0">
        <w:tc>
          <w:tcPr>
            <w:tcW w:w="1170" w:type="dxa"/>
            <w:tcBorders>
              <w:top w:val="single" w:sz="4" w:space="0" w:color="000000"/>
              <w:left w:val="single" w:sz="4" w:space="0" w:color="000000"/>
              <w:bottom w:val="single" w:sz="4" w:space="0" w:color="000000"/>
            </w:tcBorders>
            <w:shd w:val="clear" w:color="auto" w:fill="FFFFFF"/>
          </w:tcPr>
          <w:p w:rsidR="000B2BE2" w:rsidRDefault="000B2BE2" w:rsidP="007154F4">
            <w:pPr>
              <w:pStyle w:val="ListParagraph"/>
              <w:spacing w:after="0" w:line="360" w:lineRule="auto"/>
              <w:ind w:left="-90"/>
              <w:jc w:val="both"/>
            </w:pPr>
            <w:r>
              <w:rPr>
                <w:rFonts w:ascii="Times New Roman" w:eastAsia="Times New Roman" w:hAnsi="Times New Roman" w:cs="Times New Roman"/>
                <w:sz w:val="26"/>
                <w:szCs w:val="26"/>
              </w:rPr>
              <w:t xml:space="preserve"> </w:t>
            </w:r>
            <w:r>
              <w:rPr>
                <w:rFonts w:ascii="Times New Roman" w:hAnsi="Times New Roman" w:cs="Times New Roman"/>
                <w:sz w:val="26"/>
                <w:szCs w:val="26"/>
              </w:rPr>
              <w:t>Mentor</w:t>
            </w:r>
          </w:p>
        </w:tc>
        <w:tc>
          <w:tcPr>
            <w:tcW w:w="4590" w:type="dxa"/>
            <w:tcBorders>
              <w:top w:val="single" w:sz="4" w:space="0" w:color="000000"/>
              <w:left w:val="single" w:sz="4" w:space="0" w:color="000000"/>
              <w:bottom w:val="single" w:sz="4" w:space="0" w:color="000000"/>
            </w:tcBorders>
            <w:shd w:val="clear" w:color="auto" w:fill="FFFFFF"/>
          </w:tcPr>
          <w:p w:rsidR="002078D0" w:rsidRDefault="000B2BE2" w:rsidP="00871D38">
            <w:pPr>
              <w:pStyle w:val="ListParagraph"/>
              <w:spacing w:after="0" w:line="360" w:lineRule="auto"/>
              <w:ind w:left="239"/>
              <w:jc w:val="both"/>
            </w:pPr>
            <w:r>
              <w:rPr>
                <w:rFonts w:ascii="Times New Roman" w:hAnsi="Times New Roman" w:cs="Times New Roman"/>
                <w:sz w:val="26"/>
                <w:szCs w:val="26"/>
              </w:rPr>
              <w:t>Guide on the process.</w:t>
            </w:r>
          </w:p>
          <w:p w:rsidR="000B2BE2" w:rsidRDefault="002078D0" w:rsidP="008E3AF8">
            <w:pPr>
              <w:pStyle w:val="ListParagraph"/>
              <w:spacing w:after="0" w:line="360" w:lineRule="auto"/>
              <w:ind w:left="239"/>
              <w:jc w:val="both"/>
            </w:pPr>
            <w:r>
              <w:rPr>
                <w:rFonts w:ascii="Times New Roman" w:hAnsi="Times New Roman" w:cs="Times New Roman"/>
                <w:sz w:val="26"/>
                <w:szCs w:val="26"/>
              </w:rPr>
              <w:t>Monitoring all activities of t</w:t>
            </w:r>
            <w:r w:rsidR="000B2BE2">
              <w:rPr>
                <w:rFonts w:ascii="Times New Roman" w:hAnsi="Times New Roman" w:cs="Times New Roman"/>
                <w:sz w:val="26"/>
                <w:szCs w:val="26"/>
              </w:rPr>
              <w:t>eam.</w:t>
            </w:r>
          </w:p>
        </w:tc>
        <w:tc>
          <w:tcPr>
            <w:tcW w:w="3029" w:type="dxa"/>
            <w:tcBorders>
              <w:top w:val="single" w:sz="4" w:space="0" w:color="000000"/>
              <w:left w:val="single" w:sz="4" w:space="0" w:color="000000"/>
              <w:bottom w:val="single" w:sz="4" w:space="0" w:color="000000"/>
              <w:right w:val="single" w:sz="4" w:space="0" w:color="000000"/>
            </w:tcBorders>
            <w:shd w:val="clear" w:color="auto" w:fill="FFFFFF"/>
          </w:tcPr>
          <w:p w:rsidR="000B2BE2" w:rsidRDefault="000378A0" w:rsidP="00871D38">
            <w:pPr>
              <w:pStyle w:val="ListParagraph"/>
              <w:spacing w:after="0" w:line="360" w:lineRule="auto"/>
              <w:ind w:left="176"/>
              <w:jc w:val="both"/>
            </w:pPr>
            <w:proofErr w:type="spellStart"/>
            <w:r w:rsidRPr="000378A0">
              <w:rPr>
                <w:rFonts w:ascii="Times New Roman" w:hAnsi="Times New Roman" w:cs="Times New Roman"/>
                <w:sz w:val="26"/>
                <w:szCs w:val="26"/>
              </w:rPr>
              <w:t>Thi</w:t>
            </w:r>
            <w:proofErr w:type="spellEnd"/>
            <w:r w:rsidRPr="000378A0">
              <w:rPr>
                <w:rFonts w:ascii="Times New Roman" w:hAnsi="Times New Roman" w:cs="Times New Roman"/>
                <w:sz w:val="26"/>
                <w:szCs w:val="26"/>
              </w:rPr>
              <w:t xml:space="preserve"> S. T. TRINH</w:t>
            </w:r>
          </w:p>
        </w:tc>
      </w:tr>
      <w:tr w:rsidR="000B2BE2" w:rsidRPr="00C51A7E" w:rsidTr="000378A0">
        <w:trPr>
          <w:trHeight w:val="1140"/>
        </w:trPr>
        <w:tc>
          <w:tcPr>
            <w:tcW w:w="1170" w:type="dxa"/>
            <w:tcBorders>
              <w:top w:val="single" w:sz="4" w:space="0" w:color="000000"/>
              <w:left w:val="single" w:sz="4" w:space="0" w:color="000000"/>
              <w:bottom w:val="single" w:sz="4" w:space="0" w:color="000000"/>
            </w:tcBorders>
            <w:shd w:val="clear" w:color="auto" w:fill="FFFFFF"/>
          </w:tcPr>
          <w:p w:rsidR="000B2BE2" w:rsidRDefault="000B2BE2" w:rsidP="007154F4">
            <w:pPr>
              <w:pStyle w:val="ListParagraph"/>
              <w:spacing w:after="0" w:line="360" w:lineRule="auto"/>
              <w:ind w:left="-90"/>
              <w:jc w:val="both"/>
            </w:pPr>
            <w:r>
              <w:rPr>
                <w:rFonts w:ascii="Times New Roman" w:eastAsia="Times New Roman" w:hAnsi="Times New Roman" w:cs="Times New Roman"/>
                <w:sz w:val="26"/>
                <w:szCs w:val="26"/>
              </w:rPr>
              <w:t xml:space="preserve"> </w:t>
            </w:r>
            <w:r>
              <w:rPr>
                <w:rFonts w:ascii="Times New Roman" w:hAnsi="Times New Roman" w:cs="Times New Roman"/>
                <w:sz w:val="26"/>
                <w:szCs w:val="26"/>
              </w:rPr>
              <w:t>Team Members</w:t>
            </w:r>
          </w:p>
        </w:tc>
        <w:tc>
          <w:tcPr>
            <w:tcW w:w="4590" w:type="dxa"/>
            <w:tcBorders>
              <w:top w:val="single" w:sz="4" w:space="0" w:color="000000"/>
              <w:left w:val="single" w:sz="4" w:space="0" w:color="000000"/>
              <w:bottom w:val="single" w:sz="4" w:space="0" w:color="000000"/>
            </w:tcBorders>
            <w:shd w:val="clear" w:color="auto" w:fill="FFFFFF"/>
          </w:tcPr>
          <w:p w:rsidR="000B2BE2" w:rsidRDefault="000B2BE2" w:rsidP="00871D38">
            <w:pPr>
              <w:pStyle w:val="ListParagraph"/>
              <w:spacing w:after="0" w:line="360" w:lineRule="auto"/>
              <w:ind w:left="239"/>
            </w:pPr>
            <w:r>
              <w:rPr>
                <w:rFonts w:ascii="Times New Roman" w:hAnsi="Times New Roman" w:cs="Times New Roman"/>
                <w:sz w:val="26"/>
                <w:szCs w:val="26"/>
              </w:rPr>
              <w:t>Estimate time to finish task.</w:t>
            </w:r>
          </w:p>
          <w:p w:rsidR="000B2BE2" w:rsidRDefault="00085B16" w:rsidP="00871D38">
            <w:pPr>
              <w:pStyle w:val="ListParagraph"/>
              <w:spacing w:after="0" w:line="360" w:lineRule="auto"/>
              <w:ind w:left="239"/>
            </w:pPr>
            <w:r>
              <w:rPr>
                <w:rFonts w:ascii="Times New Roman" w:hAnsi="Times New Roman" w:cs="Times New Roman"/>
                <w:sz w:val="26"/>
                <w:szCs w:val="26"/>
              </w:rPr>
              <w:t>Analyze</w:t>
            </w:r>
            <w:r w:rsidR="00897BAC">
              <w:rPr>
                <w:rFonts w:ascii="Times New Roman" w:hAnsi="Times New Roman" w:cs="Times New Roman"/>
                <w:sz w:val="26"/>
                <w:szCs w:val="26"/>
              </w:rPr>
              <w:t xml:space="preserve"> r</w:t>
            </w:r>
            <w:r w:rsidR="000B2BE2">
              <w:rPr>
                <w:rFonts w:ascii="Times New Roman" w:hAnsi="Times New Roman" w:cs="Times New Roman"/>
                <w:sz w:val="26"/>
                <w:szCs w:val="26"/>
              </w:rPr>
              <w:t>equirements.</w:t>
            </w:r>
          </w:p>
          <w:p w:rsidR="000B2BE2" w:rsidRDefault="000B2BE2" w:rsidP="00871D38">
            <w:pPr>
              <w:pStyle w:val="ListParagraph"/>
              <w:spacing w:after="0" w:line="360" w:lineRule="auto"/>
              <w:ind w:left="239"/>
            </w:pPr>
            <w:r>
              <w:rPr>
                <w:rFonts w:ascii="Times New Roman" w:hAnsi="Times New Roman" w:cs="Times New Roman"/>
                <w:sz w:val="26"/>
                <w:szCs w:val="26"/>
              </w:rPr>
              <w:t>Design and gradually improve the design.</w:t>
            </w:r>
          </w:p>
          <w:p w:rsidR="000B2BE2" w:rsidRDefault="00085B16" w:rsidP="00871D38">
            <w:pPr>
              <w:pStyle w:val="ListParagraph"/>
              <w:spacing w:after="0" w:line="360" w:lineRule="auto"/>
              <w:ind w:left="239"/>
            </w:pPr>
            <w:r>
              <w:rPr>
                <w:rFonts w:ascii="Times New Roman" w:hAnsi="Times New Roman" w:cs="Times New Roman"/>
                <w:sz w:val="26"/>
                <w:szCs w:val="26"/>
              </w:rPr>
              <w:t>Code</w:t>
            </w:r>
            <w:r w:rsidR="00897BAC">
              <w:rPr>
                <w:rFonts w:ascii="Times New Roman" w:hAnsi="Times New Roman" w:cs="Times New Roman"/>
                <w:sz w:val="26"/>
                <w:szCs w:val="26"/>
              </w:rPr>
              <w:t xml:space="preserve"> and t</w:t>
            </w:r>
            <w:r>
              <w:rPr>
                <w:rFonts w:ascii="Times New Roman" w:hAnsi="Times New Roman" w:cs="Times New Roman"/>
                <w:sz w:val="26"/>
                <w:szCs w:val="26"/>
              </w:rPr>
              <w:t>est</w:t>
            </w:r>
            <w:r w:rsidR="000B2BE2">
              <w:rPr>
                <w:rFonts w:ascii="Times New Roman" w:hAnsi="Times New Roman" w:cs="Times New Roman"/>
                <w:sz w:val="26"/>
                <w:szCs w:val="26"/>
              </w:rPr>
              <w:t>.</w:t>
            </w:r>
          </w:p>
          <w:p w:rsidR="002078D0" w:rsidRDefault="000B2BE2" w:rsidP="00871D38">
            <w:pPr>
              <w:pStyle w:val="ListParagraph"/>
              <w:spacing w:after="0" w:line="360" w:lineRule="auto"/>
              <w:ind w:left="239"/>
            </w:pPr>
            <w:r>
              <w:rPr>
                <w:rFonts w:ascii="Times New Roman" w:hAnsi="Times New Roman" w:cs="Times New Roman"/>
                <w:sz w:val="26"/>
                <w:szCs w:val="26"/>
              </w:rPr>
              <w:t>Install and implement functions tests.</w:t>
            </w:r>
          </w:p>
          <w:p w:rsidR="000B2BE2" w:rsidRDefault="000B2BE2" w:rsidP="00871D38">
            <w:pPr>
              <w:pStyle w:val="ListParagraph"/>
              <w:spacing w:after="0" w:line="360" w:lineRule="auto"/>
              <w:ind w:left="239"/>
            </w:pPr>
            <w:r>
              <w:rPr>
                <w:rFonts w:ascii="Times New Roman" w:hAnsi="Times New Roman" w:cs="Times New Roman"/>
                <w:sz w:val="26"/>
                <w:szCs w:val="26"/>
              </w:rPr>
              <w:t>Deploy product.</w:t>
            </w:r>
          </w:p>
        </w:tc>
        <w:tc>
          <w:tcPr>
            <w:tcW w:w="3029" w:type="dxa"/>
            <w:tcBorders>
              <w:top w:val="single" w:sz="4" w:space="0" w:color="000000"/>
              <w:left w:val="single" w:sz="4" w:space="0" w:color="000000"/>
              <w:bottom w:val="single" w:sz="4" w:space="0" w:color="000000"/>
              <w:right w:val="single" w:sz="4" w:space="0" w:color="000000"/>
            </w:tcBorders>
            <w:shd w:val="clear" w:color="auto" w:fill="FFFFFF"/>
          </w:tcPr>
          <w:p w:rsidR="000378A0" w:rsidRPr="000378A0" w:rsidRDefault="000378A0" w:rsidP="000378A0">
            <w:pPr>
              <w:pStyle w:val="ListParagraph"/>
              <w:spacing w:after="0" w:line="360" w:lineRule="auto"/>
              <w:ind w:left="176"/>
              <w:jc w:val="both"/>
              <w:rPr>
                <w:rFonts w:ascii="Times New Roman" w:hAnsi="Times New Roman" w:cs="Times New Roman"/>
                <w:sz w:val="26"/>
                <w:szCs w:val="26"/>
              </w:rPr>
            </w:pPr>
            <w:r w:rsidRPr="000378A0">
              <w:rPr>
                <w:rFonts w:ascii="Times New Roman" w:hAnsi="Times New Roman" w:cs="Times New Roman"/>
                <w:sz w:val="26"/>
                <w:szCs w:val="26"/>
              </w:rPr>
              <w:t>Hoang L. NGUYEN</w:t>
            </w:r>
          </w:p>
          <w:p w:rsidR="000378A0" w:rsidRPr="000378A0" w:rsidRDefault="000378A0" w:rsidP="000378A0">
            <w:pPr>
              <w:pStyle w:val="ListParagraph"/>
              <w:spacing w:after="0" w:line="360" w:lineRule="auto"/>
              <w:ind w:left="176"/>
              <w:jc w:val="both"/>
              <w:rPr>
                <w:rFonts w:ascii="Times New Roman" w:hAnsi="Times New Roman" w:cs="Times New Roman"/>
                <w:sz w:val="26"/>
                <w:szCs w:val="26"/>
              </w:rPr>
            </w:pPr>
            <w:r w:rsidRPr="000378A0">
              <w:rPr>
                <w:rFonts w:ascii="Times New Roman" w:hAnsi="Times New Roman" w:cs="Times New Roman"/>
                <w:sz w:val="26"/>
                <w:szCs w:val="26"/>
              </w:rPr>
              <w:t>Diep D. T. N. NGUYEN</w:t>
            </w:r>
          </w:p>
          <w:p w:rsidR="000378A0" w:rsidRPr="000378A0" w:rsidRDefault="000378A0" w:rsidP="000378A0">
            <w:pPr>
              <w:pStyle w:val="ListParagraph"/>
              <w:spacing w:after="0" w:line="360" w:lineRule="auto"/>
              <w:ind w:left="176"/>
              <w:jc w:val="both"/>
              <w:rPr>
                <w:rFonts w:ascii="Times New Roman" w:hAnsi="Times New Roman" w:cs="Times New Roman"/>
                <w:sz w:val="26"/>
                <w:szCs w:val="26"/>
              </w:rPr>
            </w:pPr>
            <w:r w:rsidRPr="000378A0">
              <w:rPr>
                <w:rFonts w:ascii="Times New Roman" w:hAnsi="Times New Roman" w:cs="Times New Roman"/>
                <w:sz w:val="26"/>
                <w:szCs w:val="26"/>
              </w:rPr>
              <w:t>Thong T. HUA</w:t>
            </w:r>
          </w:p>
          <w:p w:rsidR="000378A0" w:rsidRPr="000378A0" w:rsidRDefault="000378A0" w:rsidP="000378A0">
            <w:pPr>
              <w:pStyle w:val="ListParagraph"/>
              <w:spacing w:after="0" w:line="360" w:lineRule="auto"/>
              <w:ind w:left="176"/>
              <w:jc w:val="both"/>
              <w:rPr>
                <w:rFonts w:ascii="Times New Roman" w:hAnsi="Times New Roman" w:cs="Times New Roman"/>
                <w:sz w:val="26"/>
                <w:szCs w:val="26"/>
              </w:rPr>
            </w:pPr>
            <w:r w:rsidRPr="000378A0">
              <w:rPr>
                <w:rFonts w:ascii="Times New Roman" w:hAnsi="Times New Roman" w:cs="Times New Roman"/>
                <w:sz w:val="26"/>
                <w:szCs w:val="26"/>
              </w:rPr>
              <w:t>Thanh V. TRAN</w:t>
            </w:r>
          </w:p>
          <w:p w:rsidR="000B2BE2" w:rsidRPr="000378A0" w:rsidRDefault="000378A0" w:rsidP="000378A0">
            <w:pPr>
              <w:pStyle w:val="ListParagraph"/>
              <w:spacing w:after="0" w:line="360" w:lineRule="auto"/>
              <w:ind w:left="176"/>
              <w:jc w:val="both"/>
            </w:pPr>
            <w:r w:rsidRPr="000378A0">
              <w:rPr>
                <w:rFonts w:ascii="Times New Roman" w:hAnsi="Times New Roman" w:cs="Times New Roman"/>
                <w:sz w:val="26"/>
                <w:szCs w:val="26"/>
              </w:rPr>
              <w:t>Vu N. NGUYEN</w:t>
            </w:r>
          </w:p>
        </w:tc>
      </w:tr>
      <w:tr w:rsidR="000B2BE2" w:rsidTr="000378A0">
        <w:trPr>
          <w:trHeight w:val="1140"/>
        </w:trPr>
        <w:tc>
          <w:tcPr>
            <w:tcW w:w="1170" w:type="dxa"/>
            <w:tcBorders>
              <w:top w:val="single" w:sz="4" w:space="0" w:color="000000"/>
              <w:left w:val="single" w:sz="4" w:space="0" w:color="000000"/>
              <w:bottom w:val="single" w:sz="4" w:space="0" w:color="000000"/>
            </w:tcBorders>
            <w:shd w:val="clear" w:color="auto" w:fill="FFFFFF"/>
          </w:tcPr>
          <w:p w:rsidR="000B2BE2" w:rsidRDefault="000B2BE2" w:rsidP="007154F4">
            <w:pPr>
              <w:pStyle w:val="ListParagraph"/>
              <w:spacing w:after="0" w:line="360" w:lineRule="auto"/>
              <w:ind w:left="-90"/>
              <w:jc w:val="both"/>
            </w:pPr>
            <w:r w:rsidRPr="00C51A7E">
              <w:rPr>
                <w:rFonts w:ascii="Times New Roman" w:eastAsia="Times New Roman" w:hAnsi="Times New Roman" w:cs="Times New Roman"/>
                <w:sz w:val="26"/>
                <w:szCs w:val="26"/>
                <w:lang w:val="fr-FR"/>
              </w:rPr>
              <w:t xml:space="preserve"> </w:t>
            </w:r>
            <w:r>
              <w:rPr>
                <w:rFonts w:ascii="Times New Roman" w:hAnsi="Times New Roman" w:cs="Times New Roman"/>
                <w:sz w:val="26"/>
                <w:szCs w:val="26"/>
              </w:rPr>
              <w:t>Scrum Master</w:t>
            </w:r>
          </w:p>
        </w:tc>
        <w:tc>
          <w:tcPr>
            <w:tcW w:w="4590" w:type="dxa"/>
            <w:tcBorders>
              <w:top w:val="single" w:sz="4" w:space="0" w:color="000000"/>
              <w:left w:val="single" w:sz="4" w:space="0" w:color="000000"/>
              <w:bottom w:val="single" w:sz="4" w:space="0" w:color="000000"/>
            </w:tcBorders>
            <w:shd w:val="clear" w:color="auto" w:fill="FFFFFF"/>
          </w:tcPr>
          <w:p w:rsidR="000B2BE2" w:rsidRDefault="00985F4E" w:rsidP="00871D38">
            <w:pPr>
              <w:pStyle w:val="ListParagraph"/>
              <w:spacing w:after="0" w:line="360" w:lineRule="auto"/>
              <w:ind w:left="239"/>
            </w:pPr>
            <w:r>
              <w:rPr>
                <w:rFonts w:ascii="Times New Roman" w:hAnsi="Times New Roman" w:cs="Times New Roman"/>
                <w:sz w:val="26"/>
                <w:szCs w:val="26"/>
              </w:rPr>
              <w:t>Define and a</w:t>
            </w:r>
            <w:r w:rsidR="00085B16">
              <w:rPr>
                <w:rFonts w:ascii="Times New Roman" w:hAnsi="Times New Roman" w:cs="Times New Roman"/>
                <w:sz w:val="26"/>
                <w:szCs w:val="26"/>
              </w:rPr>
              <w:t>nalyze</w:t>
            </w:r>
            <w:r w:rsidR="000B2BE2">
              <w:rPr>
                <w:rFonts w:ascii="Times New Roman" w:hAnsi="Times New Roman" w:cs="Times New Roman"/>
                <w:sz w:val="26"/>
                <w:szCs w:val="26"/>
              </w:rPr>
              <w:t xml:space="preserve"> application.</w:t>
            </w:r>
          </w:p>
          <w:p w:rsidR="000B2BE2" w:rsidRDefault="000B2BE2" w:rsidP="00871D38">
            <w:pPr>
              <w:pStyle w:val="ListParagraph"/>
              <w:spacing w:after="0" w:line="360" w:lineRule="auto"/>
              <w:ind w:left="239"/>
            </w:pPr>
            <w:r>
              <w:rPr>
                <w:rStyle w:val="hps"/>
                <w:rFonts w:ascii="Times New Roman" w:hAnsi="Times New Roman" w:cs="Times New Roman"/>
                <w:sz w:val="26"/>
                <w:szCs w:val="26"/>
              </w:rPr>
              <w:t>Assign work for team members.</w:t>
            </w:r>
          </w:p>
          <w:p w:rsidR="000B2BE2" w:rsidRDefault="00085B16" w:rsidP="00871D38">
            <w:pPr>
              <w:pStyle w:val="ListParagraph"/>
              <w:spacing w:after="0" w:line="360" w:lineRule="auto"/>
              <w:ind w:left="239"/>
            </w:pPr>
            <w:r>
              <w:rPr>
                <w:rFonts w:ascii="Times New Roman" w:hAnsi="Times New Roman" w:cs="Times New Roman"/>
                <w:sz w:val="26"/>
                <w:szCs w:val="26"/>
              </w:rPr>
              <w:t>Control</w:t>
            </w:r>
            <w:r w:rsidR="000B2BE2">
              <w:rPr>
                <w:rFonts w:ascii="Times New Roman" w:hAnsi="Times New Roman" w:cs="Times New Roman"/>
                <w:sz w:val="26"/>
                <w:szCs w:val="26"/>
              </w:rPr>
              <w:t xml:space="preserve"> and </w:t>
            </w:r>
            <w:r>
              <w:rPr>
                <w:rFonts w:ascii="Times New Roman" w:hAnsi="Times New Roman" w:cs="Times New Roman"/>
                <w:sz w:val="26"/>
                <w:szCs w:val="26"/>
              </w:rPr>
              <w:t>track</w:t>
            </w:r>
            <w:r w:rsidR="000B2BE2">
              <w:rPr>
                <w:rFonts w:ascii="Times New Roman" w:hAnsi="Times New Roman" w:cs="Times New Roman"/>
                <w:sz w:val="26"/>
                <w:szCs w:val="26"/>
              </w:rPr>
              <w:t xml:space="preserve"> team members.</w:t>
            </w:r>
          </w:p>
          <w:p w:rsidR="000B2BE2" w:rsidRDefault="00DA515C" w:rsidP="00871D38">
            <w:pPr>
              <w:pStyle w:val="ListParagraph"/>
              <w:spacing w:after="0" w:line="360" w:lineRule="auto"/>
              <w:ind w:left="239"/>
            </w:pPr>
            <w:r>
              <w:rPr>
                <w:rFonts w:ascii="Times New Roman" w:hAnsi="Times New Roman" w:cs="Times New Roman"/>
                <w:sz w:val="26"/>
                <w:szCs w:val="26"/>
              </w:rPr>
              <w:t>Orientate</w:t>
            </w:r>
            <w:r w:rsidR="000B2BE2">
              <w:rPr>
                <w:rFonts w:ascii="Times New Roman" w:hAnsi="Times New Roman" w:cs="Times New Roman"/>
                <w:sz w:val="26"/>
                <w:szCs w:val="26"/>
              </w:rPr>
              <w:t xml:space="preserve"> for team members.</w:t>
            </w:r>
          </w:p>
          <w:p w:rsidR="000B2BE2" w:rsidRPr="00817F89" w:rsidRDefault="000B2BE2" w:rsidP="00871D38">
            <w:pPr>
              <w:pStyle w:val="ListParagraph"/>
              <w:spacing w:after="0" w:line="360" w:lineRule="auto"/>
              <w:ind w:left="239"/>
              <w:rPr>
                <w:rFonts w:ascii="Times New Roman" w:hAnsi="Times New Roman" w:cs="Times New Roman"/>
                <w:sz w:val="26"/>
                <w:szCs w:val="26"/>
              </w:rPr>
            </w:pPr>
            <w:r w:rsidRPr="00817F89">
              <w:rPr>
                <w:rFonts w:ascii="Times New Roman" w:hAnsi="Times New Roman" w:cs="Times New Roman"/>
                <w:sz w:val="26"/>
                <w:szCs w:val="26"/>
              </w:rPr>
              <w:t>Make sure that the task is completed on time, scope and cost.</w:t>
            </w:r>
          </w:p>
          <w:p w:rsidR="000B2BE2" w:rsidRDefault="000B2BE2" w:rsidP="00871D38">
            <w:pPr>
              <w:pStyle w:val="ListParagraph"/>
              <w:spacing w:after="0" w:line="360" w:lineRule="auto"/>
              <w:ind w:left="239"/>
            </w:pPr>
            <w:r>
              <w:rPr>
                <w:rFonts w:ascii="Times New Roman" w:hAnsi="Times New Roman" w:cs="Times New Roman"/>
                <w:sz w:val="26"/>
                <w:szCs w:val="26"/>
              </w:rPr>
              <w:t>Protect the team-work and avoid the troubles.</w:t>
            </w:r>
          </w:p>
          <w:p w:rsidR="000B2BE2" w:rsidRDefault="000B2BE2" w:rsidP="00871D38">
            <w:pPr>
              <w:pStyle w:val="ListParagraph"/>
              <w:spacing w:after="0" w:line="360" w:lineRule="auto"/>
              <w:ind w:left="239"/>
            </w:pPr>
            <w:r>
              <w:rPr>
                <w:rFonts w:ascii="Times New Roman" w:hAnsi="Times New Roman" w:cs="Times New Roman"/>
                <w:sz w:val="26"/>
                <w:szCs w:val="26"/>
              </w:rPr>
              <w:t>Provide solutions to solve problems.</w:t>
            </w:r>
          </w:p>
        </w:tc>
        <w:tc>
          <w:tcPr>
            <w:tcW w:w="3029" w:type="dxa"/>
            <w:tcBorders>
              <w:top w:val="single" w:sz="4" w:space="0" w:color="000000"/>
              <w:left w:val="single" w:sz="4" w:space="0" w:color="000000"/>
              <w:bottom w:val="single" w:sz="4" w:space="0" w:color="000000"/>
              <w:right w:val="single" w:sz="4" w:space="0" w:color="000000"/>
            </w:tcBorders>
            <w:shd w:val="clear" w:color="auto" w:fill="FFFFFF"/>
          </w:tcPr>
          <w:p w:rsidR="000B2BE2" w:rsidRPr="000378A0" w:rsidRDefault="000378A0" w:rsidP="000378A0">
            <w:pPr>
              <w:pStyle w:val="ListParagraph"/>
              <w:spacing w:after="0" w:line="360" w:lineRule="auto"/>
              <w:ind w:left="176"/>
              <w:jc w:val="both"/>
              <w:rPr>
                <w:rFonts w:ascii="Times New Roman" w:hAnsi="Times New Roman" w:cs="Times New Roman"/>
                <w:sz w:val="26"/>
                <w:szCs w:val="26"/>
              </w:rPr>
            </w:pPr>
            <w:r>
              <w:rPr>
                <w:rFonts w:ascii="Times New Roman" w:hAnsi="Times New Roman" w:cs="Times New Roman"/>
                <w:sz w:val="26"/>
                <w:szCs w:val="26"/>
              </w:rPr>
              <w:t>Hoang L. NGUYEN</w:t>
            </w:r>
          </w:p>
        </w:tc>
      </w:tr>
    </w:tbl>
    <w:p w:rsidR="000B2BE2" w:rsidRDefault="009C6F48" w:rsidP="009447C2">
      <w:pPr>
        <w:pStyle w:val="Heading2"/>
        <w:numPr>
          <w:ilvl w:val="1"/>
          <w:numId w:val="6"/>
        </w:numPr>
        <w:spacing w:line="360" w:lineRule="auto"/>
        <w:ind w:left="0" w:firstLine="0"/>
      </w:pPr>
      <w:bookmarkStart w:id="24" w:name="_2s8eyo1"/>
      <w:bookmarkStart w:id="25" w:name="_17dp8vu"/>
      <w:bookmarkStart w:id="26" w:name="_Toc480824073"/>
      <w:bookmarkStart w:id="27" w:name="_Toc481788518"/>
      <w:bookmarkEnd w:id="24"/>
      <w:bookmarkEnd w:id="25"/>
      <w:r>
        <w:t>Communication m</w:t>
      </w:r>
      <w:r w:rsidR="000B2BE2" w:rsidRPr="00080D18">
        <w:t>ethodology</w:t>
      </w:r>
      <w:bookmarkEnd w:id="26"/>
      <w:bookmarkEnd w:id="27"/>
    </w:p>
    <w:p w:rsidR="000B2BE2" w:rsidRPr="001B188A" w:rsidRDefault="000B2BE2" w:rsidP="001B188A">
      <w:pPr>
        <w:pStyle w:val="Heading5"/>
        <w:ind w:left="0" w:firstLine="0"/>
      </w:pPr>
      <w:bookmarkStart w:id="28" w:name="_Toc482650460"/>
      <w:r w:rsidRPr="001B188A">
        <w:t xml:space="preserve">Table </w:t>
      </w:r>
      <w:r w:rsidR="001B188A">
        <w:t>2.</w:t>
      </w:r>
      <w:r w:rsidRPr="001B188A">
        <w:t>3: Communication Methodology</w:t>
      </w:r>
      <w:bookmarkEnd w:id="28"/>
    </w:p>
    <w:tbl>
      <w:tblPr>
        <w:tblW w:w="8789" w:type="dxa"/>
        <w:tblInd w:w="108" w:type="dxa"/>
        <w:tblLayout w:type="fixed"/>
        <w:tblLook w:val="0000" w:firstRow="0" w:lastRow="0" w:firstColumn="0" w:lastColumn="0" w:noHBand="0" w:noVBand="0"/>
      </w:tblPr>
      <w:tblGrid>
        <w:gridCol w:w="2495"/>
        <w:gridCol w:w="2750"/>
        <w:gridCol w:w="1701"/>
        <w:gridCol w:w="1843"/>
      </w:tblGrid>
      <w:tr w:rsidR="000B2BE2" w:rsidTr="00BE5B27">
        <w:tc>
          <w:tcPr>
            <w:tcW w:w="2495" w:type="dxa"/>
            <w:tcBorders>
              <w:top w:val="single" w:sz="4" w:space="0" w:color="000000"/>
              <w:left w:val="single" w:sz="4" w:space="0" w:color="000000"/>
              <w:bottom w:val="single" w:sz="4" w:space="0" w:color="000000"/>
            </w:tcBorders>
            <w:shd w:val="clear" w:color="auto" w:fill="CCCCCC"/>
          </w:tcPr>
          <w:p w:rsidR="000B2BE2" w:rsidRDefault="000B2BE2" w:rsidP="007154F4">
            <w:pPr>
              <w:spacing w:line="360" w:lineRule="auto"/>
              <w:jc w:val="center"/>
            </w:pPr>
            <w:r>
              <w:rPr>
                <w:rFonts w:ascii="Times New Roman" w:eastAsia="Times New Roman" w:hAnsi="Times New Roman" w:cs="Times New Roman"/>
                <w:b/>
                <w:sz w:val="26"/>
                <w:szCs w:val="26"/>
              </w:rPr>
              <w:t>Audience/ Attendees</w:t>
            </w:r>
          </w:p>
        </w:tc>
        <w:tc>
          <w:tcPr>
            <w:tcW w:w="2750" w:type="dxa"/>
            <w:tcBorders>
              <w:top w:val="single" w:sz="4" w:space="0" w:color="000000"/>
              <w:left w:val="single" w:sz="4" w:space="0" w:color="000000"/>
              <w:bottom w:val="single" w:sz="4" w:space="0" w:color="000000"/>
            </w:tcBorders>
            <w:shd w:val="clear" w:color="auto" w:fill="CCCCCC"/>
          </w:tcPr>
          <w:p w:rsidR="000B2BE2" w:rsidRDefault="000B2BE2" w:rsidP="007154F4">
            <w:pPr>
              <w:spacing w:line="360" w:lineRule="auto"/>
              <w:jc w:val="center"/>
            </w:pPr>
            <w:r>
              <w:rPr>
                <w:rFonts w:ascii="Times New Roman" w:eastAsia="Times New Roman" w:hAnsi="Times New Roman" w:cs="Times New Roman"/>
                <w:b/>
                <w:sz w:val="26"/>
                <w:szCs w:val="26"/>
              </w:rPr>
              <w:t>Topic/ Deliverable</w:t>
            </w:r>
          </w:p>
        </w:tc>
        <w:tc>
          <w:tcPr>
            <w:tcW w:w="1701" w:type="dxa"/>
            <w:tcBorders>
              <w:top w:val="single" w:sz="4" w:space="0" w:color="000000"/>
              <w:left w:val="single" w:sz="4" w:space="0" w:color="000000"/>
              <w:bottom w:val="single" w:sz="4" w:space="0" w:color="000000"/>
            </w:tcBorders>
            <w:shd w:val="clear" w:color="auto" w:fill="CCCCCC"/>
          </w:tcPr>
          <w:p w:rsidR="000B2BE2" w:rsidRDefault="000B2BE2" w:rsidP="007154F4">
            <w:pPr>
              <w:spacing w:line="360" w:lineRule="auto"/>
              <w:jc w:val="center"/>
            </w:pPr>
            <w:r>
              <w:rPr>
                <w:rFonts w:ascii="Times New Roman" w:eastAsia="Times New Roman" w:hAnsi="Times New Roman" w:cs="Times New Roman"/>
                <w:b/>
                <w:sz w:val="26"/>
                <w:szCs w:val="26"/>
              </w:rPr>
              <w:t>Frequency</w:t>
            </w:r>
          </w:p>
        </w:tc>
        <w:tc>
          <w:tcPr>
            <w:tcW w:w="1843" w:type="dxa"/>
            <w:tcBorders>
              <w:top w:val="single" w:sz="4" w:space="0" w:color="000000"/>
              <w:left w:val="single" w:sz="4" w:space="0" w:color="000000"/>
              <w:bottom w:val="single" w:sz="4" w:space="0" w:color="000000"/>
              <w:right w:val="single" w:sz="4" w:space="0" w:color="000000"/>
            </w:tcBorders>
            <w:shd w:val="clear" w:color="auto" w:fill="CCCCCC"/>
          </w:tcPr>
          <w:p w:rsidR="000B2BE2" w:rsidRDefault="000B2BE2" w:rsidP="007154F4">
            <w:pPr>
              <w:spacing w:line="360" w:lineRule="auto"/>
              <w:jc w:val="center"/>
            </w:pPr>
            <w:r>
              <w:rPr>
                <w:rFonts w:ascii="Times New Roman" w:eastAsia="Times New Roman" w:hAnsi="Times New Roman" w:cs="Times New Roman"/>
                <w:b/>
                <w:sz w:val="26"/>
                <w:szCs w:val="26"/>
              </w:rPr>
              <w:t>Method</w:t>
            </w:r>
          </w:p>
        </w:tc>
      </w:tr>
      <w:tr w:rsidR="000B2BE2" w:rsidTr="00BE5B27">
        <w:tc>
          <w:tcPr>
            <w:tcW w:w="2495" w:type="dxa"/>
            <w:tcBorders>
              <w:top w:val="single" w:sz="4" w:space="0" w:color="000000"/>
              <w:left w:val="single" w:sz="4" w:space="0" w:color="000000"/>
              <w:bottom w:val="single" w:sz="4" w:space="0" w:color="000000"/>
            </w:tcBorders>
            <w:shd w:val="clear" w:color="auto" w:fill="FFFFFF"/>
          </w:tcPr>
          <w:p w:rsidR="000B2BE2" w:rsidRPr="00985F4E" w:rsidRDefault="000B2BE2" w:rsidP="00BE5B27">
            <w:pPr>
              <w:spacing w:line="360" w:lineRule="auto"/>
              <w:ind w:left="176"/>
            </w:pPr>
            <w:r w:rsidRPr="00985F4E">
              <w:rPr>
                <w:rFonts w:ascii="Times New Roman" w:eastAsia="Times New Roman" w:hAnsi="Times New Roman" w:cs="Times New Roman"/>
                <w:sz w:val="26"/>
                <w:szCs w:val="26"/>
              </w:rPr>
              <w:t>Manager, Mentor and Team member</w:t>
            </w:r>
          </w:p>
        </w:tc>
        <w:tc>
          <w:tcPr>
            <w:tcW w:w="2750" w:type="dxa"/>
            <w:tcBorders>
              <w:top w:val="single" w:sz="4" w:space="0" w:color="000000"/>
              <w:left w:val="single" w:sz="4" w:space="0" w:color="000000"/>
              <w:bottom w:val="single" w:sz="4" w:space="0" w:color="000000"/>
            </w:tcBorders>
            <w:shd w:val="clear" w:color="auto" w:fill="FFFFFF"/>
          </w:tcPr>
          <w:p w:rsidR="000B2BE2" w:rsidRDefault="000B2BE2" w:rsidP="007F1B68">
            <w:pPr>
              <w:spacing w:line="360" w:lineRule="auto"/>
              <w:ind w:left="91"/>
            </w:pPr>
            <w:r>
              <w:rPr>
                <w:rFonts w:ascii="Times New Roman" w:eastAsia="Times New Roman" w:hAnsi="Times New Roman" w:cs="Times New Roman"/>
                <w:sz w:val="26"/>
                <w:szCs w:val="26"/>
              </w:rPr>
              <w:t>Project Progress Review</w:t>
            </w:r>
          </w:p>
          <w:p w:rsidR="000B2BE2" w:rsidRDefault="000B2BE2" w:rsidP="007F1B68">
            <w:pPr>
              <w:spacing w:after="200" w:line="360" w:lineRule="auto"/>
              <w:ind w:left="91"/>
              <w:rPr>
                <w:rFonts w:ascii="Times New Roman" w:eastAsia="Times New Roman" w:hAnsi="Times New Roman" w:cs="Times New Roman"/>
                <w:sz w:val="26"/>
                <w:szCs w:val="26"/>
              </w:rPr>
            </w:pPr>
          </w:p>
        </w:tc>
        <w:tc>
          <w:tcPr>
            <w:tcW w:w="1701" w:type="dxa"/>
            <w:tcBorders>
              <w:top w:val="single" w:sz="4" w:space="0" w:color="000000"/>
              <w:left w:val="single" w:sz="4" w:space="0" w:color="000000"/>
              <w:bottom w:val="single" w:sz="4" w:space="0" w:color="000000"/>
            </w:tcBorders>
            <w:shd w:val="clear" w:color="auto" w:fill="FFFFFF"/>
          </w:tcPr>
          <w:p w:rsidR="000B2BE2" w:rsidRDefault="000B2BE2" w:rsidP="007154F4">
            <w:pPr>
              <w:spacing w:line="360" w:lineRule="auto"/>
            </w:pPr>
            <w:r>
              <w:rPr>
                <w:rFonts w:ascii="Times New Roman" w:eastAsia="Times New Roman" w:hAnsi="Times New Roman" w:cs="Times New Roman"/>
                <w:sz w:val="26"/>
                <w:szCs w:val="26"/>
              </w:rPr>
              <w:t>Weekly</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rsidR="000B2BE2" w:rsidRDefault="00B35F0C" w:rsidP="00C72192">
            <w:pPr>
              <w:spacing w:line="360" w:lineRule="auto"/>
            </w:pPr>
            <w:r>
              <w:rPr>
                <w:rFonts w:ascii="Times New Roman" w:eastAsia="Times New Roman" w:hAnsi="Times New Roman" w:cs="Times New Roman"/>
                <w:sz w:val="26"/>
                <w:szCs w:val="26"/>
              </w:rPr>
              <w:t xml:space="preserve">Meeting, Email, </w:t>
            </w:r>
            <w:r w:rsidR="00C72192">
              <w:rPr>
                <w:rFonts w:ascii="Times New Roman" w:eastAsia="Times New Roman" w:hAnsi="Times New Roman" w:cs="Times New Roman"/>
                <w:sz w:val="26"/>
                <w:szCs w:val="26"/>
              </w:rPr>
              <w:t>Trello</w:t>
            </w:r>
          </w:p>
        </w:tc>
      </w:tr>
      <w:tr w:rsidR="000B2BE2" w:rsidTr="00BE5B27">
        <w:tc>
          <w:tcPr>
            <w:tcW w:w="2495" w:type="dxa"/>
            <w:tcBorders>
              <w:top w:val="single" w:sz="4" w:space="0" w:color="000000"/>
              <w:left w:val="single" w:sz="4" w:space="0" w:color="000000"/>
              <w:bottom w:val="single" w:sz="4" w:space="0" w:color="000000"/>
            </w:tcBorders>
            <w:shd w:val="clear" w:color="auto" w:fill="FFFFFF"/>
          </w:tcPr>
          <w:p w:rsidR="000B2BE2" w:rsidRPr="00985F4E" w:rsidRDefault="000B2BE2" w:rsidP="00BE5B27">
            <w:pPr>
              <w:spacing w:line="360" w:lineRule="auto"/>
              <w:ind w:left="176"/>
            </w:pPr>
            <w:r w:rsidRPr="00985F4E">
              <w:rPr>
                <w:rFonts w:ascii="Times New Roman" w:eastAsia="Times New Roman" w:hAnsi="Times New Roman" w:cs="Times New Roman"/>
                <w:sz w:val="26"/>
                <w:szCs w:val="26"/>
              </w:rPr>
              <w:t>Product Owner, Manager and Team Leader</w:t>
            </w:r>
          </w:p>
        </w:tc>
        <w:tc>
          <w:tcPr>
            <w:tcW w:w="2750" w:type="dxa"/>
            <w:tcBorders>
              <w:top w:val="single" w:sz="4" w:space="0" w:color="000000"/>
              <w:left w:val="single" w:sz="4" w:space="0" w:color="000000"/>
              <w:bottom w:val="single" w:sz="4" w:space="0" w:color="000000"/>
            </w:tcBorders>
            <w:shd w:val="clear" w:color="auto" w:fill="FFFFFF"/>
          </w:tcPr>
          <w:p w:rsidR="000B2BE2" w:rsidRDefault="000B2BE2" w:rsidP="007F1B68">
            <w:pPr>
              <w:spacing w:line="360" w:lineRule="auto"/>
              <w:ind w:left="91"/>
            </w:pPr>
            <w:r>
              <w:rPr>
                <w:rFonts w:ascii="Times New Roman" w:eastAsia="Times New Roman" w:hAnsi="Times New Roman" w:cs="Times New Roman"/>
                <w:sz w:val="26"/>
                <w:szCs w:val="26"/>
              </w:rPr>
              <w:t>Project Progress Review</w:t>
            </w:r>
          </w:p>
        </w:tc>
        <w:tc>
          <w:tcPr>
            <w:tcW w:w="1701" w:type="dxa"/>
            <w:tcBorders>
              <w:top w:val="single" w:sz="4" w:space="0" w:color="000000"/>
              <w:left w:val="single" w:sz="4" w:space="0" w:color="000000"/>
              <w:bottom w:val="single" w:sz="4" w:space="0" w:color="000000"/>
            </w:tcBorders>
            <w:shd w:val="clear" w:color="auto" w:fill="FFFFFF"/>
          </w:tcPr>
          <w:p w:rsidR="000B2BE2" w:rsidRDefault="000B2BE2" w:rsidP="007154F4">
            <w:pPr>
              <w:spacing w:line="360" w:lineRule="auto"/>
            </w:pPr>
            <w:r>
              <w:rPr>
                <w:rFonts w:ascii="Times New Roman" w:eastAsia="Times New Roman" w:hAnsi="Times New Roman" w:cs="Times New Roman"/>
                <w:sz w:val="26"/>
                <w:szCs w:val="26"/>
              </w:rPr>
              <w:t>Weekly</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rsidR="000B2BE2" w:rsidRDefault="000B2BE2" w:rsidP="007154F4">
            <w:pPr>
              <w:spacing w:line="360" w:lineRule="auto"/>
            </w:pPr>
            <w:r>
              <w:rPr>
                <w:rFonts w:ascii="Times New Roman" w:eastAsia="Times New Roman" w:hAnsi="Times New Roman" w:cs="Times New Roman"/>
                <w:sz w:val="26"/>
                <w:szCs w:val="26"/>
              </w:rPr>
              <w:t>Meeting, Conference Meeting</w:t>
            </w:r>
          </w:p>
        </w:tc>
      </w:tr>
      <w:tr w:rsidR="000B2BE2" w:rsidTr="00BE5B27">
        <w:tc>
          <w:tcPr>
            <w:tcW w:w="2495" w:type="dxa"/>
            <w:tcBorders>
              <w:top w:val="single" w:sz="4" w:space="0" w:color="000000"/>
              <w:left w:val="single" w:sz="4" w:space="0" w:color="000000"/>
              <w:bottom w:val="single" w:sz="4" w:space="0" w:color="000000"/>
            </w:tcBorders>
            <w:shd w:val="clear" w:color="auto" w:fill="FFFFFF"/>
          </w:tcPr>
          <w:p w:rsidR="000B2BE2" w:rsidRPr="00985F4E" w:rsidRDefault="000B2BE2" w:rsidP="00BE5B27">
            <w:pPr>
              <w:spacing w:line="360" w:lineRule="auto"/>
              <w:ind w:left="176"/>
            </w:pPr>
            <w:r w:rsidRPr="00985F4E">
              <w:rPr>
                <w:rFonts w:ascii="Times New Roman" w:eastAsia="Times New Roman" w:hAnsi="Times New Roman" w:cs="Times New Roman"/>
                <w:sz w:val="26"/>
                <w:szCs w:val="26"/>
              </w:rPr>
              <w:t xml:space="preserve">Product Owner, </w:t>
            </w:r>
            <w:r w:rsidRPr="00985F4E">
              <w:rPr>
                <w:rFonts w:ascii="Times New Roman" w:eastAsia="Times New Roman" w:hAnsi="Times New Roman" w:cs="Times New Roman"/>
                <w:sz w:val="26"/>
                <w:szCs w:val="26"/>
              </w:rPr>
              <w:lastRenderedPageBreak/>
              <w:t>Manager and Team leader</w:t>
            </w:r>
          </w:p>
        </w:tc>
        <w:tc>
          <w:tcPr>
            <w:tcW w:w="2750" w:type="dxa"/>
            <w:tcBorders>
              <w:top w:val="single" w:sz="4" w:space="0" w:color="000000"/>
              <w:left w:val="single" w:sz="4" w:space="0" w:color="000000"/>
              <w:bottom w:val="single" w:sz="4" w:space="0" w:color="000000"/>
            </w:tcBorders>
            <w:shd w:val="clear" w:color="auto" w:fill="FFFFFF"/>
          </w:tcPr>
          <w:p w:rsidR="000B2BE2" w:rsidRDefault="000B2BE2" w:rsidP="007F1B68">
            <w:pPr>
              <w:spacing w:line="360" w:lineRule="auto"/>
              <w:ind w:left="91"/>
            </w:pPr>
            <w:r>
              <w:rPr>
                <w:rFonts w:ascii="Times New Roman" w:eastAsia="Times New Roman" w:hAnsi="Times New Roman" w:cs="Times New Roman"/>
                <w:sz w:val="26"/>
                <w:szCs w:val="26"/>
              </w:rPr>
              <w:lastRenderedPageBreak/>
              <w:t>Explicit Requirement</w:t>
            </w:r>
          </w:p>
        </w:tc>
        <w:tc>
          <w:tcPr>
            <w:tcW w:w="1701" w:type="dxa"/>
            <w:tcBorders>
              <w:top w:val="single" w:sz="4" w:space="0" w:color="000000"/>
              <w:left w:val="single" w:sz="4" w:space="0" w:color="000000"/>
              <w:bottom w:val="single" w:sz="4" w:space="0" w:color="000000"/>
            </w:tcBorders>
            <w:shd w:val="clear" w:color="auto" w:fill="FFFFFF"/>
          </w:tcPr>
          <w:p w:rsidR="000B2BE2" w:rsidRDefault="00CD69CE" w:rsidP="007154F4">
            <w:pPr>
              <w:spacing w:line="360" w:lineRule="auto"/>
            </w:pPr>
            <w:r>
              <w:rPr>
                <w:rFonts w:ascii="Times New Roman" w:eastAsia="Times New Roman" w:hAnsi="Times New Roman" w:cs="Times New Roman"/>
                <w:sz w:val="26"/>
                <w:szCs w:val="26"/>
              </w:rPr>
              <w:t>Occasionally</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rsidR="000B2BE2" w:rsidRDefault="000B2BE2" w:rsidP="007154F4">
            <w:pPr>
              <w:spacing w:line="360" w:lineRule="auto"/>
            </w:pPr>
            <w:r>
              <w:rPr>
                <w:rFonts w:ascii="Times New Roman" w:eastAsia="Times New Roman" w:hAnsi="Times New Roman" w:cs="Times New Roman"/>
                <w:sz w:val="26"/>
                <w:szCs w:val="26"/>
              </w:rPr>
              <w:t>Email, Skype</w:t>
            </w:r>
          </w:p>
        </w:tc>
      </w:tr>
      <w:tr w:rsidR="000B2BE2" w:rsidTr="00BE5B27">
        <w:tc>
          <w:tcPr>
            <w:tcW w:w="2495" w:type="dxa"/>
            <w:tcBorders>
              <w:top w:val="single" w:sz="4" w:space="0" w:color="000000"/>
              <w:left w:val="single" w:sz="4" w:space="0" w:color="000000"/>
              <w:bottom w:val="single" w:sz="4" w:space="0" w:color="000000"/>
            </w:tcBorders>
            <w:shd w:val="clear" w:color="auto" w:fill="FFFFFF"/>
          </w:tcPr>
          <w:p w:rsidR="000B2BE2" w:rsidRPr="00985F4E" w:rsidRDefault="000B2BE2" w:rsidP="00BE5B27">
            <w:pPr>
              <w:spacing w:line="360" w:lineRule="auto"/>
              <w:ind w:left="176"/>
            </w:pPr>
            <w:r w:rsidRPr="00985F4E">
              <w:rPr>
                <w:rFonts w:ascii="Times New Roman" w:eastAsia="Times New Roman" w:hAnsi="Times New Roman" w:cs="Times New Roman"/>
                <w:sz w:val="26"/>
                <w:szCs w:val="26"/>
              </w:rPr>
              <w:t>Team Leader and Team Member</w:t>
            </w:r>
          </w:p>
        </w:tc>
        <w:tc>
          <w:tcPr>
            <w:tcW w:w="2750" w:type="dxa"/>
            <w:tcBorders>
              <w:top w:val="single" w:sz="4" w:space="0" w:color="000000"/>
              <w:left w:val="single" w:sz="4" w:space="0" w:color="000000"/>
              <w:bottom w:val="single" w:sz="4" w:space="0" w:color="000000"/>
            </w:tcBorders>
            <w:shd w:val="clear" w:color="auto" w:fill="FFFFFF"/>
          </w:tcPr>
          <w:p w:rsidR="000B2BE2" w:rsidRDefault="00235FA5" w:rsidP="00235FA5">
            <w:pPr>
              <w:spacing w:line="360" w:lineRule="auto"/>
              <w:ind w:left="91"/>
            </w:pPr>
            <w:r>
              <w:rPr>
                <w:rFonts w:ascii="Times New Roman" w:eastAsia="Times New Roman" w:hAnsi="Times New Roman" w:cs="Times New Roman"/>
                <w:sz w:val="26"/>
                <w:szCs w:val="26"/>
              </w:rPr>
              <w:t>Review Project p</w:t>
            </w:r>
            <w:r w:rsidR="000B2BE2">
              <w:rPr>
                <w:rFonts w:ascii="Times New Roman" w:eastAsia="Times New Roman" w:hAnsi="Times New Roman" w:cs="Times New Roman"/>
                <w:sz w:val="26"/>
                <w:szCs w:val="26"/>
              </w:rPr>
              <w:t>rogress and Daily Meeting</w:t>
            </w:r>
          </w:p>
        </w:tc>
        <w:tc>
          <w:tcPr>
            <w:tcW w:w="1701" w:type="dxa"/>
            <w:tcBorders>
              <w:top w:val="single" w:sz="4" w:space="0" w:color="000000"/>
              <w:left w:val="single" w:sz="4" w:space="0" w:color="000000"/>
              <w:bottom w:val="single" w:sz="4" w:space="0" w:color="000000"/>
            </w:tcBorders>
            <w:shd w:val="clear" w:color="auto" w:fill="FFFFFF"/>
          </w:tcPr>
          <w:p w:rsidR="000B2BE2" w:rsidRDefault="000B2BE2" w:rsidP="007154F4">
            <w:pPr>
              <w:spacing w:line="360" w:lineRule="auto"/>
            </w:pPr>
            <w:r>
              <w:rPr>
                <w:rFonts w:ascii="Times New Roman" w:eastAsia="Times New Roman" w:hAnsi="Times New Roman" w:cs="Times New Roman"/>
                <w:sz w:val="26"/>
                <w:szCs w:val="26"/>
              </w:rPr>
              <w:t>Daily</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rsidR="000B2BE2" w:rsidRDefault="00C72192" w:rsidP="007154F4">
            <w:pPr>
              <w:spacing w:line="360" w:lineRule="auto"/>
            </w:pPr>
            <w:r>
              <w:rPr>
                <w:rFonts w:ascii="Times New Roman" w:eastAsia="Times New Roman" w:hAnsi="Times New Roman" w:cs="Times New Roman"/>
                <w:sz w:val="26"/>
                <w:szCs w:val="26"/>
              </w:rPr>
              <w:t>Trello</w:t>
            </w:r>
            <w:r w:rsidR="000B2BE2">
              <w:rPr>
                <w:rFonts w:ascii="Times New Roman" w:eastAsia="Times New Roman" w:hAnsi="Times New Roman" w:cs="Times New Roman"/>
                <w:sz w:val="26"/>
                <w:szCs w:val="26"/>
              </w:rPr>
              <w:t>, Email, Facebook</w:t>
            </w:r>
          </w:p>
        </w:tc>
      </w:tr>
    </w:tbl>
    <w:p w:rsidR="000B2BE2" w:rsidRDefault="009C6F48" w:rsidP="009447C2">
      <w:pPr>
        <w:pStyle w:val="Heading2"/>
        <w:numPr>
          <w:ilvl w:val="1"/>
          <w:numId w:val="6"/>
        </w:numPr>
        <w:spacing w:line="360" w:lineRule="auto"/>
        <w:ind w:left="0" w:firstLine="0"/>
      </w:pPr>
      <w:bookmarkStart w:id="29" w:name="_3rdcrjn"/>
      <w:bookmarkStart w:id="30" w:name="_Toc480824074"/>
      <w:bookmarkStart w:id="31" w:name="_Toc481788519"/>
      <w:bookmarkEnd w:id="29"/>
      <w:r>
        <w:t>Communication and r</w:t>
      </w:r>
      <w:r w:rsidR="000B2BE2" w:rsidRPr="00080D18">
        <w:t>eport</w:t>
      </w:r>
      <w:bookmarkEnd w:id="30"/>
      <w:bookmarkEnd w:id="31"/>
    </w:p>
    <w:p w:rsidR="000B2BE2" w:rsidRPr="001B188A" w:rsidRDefault="000B2BE2" w:rsidP="001B188A">
      <w:pPr>
        <w:pStyle w:val="Heading5"/>
      </w:pPr>
      <w:bookmarkStart w:id="32" w:name="_Toc482650461"/>
      <w:r w:rsidRPr="001B188A">
        <w:t xml:space="preserve">Table </w:t>
      </w:r>
      <w:r w:rsidR="001B188A" w:rsidRPr="001B188A">
        <w:t>2.</w:t>
      </w:r>
      <w:r w:rsidRPr="001B188A">
        <w:t>4: Communication and Report</w:t>
      </w:r>
      <w:bookmarkEnd w:id="32"/>
    </w:p>
    <w:tbl>
      <w:tblPr>
        <w:tblW w:w="8789" w:type="dxa"/>
        <w:tblInd w:w="108" w:type="dxa"/>
        <w:tblLayout w:type="fixed"/>
        <w:tblLook w:val="0000" w:firstRow="0" w:lastRow="0" w:firstColumn="0" w:lastColumn="0" w:noHBand="0" w:noVBand="0"/>
      </w:tblPr>
      <w:tblGrid>
        <w:gridCol w:w="1944"/>
        <w:gridCol w:w="1655"/>
        <w:gridCol w:w="1504"/>
        <w:gridCol w:w="2410"/>
        <w:gridCol w:w="1276"/>
      </w:tblGrid>
      <w:tr w:rsidR="000B2BE2" w:rsidTr="005661C2">
        <w:tc>
          <w:tcPr>
            <w:tcW w:w="1944" w:type="dxa"/>
            <w:tcBorders>
              <w:top w:val="single" w:sz="4" w:space="0" w:color="000000"/>
              <w:left w:val="single" w:sz="4" w:space="0" w:color="000000"/>
              <w:bottom w:val="single" w:sz="4" w:space="0" w:color="000000"/>
            </w:tcBorders>
            <w:shd w:val="clear" w:color="auto" w:fill="CCCCCC"/>
          </w:tcPr>
          <w:p w:rsidR="000B2BE2" w:rsidRDefault="000B2BE2" w:rsidP="007154F4">
            <w:pPr>
              <w:spacing w:line="360" w:lineRule="auto"/>
              <w:jc w:val="center"/>
            </w:pPr>
            <w:r>
              <w:rPr>
                <w:rFonts w:ascii="Times New Roman" w:eastAsia="Times New Roman" w:hAnsi="Times New Roman" w:cs="Times New Roman"/>
                <w:b/>
                <w:sz w:val="26"/>
                <w:szCs w:val="26"/>
              </w:rPr>
              <w:t>Type of communication</w:t>
            </w:r>
          </w:p>
        </w:tc>
        <w:tc>
          <w:tcPr>
            <w:tcW w:w="1655" w:type="dxa"/>
            <w:tcBorders>
              <w:top w:val="single" w:sz="4" w:space="0" w:color="000000"/>
              <w:left w:val="single" w:sz="4" w:space="0" w:color="000000"/>
              <w:bottom w:val="single" w:sz="4" w:space="0" w:color="000000"/>
            </w:tcBorders>
            <w:shd w:val="clear" w:color="auto" w:fill="CCCCCC"/>
          </w:tcPr>
          <w:p w:rsidR="000B2BE2" w:rsidRDefault="000B2BE2" w:rsidP="007154F4">
            <w:pPr>
              <w:spacing w:line="360" w:lineRule="auto"/>
              <w:jc w:val="center"/>
            </w:pPr>
            <w:r>
              <w:rPr>
                <w:rFonts w:ascii="Times New Roman" w:eastAsia="Times New Roman" w:hAnsi="Times New Roman" w:cs="Times New Roman"/>
                <w:b/>
                <w:sz w:val="26"/>
                <w:szCs w:val="26"/>
              </w:rPr>
              <w:t>Methods, tools</w:t>
            </w:r>
          </w:p>
        </w:tc>
        <w:tc>
          <w:tcPr>
            <w:tcW w:w="1504" w:type="dxa"/>
            <w:tcBorders>
              <w:top w:val="single" w:sz="4" w:space="0" w:color="000000"/>
              <w:left w:val="single" w:sz="4" w:space="0" w:color="000000"/>
              <w:bottom w:val="single" w:sz="4" w:space="0" w:color="000000"/>
            </w:tcBorders>
            <w:shd w:val="clear" w:color="auto" w:fill="CCCCCC"/>
          </w:tcPr>
          <w:p w:rsidR="000B2BE2" w:rsidRDefault="000B2BE2" w:rsidP="007154F4">
            <w:pPr>
              <w:spacing w:line="360" w:lineRule="auto"/>
              <w:jc w:val="center"/>
            </w:pPr>
            <w:r>
              <w:rPr>
                <w:rFonts w:ascii="Times New Roman" w:eastAsia="Times New Roman" w:hAnsi="Times New Roman" w:cs="Times New Roman"/>
                <w:b/>
                <w:sz w:val="26"/>
                <w:szCs w:val="26"/>
              </w:rPr>
              <w:t>Frequency</w:t>
            </w:r>
          </w:p>
        </w:tc>
        <w:tc>
          <w:tcPr>
            <w:tcW w:w="2410" w:type="dxa"/>
            <w:tcBorders>
              <w:top w:val="single" w:sz="4" w:space="0" w:color="000000"/>
              <w:left w:val="single" w:sz="4" w:space="0" w:color="000000"/>
              <w:bottom w:val="single" w:sz="4" w:space="0" w:color="000000"/>
            </w:tcBorders>
            <w:shd w:val="clear" w:color="auto" w:fill="CCCCCC"/>
          </w:tcPr>
          <w:p w:rsidR="000B2BE2" w:rsidRDefault="000B2BE2" w:rsidP="007154F4">
            <w:pPr>
              <w:spacing w:line="360" w:lineRule="auto"/>
              <w:jc w:val="center"/>
            </w:pPr>
            <w:r>
              <w:rPr>
                <w:rFonts w:ascii="Times New Roman" w:eastAsia="Times New Roman" w:hAnsi="Times New Roman" w:cs="Times New Roman"/>
                <w:b/>
                <w:sz w:val="26"/>
                <w:szCs w:val="26"/>
              </w:rPr>
              <w:t>Information</w:t>
            </w:r>
          </w:p>
        </w:tc>
        <w:tc>
          <w:tcPr>
            <w:tcW w:w="1276" w:type="dxa"/>
            <w:tcBorders>
              <w:top w:val="single" w:sz="4" w:space="0" w:color="000000"/>
              <w:left w:val="single" w:sz="4" w:space="0" w:color="000000"/>
              <w:bottom w:val="single" w:sz="4" w:space="0" w:color="000000"/>
              <w:right w:val="single" w:sz="4" w:space="0" w:color="000000"/>
            </w:tcBorders>
            <w:shd w:val="clear" w:color="auto" w:fill="CCCCCC"/>
          </w:tcPr>
          <w:p w:rsidR="000B2BE2" w:rsidRDefault="000B2BE2" w:rsidP="007154F4">
            <w:pPr>
              <w:spacing w:line="360" w:lineRule="auto"/>
              <w:jc w:val="center"/>
            </w:pPr>
            <w:r>
              <w:rPr>
                <w:rFonts w:ascii="Times New Roman" w:eastAsia="Times New Roman" w:hAnsi="Times New Roman" w:cs="Times New Roman"/>
                <w:b/>
                <w:sz w:val="26"/>
                <w:szCs w:val="26"/>
              </w:rPr>
              <w:t>People</w:t>
            </w:r>
          </w:p>
        </w:tc>
      </w:tr>
      <w:tr w:rsidR="000B2BE2" w:rsidTr="00056ABF">
        <w:trPr>
          <w:trHeight w:val="457"/>
        </w:trPr>
        <w:tc>
          <w:tcPr>
            <w:tcW w:w="8789" w:type="dxa"/>
            <w:gridSpan w:val="5"/>
            <w:tcBorders>
              <w:top w:val="single" w:sz="4" w:space="0" w:color="000000"/>
              <w:left w:val="single" w:sz="4" w:space="0" w:color="000000"/>
              <w:right w:val="single" w:sz="4" w:space="0" w:color="000000"/>
            </w:tcBorders>
            <w:shd w:val="clear" w:color="auto" w:fill="FFFFFF"/>
          </w:tcPr>
          <w:p w:rsidR="000B2BE2" w:rsidRDefault="000B2BE2" w:rsidP="007154F4">
            <w:pPr>
              <w:spacing w:line="360" w:lineRule="auto"/>
              <w:jc w:val="both"/>
            </w:pPr>
            <w:r>
              <w:rPr>
                <w:rFonts w:ascii="Times New Roman" w:eastAsia="Times New Roman" w:hAnsi="Times New Roman" w:cs="Times New Roman"/>
                <w:b/>
                <w:sz w:val="26"/>
                <w:szCs w:val="26"/>
              </w:rPr>
              <w:t>Communication in group</w:t>
            </w:r>
          </w:p>
        </w:tc>
      </w:tr>
      <w:tr w:rsidR="000B2BE2" w:rsidTr="005661C2">
        <w:tc>
          <w:tcPr>
            <w:tcW w:w="1944" w:type="dxa"/>
            <w:tcBorders>
              <w:top w:val="single" w:sz="4" w:space="0" w:color="000000"/>
              <w:left w:val="single" w:sz="4" w:space="0" w:color="000000"/>
              <w:bottom w:val="single" w:sz="4" w:space="0" w:color="000000"/>
            </w:tcBorders>
            <w:shd w:val="clear" w:color="auto" w:fill="FFFFFF"/>
          </w:tcPr>
          <w:p w:rsidR="000B2BE2" w:rsidRDefault="000B2BE2" w:rsidP="007154F4">
            <w:pPr>
              <w:spacing w:line="360" w:lineRule="auto"/>
            </w:pPr>
            <w:r>
              <w:rPr>
                <w:rFonts w:ascii="Times New Roman" w:eastAsia="Times New Roman" w:hAnsi="Times New Roman" w:cs="Times New Roman"/>
                <w:b/>
                <w:sz w:val="26"/>
                <w:szCs w:val="26"/>
              </w:rPr>
              <w:t>Daily Meetings</w:t>
            </w:r>
          </w:p>
        </w:tc>
        <w:tc>
          <w:tcPr>
            <w:tcW w:w="1655" w:type="dxa"/>
            <w:tcBorders>
              <w:top w:val="single" w:sz="4" w:space="0" w:color="000000"/>
              <w:left w:val="single" w:sz="4" w:space="0" w:color="000000"/>
              <w:bottom w:val="single" w:sz="4" w:space="0" w:color="000000"/>
            </w:tcBorders>
            <w:shd w:val="clear" w:color="auto" w:fill="FFFFFF"/>
          </w:tcPr>
          <w:p w:rsidR="000B2BE2" w:rsidRDefault="00C72192" w:rsidP="007154F4">
            <w:pPr>
              <w:spacing w:line="360" w:lineRule="auto"/>
            </w:pPr>
            <w:r>
              <w:rPr>
                <w:rFonts w:ascii="Times New Roman" w:eastAsia="Times New Roman" w:hAnsi="Times New Roman" w:cs="Times New Roman"/>
                <w:sz w:val="26"/>
                <w:szCs w:val="26"/>
              </w:rPr>
              <w:t>Trello</w:t>
            </w:r>
            <w:r w:rsidR="000B2BE2">
              <w:rPr>
                <w:rFonts w:ascii="Times New Roman" w:eastAsia="Times New Roman" w:hAnsi="Times New Roman" w:cs="Times New Roman"/>
                <w:sz w:val="26"/>
                <w:szCs w:val="26"/>
              </w:rPr>
              <w:t>, Facebook or email</w:t>
            </w:r>
          </w:p>
        </w:tc>
        <w:tc>
          <w:tcPr>
            <w:tcW w:w="1504" w:type="dxa"/>
            <w:tcBorders>
              <w:top w:val="single" w:sz="4" w:space="0" w:color="000000"/>
              <w:left w:val="single" w:sz="4" w:space="0" w:color="000000"/>
              <w:bottom w:val="single" w:sz="4" w:space="0" w:color="000000"/>
            </w:tcBorders>
            <w:shd w:val="clear" w:color="auto" w:fill="FFFFFF"/>
          </w:tcPr>
          <w:p w:rsidR="000B2BE2" w:rsidRDefault="00160EE1" w:rsidP="007154F4">
            <w:pPr>
              <w:spacing w:line="360" w:lineRule="auto"/>
            </w:pPr>
            <w:r>
              <w:rPr>
                <w:rFonts w:ascii="Times New Roman" w:eastAsia="Times New Roman" w:hAnsi="Times New Roman" w:cs="Times New Roman"/>
                <w:sz w:val="26"/>
                <w:szCs w:val="26"/>
              </w:rPr>
              <w:t>Everyday</w:t>
            </w:r>
          </w:p>
        </w:tc>
        <w:tc>
          <w:tcPr>
            <w:tcW w:w="2410" w:type="dxa"/>
            <w:tcBorders>
              <w:top w:val="single" w:sz="4" w:space="0" w:color="000000"/>
              <w:left w:val="single" w:sz="4" w:space="0" w:color="000000"/>
              <w:bottom w:val="single" w:sz="4" w:space="0" w:color="000000"/>
            </w:tcBorders>
            <w:shd w:val="clear" w:color="auto" w:fill="FFFFFF"/>
          </w:tcPr>
          <w:p w:rsidR="000B2BE2" w:rsidRDefault="00EE0FC2" w:rsidP="00E205AE">
            <w:pPr>
              <w:spacing w:line="360" w:lineRule="auto"/>
            </w:pPr>
            <w:r>
              <w:rPr>
                <w:rFonts w:ascii="Times New Roman" w:eastAsia="Times New Roman" w:hAnsi="Times New Roman" w:cs="Times New Roman"/>
                <w:sz w:val="26"/>
                <w:szCs w:val="26"/>
              </w:rPr>
              <w:t>Inform</w:t>
            </w:r>
            <w:r w:rsidR="00107A87">
              <w:rPr>
                <w:rFonts w:ascii="Times New Roman" w:eastAsia="Times New Roman" w:hAnsi="Times New Roman" w:cs="Times New Roman"/>
                <w:sz w:val="26"/>
                <w:szCs w:val="26"/>
              </w:rPr>
              <w:t>ation</w:t>
            </w:r>
            <w:r w:rsidR="000B2BE2">
              <w:rPr>
                <w:rFonts w:ascii="Times New Roman" w:eastAsia="Times New Roman" w:hAnsi="Times New Roman" w:cs="Times New Roman"/>
                <w:sz w:val="26"/>
                <w:szCs w:val="26"/>
              </w:rPr>
              <w:t xml:space="preserve"> about what was done in the last 24 hours, working on plans for today, the difficulties encounte</w:t>
            </w:r>
            <w:r w:rsidR="00107A87">
              <w:rPr>
                <w:rFonts w:ascii="Times New Roman" w:eastAsia="Times New Roman" w:hAnsi="Times New Roman" w:cs="Times New Roman"/>
                <w:sz w:val="26"/>
                <w:szCs w:val="26"/>
              </w:rPr>
              <w:t xml:space="preserve">red and the solutions required. </w:t>
            </w:r>
            <w:r w:rsidR="00E205AE">
              <w:rPr>
                <w:rFonts w:ascii="Times New Roman" w:eastAsia="Times New Roman" w:hAnsi="Times New Roman" w:cs="Times New Roman"/>
                <w:sz w:val="26"/>
                <w:szCs w:val="26"/>
              </w:rPr>
              <w:t>M</w:t>
            </w:r>
            <w:r w:rsidR="000B2BE2">
              <w:rPr>
                <w:rFonts w:ascii="Times New Roman" w:eastAsia="Times New Roman" w:hAnsi="Times New Roman" w:cs="Times New Roman"/>
                <w:sz w:val="26"/>
                <w:szCs w:val="26"/>
              </w:rPr>
              <w:t xml:space="preserve">eeting </w:t>
            </w:r>
            <w:r w:rsidR="00E205AE">
              <w:rPr>
                <w:rFonts w:ascii="Times New Roman" w:eastAsia="Times New Roman" w:hAnsi="Times New Roman" w:cs="Times New Roman"/>
                <w:sz w:val="26"/>
                <w:szCs w:val="26"/>
              </w:rPr>
              <w:t xml:space="preserve">duration is about </w:t>
            </w:r>
            <w:r w:rsidR="000B2BE2">
              <w:rPr>
                <w:rFonts w:ascii="Times New Roman" w:eastAsia="Times New Roman" w:hAnsi="Times New Roman" w:cs="Times New Roman"/>
                <w:sz w:val="26"/>
                <w:szCs w:val="26"/>
              </w:rPr>
              <w:t>20-30 minutes.</w:t>
            </w:r>
          </w:p>
        </w:tc>
        <w:tc>
          <w:tcPr>
            <w:tcW w:w="1276" w:type="dxa"/>
            <w:tcBorders>
              <w:top w:val="single" w:sz="4" w:space="0" w:color="000000"/>
              <w:left w:val="single" w:sz="4" w:space="0" w:color="000000"/>
              <w:bottom w:val="single" w:sz="4" w:space="0" w:color="000000"/>
              <w:right w:val="single" w:sz="4" w:space="0" w:color="000000"/>
            </w:tcBorders>
            <w:shd w:val="clear" w:color="auto" w:fill="FFFFFF"/>
          </w:tcPr>
          <w:p w:rsidR="000B2BE2" w:rsidRDefault="000B2BE2" w:rsidP="007154F4">
            <w:pPr>
              <w:spacing w:line="360" w:lineRule="auto"/>
            </w:pPr>
            <w:r>
              <w:rPr>
                <w:rFonts w:ascii="Times New Roman" w:eastAsia="Times New Roman" w:hAnsi="Times New Roman" w:cs="Times New Roman"/>
                <w:sz w:val="26"/>
                <w:szCs w:val="26"/>
              </w:rPr>
              <w:t>Project team</w:t>
            </w:r>
          </w:p>
        </w:tc>
      </w:tr>
      <w:tr w:rsidR="000B2BE2" w:rsidTr="005661C2">
        <w:tc>
          <w:tcPr>
            <w:tcW w:w="1944" w:type="dxa"/>
            <w:tcBorders>
              <w:top w:val="single" w:sz="4" w:space="0" w:color="000000"/>
              <w:left w:val="single" w:sz="4" w:space="0" w:color="000000"/>
              <w:bottom w:val="single" w:sz="4" w:space="0" w:color="000000"/>
            </w:tcBorders>
            <w:shd w:val="clear" w:color="auto" w:fill="FFFFFF"/>
          </w:tcPr>
          <w:p w:rsidR="000B2BE2" w:rsidRDefault="000B2BE2" w:rsidP="007154F4">
            <w:pPr>
              <w:spacing w:line="360" w:lineRule="auto"/>
            </w:pPr>
            <w:r>
              <w:rPr>
                <w:rFonts w:ascii="Times New Roman" w:eastAsia="Times New Roman" w:hAnsi="Times New Roman" w:cs="Times New Roman"/>
                <w:b/>
                <w:sz w:val="26"/>
                <w:szCs w:val="26"/>
              </w:rPr>
              <w:t>Task Planning Meeting</w:t>
            </w:r>
          </w:p>
        </w:tc>
        <w:tc>
          <w:tcPr>
            <w:tcW w:w="1655" w:type="dxa"/>
            <w:tcBorders>
              <w:top w:val="single" w:sz="4" w:space="0" w:color="000000"/>
              <w:left w:val="single" w:sz="4" w:space="0" w:color="000000"/>
              <w:bottom w:val="single" w:sz="4" w:space="0" w:color="000000"/>
            </w:tcBorders>
            <w:shd w:val="clear" w:color="auto" w:fill="FFFFFF"/>
          </w:tcPr>
          <w:p w:rsidR="000B2BE2" w:rsidRDefault="000B2BE2" w:rsidP="007154F4">
            <w:pPr>
              <w:spacing w:line="360" w:lineRule="auto"/>
            </w:pPr>
            <w:r>
              <w:rPr>
                <w:rFonts w:ascii="Times New Roman" w:eastAsia="Times New Roman" w:hAnsi="Times New Roman" w:cs="Times New Roman"/>
                <w:sz w:val="26"/>
                <w:szCs w:val="26"/>
              </w:rPr>
              <w:t>Meet face to face</w:t>
            </w:r>
          </w:p>
        </w:tc>
        <w:tc>
          <w:tcPr>
            <w:tcW w:w="1504" w:type="dxa"/>
            <w:tcBorders>
              <w:top w:val="single" w:sz="4" w:space="0" w:color="000000"/>
              <w:left w:val="single" w:sz="4" w:space="0" w:color="000000"/>
              <w:bottom w:val="single" w:sz="4" w:space="0" w:color="000000"/>
            </w:tcBorders>
            <w:shd w:val="clear" w:color="auto" w:fill="FFFFFF"/>
          </w:tcPr>
          <w:p w:rsidR="000B2BE2" w:rsidRDefault="000B2BE2" w:rsidP="007154F4">
            <w:pPr>
              <w:spacing w:line="360" w:lineRule="auto"/>
            </w:pPr>
            <w:r>
              <w:rPr>
                <w:rFonts w:ascii="Times New Roman" w:eastAsia="Times New Roman" w:hAnsi="Times New Roman" w:cs="Times New Roman"/>
                <w:sz w:val="26"/>
                <w:szCs w:val="26"/>
              </w:rPr>
              <w:t>15-20 days</w:t>
            </w:r>
          </w:p>
        </w:tc>
        <w:tc>
          <w:tcPr>
            <w:tcW w:w="2410" w:type="dxa"/>
            <w:tcBorders>
              <w:top w:val="single" w:sz="4" w:space="0" w:color="000000"/>
              <w:left w:val="single" w:sz="4" w:space="0" w:color="000000"/>
              <w:bottom w:val="single" w:sz="4" w:space="0" w:color="000000"/>
            </w:tcBorders>
            <w:shd w:val="clear" w:color="auto" w:fill="FFFFFF"/>
          </w:tcPr>
          <w:p w:rsidR="000B2BE2" w:rsidRDefault="000B2BE2" w:rsidP="000E0EFE">
            <w:pPr>
              <w:spacing w:line="360" w:lineRule="auto"/>
            </w:pPr>
            <w:r>
              <w:rPr>
                <w:rFonts w:ascii="Times New Roman" w:eastAsia="Times New Roman" w:hAnsi="Times New Roman" w:cs="Times New Roman"/>
                <w:sz w:val="26"/>
                <w:szCs w:val="26"/>
              </w:rPr>
              <w:t xml:space="preserve">All members in team together to analyze the </w:t>
            </w:r>
            <w:r w:rsidR="000E0EFE">
              <w:rPr>
                <w:rFonts w:ascii="Times New Roman" w:eastAsia="Times New Roman" w:hAnsi="Times New Roman" w:cs="Times New Roman"/>
                <w:sz w:val="26"/>
                <w:szCs w:val="26"/>
              </w:rPr>
              <w:t>requirements, functions, work</w:t>
            </w:r>
            <w:r>
              <w:rPr>
                <w:rFonts w:ascii="Times New Roman" w:eastAsia="Times New Roman" w:hAnsi="Times New Roman" w:cs="Times New Roman"/>
                <w:sz w:val="26"/>
                <w:szCs w:val="26"/>
              </w:rPr>
              <w:t xml:space="preserve"> on</w:t>
            </w:r>
            <w:r w:rsidR="000E0EFE">
              <w:rPr>
                <w:rFonts w:ascii="Times New Roman" w:eastAsia="Times New Roman" w:hAnsi="Times New Roman" w:cs="Times New Roman"/>
                <w:sz w:val="26"/>
                <w:szCs w:val="26"/>
              </w:rPr>
              <w:t xml:space="preserve"> the sprint going to do, plan</w:t>
            </w:r>
            <w:r>
              <w:rPr>
                <w:rFonts w:ascii="Times New Roman" w:eastAsia="Times New Roman" w:hAnsi="Times New Roman" w:cs="Times New Roman"/>
                <w:sz w:val="26"/>
                <w:szCs w:val="26"/>
              </w:rPr>
              <w:t xml:space="preserve"> and design for the sprint.</w:t>
            </w:r>
          </w:p>
        </w:tc>
        <w:tc>
          <w:tcPr>
            <w:tcW w:w="1276" w:type="dxa"/>
            <w:tcBorders>
              <w:top w:val="single" w:sz="4" w:space="0" w:color="000000"/>
              <w:left w:val="single" w:sz="4" w:space="0" w:color="000000"/>
              <w:bottom w:val="single" w:sz="4" w:space="0" w:color="000000"/>
              <w:right w:val="single" w:sz="4" w:space="0" w:color="000000"/>
            </w:tcBorders>
            <w:shd w:val="clear" w:color="auto" w:fill="FFFFFF"/>
          </w:tcPr>
          <w:p w:rsidR="000B2BE2" w:rsidRDefault="000B2BE2" w:rsidP="007154F4">
            <w:pPr>
              <w:spacing w:line="360" w:lineRule="auto"/>
            </w:pPr>
            <w:r>
              <w:rPr>
                <w:rFonts w:ascii="Times New Roman" w:eastAsia="Times New Roman" w:hAnsi="Times New Roman" w:cs="Times New Roman"/>
                <w:sz w:val="26"/>
                <w:szCs w:val="26"/>
              </w:rPr>
              <w:t>Project team, Product</w:t>
            </w:r>
            <w:r>
              <w:rPr>
                <w:rFonts w:ascii="Times New Roman" w:eastAsia="Times New Roman" w:hAnsi="Times New Roman" w:cs="Times New Roman"/>
                <w:sz w:val="26"/>
                <w:szCs w:val="26"/>
              </w:rPr>
              <w:br/>
              <w:t>Owner</w:t>
            </w:r>
          </w:p>
        </w:tc>
      </w:tr>
      <w:tr w:rsidR="000B2BE2" w:rsidTr="005661C2">
        <w:tc>
          <w:tcPr>
            <w:tcW w:w="1944" w:type="dxa"/>
            <w:tcBorders>
              <w:top w:val="single" w:sz="4" w:space="0" w:color="000000"/>
              <w:left w:val="single" w:sz="4" w:space="0" w:color="000000"/>
              <w:bottom w:val="single" w:sz="4" w:space="0" w:color="000000"/>
            </w:tcBorders>
            <w:shd w:val="clear" w:color="auto" w:fill="FFFFFF"/>
          </w:tcPr>
          <w:p w:rsidR="000B2BE2" w:rsidRDefault="000B2BE2" w:rsidP="007154F4">
            <w:pPr>
              <w:spacing w:line="360" w:lineRule="auto"/>
            </w:pPr>
            <w:r>
              <w:rPr>
                <w:rFonts w:ascii="Times New Roman" w:eastAsia="Times New Roman" w:hAnsi="Times New Roman" w:cs="Times New Roman"/>
                <w:b/>
                <w:sz w:val="26"/>
                <w:szCs w:val="26"/>
              </w:rPr>
              <w:t>Task Review Meeting</w:t>
            </w:r>
          </w:p>
        </w:tc>
        <w:tc>
          <w:tcPr>
            <w:tcW w:w="1655" w:type="dxa"/>
            <w:tcBorders>
              <w:top w:val="single" w:sz="4" w:space="0" w:color="000000"/>
              <w:left w:val="single" w:sz="4" w:space="0" w:color="000000"/>
              <w:bottom w:val="single" w:sz="4" w:space="0" w:color="000000"/>
            </w:tcBorders>
            <w:shd w:val="clear" w:color="auto" w:fill="FFFFFF"/>
          </w:tcPr>
          <w:p w:rsidR="000B2BE2" w:rsidRDefault="000B2BE2" w:rsidP="007154F4">
            <w:pPr>
              <w:spacing w:line="360" w:lineRule="auto"/>
            </w:pPr>
            <w:r>
              <w:rPr>
                <w:rFonts w:ascii="Times New Roman" w:eastAsia="Times New Roman" w:hAnsi="Times New Roman" w:cs="Times New Roman"/>
                <w:sz w:val="26"/>
                <w:szCs w:val="26"/>
              </w:rPr>
              <w:t>Meet  face  to face</w:t>
            </w:r>
          </w:p>
          <w:p w:rsidR="000B2BE2" w:rsidRDefault="000B2BE2" w:rsidP="007154F4">
            <w:pPr>
              <w:spacing w:line="360" w:lineRule="auto"/>
              <w:rPr>
                <w:rFonts w:ascii="Times New Roman" w:eastAsia="Times New Roman" w:hAnsi="Times New Roman" w:cs="Times New Roman"/>
                <w:sz w:val="26"/>
                <w:szCs w:val="26"/>
              </w:rPr>
            </w:pPr>
          </w:p>
        </w:tc>
        <w:tc>
          <w:tcPr>
            <w:tcW w:w="1504" w:type="dxa"/>
            <w:tcBorders>
              <w:top w:val="single" w:sz="4" w:space="0" w:color="000000"/>
              <w:left w:val="single" w:sz="4" w:space="0" w:color="000000"/>
              <w:bottom w:val="single" w:sz="4" w:space="0" w:color="000000"/>
            </w:tcBorders>
            <w:shd w:val="clear" w:color="auto" w:fill="FFFFFF"/>
          </w:tcPr>
          <w:p w:rsidR="000B2BE2" w:rsidRDefault="000B2BE2" w:rsidP="007154F4">
            <w:pPr>
              <w:spacing w:line="360" w:lineRule="auto"/>
            </w:pPr>
            <w:r>
              <w:rPr>
                <w:rFonts w:ascii="Times New Roman" w:eastAsia="Times New Roman" w:hAnsi="Times New Roman" w:cs="Times New Roman"/>
                <w:sz w:val="26"/>
                <w:szCs w:val="26"/>
              </w:rPr>
              <w:t>15-20 days</w:t>
            </w:r>
          </w:p>
          <w:p w:rsidR="000B2BE2" w:rsidRDefault="000B2BE2" w:rsidP="007154F4">
            <w:pPr>
              <w:spacing w:line="360" w:lineRule="auto"/>
              <w:rPr>
                <w:rFonts w:ascii="Times New Roman" w:eastAsia="Times New Roman" w:hAnsi="Times New Roman" w:cs="Times New Roman"/>
                <w:sz w:val="26"/>
                <w:szCs w:val="26"/>
              </w:rPr>
            </w:pPr>
          </w:p>
        </w:tc>
        <w:tc>
          <w:tcPr>
            <w:tcW w:w="2410" w:type="dxa"/>
            <w:tcBorders>
              <w:top w:val="single" w:sz="4" w:space="0" w:color="000000"/>
              <w:left w:val="single" w:sz="4" w:space="0" w:color="000000"/>
              <w:bottom w:val="single" w:sz="4" w:space="0" w:color="000000"/>
            </w:tcBorders>
            <w:shd w:val="clear" w:color="auto" w:fill="FFFFFF"/>
          </w:tcPr>
          <w:p w:rsidR="000B2BE2" w:rsidRDefault="00E205AE" w:rsidP="00995221">
            <w:pPr>
              <w:spacing w:line="360" w:lineRule="auto"/>
            </w:pPr>
            <w:r>
              <w:rPr>
                <w:rFonts w:ascii="Times New Roman" w:eastAsia="Times New Roman" w:hAnsi="Times New Roman" w:cs="Times New Roman"/>
                <w:sz w:val="26"/>
                <w:szCs w:val="26"/>
              </w:rPr>
              <w:t xml:space="preserve">Completed </w:t>
            </w:r>
            <w:r w:rsidR="000B2BE2">
              <w:rPr>
                <w:rFonts w:ascii="Times New Roman" w:eastAsia="Times New Roman" w:hAnsi="Times New Roman" w:cs="Times New Roman"/>
                <w:sz w:val="26"/>
                <w:szCs w:val="26"/>
              </w:rPr>
              <w:t>documentation.</w:t>
            </w:r>
            <w:r w:rsidR="000B2BE2">
              <w:rPr>
                <w:rFonts w:ascii="Times New Roman" w:eastAsia="Times New Roman" w:hAnsi="Times New Roman" w:cs="Times New Roman"/>
                <w:sz w:val="26"/>
                <w:szCs w:val="26"/>
              </w:rPr>
              <w:br/>
              <w:t xml:space="preserve">For each stage, </w:t>
            </w:r>
            <w:r w:rsidR="000B2BE2">
              <w:rPr>
                <w:rFonts w:ascii="Times New Roman" w:eastAsia="Times New Roman" w:hAnsi="Times New Roman" w:cs="Times New Roman"/>
                <w:sz w:val="26"/>
                <w:szCs w:val="26"/>
              </w:rPr>
              <w:lastRenderedPageBreak/>
              <w:t>sharing materials, given the strengths and weaknesses for each</w:t>
            </w:r>
            <w:r w:rsidR="00B34036">
              <w:rPr>
                <w:rFonts w:ascii="Times New Roman" w:eastAsia="Times New Roman" w:hAnsi="Times New Roman" w:cs="Times New Roman"/>
                <w:sz w:val="26"/>
                <w:szCs w:val="26"/>
              </w:rPr>
              <w:t xml:space="preserve"> member</w:t>
            </w:r>
            <w:r w:rsidR="00A67BC2">
              <w:rPr>
                <w:rFonts w:ascii="Times New Roman" w:eastAsia="Times New Roman" w:hAnsi="Times New Roman" w:cs="Times New Roman"/>
                <w:sz w:val="26"/>
                <w:szCs w:val="26"/>
              </w:rPr>
              <w:t xml:space="preserve">, </w:t>
            </w:r>
            <w:r w:rsidR="00A67BC2" w:rsidRPr="00995221">
              <w:rPr>
                <w:rFonts w:ascii="Times New Roman" w:eastAsia="Times New Roman" w:hAnsi="Times New Roman" w:cs="Times New Roman"/>
                <w:sz w:val="26"/>
                <w:szCs w:val="26"/>
              </w:rPr>
              <w:t>p</w:t>
            </w:r>
            <w:r w:rsidR="000B2BE2" w:rsidRPr="00995221">
              <w:rPr>
                <w:rFonts w:ascii="Times New Roman" w:eastAsia="Times New Roman" w:hAnsi="Times New Roman" w:cs="Times New Roman"/>
                <w:sz w:val="26"/>
                <w:szCs w:val="26"/>
              </w:rPr>
              <w:t xml:space="preserve">eriod </w:t>
            </w:r>
            <w:r w:rsidR="00995221">
              <w:rPr>
                <w:rFonts w:ascii="Times New Roman" w:eastAsia="Times New Roman" w:hAnsi="Times New Roman" w:cs="Times New Roman"/>
                <w:sz w:val="26"/>
                <w:szCs w:val="26"/>
              </w:rPr>
              <w:t>of</w:t>
            </w:r>
            <w:r w:rsidR="000B2BE2">
              <w:rPr>
                <w:rFonts w:ascii="Times New Roman" w:eastAsia="Times New Roman" w:hAnsi="Times New Roman" w:cs="Times New Roman"/>
                <w:sz w:val="26"/>
                <w:szCs w:val="26"/>
              </w:rPr>
              <w:t xml:space="preserve"> </w:t>
            </w:r>
            <w:r w:rsidR="00B34036">
              <w:rPr>
                <w:rFonts w:ascii="Times New Roman" w:eastAsia="Times New Roman" w:hAnsi="Times New Roman" w:cs="Times New Roman"/>
                <w:sz w:val="26"/>
                <w:szCs w:val="26"/>
              </w:rPr>
              <w:t xml:space="preserve">tasks </w:t>
            </w:r>
            <w:r w:rsidR="000B2BE2">
              <w:rPr>
                <w:rFonts w:ascii="Times New Roman" w:eastAsia="Times New Roman" w:hAnsi="Times New Roman" w:cs="Times New Roman"/>
                <w:sz w:val="26"/>
                <w:szCs w:val="26"/>
              </w:rPr>
              <w:t>and the solution calculated measurement project.</w:t>
            </w:r>
          </w:p>
        </w:tc>
        <w:tc>
          <w:tcPr>
            <w:tcW w:w="1276" w:type="dxa"/>
            <w:tcBorders>
              <w:top w:val="single" w:sz="4" w:space="0" w:color="000000"/>
              <w:left w:val="single" w:sz="4" w:space="0" w:color="000000"/>
              <w:bottom w:val="single" w:sz="4" w:space="0" w:color="000000"/>
              <w:right w:val="single" w:sz="4" w:space="0" w:color="000000"/>
            </w:tcBorders>
            <w:shd w:val="clear" w:color="auto" w:fill="FFFFFF"/>
          </w:tcPr>
          <w:p w:rsidR="000B2BE2" w:rsidRDefault="000B2BE2" w:rsidP="007154F4">
            <w:pPr>
              <w:spacing w:line="360" w:lineRule="auto"/>
            </w:pPr>
            <w:r>
              <w:rPr>
                <w:rFonts w:ascii="Times New Roman" w:eastAsia="Times New Roman" w:hAnsi="Times New Roman" w:cs="Times New Roman"/>
                <w:sz w:val="26"/>
                <w:szCs w:val="26"/>
              </w:rPr>
              <w:lastRenderedPageBreak/>
              <w:t xml:space="preserve">Project team, Product </w:t>
            </w:r>
            <w:r>
              <w:rPr>
                <w:rFonts w:ascii="Times New Roman" w:eastAsia="Times New Roman" w:hAnsi="Times New Roman" w:cs="Times New Roman"/>
                <w:sz w:val="26"/>
                <w:szCs w:val="26"/>
              </w:rPr>
              <w:lastRenderedPageBreak/>
              <w:t>Owner</w:t>
            </w:r>
          </w:p>
        </w:tc>
      </w:tr>
      <w:tr w:rsidR="000B2BE2" w:rsidTr="00056ABF">
        <w:tblPrEx>
          <w:tblCellMar>
            <w:left w:w="0" w:type="dxa"/>
            <w:right w:w="0" w:type="dxa"/>
          </w:tblCellMar>
        </w:tblPrEx>
        <w:tc>
          <w:tcPr>
            <w:tcW w:w="8789" w:type="dxa"/>
            <w:gridSpan w:val="5"/>
            <w:tcBorders>
              <w:top w:val="single" w:sz="4" w:space="0" w:color="000000"/>
              <w:left w:val="single" w:sz="4" w:space="0" w:color="000000"/>
              <w:right w:val="single" w:sz="4" w:space="0" w:color="000000"/>
            </w:tcBorders>
            <w:shd w:val="clear" w:color="auto" w:fill="FFFFFF"/>
          </w:tcPr>
          <w:p w:rsidR="000B2BE2" w:rsidRDefault="000B2BE2" w:rsidP="00AB12D6">
            <w:pPr>
              <w:spacing w:line="360" w:lineRule="auto"/>
              <w:ind w:left="284"/>
              <w:jc w:val="both"/>
            </w:pPr>
            <w:r>
              <w:rPr>
                <w:rFonts w:ascii="Times New Roman" w:eastAsia="Times New Roman" w:hAnsi="Times New Roman" w:cs="Times New Roman"/>
                <w:b/>
                <w:sz w:val="26"/>
                <w:szCs w:val="26"/>
              </w:rPr>
              <w:lastRenderedPageBreak/>
              <w:t>External communication and reporting</w:t>
            </w:r>
          </w:p>
        </w:tc>
      </w:tr>
      <w:tr w:rsidR="000B2BE2" w:rsidTr="005661C2">
        <w:tc>
          <w:tcPr>
            <w:tcW w:w="1944" w:type="dxa"/>
            <w:tcBorders>
              <w:top w:val="single" w:sz="4" w:space="0" w:color="000000"/>
              <w:left w:val="single" w:sz="4" w:space="0" w:color="000000"/>
              <w:bottom w:val="single" w:sz="4" w:space="0" w:color="000000"/>
            </w:tcBorders>
            <w:shd w:val="clear" w:color="auto" w:fill="FFFFFF"/>
          </w:tcPr>
          <w:p w:rsidR="000B2BE2" w:rsidRDefault="000B2BE2" w:rsidP="00AB12D6">
            <w:pPr>
              <w:spacing w:line="360" w:lineRule="auto"/>
              <w:ind w:left="176"/>
              <w:jc w:val="both"/>
            </w:pPr>
            <w:r>
              <w:rPr>
                <w:rFonts w:ascii="Times New Roman" w:eastAsia="Times New Roman" w:hAnsi="Times New Roman" w:cs="Times New Roman"/>
                <w:b/>
                <w:sz w:val="26"/>
                <w:szCs w:val="26"/>
              </w:rPr>
              <w:t>Task Management</w:t>
            </w:r>
          </w:p>
        </w:tc>
        <w:tc>
          <w:tcPr>
            <w:tcW w:w="1655" w:type="dxa"/>
            <w:tcBorders>
              <w:top w:val="single" w:sz="4" w:space="0" w:color="000000"/>
              <w:left w:val="single" w:sz="4" w:space="0" w:color="000000"/>
              <w:bottom w:val="single" w:sz="4" w:space="0" w:color="000000"/>
            </w:tcBorders>
            <w:shd w:val="clear" w:color="auto" w:fill="FFFFFF"/>
          </w:tcPr>
          <w:p w:rsidR="000B2BE2" w:rsidRDefault="00C72192" w:rsidP="007154F4">
            <w:pPr>
              <w:spacing w:line="360" w:lineRule="auto"/>
              <w:jc w:val="both"/>
            </w:pPr>
            <w:r>
              <w:rPr>
                <w:rFonts w:ascii="Times New Roman" w:eastAsia="Times New Roman" w:hAnsi="Times New Roman" w:cs="Times New Roman"/>
                <w:sz w:val="26"/>
                <w:szCs w:val="26"/>
              </w:rPr>
              <w:t>Trello</w:t>
            </w:r>
          </w:p>
        </w:tc>
        <w:tc>
          <w:tcPr>
            <w:tcW w:w="1504" w:type="dxa"/>
            <w:tcBorders>
              <w:top w:val="single" w:sz="4" w:space="0" w:color="000000"/>
              <w:left w:val="single" w:sz="4" w:space="0" w:color="000000"/>
              <w:bottom w:val="single" w:sz="4" w:space="0" w:color="000000"/>
            </w:tcBorders>
            <w:shd w:val="clear" w:color="auto" w:fill="FFFFFF"/>
          </w:tcPr>
          <w:p w:rsidR="000B2BE2" w:rsidRDefault="000B2BE2" w:rsidP="007154F4">
            <w:pPr>
              <w:spacing w:line="360" w:lineRule="auto"/>
              <w:jc w:val="both"/>
            </w:pPr>
            <w:r>
              <w:rPr>
                <w:rFonts w:ascii="Times New Roman" w:eastAsia="Times New Roman" w:hAnsi="Times New Roman" w:cs="Times New Roman"/>
                <w:sz w:val="26"/>
                <w:szCs w:val="26"/>
              </w:rPr>
              <w:t>Every day</w:t>
            </w:r>
          </w:p>
        </w:tc>
        <w:tc>
          <w:tcPr>
            <w:tcW w:w="2410" w:type="dxa"/>
            <w:tcBorders>
              <w:top w:val="single" w:sz="4" w:space="0" w:color="000000"/>
              <w:left w:val="single" w:sz="4" w:space="0" w:color="000000"/>
              <w:bottom w:val="single" w:sz="4" w:space="0" w:color="000000"/>
            </w:tcBorders>
            <w:shd w:val="clear" w:color="auto" w:fill="FFFFFF"/>
            <w:vAlign w:val="center"/>
          </w:tcPr>
          <w:p w:rsidR="000B2BE2" w:rsidRDefault="000B2BE2" w:rsidP="00C87DE6">
            <w:pPr>
              <w:spacing w:line="360" w:lineRule="auto"/>
            </w:pPr>
            <w:r>
              <w:rPr>
                <w:rFonts w:ascii="Times New Roman" w:eastAsia="Times New Roman" w:hAnsi="Times New Roman" w:cs="Times New Roman"/>
                <w:sz w:val="26"/>
                <w:szCs w:val="26"/>
              </w:rPr>
              <w:t xml:space="preserve">A </w:t>
            </w:r>
            <w:r w:rsidR="00AB12D6">
              <w:rPr>
                <w:rFonts w:ascii="Times New Roman" w:eastAsia="Times New Roman" w:hAnsi="Times New Roman" w:cs="Times New Roman"/>
                <w:sz w:val="26"/>
                <w:szCs w:val="26"/>
              </w:rPr>
              <w:t xml:space="preserve">web based task tracking system </w:t>
            </w:r>
            <w:r w:rsidR="00C87DE6">
              <w:rPr>
                <w:rFonts w:ascii="Times New Roman" w:eastAsia="Times New Roman" w:hAnsi="Times New Roman" w:cs="Times New Roman"/>
                <w:sz w:val="26"/>
                <w:szCs w:val="26"/>
              </w:rPr>
              <w:t>is used for managing</w:t>
            </w:r>
            <w:r>
              <w:rPr>
                <w:rFonts w:ascii="Times New Roman" w:eastAsia="Times New Roman" w:hAnsi="Times New Roman" w:cs="Times New Roman"/>
                <w:sz w:val="26"/>
                <w:szCs w:val="26"/>
              </w:rPr>
              <w:t xml:space="preserve"> or </w:t>
            </w:r>
            <w:r w:rsidR="00C87DE6">
              <w:rPr>
                <w:rFonts w:ascii="Times New Roman" w:eastAsia="Times New Roman" w:hAnsi="Times New Roman" w:cs="Times New Roman"/>
                <w:sz w:val="26"/>
                <w:szCs w:val="26"/>
              </w:rPr>
              <w:t>assigning</w:t>
            </w:r>
            <w:r>
              <w:rPr>
                <w:rFonts w:ascii="Times New Roman" w:eastAsia="Times New Roman" w:hAnsi="Times New Roman" w:cs="Times New Roman"/>
                <w:sz w:val="26"/>
                <w:szCs w:val="26"/>
              </w:rPr>
              <w:t xml:space="preserve"> task, report</w:t>
            </w:r>
            <w:r w:rsidR="00C87DE6">
              <w:rPr>
                <w:rFonts w:ascii="Times New Roman" w:eastAsia="Times New Roman" w:hAnsi="Times New Roman" w:cs="Times New Roman"/>
                <w:sz w:val="26"/>
                <w:szCs w:val="26"/>
              </w:rPr>
              <w:t>ing</w:t>
            </w:r>
            <w:r>
              <w:rPr>
                <w:rFonts w:ascii="Times New Roman" w:eastAsia="Times New Roman" w:hAnsi="Times New Roman" w:cs="Times New Roman"/>
                <w:sz w:val="26"/>
                <w:szCs w:val="26"/>
              </w:rPr>
              <w:t xml:space="preserve"> bugs/issues.</w:t>
            </w:r>
          </w:p>
        </w:tc>
        <w:tc>
          <w:tcPr>
            <w:tcW w:w="1276" w:type="dxa"/>
            <w:tcBorders>
              <w:top w:val="single" w:sz="4" w:space="0" w:color="000000"/>
              <w:left w:val="single" w:sz="4" w:space="0" w:color="000000"/>
              <w:bottom w:val="single" w:sz="4" w:space="0" w:color="000000"/>
              <w:right w:val="single" w:sz="4" w:space="0" w:color="000000"/>
            </w:tcBorders>
            <w:shd w:val="clear" w:color="auto" w:fill="FFFFFF"/>
          </w:tcPr>
          <w:p w:rsidR="000B2BE2" w:rsidRDefault="000B2BE2" w:rsidP="007154F4">
            <w:pPr>
              <w:spacing w:line="360" w:lineRule="auto"/>
              <w:jc w:val="both"/>
            </w:pPr>
            <w:r>
              <w:rPr>
                <w:rFonts w:ascii="Times New Roman" w:eastAsia="Times New Roman" w:hAnsi="Times New Roman" w:cs="Times New Roman"/>
                <w:sz w:val="26"/>
                <w:szCs w:val="26"/>
              </w:rPr>
              <w:t>Project team</w:t>
            </w:r>
          </w:p>
        </w:tc>
      </w:tr>
    </w:tbl>
    <w:p w:rsidR="000B2BE2" w:rsidRDefault="00F63574" w:rsidP="007154F4">
      <w:pPr>
        <w:pStyle w:val="Heading1"/>
        <w:tabs>
          <w:tab w:val="clear" w:pos="9070"/>
          <w:tab w:val="clear" w:pos="9072"/>
        </w:tabs>
        <w:spacing w:line="360" w:lineRule="auto"/>
        <w:ind w:left="0" w:firstLine="0"/>
      </w:pPr>
      <w:bookmarkStart w:id="33" w:name="_26in1rg"/>
      <w:bookmarkStart w:id="34" w:name="_Toc480824075"/>
      <w:bookmarkStart w:id="35" w:name="_Toc481788520"/>
      <w:bookmarkEnd w:id="33"/>
      <w:r>
        <w:t>SCHEDULE AND COST</w:t>
      </w:r>
      <w:bookmarkEnd w:id="34"/>
      <w:bookmarkEnd w:id="35"/>
    </w:p>
    <w:p w:rsidR="000B2BE2" w:rsidRDefault="009C6F48" w:rsidP="009447C2">
      <w:pPr>
        <w:pStyle w:val="Heading2"/>
        <w:numPr>
          <w:ilvl w:val="1"/>
          <w:numId w:val="3"/>
        </w:numPr>
        <w:spacing w:line="360" w:lineRule="auto"/>
        <w:ind w:left="0" w:firstLine="0"/>
      </w:pPr>
      <w:bookmarkStart w:id="36" w:name="_lnxbz9"/>
      <w:bookmarkStart w:id="37" w:name="_Toc480824076"/>
      <w:bookmarkStart w:id="38" w:name="_Toc481788521"/>
      <w:bookmarkEnd w:id="36"/>
      <w:r>
        <w:t>Detailed s</w:t>
      </w:r>
      <w:r w:rsidR="000B2BE2" w:rsidRPr="00080D18">
        <w:t>chedule</w:t>
      </w:r>
      <w:bookmarkEnd w:id="37"/>
      <w:bookmarkEnd w:id="38"/>
    </w:p>
    <w:p w:rsidR="002E5612" w:rsidRPr="001B188A" w:rsidRDefault="002E5612" w:rsidP="001B188A">
      <w:pPr>
        <w:pStyle w:val="Heading5"/>
        <w:ind w:left="0" w:firstLine="0"/>
      </w:pPr>
      <w:bookmarkStart w:id="39" w:name="_Toc482650462"/>
      <w:r w:rsidRPr="001B188A">
        <w:t xml:space="preserve">Table </w:t>
      </w:r>
      <w:r w:rsidR="001B188A">
        <w:t>3.1</w:t>
      </w:r>
      <w:r w:rsidRPr="001B188A">
        <w:t>: Detailed Schedule.</w:t>
      </w:r>
      <w:bookmarkEnd w:id="39"/>
    </w:p>
    <w:tbl>
      <w:tblPr>
        <w:tblW w:w="8789" w:type="dxa"/>
        <w:tblInd w:w="108" w:type="dxa"/>
        <w:tblLayout w:type="fixed"/>
        <w:tblLook w:val="0000" w:firstRow="0" w:lastRow="0" w:firstColumn="0" w:lastColumn="0" w:noHBand="0" w:noVBand="0"/>
      </w:tblPr>
      <w:tblGrid>
        <w:gridCol w:w="1130"/>
        <w:gridCol w:w="2110"/>
        <w:gridCol w:w="1620"/>
        <w:gridCol w:w="1660"/>
        <w:gridCol w:w="993"/>
        <w:gridCol w:w="1276"/>
      </w:tblGrid>
      <w:tr w:rsidR="00CC7BDF" w:rsidTr="006E6485">
        <w:trPr>
          <w:trHeight w:val="760"/>
        </w:trPr>
        <w:tc>
          <w:tcPr>
            <w:tcW w:w="1130" w:type="dxa"/>
            <w:tcBorders>
              <w:top w:val="single" w:sz="4" w:space="0" w:color="000000"/>
              <w:left w:val="single" w:sz="4" w:space="0" w:color="000000"/>
              <w:bottom w:val="single" w:sz="4" w:space="0" w:color="000000"/>
            </w:tcBorders>
            <w:shd w:val="clear" w:color="auto" w:fill="D9D9D9"/>
          </w:tcPr>
          <w:p w:rsidR="000B2BE2" w:rsidRDefault="000B2BE2" w:rsidP="007154F4">
            <w:pPr>
              <w:spacing w:line="360" w:lineRule="auto"/>
              <w:jc w:val="center"/>
            </w:pPr>
            <w:r>
              <w:rPr>
                <w:rFonts w:ascii="Times New Roman" w:eastAsia="Times New Roman" w:hAnsi="Times New Roman" w:cs="Times New Roman"/>
                <w:b/>
                <w:color w:val="363636"/>
                <w:sz w:val="26"/>
                <w:szCs w:val="26"/>
              </w:rPr>
              <w:t>No.</w:t>
            </w:r>
          </w:p>
        </w:tc>
        <w:tc>
          <w:tcPr>
            <w:tcW w:w="2110" w:type="dxa"/>
            <w:tcBorders>
              <w:top w:val="single" w:sz="4" w:space="0" w:color="000000"/>
              <w:left w:val="single" w:sz="4" w:space="0" w:color="000000"/>
              <w:bottom w:val="single" w:sz="4" w:space="0" w:color="000000"/>
            </w:tcBorders>
            <w:shd w:val="clear" w:color="auto" w:fill="D9D9D9"/>
          </w:tcPr>
          <w:p w:rsidR="000B2BE2" w:rsidRDefault="000B2BE2" w:rsidP="007154F4">
            <w:pPr>
              <w:spacing w:line="360" w:lineRule="auto"/>
              <w:jc w:val="center"/>
            </w:pPr>
            <w:r>
              <w:rPr>
                <w:rFonts w:ascii="Times New Roman" w:eastAsia="Times New Roman" w:hAnsi="Times New Roman" w:cs="Times New Roman"/>
                <w:b/>
                <w:color w:val="363636"/>
                <w:sz w:val="26"/>
                <w:szCs w:val="26"/>
              </w:rPr>
              <w:t>Task Name</w:t>
            </w:r>
          </w:p>
        </w:tc>
        <w:tc>
          <w:tcPr>
            <w:tcW w:w="1620" w:type="dxa"/>
            <w:tcBorders>
              <w:top w:val="single" w:sz="4" w:space="0" w:color="000000"/>
              <w:left w:val="single" w:sz="4" w:space="0" w:color="000000"/>
              <w:bottom w:val="single" w:sz="4" w:space="0" w:color="000000"/>
            </w:tcBorders>
            <w:shd w:val="clear" w:color="auto" w:fill="D9D9D9"/>
          </w:tcPr>
          <w:p w:rsidR="000B2BE2" w:rsidRDefault="000B2BE2" w:rsidP="007154F4">
            <w:pPr>
              <w:spacing w:line="360" w:lineRule="auto"/>
              <w:jc w:val="center"/>
            </w:pPr>
            <w:r>
              <w:rPr>
                <w:rFonts w:ascii="Times New Roman" w:eastAsia="Times New Roman" w:hAnsi="Times New Roman" w:cs="Times New Roman"/>
                <w:b/>
                <w:color w:val="363636"/>
                <w:sz w:val="26"/>
                <w:szCs w:val="26"/>
              </w:rPr>
              <w:t>Start</w:t>
            </w:r>
          </w:p>
        </w:tc>
        <w:tc>
          <w:tcPr>
            <w:tcW w:w="1660" w:type="dxa"/>
            <w:tcBorders>
              <w:top w:val="single" w:sz="4" w:space="0" w:color="000000"/>
              <w:left w:val="single" w:sz="4" w:space="0" w:color="000000"/>
              <w:bottom w:val="single" w:sz="4" w:space="0" w:color="000000"/>
            </w:tcBorders>
            <w:shd w:val="clear" w:color="auto" w:fill="D9D9D9"/>
          </w:tcPr>
          <w:p w:rsidR="000B2BE2" w:rsidRDefault="000B2BE2" w:rsidP="007154F4">
            <w:pPr>
              <w:spacing w:line="360" w:lineRule="auto"/>
              <w:jc w:val="center"/>
            </w:pPr>
            <w:r>
              <w:rPr>
                <w:rFonts w:ascii="Times New Roman" w:eastAsia="Times New Roman" w:hAnsi="Times New Roman" w:cs="Times New Roman"/>
                <w:b/>
                <w:color w:val="363636"/>
                <w:sz w:val="26"/>
                <w:szCs w:val="26"/>
              </w:rPr>
              <w:t>Finish</w:t>
            </w:r>
          </w:p>
        </w:tc>
        <w:tc>
          <w:tcPr>
            <w:tcW w:w="993" w:type="dxa"/>
            <w:tcBorders>
              <w:top w:val="single" w:sz="4" w:space="0" w:color="000000"/>
              <w:left w:val="single" w:sz="4" w:space="0" w:color="000000"/>
              <w:bottom w:val="single" w:sz="4" w:space="0" w:color="000000"/>
            </w:tcBorders>
            <w:shd w:val="clear" w:color="auto" w:fill="D9D9D9"/>
          </w:tcPr>
          <w:p w:rsidR="000B2BE2" w:rsidRDefault="000B2BE2" w:rsidP="007154F4">
            <w:pPr>
              <w:spacing w:line="360" w:lineRule="auto"/>
              <w:jc w:val="center"/>
            </w:pPr>
            <w:r>
              <w:rPr>
                <w:rFonts w:ascii="Times New Roman" w:eastAsia="Times New Roman" w:hAnsi="Times New Roman" w:cs="Times New Roman"/>
                <w:b/>
                <w:sz w:val="26"/>
                <w:szCs w:val="26"/>
              </w:rPr>
              <w:t>Effort</w:t>
            </w:r>
          </w:p>
        </w:tc>
        <w:tc>
          <w:tcPr>
            <w:tcW w:w="1276" w:type="dxa"/>
            <w:tcBorders>
              <w:top w:val="single" w:sz="4" w:space="0" w:color="000000"/>
              <w:left w:val="single" w:sz="4" w:space="0" w:color="000000"/>
              <w:bottom w:val="single" w:sz="4" w:space="0" w:color="000000"/>
              <w:right w:val="single" w:sz="4" w:space="0" w:color="000000"/>
            </w:tcBorders>
            <w:shd w:val="clear" w:color="auto" w:fill="D9D9D9"/>
          </w:tcPr>
          <w:p w:rsidR="000B2BE2" w:rsidRDefault="000B2BE2" w:rsidP="007154F4">
            <w:pPr>
              <w:spacing w:line="360" w:lineRule="auto"/>
              <w:jc w:val="center"/>
            </w:pPr>
            <w:r>
              <w:rPr>
                <w:rFonts w:ascii="Times New Roman" w:eastAsia="Times New Roman" w:hAnsi="Times New Roman" w:cs="Times New Roman"/>
                <w:b/>
                <w:color w:val="363636"/>
                <w:sz w:val="26"/>
                <w:szCs w:val="26"/>
              </w:rPr>
              <w:t>Resource Names</w:t>
            </w:r>
          </w:p>
        </w:tc>
      </w:tr>
      <w:tr w:rsidR="00CC7BDF" w:rsidRPr="00EC08B3" w:rsidTr="006E6485">
        <w:tc>
          <w:tcPr>
            <w:tcW w:w="1130" w:type="dxa"/>
            <w:tcBorders>
              <w:top w:val="single" w:sz="4" w:space="0" w:color="000000"/>
              <w:left w:val="single" w:sz="4" w:space="0" w:color="000000"/>
              <w:bottom w:val="single" w:sz="4" w:space="0" w:color="000000"/>
            </w:tcBorders>
            <w:shd w:val="clear" w:color="auto" w:fill="C3BD96"/>
            <w:vAlign w:val="center"/>
          </w:tcPr>
          <w:p w:rsidR="000B2BE2" w:rsidRPr="00EC08B3" w:rsidRDefault="000B2BE2" w:rsidP="007154F4">
            <w:pPr>
              <w:spacing w:line="360" w:lineRule="auto"/>
              <w:rPr>
                <w:b/>
              </w:rPr>
            </w:pPr>
            <w:r w:rsidRPr="00EC08B3">
              <w:rPr>
                <w:rFonts w:ascii="Times New Roman" w:eastAsia="Times New Roman" w:hAnsi="Times New Roman" w:cs="Times New Roman"/>
                <w:b/>
                <w:color w:val="000000"/>
                <w:sz w:val="26"/>
                <w:szCs w:val="26"/>
              </w:rPr>
              <w:t>1</w:t>
            </w:r>
          </w:p>
        </w:tc>
        <w:tc>
          <w:tcPr>
            <w:tcW w:w="2110" w:type="dxa"/>
            <w:tcBorders>
              <w:top w:val="single" w:sz="4" w:space="0" w:color="000000"/>
              <w:left w:val="single" w:sz="4" w:space="0" w:color="000000"/>
              <w:bottom w:val="single" w:sz="4" w:space="0" w:color="000000"/>
            </w:tcBorders>
            <w:shd w:val="clear" w:color="auto" w:fill="C3BD96"/>
            <w:vAlign w:val="center"/>
          </w:tcPr>
          <w:p w:rsidR="000B2BE2" w:rsidRPr="00EC08B3" w:rsidRDefault="000B2BE2" w:rsidP="007154F4">
            <w:pPr>
              <w:spacing w:line="360" w:lineRule="auto"/>
              <w:rPr>
                <w:b/>
              </w:rPr>
            </w:pPr>
            <w:r w:rsidRPr="00EC08B3">
              <w:rPr>
                <w:rFonts w:ascii="Times New Roman" w:eastAsia="Times New Roman" w:hAnsi="Times New Roman" w:cs="Times New Roman"/>
                <w:b/>
                <w:color w:val="000000"/>
                <w:sz w:val="26"/>
                <w:szCs w:val="26"/>
              </w:rPr>
              <w:t>Initial</w:t>
            </w:r>
          </w:p>
        </w:tc>
        <w:tc>
          <w:tcPr>
            <w:tcW w:w="1620" w:type="dxa"/>
            <w:tcBorders>
              <w:top w:val="single" w:sz="4" w:space="0" w:color="000000"/>
              <w:left w:val="single" w:sz="4" w:space="0" w:color="000000"/>
              <w:bottom w:val="single" w:sz="4" w:space="0" w:color="000000"/>
            </w:tcBorders>
            <w:shd w:val="clear" w:color="auto" w:fill="C3BD96"/>
            <w:vAlign w:val="center"/>
          </w:tcPr>
          <w:p w:rsidR="000B2BE2" w:rsidRPr="00EC08B3" w:rsidRDefault="006E6485" w:rsidP="007154F4">
            <w:pPr>
              <w:pStyle w:val="ListParagraph"/>
              <w:spacing w:after="0" w:line="360" w:lineRule="auto"/>
              <w:ind w:left="0"/>
              <w:jc w:val="center"/>
              <w:rPr>
                <w:b/>
              </w:rPr>
            </w:pPr>
            <w:r w:rsidRPr="006E6485">
              <w:rPr>
                <w:rFonts w:ascii="Times New Roman" w:eastAsia="Times New Roman" w:hAnsi="Times New Roman" w:cs="Times New Roman"/>
                <w:b/>
                <w:sz w:val="26"/>
                <w:szCs w:val="26"/>
              </w:rPr>
              <w:t>01-Feb-2018</w:t>
            </w:r>
          </w:p>
        </w:tc>
        <w:tc>
          <w:tcPr>
            <w:tcW w:w="1660" w:type="dxa"/>
            <w:tcBorders>
              <w:top w:val="single" w:sz="4" w:space="0" w:color="000000"/>
              <w:left w:val="single" w:sz="4" w:space="0" w:color="000000"/>
              <w:bottom w:val="single" w:sz="4" w:space="0" w:color="000000"/>
            </w:tcBorders>
            <w:shd w:val="clear" w:color="auto" w:fill="C3BD96"/>
            <w:vAlign w:val="center"/>
          </w:tcPr>
          <w:p w:rsidR="000B2BE2" w:rsidRPr="00EC08B3" w:rsidRDefault="006E6485" w:rsidP="008E3AF8">
            <w:pPr>
              <w:pStyle w:val="ListParagraph"/>
              <w:spacing w:after="0" w:line="360" w:lineRule="auto"/>
              <w:ind w:left="0"/>
              <w:jc w:val="center"/>
              <w:rPr>
                <w:b/>
              </w:rPr>
            </w:pPr>
            <w:r>
              <w:rPr>
                <w:rFonts w:ascii="Times New Roman" w:eastAsia="Times New Roman" w:hAnsi="Times New Roman" w:cs="Times New Roman"/>
                <w:b/>
                <w:sz w:val="26"/>
                <w:szCs w:val="26"/>
                <w:lang w:eastAsia="en-US"/>
              </w:rPr>
              <w:t>0</w:t>
            </w:r>
            <w:r w:rsidR="008E3AF8">
              <w:rPr>
                <w:rFonts w:ascii="Times New Roman" w:eastAsia="Times New Roman" w:hAnsi="Times New Roman" w:cs="Times New Roman"/>
                <w:b/>
                <w:sz w:val="26"/>
                <w:szCs w:val="26"/>
                <w:lang w:eastAsia="en-US"/>
              </w:rPr>
              <w:t>3</w:t>
            </w:r>
            <w:r w:rsidRPr="00F75821">
              <w:rPr>
                <w:rFonts w:ascii="Times New Roman" w:eastAsia="Times New Roman" w:hAnsi="Times New Roman" w:cs="Times New Roman"/>
                <w:b/>
                <w:sz w:val="26"/>
                <w:szCs w:val="26"/>
                <w:lang w:eastAsia="en-US"/>
              </w:rPr>
              <w:t>-</w:t>
            </w:r>
            <w:r>
              <w:rPr>
                <w:rFonts w:ascii="Times New Roman" w:eastAsia="Times New Roman" w:hAnsi="Times New Roman" w:cs="Times New Roman"/>
                <w:b/>
                <w:sz w:val="26"/>
                <w:szCs w:val="26"/>
                <w:lang w:eastAsia="en-US"/>
              </w:rPr>
              <w:t>Feb</w:t>
            </w:r>
            <w:r w:rsidRPr="00F75821">
              <w:rPr>
                <w:rFonts w:ascii="Times New Roman" w:eastAsia="Times New Roman" w:hAnsi="Times New Roman" w:cs="Times New Roman"/>
                <w:b/>
                <w:sz w:val="26"/>
                <w:szCs w:val="26"/>
                <w:lang w:eastAsia="en-US"/>
              </w:rPr>
              <w:t>-201</w:t>
            </w:r>
            <w:r>
              <w:rPr>
                <w:rFonts w:ascii="Times New Roman" w:eastAsia="Times New Roman" w:hAnsi="Times New Roman" w:cs="Times New Roman"/>
                <w:b/>
                <w:sz w:val="26"/>
                <w:szCs w:val="26"/>
                <w:lang w:eastAsia="en-US"/>
              </w:rPr>
              <w:t>8</w:t>
            </w:r>
          </w:p>
        </w:tc>
        <w:tc>
          <w:tcPr>
            <w:tcW w:w="993" w:type="dxa"/>
            <w:tcBorders>
              <w:top w:val="single" w:sz="4" w:space="0" w:color="000000"/>
              <w:left w:val="single" w:sz="4" w:space="0" w:color="000000"/>
              <w:bottom w:val="single" w:sz="4" w:space="0" w:color="000000"/>
            </w:tcBorders>
            <w:shd w:val="clear" w:color="auto" w:fill="C3BD96"/>
            <w:vAlign w:val="center"/>
          </w:tcPr>
          <w:p w:rsidR="000B2BE2" w:rsidRPr="00EC08B3" w:rsidRDefault="008E3AF8" w:rsidP="007154F4">
            <w:pPr>
              <w:spacing w:line="360" w:lineRule="auto"/>
              <w:jc w:val="center"/>
              <w:rPr>
                <w:b/>
              </w:rPr>
            </w:pPr>
            <w:r>
              <w:rPr>
                <w:rFonts w:ascii="Times New Roman" w:eastAsia="Times New Roman" w:hAnsi="Times New Roman" w:cs="Times New Roman"/>
                <w:b/>
                <w:sz w:val="26"/>
                <w:szCs w:val="26"/>
              </w:rPr>
              <w:t>3</w:t>
            </w:r>
            <w:r w:rsidR="000B2BE2" w:rsidRPr="00EC08B3">
              <w:rPr>
                <w:rFonts w:ascii="Times New Roman" w:eastAsia="Times New Roman" w:hAnsi="Times New Roman" w:cs="Times New Roman"/>
                <w:b/>
                <w:sz w:val="26"/>
                <w:szCs w:val="26"/>
              </w:rPr>
              <w:t xml:space="preserve"> days</w:t>
            </w:r>
          </w:p>
        </w:tc>
        <w:tc>
          <w:tcPr>
            <w:tcW w:w="1276" w:type="dxa"/>
            <w:tcBorders>
              <w:top w:val="single" w:sz="4" w:space="0" w:color="000000"/>
              <w:left w:val="single" w:sz="4" w:space="0" w:color="000000"/>
              <w:bottom w:val="single" w:sz="4" w:space="0" w:color="000000"/>
              <w:right w:val="single" w:sz="4" w:space="0" w:color="000000"/>
            </w:tcBorders>
            <w:shd w:val="clear" w:color="auto" w:fill="C3BD96"/>
            <w:vAlign w:val="center"/>
          </w:tcPr>
          <w:p w:rsidR="000B2BE2" w:rsidRPr="00EC08B3" w:rsidRDefault="000B2BE2" w:rsidP="007154F4">
            <w:pPr>
              <w:snapToGrid w:val="0"/>
              <w:spacing w:line="360" w:lineRule="auto"/>
              <w:jc w:val="center"/>
              <w:rPr>
                <w:rFonts w:ascii="Times New Roman" w:eastAsia="Times New Roman" w:hAnsi="Times New Roman" w:cs="Times New Roman"/>
                <w:b/>
                <w:sz w:val="26"/>
                <w:szCs w:val="26"/>
              </w:rPr>
            </w:pPr>
          </w:p>
        </w:tc>
      </w:tr>
      <w:tr w:rsidR="00CC7BDF" w:rsidTr="006E6485">
        <w:tc>
          <w:tcPr>
            <w:tcW w:w="1130" w:type="dxa"/>
            <w:tcBorders>
              <w:top w:val="single" w:sz="4" w:space="0" w:color="000000"/>
              <w:left w:val="single" w:sz="4" w:space="0" w:color="000000"/>
              <w:bottom w:val="single" w:sz="4" w:space="0" w:color="000000"/>
            </w:tcBorders>
            <w:shd w:val="clear" w:color="auto" w:fill="auto"/>
            <w:vAlign w:val="center"/>
          </w:tcPr>
          <w:p w:rsidR="000B2BE2" w:rsidRDefault="000B2BE2" w:rsidP="007154F4">
            <w:pPr>
              <w:spacing w:line="360" w:lineRule="auto"/>
            </w:pPr>
            <w:r>
              <w:rPr>
                <w:rFonts w:ascii="Times New Roman" w:eastAsia="Times New Roman" w:hAnsi="Times New Roman" w:cs="Times New Roman"/>
                <w:color w:val="000000"/>
                <w:sz w:val="26"/>
                <w:szCs w:val="26"/>
              </w:rPr>
              <w:t>1.1</w:t>
            </w:r>
          </w:p>
        </w:tc>
        <w:tc>
          <w:tcPr>
            <w:tcW w:w="2110" w:type="dxa"/>
            <w:tcBorders>
              <w:top w:val="single" w:sz="4" w:space="0" w:color="000000"/>
              <w:left w:val="single" w:sz="4" w:space="0" w:color="000000"/>
              <w:bottom w:val="single" w:sz="4" w:space="0" w:color="000000"/>
            </w:tcBorders>
            <w:shd w:val="clear" w:color="auto" w:fill="auto"/>
            <w:vAlign w:val="center"/>
          </w:tcPr>
          <w:p w:rsidR="000B2BE2" w:rsidRDefault="00592580" w:rsidP="007154F4">
            <w:pPr>
              <w:spacing w:line="360" w:lineRule="auto"/>
            </w:pPr>
            <w:r>
              <w:rPr>
                <w:rFonts w:ascii="Times New Roman" w:eastAsia="Times New Roman" w:hAnsi="Times New Roman" w:cs="Times New Roman"/>
                <w:color w:val="000000"/>
                <w:sz w:val="26"/>
                <w:szCs w:val="26"/>
              </w:rPr>
              <w:t>Gathering r</w:t>
            </w:r>
            <w:r w:rsidR="000B2BE2">
              <w:rPr>
                <w:rFonts w:ascii="Times New Roman" w:eastAsia="Times New Roman" w:hAnsi="Times New Roman" w:cs="Times New Roman"/>
                <w:color w:val="000000"/>
                <w:sz w:val="26"/>
                <w:szCs w:val="26"/>
              </w:rPr>
              <w:t>equirement</w:t>
            </w:r>
          </w:p>
        </w:tc>
        <w:tc>
          <w:tcPr>
            <w:tcW w:w="1620" w:type="dxa"/>
            <w:tcBorders>
              <w:top w:val="single" w:sz="4" w:space="0" w:color="000000"/>
              <w:left w:val="single" w:sz="4" w:space="0" w:color="000000"/>
              <w:bottom w:val="single" w:sz="4" w:space="0" w:color="000000"/>
            </w:tcBorders>
            <w:shd w:val="clear" w:color="auto" w:fill="auto"/>
            <w:vAlign w:val="center"/>
          </w:tcPr>
          <w:p w:rsidR="000B2BE2" w:rsidRDefault="006E6485" w:rsidP="007154F4">
            <w:pPr>
              <w:pStyle w:val="ListParagraph"/>
              <w:spacing w:after="0" w:line="360" w:lineRule="auto"/>
              <w:ind w:left="0"/>
              <w:jc w:val="center"/>
            </w:pPr>
            <w:r>
              <w:rPr>
                <w:rFonts w:ascii="Times New Roman" w:eastAsia="Times New Roman" w:hAnsi="Times New Roman" w:cs="Times New Roman"/>
                <w:sz w:val="26"/>
                <w:szCs w:val="26"/>
                <w:lang w:eastAsia="en-US"/>
              </w:rPr>
              <w:t>01</w:t>
            </w:r>
            <w:r w:rsidRPr="00F75821">
              <w:rPr>
                <w:rFonts w:ascii="Times New Roman" w:eastAsia="Times New Roman" w:hAnsi="Times New Roman" w:cs="Times New Roman"/>
                <w:sz w:val="26"/>
                <w:szCs w:val="26"/>
                <w:lang w:eastAsia="en-US"/>
              </w:rPr>
              <w:t>-Feb-201</w:t>
            </w:r>
            <w:r>
              <w:rPr>
                <w:rFonts w:ascii="Times New Roman" w:eastAsia="Times New Roman" w:hAnsi="Times New Roman" w:cs="Times New Roman"/>
                <w:sz w:val="26"/>
                <w:szCs w:val="26"/>
                <w:lang w:eastAsia="en-US"/>
              </w:rPr>
              <w:t>8</w:t>
            </w:r>
          </w:p>
        </w:tc>
        <w:tc>
          <w:tcPr>
            <w:tcW w:w="1660" w:type="dxa"/>
            <w:tcBorders>
              <w:top w:val="single" w:sz="4" w:space="0" w:color="000000"/>
              <w:left w:val="single" w:sz="4" w:space="0" w:color="000000"/>
              <w:bottom w:val="single" w:sz="4" w:space="0" w:color="000000"/>
            </w:tcBorders>
            <w:shd w:val="clear" w:color="auto" w:fill="auto"/>
            <w:vAlign w:val="center"/>
          </w:tcPr>
          <w:p w:rsidR="000B2BE2" w:rsidRDefault="006E6485" w:rsidP="008E3AF8">
            <w:pPr>
              <w:pStyle w:val="ListParagraph"/>
              <w:spacing w:after="0" w:line="360" w:lineRule="auto"/>
              <w:ind w:left="0"/>
              <w:jc w:val="center"/>
            </w:pPr>
            <w:r>
              <w:rPr>
                <w:rFonts w:ascii="Times New Roman" w:eastAsia="Times New Roman" w:hAnsi="Times New Roman" w:cs="Times New Roman"/>
                <w:sz w:val="26"/>
                <w:szCs w:val="26"/>
                <w:lang w:eastAsia="en-US"/>
              </w:rPr>
              <w:t>0</w:t>
            </w:r>
            <w:r w:rsidR="008E3AF8">
              <w:rPr>
                <w:rFonts w:ascii="Times New Roman" w:eastAsia="Times New Roman" w:hAnsi="Times New Roman" w:cs="Times New Roman"/>
                <w:sz w:val="26"/>
                <w:szCs w:val="26"/>
                <w:lang w:eastAsia="en-US"/>
              </w:rPr>
              <w:t>2</w:t>
            </w:r>
            <w:r w:rsidRPr="00F75821">
              <w:rPr>
                <w:rFonts w:ascii="Times New Roman" w:eastAsia="Times New Roman" w:hAnsi="Times New Roman" w:cs="Times New Roman"/>
                <w:sz w:val="26"/>
                <w:szCs w:val="26"/>
                <w:lang w:eastAsia="en-US"/>
              </w:rPr>
              <w:t>-Feb-201</w:t>
            </w:r>
            <w:r>
              <w:rPr>
                <w:rFonts w:ascii="Times New Roman" w:eastAsia="Times New Roman" w:hAnsi="Times New Roman" w:cs="Times New Roman"/>
                <w:sz w:val="26"/>
                <w:szCs w:val="26"/>
                <w:lang w:eastAsia="en-US"/>
              </w:rPr>
              <w:t>8</w:t>
            </w:r>
          </w:p>
        </w:tc>
        <w:tc>
          <w:tcPr>
            <w:tcW w:w="993" w:type="dxa"/>
            <w:tcBorders>
              <w:top w:val="single" w:sz="4" w:space="0" w:color="000000"/>
              <w:left w:val="single" w:sz="4" w:space="0" w:color="000000"/>
              <w:bottom w:val="single" w:sz="4" w:space="0" w:color="000000"/>
            </w:tcBorders>
            <w:shd w:val="clear" w:color="auto" w:fill="auto"/>
            <w:vAlign w:val="center"/>
          </w:tcPr>
          <w:p w:rsidR="000B2BE2" w:rsidRDefault="008E3AF8" w:rsidP="007154F4">
            <w:pPr>
              <w:spacing w:line="360" w:lineRule="auto"/>
              <w:jc w:val="center"/>
            </w:pPr>
            <w:r>
              <w:rPr>
                <w:rFonts w:ascii="Times New Roman" w:eastAsia="Times New Roman" w:hAnsi="Times New Roman" w:cs="Times New Roman"/>
                <w:color w:val="000000"/>
                <w:sz w:val="26"/>
                <w:szCs w:val="26"/>
              </w:rPr>
              <w:t>2</w:t>
            </w:r>
            <w:r w:rsidR="000B2BE2">
              <w:rPr>
                <w:rFonts w:ascii="Times New Roman" w:eastAsia="Times New Roman" w:hAnsi="Times New Roman" w:cs="Times New Roman"/>
                <w:color w:val="000000"/>
                <w:sz w:val="26"/>
                <w:szCs w:val="26"/>
              </w:rPr>
              <w:t xml:space="preserve"> days</w:t>
            </w:r>
          </w:p>
        </w:tc>
        <w:tc>
          <w:tcPr>
            <w:tcW w:w="1276" w:type="dxa"/>
            <w:tcBorders>
              <w:top w:val="single" w:sz="4" w:space="0" w:color="000000"/>
              <w:left w:val="single" w:sz="4" w:space="0" w:color="000000"/>
              <w:bottom w:val="single" w:sz="4" w:space="0" w:color="000000"/>
              <w:right w:val="single" w:sz="4" w:space="0" w:color="000000"/>
            </w:tcBorders>
            <w:shd w:val="clear" w:color="auto" w:fill="auto"/>
            <w:vAlign w:val="center"/>
          </w:tcPr>
          <w:p w:rsidR="000B2BE2" w:rsidRDefault="000B2BE2" w:rsidP="007154F4">
            <w:pPr>
              <w:spacing w:line="360" w:lineRule="auto"/>
              <w:jc w:val="center"/>
            </w:pPr>
            <w:r>
              <w:rPr>
                <w:rFonts w:ascii="Times New Roman" w:eastAsia="Times New Roman" w:hAnsi="Times New Roman" w:cs="Times New Roman"/>
                <w:color w:val="000000"/>
                <w:sz w:val="26"/>
                <w:szCs w:val="26"/>
              </w:rPr>
              <w:t>All members</w:t>
            </w:r>
          </w:p>
        </w:tc>
      </w:tr>
      <w:tr w:rsidR="00CC7BDF" w:rsidTr="006E6485">
        <w:tc>
          <w:tcPr>
            <w:tcW w:w="1130" w:type="dxa"/>
            <w:tcBorders>
              <w:top w:val="single" w:sz="4" w:space="0" w:color="000000"/>
              <w:left w:val="single" w:sz="4" w:space="0" w:color="000000"/>
              <w:bottom w:val="single" w:sz="4" w:space="0" w:color="000000"/>
            </w:tcBorders>
            <w:shd w:val="clear" w:color="auto" w:fill="auto"/>
            <w:vAlign w:val="center"/>
          </w:tcPr>
          <w:p w:rsidR="000B2BE2" w:rsidRDefault="000B2BE2" w:rsidP="007154F4">
            <w:pPr>
              <w:spacing w:line="360" w:lineRule="auto"/>
            </w:pPr>
            <w:r>
              <w:rPr>
                <w:rFonts w:ascii="Times New Roman" w:eastAsia="Times New Roman" w:hAnsi="Times New Roman" w:cs="Times New Roman"/>
                <w:color w:val="000000"/>
                <w:sz w:val="26"/>
                <w:szCs w:val="26"/>
              </w:rPr>
              <w:t>1.2</w:t>
            </w:r>
          </w:p>
        </w:tc>
        <w:tc>
          <w:tcPr>
            <w:tcW w:w="2110" w:type="dxa"/>
            <w:tcBorders>
              <w:top w:val="single" w:sz="4" w:space="0" w:color="000000"/>
              <w:left w:val="single" w:sz="4" w:space="0" w:color="000000"/>
              <w:bottom w:val="single" w:sz="4" w:space="0" w:color="000000"/>
            </w:tcBorders>
            <w:shd w:val="clear" w:color="auto" w:fill="auto"/>
            <w:vAlign w:val="center"/>
          </w:tcPr>
          <w:p w:rsidR="000B2BE2" w:rsidRDefault="000B2BE2" w:rsidP="007154F4">
            <w:pPr>
              <w:spacing w:line="360" w:lineRule="auto"/>
            </w:pPr>
            <w:r>
              <w:rPr>
                <w:rFonts w:ascii="Times New Roman" w:eastAsia="Times New Roman" w:hAnsi="Times New Roman" w:cs="Times New Roman"/>
                <w:color w:val="000000"/>
                <w:sz w:val="26"/>
                <w:szCs w:val="26"/>
              </w:rPr>
              <w:t>Create Proposal Document</w:t>
            </w:r>
          </w:p>
        </w:tc>
        <w:tc>
          <w:tcPr>
            <w:tcW w:w="1620" w:type="dxa"/>
            <w:tcBorders>
              <w:top w:val="single" w:sz="4" w:space="0" w:color="000000"/>
              <w:left w:val="single" w:sz="4" w:space="0" w:color="000000"/>
              <w:bottom w:val="single" w:sz="4" w:space="0" w:color="000000"/>
            </w:tcBorders>
            <w:shd w:val="clear" w:color="auto" w:fill="auto"/>
            <w:vAlign w:val="center"/>
          </w:tcPr>
          <w:p w:rsidR="000B2BE2" w:rsidRDefault="006E6485" w:rsidP="008E3AF8">
            <w:pPr>
              <w:pStyle w:val="ListParagraph"/>
              <w:spacing w:after="0" w:line="360" w:lineRule="auto"/>
              <w:ind w:left="0"/>
              <w:jc w:val="center"/>
            </w:pPr>
            <w:r>
              <w:rPr>
                <w:rFonts w:ascii="Times New Roman" w:eastAsia="Times New Roman" w:hAnsi="Times New Roman" w:cs="Times New Roman"/>
                <w:sz w:val="26"/>
                <w:szCs w:val="26"/>
                <w:lang w:eastAsia="en-US"/>
              </w:rPr>
              <w:t>0</w:t>
            </w:r>
            <w:r w:rsidR="008E3AF8">
              <w:rPr>
                <w:rFonts w:ascii="Times New Roman" w:eastAsia="Times New Roman" w:hAnsi="Times New Roman" w:cs="Times New Roman"/>
                <w:sz w:val="26"/>
                <w:szCs w:val="26"/>
                <w:lang w:eastAsia="en-US"/>
              </w:rPr>
              <w:t>3</w:t>
            </w:r>
            <w:r w:rsidRPr="00F75821">
              <w:rPr>
                <w:rFonts w:ascii="Times New Roman" w:eastAsia="Times New Roman" w:hAnsi="Times New Roman" w:cs="Times New Roman"/>
                <w:sz w:val="26"/>
                <w:szCs w:val="26"/>
                <w:lang w:eastAsia="en-US"/>
              </w:rPr>
              <w:t>-Feb-201</w:t>
            </w:r>
            <w:r>
              <w:rPr>
                <w:rFonts w:ascii="Times New Roman" w:eastAsia="Times New Roman" w:hAnsi="Times New Roman" w:cs="Times New Roman"/>
                <w:sz w:val="26"/>
                <w:szCs w:val="26"/>
                <w:lang w:eastAsia="en-US"/>
              </w:rPr>
              <w:t>8</w:t>
            </w:r>
          </w:p>
        </w:tc>
        <w:tc>
          <w:tcPr>
            <w:tcW w:w="1660" w:type="dxa"/>
            <w:tcBorders>
              <w:top w:val="single" w:sz="4" w:space="0" w:color="000000"/>
              <w:left w:val="single" w:sz="4" w:space="0" w:color="000000"/>
              <w:bottom w:val="single" w:sz="4" w:space="0" w:color="000000"/>
            </w:tcBorders>
            <w:shd w:val="clear" w:color="auto" w:fill="auto"/>
            <w:vAlign w:val="center"/>
          </w:tcPr>
          <w:p w:rsidR="000B2BE2" w:rsidRDefault="006E6485" w:rsidP="008E3AF8">
            <w:pPr>
              <w:pStyle w:val="ListParagraph"/>
              <w:spacing w:after="0" w:line="360" w:lineRule="auto"/>
              <w:ind w:left="0"/>
              <w:jc w:val="center"/>
            </w:pPr>
            <w:r>
              <w:rPr>
                <w:rFonts w:ascii="Times New Roman" w:eastAsia="Times New Roman" w:hAnsi="Times New Roman" w:cs="Times New Roman"/>
                <w:sz w:val="26"/>
                <w:szCs w:val="26"/>
                <w:lang w:eastAsia="en-US"/>
              </w:rPr>
              <w:t>0</w:t>
            </w:r>
            <w:r w:rsidR="008E3AF8">
              <w:rPr>
                <w:rFonts w:ascii="Times New Roman" w:eastAsia="Times New Roman" w:hAnsi="Times New Roman" w:cs="Times New Roman"/>
                <w:sz w:val="26"/>
                <w:szCs w:val="26"/>
                <w:lang w:eastAsia="en-US"/>
              </w:rPr>
              <w:t>3</w:t>
            </w:r>
            <w:r w:rsidRPr="00F75821">
              <w:rPr>
                <w:rFonts w:ascii="Times New Roman" w:eastAsia="Times New Roman" w:hAnsi="Times New Roman" w:cs="Times New Roman"/>
                <w:sz w:val="26"/>
                <w:szCs w:val="26"/>
                <w:lang w:eastAsia="en-US"/>
              </w:rPr>
              <w:t>-Feb-201</w:t>
            </w:r>
            <w:r>
              <w:rPr>
                <w:rFonts w:ascii="Times New Roman" w:eastAsia="Times New Roman" w:hAnsi="Times New Roman" w:cs="Times New Roman"/>
                <w:sz w:val="26"/>
                <w:szCs w:val="26"/>
                <w:lang w:eastAsia="en-US"/>
              </w:rPr>
              <w:t>8</w:t>
            </w:r>
          </w:p>
        </w:tc>
        <w:tc>
          <w:tcPr>
            <w:tcW w:w="993" w:type="dxa"/>
            <w:tcBorders>
              <w:top w:val="single" w:sz="4" w:space="0" w:color="000000"/>
              <w:left w:val="single" w:sz="4" w:space="0" w:color="000000"/>
              <w:bottom w:val="single" w:sz="4" w:space="0" w:color="000000"/>
            </w:tcBorders>
            <w:shd w:val="clear" w:color="auto" w:fill="auto"/>
            <w:vAlign w:val="center"/>
          </w:tcPr>
          <w:p w:rsidR="000B2BE2" w:rsidRDefault="006E6485" w:rsidP="007154F4">
            <w:pPr>
              <w:spacing w:line="360" w:lineRule="auto"/>
              <w:jc w:val="center"/>
            </w:pPr>
            <w:r>
              <w:rPr>
                <w:rFonts w:ascii="Times New Roman" w:eastAsia="Times New Roman" w:hAnsi="Times New Roman" w:cs="Times New Roman"/>
                <w:color w:val="000000"/>
                <w:sz w:val="26"/>
                <w:szCs w:val="26"/>
              </w:rPr>
              <w:t>1 day</w:t>
            </w:r>
          </w:p>
        </w:tc>
        <w:tc>
          <w:tcPr>
            <w:tcW w:w="1276" w:type="dxa"/>
            <w:tcBorders>
              <w:top w:val="single" w:sz="4" w:space="0" w:color="000000"/>
              <w:left w:val="single" w:sz="4" w:space="0" w:color="000000"/>
              <w:bottom w:val="single" w:sz="4" w:space="0" w:color="000000"/>
              <w:right w:val="single" w:sz="4" w:space="0" w:color="000000"/>
            </w:tcBorders>
            <w:shd w:val="clear" w:color="auto" w:fill="auto"/>
            <w:vAlign w:val="center"/>
          </w:tcPr>
          <w:p w:rsidR="000B2BE2" w:rsidRDefault="000B2BE2" w:rsidP="007154F4">
            <w:pPr>
              <w:spacing w:line="360" w:lineRule="auto"/>
              <w:jc w:val="center"/>
            </w:pPr>
            <w:r>
              <w:rPr>
                <w:rFonts w:ascii="Times New Roman" w:eastAsia="Times New Roman" w:hAnsi="Times New Roman" w:cs="Times New Roman"/>
                <w:color w:val="000000"/>
                <w:sz w:val="26"/>
                <w:szCs w:val="26"/>
              </w:rPr>
              <w:t>All members</w:t>
            </w:r>
          </w:p>
        </w:tc>
      </w:tr>
      <w:tr w:rsidR="00CC7BDF" w:rsidRPr="00EC08B3" w:rsidTr="006E6485">
        <w:tc>
          <w:tcPr>
            <w:tcW w:w="1130" w:type="dxa"/>
            <w:tcBorders>
              <w:top w:val="single" w:sz="4" w:space="0" w:color="000000"/>
              <w:left w:val="single" w:sz="4" w:space="0" w:color="000000"/>
              <w:bottom w:val="single" w:sz="4" w:space="0" w:color="000000"/>
            </w:tcBorders>
            <w:shd w:val="clear" w:color="auto" w:fill="C3BD96"/>
            <w:vAlign w:val="center"/>
          </w:tcPr>
          <w:p w:rsidR="000B2BE2" w:rsidRPr="00EC08B3" w:rsidRDefault="000B2BE2" w:rsidP="007154F4">
            <w:pPr>
              <w:spacing w:line="360" w:lineRule="auto"/>
              <w:rPr>
                <w:b/>
              </w:rPr>
            </w:pPr>
            <w:r w:rsidRPr="00EC08B3">
              <w:rPr>
                <w:rFonts w:ascii="Times New Roman" w:eastAsia="Times New Roman" w:hAnsi="Times New Roman" w:cs="Times New Roman"/>
                <w:b/>
                <w:color w:val="000000"/>
                <w:sz w:val="26"/>
                <w:szCs w:val="26"/>
              </w:rPr>
              <w:t>2</w:t>
            </w:r>
          </w:p>
        </w:tc>
        <w:tc>
          <w:tcPr>
            <w:tcW w:w="2110" w:type="dxa"/>
            <w:tcBorders>
              <w:top w:val="single" w:sz="4" w:space="0" w:color="000000"/>
              <w:left w:val="single" w:sz="4" w:space="0" w:color="000000"/>
              <w:bottom w:val="single" w:sz="4" w:space="0" w:color="000000"/>
            </w:tcBorders>
            <w:shd w:val="clear" w:color="auto" w:fill="C3BD96"/>
            <w:vAlign w:val="center"/>
          </w:tcPr>
          <w:p w:rsidR="000B2BE2" w:rsidRPr="00EC08B3" w:rsidRDefault="000B2BE2" w:rsidP="007154F4">
            <w:pPr>
              <w:spacing w:line="360" w:lineRule="auto"/>
              <w:rPr>
                <w:b/>
              </w:rPr>
            </w:pPr>
            <w:r w:rsidRPr="00EC08B3">
              <w:rPr>
                <w:rFonts w:ascii="Times New Roman" w:eastAsia="Times New Roman" w:hAnsi="Times New Roman" w:cs="Times New Roman"/>
                <w:b/>
                <w:color w:val="000000"/>
                <w:sz w:val="26"/>
                <w:szCs w:val="26"/>
              </w:rPr>
              <w:t>Start Up</w:t>
            </w:r>
          </w:p>
        </w:tc>
        <w:tc>
          <w:tcPr>
            <w:tcW w:w="1620" w:type="dxa"/>
            <w:tcBorders>
              <w:top w:val="single" w:sz="4" w:space="0" w:color="000000"/>
              <w:left w:val="single" w:sz="4" w:space="0" w:color="000000"/>
              <w:bottom w:val="single" w:sz="4" w:space="0" w:color="000000"/>
            </w:tcBorders>
            <w:shd w:val="clear" w:color="auto" w:fill="C3BD96"/>
            <w:vAlign w:val="center"/>
          </w:tcPr>
          <w:p w:rsidR="000B2BE2" w:rsidRPr="00EC08B3" w:rsidRDefault="006E6485" w:rsidP="008E3AF8">
            <w:pPr>
              <w:snapToGrid w:val="0"/>
              <w:spacing w:line="360" w:lineRule="auto"/>
              <w:jc w:val="center"/>
              <w:rPr>
                <w:b/>
              </w:rPr>
            </w:pPr>
            <w:r>
              <w:rPr>
                <w:rFonts w:ascii="Times New Roman" w:eastAsia="Times New Roman" w:hAnsi="Times New Roman" w:cs="Times New Roman"/>
                <w:b/>
                <w:sz w:val="26"/>
                <w:szCs w:val="26"/>
                <w:lang w:eastAsia="en-US"/>
              </w:rPr>
              <w:t>0</w:t>
            </w:r>
            <w:r w:rsidR="008E3AF8">
              <w:rPr>
                <w:rFonts w:ascii="Times New Roman" w:eastAsia="Times New Roman" w:hAnsi="Times New Roman" w:cs="Times New Roman"/>
                <w:b/>
                <w:sz w:val="26"/>
                <w:szCs w:val="26"/>
                <w:lang w:eastAsia="en-US"/>
              </w:rPr>
              <w:t>4</w:t>
            </w:r>
            <w:r>
              <w:rPr>
                <w:rFonts w:ascii="Times New Roman" w:eastAsia="Times New Roman" w:hAnsi="Times New Roman" w:cs="Times New Roman"/>
                <w:b/>
                <w:sz w:val="26"/>
                <w:szCs w:val="26"/>
                <w:lang w:eastAsia="en-US"/>
              </w:rPr>
              <w:t>-Feb-2018</w:t>
            </w:r>
          </w:p>
        </w:tc>
        <w:tc>
          <w:tcPr>
            <w:tcW w:w="1660" w:type="dxa"/>
            <w:tcBorders>
              <w:top w:val="single" w:sz="4" w:space="0" w:color="000000"/>
              <w:left w:val="single" w:sz="4" w:space="0" w:color="000000"/>
              <w:bottom w:val="single" w:sz="4" w:space="0" w:color="000000"/>
            </w:tcBorders>
            <w:shd w:val="clear" w:color="auto" w:fill="C3BD96"/>
            <w:vAlign w:val="center"/>
          </w:tcPr>
          <w:p w:rsidR="000B2BE2" w:rsidRPr="00EC08B3" w:rsidRDefault="006E6485" w:rsidP="008E3AF8">
            <w:pPr>
              <w:snapToGrid w:val="0"/>
              <w:spacing w:line="360" w:lineRule="auto"/>
              <w:jc w:val="center"/>
              <w:rPr>
                <w:b/>
              </w:rPr>
            </w:pPr>
            <w:r>
              <w:rPr>
                <w:rFonts w:ascii="Times New Roman" w:eastAsia="Times New Roman" w:hAnsi="Times New Roman" w:cs="Times New Roman"/>
                <w:b/>
                <w:sz w:val="26"/>
                <w:szCs w:val="26"/>
                <w:lang w:eastAsia="en-US"/>
              </w:rPr>
              <w:t>1</w:t>
            </w:r>
            <w:r w:rsidR="008E3AF8">
              <w:rPr>
                <w:rFonts w:ascii="Times New Roman" w:eastAsia="Times New Roman" w:hAnsi="Times New Roman" w:cs="Times New Roman"/>
                <w:b/>
                <w:sz w:val="26"/>
                <w:szCs w:val="26"/>
                <w:lang w:eastAsia="en-US"/>
              </w:rPr>
              <w:t>0</w:t>
            </w:r>
            <w:r>
              <w:rPr>
                <w:rFonts w:ascii="Times New Roman" w:eastAsia="Times New Roman" w:hAnsi="Times New Roman" w:cs="Times New Roman"/>
                <w:b/>
                <w:sz w:val="26"/>
                <w:szCs w:val="26"/>
                <w:lang w:eastAsia="en-US"/>
              </w:rPr>
              <w:t>-Feb-2018</w:t>
            </w:r>
          </w:p>
        </w:tc>
        <w:tc>
          <w:tcPr>
            <w:tcW w:w="993" w:type="dxa"/>
            <w:tcBorders>
              <w:top w:val="single" w:sz="4" w:space="0" w:color="000000"/>
              <w:left w:val="single" w:sz="4" w:space="0" w:color="000000"/>
              <w:bottom w:val="single" w:sz="4" w:space="0" w:color="000000"/>
            </w:tcBorders>
            <w:shd w:val="clear" w:color="auto" w:fill="C3BD96"/>
            <w:vAlign w:val="center"/>
          </w:tcPr>
          <w:p w:rsidR="000B2BE2" w:rsidRPr="00EC08B3" w:rsidRDefault="008E3AF8" w:rsidP="007154F4">
            <w:pPr>
              <w:snapToGrid w:val="0"/>
              <w:spacing w:line="360" w:lineRule="auto"/>
              <w:jc w:val="center"/>
              <w:rPr>
                <w:b/>
              </w:rPr>
            </w:pPr>
            <w:r>
              <w:rPr>
                <w:rFonts w:ascii="Times New Roman" w:hAnsi="Times New Roman" w:cs="Times New Roman"/>
                <w:b/>
                <w:sz w:val="26"/>
                <w:szCs w:val="26"/>
                <w:lang w:eastAsia="en-US"/>
              </w:rPr>
              <w:t>6</w:t>
            </w:r>
            <w:r w:rsidR="006E6485">
              <w:rPr>
                <w:rFonts w:ascii="Times New Roman" w:hAnsi="Times New Roman" w:cs="Times New Roman"/>
                <w:b/>
                <w:sz w:val="26"/>
                <w:szCs w:val="26"/>
                <w:lang w:eastAsia="en-US"/>
              </w:rPr>
              <w:t xml:space="preserve"> days</w:t>
            </w:r>
          </w:p>
        </w:tc>
        <w:tc>
          <w:tcPr>
            <w:tcW w:w="1276" w:type="dxa"/>
            <w:tcBorders>
              <w:top w:val="single" w:sz="4" w:space="0" w:color="000000"/>
              <w:left w:val="single" w:sz="4" w:space="0" w:color="000000"/>
              <w:bottom w:val="single" w:sz="4" w:space="0" w:color="000000"/>
              <w:right w:val="single" w:sz="4" w:space="0" w:color="000000"/>
            </w:tcBorders>
            <w:shd w:val="clear" w:color="auto" w:fill="C3BD96"/>
            <w:vAlign w:val="center"/>
          </w:tcPr>
          <w:p w:rsidR="000B2BE2" w:rsidRPr="00EC08B3" w:rsidRDefault="000B2BE2" w:rsidP="007154F4">
            <w:pPr>
              <w:snapToGrid w:val="0"/>
              <w:spacing w:line="360" w:lineRule="auto"/>
              <w:jc w:val="center"/>
              <w:rPr>
                <w:rFonts w:ascii="Times New Roman" w:eastAsia="Times New Roman" w:hAnsi="Times New Roman" w:cs="Times New Roman"/>
                <w:b/>
                <w:sz w:val="26"/>
                <w:szCs w:val="26"/>
              </w:rPr>
            </w:pPr>
          </w:p>
        </w:tc>
      </w:tr>
      <w:tr w:rsidR="006E6485" w:rsidTr="00287BAE">
        <w:tc>
          <w:tcPr>
            <w:tcW w:w="1130" w:type="dxa"/>
            <w:tcBorders>
              <w:top w:val="single" w:sz="4" w:space="0" w:color="000000"/>
              <w:left w:val="single" w:sz="4" w:space="0" w:color="000000"/>
              <w:bottom w:val="single" w:sz="4" w:space="0" w:color="000000"/>
            </w:tcBorders>
            <w:shd w:val="clear" w:color="auto" w:fill="auto"/>
            <w:vAlign w:val="center"/>
          </w:tcPr>
          <w:p w:rsidR="006E6485" w:rsidRDefault="006E6485" w:rsidP="006E6485">
            <w:pPr>
              <w:spacing w:line="360" w:lineRule="auto"/>
            </w:pPr>
            <w:r>
              <w:rPr>
                <w:rFonts w:ascii="Times New Roman" w:eastAsia="Times New Roman" w:hAnsi="Times New Roman" w:cs="Times New Roman"/>
                <w:color w:val="000000"/>
                <w:sz w:val="26"/>
                <w:szCs w:val="26"/>
              </w:rPr>
              <w:t>2.1</w:t>
            </w:r>
          </w:p>
        </w:tc>
        <w:tc>
          <w:tcPr>
            <w:tcW w:w="2110" w:type="dxa"/>
            <w:tcBorders>
              <w:top w:val="single" w:sz="4" w:space="0" w:color="000000"/>
              <w:left w:val="single" w:sz="4" w:space="0" w:color="000000"/>
              <w:bottom w:val="single" w:sz="4" w:space="0" w:color="000000"/>
            </w:tcBorders>
            <w:shd w:val="clear" w:color="auto" w:fill="auto"/>
            <w:vAlign w:val="center"/>
          </w:tcPr>
          <w:p w:rsidR="006E6485" w:rsidRDefault="006E6485" w:rsidP="006E6485">
            <w:pPr>
              <w:spacing w:line="360" w:lineRule="auto"/>
            </w:pPr>
            <w:r>
              <w:rPr>
                <w:rFonts w:ascii="Times New Roman" w:eastAsia="Times New Roman" w:hAnsi="Times New Roman" w:cs="Times New Roman"/>
                <w:sz w:val="26"/>
                <w:szCs w:val="26"/>
              </w:rPr>
              <w:t>Project Kick-off Meeting</w:t>
            </w:r>
          </w:p>
        </w:tc>
        <w:tc>
          <w:tcPr>
            <w:tcW w:w="1620" w:type="dxa"/>
            <w:tcBorders>
              <w:top w:val="single" w:sz="4" w:space="0" w:color="000000"/>
              <w:left w:val="single" w:sz="4" w:space="0" w:color="000000"/>
              <w:bottom w:val="single" w:sz="4" w:space="0" w:color="000000"/>
            </w:tcBorders>
            <w:shd w:val="clear" w:color="auto" w:fill="auto"/>
          </w:tcPr>
          <w:p w:rsidR="006E6485" w:rsidRDefault="006E6485" w:rsidP="008E3AF8">
            <w:r w:rsidRPr="002F157F">
              <w:rPr>
                <w:rFonts w:ascii="Times New Roman" w:eastAsia="Times New Roman" w:hAnsi="Times New Roman" w:cs="Times New Roman"/>
                <w:sz w:val="26"/>
                <w:szCs w:val="26"/>
                <w:lang w:eastAsia="en-US"/>
              </w:rPr>
              <w:t>0</w:t>
            </w:r>
            <w:r w:rsidR="008E3AF8">
              <w:rPr>
                <w:rFonts w:ascii="Times New Roman" w:eastAsia="Times New Roman" w:hAnsi="Times New Roman" w:cs="Times New Roman"/>
                <w:sz w:val="26"/>
                <w:szCs w:val="26"/>
                <w:lang w:eastAsia="en-US"/>
              </w:rPr>
              <w:t>4</w:t>
            </w:r>
            <w:r w:rsidRPr="002F157F">
              <w:rPr>
                <w:rFonts w:ascii="Times New Roman" w:eastAsia="Times New Roman" w:hAnsi="Times New Roman" w:cs="Times New Roman"/>
                <w:sz w:val="26"/>
                <w:szCs w:val="26"/>
                <w:lang w:eastAsia="en-US"/>
              </w:rPr>
              <w:t>-Feb-2018</w:t>
            </w:r>
          </w:p>
        </w:tc>
        <w:tc>
          <w:tcPr>
            <w:tcW w:w="1660" w:type="dxa"/>
            <w:tcBorders>
              <w:top w:val="single" w:sz="4" w:space="0" w:color="000000"/>
              <w:left w:val="single" w:sz="4" w:space="0" w:color="000000"/>
              <w:bottom w:val="single" w:sz="4" w:space="0" w:color="000000"/>
            </w:tcBorders>
            <w:shd w:val="clear" w:color="auto" w:fill="auto"/>
          </w:tcPr>
          <w:p w:rsidR="006E6485" w:rsidRDefault="006E6485" w:rsidP="008E3AF8">
            <w:r w:rsidRPr="002F157F">
              <w:rPr>
                <w:rFonts w:ascii="Times New Roman" w:eastAsia="Times New Roman" w:hAnsi="Times New Roman" w:cs="Times New Roman"/>
                <w:sz w:val="26"/>
                <w:szCs w:val="26"/>
                <w:lang w:eastAsia="en-US"/>
              </w:rPr>
              <w:t>0</w:t>
            </w:r>
            <w:r w:rsidR="008E3AF8">
              <w:rPr>
                <w:rFonts w:ascii="Times New Roman" w:eastAsia="Times New Roman" w:hAnsi="Times New Roman" w:cs="Times New Roman"/>
                <w:sz w:val="26"/>
                <w:szCs w:val="26"/>
                <w:lang w:eastAsia="en-US"/>
              </w:rPr>
              <w:t>4</w:t>
            </w:r>
            <w:r w:rsidRPr="002F157F">
              <w:rPr>
                <w:rFonts w:ascii="Times New Roman" w:eastAsia="Times New Roman" w:hAnsi="Times New Roman" w:cs="Times New Roman"/>
                <w:sz w:val="26"/>
                <w:szCs w:val="26"/>
                <w:lang w:eastAsia="en-US"/>
              </w:rPr>
              <w:t>-Feb-2018</w:t>
            </w:r>
          </w:p>
        </w:tc>
        <w:tc>
          <w:tcPr>
            <w:tcW w:w="993" w:type="dxa"/>
            <w:tcBorders>
              <w:top w:val="single" w:sz="4" w:space="0" w:color="000000"/>
              <w:left w:val="single" w:sz="4" w:space="0" w:color="000000"/>
              <w:bottom w:val="single" w:sz="4" w:space="0" w:color="000000"/>
            </w:tcBorders>
            <w:shd w:val="clear" w:color="auto" w:fill="auto"/>
            <w:vAlign w:val="center"/>
          </w:tcPr>
          <w:p w:rsidR="006E6485" w:rsidRDefault="006E6485" w:rsidP="006E6485">
            <w:pPr>
              <w:spacing w:line="360" w:lineRule="auto"/>
              <w:jc w:val="center"/>
            </w:pPr>
            <w:r>
              <w:rPr>
                <w:rFonts w:ascii="Times New Roman" w:eastAsia="Times New Roman" w:hAnsi="Times New Roman" w:cs="Times New Roman"/>
                <w:color w:val="000000"/>
                <w:sz w:val="26"/>
                <w:szCs w:val="26"/>
              </w:rPr>
              <w:t>1 day</w:t>
            </w:r>
          </w:p>
        </w:tc>
        <w:tc>
          <w:tcPr>
            <w:tcW w:w="1276" w:type="dxa"/>
            <w:tcBorders>
              <w:top w:val="single" w:sz="4" w:space="0" w:color="000000"/>
              <w:left w:val="single" w:sz="4" w:space="0" w:color="000000"/>
              <w:bottom w:val="single" w:sz="4" w:space="0" w:color="000000"/>
              <w:right w:val="single" w:sz="4" w:space="0" w:color="000000"/>
            </w:tcBorders>
            <w:shd w:val="clear" w:color="auto" w:fill="auto"/>
            <w:vAlign w:val="center"/>
          </w:tcPr>
          <w:p w:rsidR="006E6485" w:rsidRDefault="006E6485" w:rsidP="006E6485">
            <w:pPr>
              <w:spacing w:line="360" w:lineRule="auto"/>
              <w:jc w:val="center"/>
            </w:pPr>
            <w:r>
              <w:rPr>
                <w:rFonts w:ascii="Times New Roman" w:eastAsia="Times New Roman" w:hAnsi="Times New Roman" w:cs="Times New Roman"/>
                <w:color w:val="000000"/>
                <w:sz w:val="26"/>
                <w:szCs w:val="26"/>
              </w:rPr>
              <w:t>All members</w:t>
            </w:r>
          </w:p>
        </w:tc>
      </w:tr>
      <w:tr w:rsidR="00CC7BDF" w:rsidTr="006E6485">
        <w:tc>
          <w:tcPr>
            <w:tcW w:w="1130" w:type="dxa"/>
            <w:tcBorders>
              <w:top w:val="single" w:sz="4" w:space="0" w:color="000000"/>
              <w:left w:val="single" w:sz="4" w:space="0" w:color="000000"/>
              <w:bottom w:val="single" w:sz="4" w:space="0" w:color="000000"/>
            </w:tcBorders>
            <w:shd w:val="clear" w:color="auto" w:fill="auto"/>
            <w:vAlign w:val="center"/>
          </w:tcPr>
          <w:p w:rsidR="000B2BE2" w:rsidRDefault="000B2BE2" w:rsidP="007154F4">
            <w:pPr>
              <w:spacing w:line="360" w:lineRule="auto"/>
            </w:pPr>
            <w:r>
              <w:rPr>
                <w:rFonts w:ascii="Times New Roman" w:eastAsia="Times New Roman" w:hAnsi="Times New Roman" w:cs="Times New Roman"/>
                <w:color w:val="000000"/>
                <w:sz w:val="26"/>
                <w:szCs w:val="26"/>
              </w:rPr>
              <w:t>2.2</w:t>
            </w:r>
          </w:p>
        </w:tc>
        <w:tc>
          <w:tcPr>
            <w:tcW w:w="2110" w:type="dxa"/>
            <w:tcBorders>
              <w:top w:val="single" w:sz="4" w:space="0" w:color="000000"/>
              <w:left w:val="single" w:sz="4" w:space="0" w:color="000000"/>
              <w:bottom w:val="single" w:sz="4" w:space="0" w:color="000000"/>
            </w:tcBorders>
            <w:shd w:val="clear" w:color="auto" w:fill="auto"/>
            <w:vAlign w:val="center"/>
          </w:tcPr>
          <w:p w:rsidR="000B2BE2" w:rsidRDefault="000B2BE2" w:rsidP="007154F4">
            <w:pPr>
              <w:spacing w:line="360" w:lineRule="auto"/>
            </w:pPr>
            <w:r>
              <w:rPr>
                <w:rFonts w:ascii="Times New Roman" w:eastAsia="Times New Roman" w:hAnsi="Times New Roman" w:cs="Times New Roman"/>
                <w:sz w:val="26"/>
                <w:szCs w:val="26"/>
              </w:rPr>
              <w:t>Create Document</w:t>
            </w:r>
          </w:p>
        </w:tc>
        <w:tc>
          <w:tcPr>
            <w:tcW w:w="1620" w:type="dxa"/>
            <w:tcBorders>
              <w:top w:val="single" w:sz="4" w:space="0" w:color="000000"/>
              <w:left w:val="single" w:sz="4" w:space="0" w:color="000000"/>
              <w:bottom w:val="single" w:sz="4" w:space="0" w:color="000000"/>
            </w:tcBorders>
            <w:shd w:val="clear" w:color="auto" w:fill="auto"/>
            <w:vAlign w:val="center"/>
          </w:tcPr>
          <w:p w:rsidR="000B2BE2" w:rsidRDefault="006E6485" w:rsidP="008E3AF8">
            <w:pPr>
              <w:pStyle w:val="ListParagraph"/>
              <w:spacing w:after="0" w:line="360" w:lineRule="auto"/>
              <w:ind w:left="0"/>
              <w:jc w:val="center"/>
            </w:pPr>
            <w:r>
              <w:rPr>
                <w:rFonts w:ascii="Times New Roman" w:eastAsia="Times New Roman" w:hAnsi="Times New Roman" w:cs="Times New Roman"/>
                <w:sz w:val="26"/>
                <w:szCs w:val="26"/>
                <w:lang w:eastAsia="en-US"/>
              </w:rPr>
              <w:t>0</w:t>
            </w:r>
            <w:r w:rsidR="008E3AF8">
              <w:rPr>
                <w:rFonts w:ascii="Times New Roman" w:eastAsia="Times New Roman" w:hAnsi="Times New Roman" w:cs="Times New Roman"/>
                <w:sz w:val="26"/>
                <w:szCs w:val="26"/>
                <w:lang w:eastAsia="en-US"/>
              </w:rPr>
              <w:t>5</w:t>
            </w:r>
            <w:r w:rsidRPr="00F75821">
              <w:rPr>
                <w:rFonts w:ascii="Times New Roman" w:eastAsia="Times New Roman" w:hAnsi="Times New Roman" w:cs="Times New Roman"/>
                <w:sz w:val="26"/>
                <w:szCs w:val="26"/>
                <w:lang w:eastAsia="en-US"/>
              </w:rPr>
              <w:t>-</w:t>
            </w:r>
            <w:r>
              <w:rPr>
                <w:rFonts w:ascii="Times New Roman" w:eastAsia="Times New Roman" w:hAnsi="Times New Roman" w:cs="Times New Roman"/>
                <w:sz w:val="26"/>
                <w:szCs w:val="26"/>
                <w:lang w:eastAsia="en-US"/>
              </w:rPr>
              <w:t>Feb</w:t>
            </w:r>
            <w:r w:rsidRPr="00F75821">
              <w:rPr>
                <w:rFonts w:ascii="Times New Roman" w:eastAsia="Times New Roman" w:hAnsi="Times New Roman" w:cs="Times New Roman"/>
                <w:sz w:val="26"/>
                <w:szCs w:val="26"/>
                <w:lang w:eastAsia="en-US"/>
              </w:rPr>
              <w:t>-201</w:t>
            </w:r>
            <w:r>
              <w:rPr>
                <w:rFonts w:ascii="Times New Roman" w:eastAsia="Times New Roman" w:hAnsi="Times New Roman" w:cs="Times New Roman"/>
                <w:sz w:val="26"/>
                <w:szCs w:val="26"/>
                <w:lang w:eastAsia="en-US"/>
              </w:rPr>
              <w:t>8</w:t>
            </w:r>
          </w:p>
        </w:tc>
        <w:tc>
          <w:tcPr>
            <w:tcW w:w="1660" w:type="dxa"/>
            <w:tcBorders>
              <w:top w:val="single" w:sz="4" w:space="0" w:color="000000"/>
              <w:left w:val="single" w:sz="4" w:space="0" w:color="000000"/>
              <w:bottom w:val="single" w:sz="4" w:space="0" w:color="000000"/>
            </w:tcBorders>
            <w:shd w:val="clear" w:color="auto" w:fill="auto"/>
            <w:vAlign w:val="center"/>
          </w:tcPr>
          <w:p w:rsidR="000B2BE2" w:rsidRDefault="006E6485" w:rsidP="008E3AF8">
            <w:pPr>
              <w:pStyle w:val="ListParagraph"/>
              <w:spacing w:after="0" w:line="360" w:lineRule="auto"/>
              <w:ind w:left="0"/>
              <w:jc w:val="center"/>
            </w:pPr>
            <w:r>
              <w:rPr>
                <w:rFonts w:ascii="Times New Roman" w:eastAsia="Times New Roman" w:hAnsi="Times New Roman" w:cs="Times New Roman"/>
                <w:sz w:val="26"/>
                <w:szCs w:val="26"/>
                <w:lang w:eastAsia="en-US"/>
              </w:rPr>
              <w:t>1</w:t>
            </w:r>
            <w:r w:rsidR="008E3AF8">
              <w:rPr>
                <w:rFonts w:ascii="Times New Roman" w:eastAsia="Times New Roman" w:hAnsi="Times New Roman" w:cs="Times New Roman"/>
                <w:sz w:val="26"/>
                <w:szCs w:val="26"/>
                <w:lang w:eastAsia="en-US"/>
              </w:rPr>
              <w:t>0</w:t>
            </w:r>
            <w:r w:rsidRPr="00F75821">
              <w:rPr>
                <w:rFonts w:ascii="Times New Roman" w:eastAsia="Times New Roman" w:hAnsi="Times New Roman" w:cs="Times New Roman"/>
                <w:sz w:val="26"/>
                <w:szCs w:val="26"/>
                <w:lang w:eastAsia="en-US"/>
              </w:rPr>
              <w:t>-</w:t>
            </w:r>
            <w:r>
              <w:rPr>
                <w:rFonts w:ascii="Times New Roman" w:eastAsia="Times New Roman" w:hAnsi="Times New Roman" w:cs="Times New Roman"/>
                <w:sz w:val="26"/>
                <w:szCs w:val="26"/>
                <w:lang w:eastAsia="en-US"/>
              </w:rPr>
              <w:t>Feb</w:t>
            </w:r>
            <w:r w:rsidRPr="00F75821">
              <w:rPr>
                <w:rFonts w:ascii="Times New Roman" w:eastAsia="Times New Roman" w:hAnsi="Times New Roman" w:cs="Times New Roman"/>
                <w:sz w:val="26"/>
                <w:szCs w:val="26"/>
                <w:lang w:eastAsia="en-US"/>
              </w:rPr>
              <w:t>-201</w:t>
            </w:r>
            <w:r>
              <w:rPr>
                <w:rFonts w:ascii="Times New Roman" w:eastAsia="Times New Roman" w:hAnsi="Times New Roman" w:cs="Times New Roman"/>
                <w:sz w:val="26"/>
                <w:szCs w:val="26"/>
                <w:lang w:eastAsia="en-US"/>
              </w:rPr>
              <w:t>8</w:t>
            </w:r>
          </w:p>
        </w:tc>
        <w:tc>
          <w:tcPr>
            <w:tcW w:w="993" w:type="dxa"/>
            <w:tcBorders>
              <w:top w:val="single" w:sz="4" w:space="0" w:color="000000"/>
              <w:left w:val="single" w:sz="4" w:space="0" w:color="000000"/>
              <w:bottom w:val="single" w:sz="4" w:space="0" w:color="000000"/>
            </w:tcBorders>
            <w:shd w:val="clear" w:color="auto" w:fill="auto"/>
            <w:vAlign w:val="center"/>
          </w:tcPr>
          <w:p w:rsidR="000B2BE2" w:rsidRDefault="008E3AF8" w:rsidP="007154F4">
            <w:pPr>
              <w:spacing w:line="360" w:lineRule="auto"/>
              <w:jc w:val="center"/>
            </w:pPr>
            <w:r>
              <w:rPr>
                <w:rFonts w:ascii="Times New Roman" w:eastAsia="Times New Roman" w:hAnsi="Times New Roman" w:cs="Times New Roman"/>
                <w:color w:val="000000"/>
                <w:sz w:val="26"/>
                <w:szCs w:val="26"/>
              </w:rPr>
              <w:t>5</w:t>
            </w:r>
            <w:r w:rsidR="000B2BE2">
              <w:rPr>
                <w:rFonts w:ascii="Times New Roman" w:eastAsia="Times New Roman" w:hAnsi="Times New Roman" w:cs="Times New Roman"/>
                <w:color w:val="000000"/>
                <w:sz w:val="26"/>
                <w:szCs w:val="26"/>
              </w:rPr>
              <w:t xml:space="preserve"> days</w:t>
            </w:r>
          </w:p>
        </w:tc>
        <w:tc>
          <w:tcPr>
            <w:tcW w:w="1276" w:type="dxa"/>
            <w:tcBorders>
              <w:top w:val="single" w:sz="4" w:space="0" w:color="000000"/>
              <w:left w:val="single" w:sz="4" w:space="0" w:color="000000"/>
              <w:bottom w:val="single" w:sz="4" w:space="0" w:color="000000"/>
              <w:right w:val="single" w:sz="4" w:space="0" w:color="000000"/>
            </w:tcBorders>
            <w:shd w:val="clear" w:color="auto" w:fill="auto"/>
            <w:vAlign w:val="center"/>
          </w:tcPr>
          <w:p w:rsidR="000B2BE2" w:rsidRDefault="000B2BE2" w:rsidP="007154F4">
            <w:pPr>
              <w:spacing w:line="360" w:lineRule="auto"/>
              <w:jc w:val="center"/>
            </w:pPr>
            <w:r>
              <w:rPr>
                <w:rFonts w:ascii="Times New Roman" w:eastAsia="Times New Roman" w:hAnsi="Times New Roman" w:cs="Times New Roman"/>
                <w:color w:val="000000"/>
                <w:sz w:val="26"/>
                <w:szCs w:val="26"/>
              </w:rPr>
              <w:t>All members</w:t>
            </w:r>
          </w:p>
        </w:tc>
      </w:tr>
      <w:tr w:rsidR="00CC7BDF" w:rsidTr="006E6485">
        <w:tc>
          <w:tcPr>
            <w:tcW w:w="1130" w:type="dxa"/>
            <w:tcBorders>
              <w:top w:val="single" w:sz="4" w:space="0" w:color="000000"/>
              <w:left w:val="single" w:sz="4" w:space="0" w:color="000000"/>
              <w:bottom w:val="single" w:sz="4" w:space="0" w:color="000000"/>
            </w:tcBorders>
            <w:shd w:val="clear" w:color="auto" w:fill="C3BD96"/>
            <w:vAlign w:val="center"/>
          </w:tcPr>
          <w:p w:rsidR="000B2BE2" w:rsidRDefault="000B2BE2" w:rsidP="007154F4">
            <w:pPr>
              <w:spacing w:line="360" w:lineRule="auto"/>
            </w:pPr>
            <w:r>
              <w:rPr>
                <w:rFonts w:ascii="Times New Roman" w:eastAsia="Times New Roman" w:hAnsi="Times New Roman" w:cs="Times New Roman"/>
                <w:b/>
                <w:color w:val="000000"/>
                <w:sz w:val="26"/>
                <w:szCs w:val="26"/>
              </w:rPr>
              <w:lastRenderedPageBreak/>
              <w:t>3</w:t>
            </w:r>
          </w:p>
        </w:tc>
        <w:tc>
          <w:tcPr>
            <w:tcW w:w="2110" w:type="dxa"/>
            <w:tcBorders>
              <w:top w:val="single" w:sz="4" w:space="0" w:color="000000"/>
              <w:left w:val="single" w:sz="4" w:space="0" w:color="000000"/>
              <w:bottom w:val="single" w:sz="4" w:space="0" w:color="000000"/>
            </w:tcBorders>
            <w:shd w:val="clear" w:color="auto" w:fill="C3BD96"/>
            <w:vAlign w:val="center"/>
          </w:tcPr>
          <w:p w:rsidR="000B2BE2" w:rsidRDefault="000B2BE2" w:rsidP="007154F4">
            <w:pPr>
              <w:spacing w:line="360" w:lineRule="auto"/>
            </w:pPr>
            <w:r>
              <w:rPr>
                <w:rFonts w:ascii="Times New Roman" w:eastAsia="Times New Roman" w:hAnsi="Times New Roman" w:cs="Times New Roman"/>
                <w:b/>
                <w:color w:val="000000"/>
                <w:sz w:val="26"/>
                <w:szCs w:val="26"/>
              </w:rPr>
              <w:t>Development</w:t>
            </w:r>
          </w:p>
        </w:tc>
        <w:tc>
          <w:tcPr>
            <w:tcW w:w="1620" w:type="dxa"/>
            <w:tcBorders>
              <w:top w:val="single" w:sz="4" w:space="0" w:color="000000"/>
              <w:left w:val="single" w:sz="4" w:space="0" w:color="000000"/>
              <w:bottom w:val="single" w:sz="4" w:space="0" w:color="000000"/>
            </w:tcBorders>
            <w:shd w:val="clear" w:color="auto" w:fill="C3BD96"/>
            <w:vAlign w:val="center"/>
          </w:tcPr>
          <w:p w:rsidR="000B2BE2" w:rsidRDefault="006E6485" w:rsidP="008E3AF8">
            <w:pPr>
              <w:pStyle w:val="ListParagraph"/>
              <w:spacing w:after="0" w:line="360" w:lineRule="auto"/>
              <w:ind w:left="0"/>
              <w:jc w:val="center"/>
            </w:pPr>
            <w:r>
              <w:rPr>
                <w:rFonts w:ascii="Times New Roman" w:eastAsia="Times New Roman" w:hAnsi="Times New Roman" w:cs="Times New Roman"/>
                <w:b/>
                <w:sz w:val="26"/>
                <w:szCs w:val="26"/>
                <w:lang w:eastAsia="en-US"/>
              </w:rPr>
              <w:t>1</w:t>
            </w:r>
            <w:r w:rsidR="008E3AF8">
              <w:rPr>
                <w:rFonts w:ascii="Times New Roman" w:eastAsia="Times New Roman" w:hAnsi="Times New Roman" w:cs="Times New Roman"/>
                <w:b/>
                <w:sz w:val="26"/>
                <w:szCs w:val="26"/>
                <w:lang w:eastAsia="en-US"/>
              </w:rPr>
              <w:t>1</w:t>
            </w:r>
            <w:r>
              <w:rPr>
                <w:rFonts w:ascii="Times New Roman" w:eastAsia="Times New Roman" w:hAnsi="Times New Roman" w:cs="Times New Roman"/>
                <w:b/>
                <w:sz w:val="26"/>
                <w:szCs w:val="26"/>
                <w:lang w:eastAsia="en-US"/>
              </w:rPr>
              <w:t>-Feb-2018</w:t>
            </w:r>
          </w:p>
        </w:tc>
        <w:tc>
          <w:tcPr>
            <w:tcW w:w="1660" w:type="dxa"/>
            <w:tcBorders>
              <w:top w:val="single" w:sz="4" w:space="0" w:color="000000"/>
              <w:left w:val="single" w:sz="4" w:space="0" w:color="000000"/>
              <w:bottom w:val="single" w:sz="4" w:space="0" w:color="000000"/>
            </w:tcBorders>
            <w:shd w:val="clear" w:color="auto" w:fill="C3BD96"/>
            <w:vAlign w:val="center"/>
          </w:tcPr>
          <w:p w:rsidR="000B2BE2" w:rsidRDefault="006E6485" w:rsidP="00123FAC">
            <w:pPr>
              <w:pStyle w:val="ListParagraph"/>
              <w:spacing w:after="0" w:line="360" w:lineRule="auto"/>
              <w:ind w:left="0"/>
              <w:jc w:val="center"/>
            </w:pPr>
            <w:r>
              <w:rPr>
                <w:rFonts w:ascii="Times New Roman" w:eastAsia="Times New Roman" w:hAnsi="Times New Roman" w:cs="Times New Roman"/>
                <w:b/>
                <w:sz w:val="26"/>
                <w:szCs w:val="26"/>
                <w:lang w:eastAsia="en-US"/>
              </w:rPr>
              <w:t>1</w:t>
            </w:r>
            <w:r w:rsidR="00123FAC">
              <w:rPr>
                <w:rFonts w:ascii="Times New Roman" w:eastAsia="Times New Roman" w:hAnsi="Times New Roman" w:cs="Times New Roman"/>
                <w:b/>
                <w:sz w:val="26"/>
                <w:szCs w:val="26"/>
                <w:lang w:eastAsia="en-US"/>
              </w:rPr>
              <w:t>1</w:t>
            </w:r>
            <w:r>
              <w:rPr>
                <w:rFonts w:ascii="Times New Roman" w:eastAsia="Times New Roman" w:hAnsi="Times New Roman" w:cs="Times New Roman"/>
                <w:b/>
                <w:sz w:val="26"/>
                <w:szCs w:val="26"/>
                <w:lang w:eastAsia="en-US"/>
              </w:rPr>
              <w:t>-Mar-2018</w:t>
            </w:r>
          </w:p>
        </w:tc>
        <w:tc>
          <w:tcPr>
            <w:tcW w:w="993" w:type="dxa"/>
            <w:tcBorders>
              <w:top w:val="single" w:sz="4" w:space="0" w:color="000000"/>
              <w:left w:val="single" w:sz="4" w:space="0" w:color="000000"/>
              <w:bottom w:val="single" w:sz="4" w:space="0" w:color="000000"/>
            </w:tcBorders>
            <w:shd w:val="clear" w:color="auto" w:fill="C3BD96"/>
            <w:vAlign w:val="center"/>
          </w:tcPr>
          <w:p w:rsidR="000B2BE2" w:rsidRDefault="00123FAC" w:rsidP="008E3AF8">
            <w:pPr>
              <w:spacing w:line="360" w:lineRule="auto"/>
              <w:jc w:val="center"/>
            </w:pPr>
            <w:r>
              <w:rPr>
                <w:rFonts w:ascii="Times New Roman" w:eastAsia="Times New Roman" w:hAnsi="Times New Roman" w:cs="Times New Roman"/>
                <w:b/>
                <w:color w:val="000000"/>
                <w:sz w:val="26"/>
                <w:szCs w:val="26"/>
              </w:rPr>
              <w:t>1</w:t>
            </w:r>
            <w:r w:rsidR="008E3AF8">
              <w:rPr>
                <w:rFonts w:ascii="Times New Roman" w:eastAsia="Times New Roman" w:hAnsi="Times New Roman" w:cs="Times New Roman"/>
                <w:b/>
                <w:color w:val="000000"/>
                <w:sz w:val="26"/>
                <w:szCs w:val="26"/>
              </w:rPr>
              <w:t>40</w:t>
            </w:r>
            <w:r w:rsidR="000B2BE2">
              <w:rPr>
                <w:rFonts w:ascii="Times New Roman" w:eastAsia="Times New Roman" w:hAnsi="Times New Roman" w:cs="Times New Roman"/>
                <w:b/>
                <w:color w:val="000000"/>
                <w:sz w:val="26"/>
                <w:szCs w:val="26"/>
              </w:rPr>
              <w:t xml:space="preserve"> h</w:t>
            </w:r>
            <w:r w:rsidR="00592580">
              <w:rPr>
                <w:rFonts w:ascii="Times New Roman" w:eastAsia="Times New Roman" w:hAnsi="Times New Roman" w:cs="Times New Roman"/>
                <w:b/>
                <w:color w:val="000000"/>
                <w:sz w:val="26"/>
                <w:szCs w:val="26"/>
              </w:rPr>
              <w:t>ou</w:t>
            </w:r>
            <w:r w:rsidR="000B2BE2">
              <w:rPr>
                <w:rFonts w:ascii="Times New Roman" w:eastAsia="Times New Roman" w:hAnsi="Times New Roman" w:cs="Times New Roman"/>
                <w:b/>
                <w:color w:val="000000"/>
                <w:sz w:val="26"/>
                <w:szCs w:val="26"/>
              </w:rPr>
              <w:t>rs</w:t>
            </w:r>
          </w:p>
        </w:tc>
        <w:tc>
          <w:tcPr>
            <w:tcW w:w="1276" w:type="dxa"/>
            <w:tcBorders>
              <w:top w:val="single" w:sz="4" w:space="0" w:color="000000"/>
              <w:left w:val="single" w:sz="4" w:space="0" w:color="000000"/>
              <w:bottom w:val="single" w:sz="4" w:space="0" w:color="000000"/>
              <w:right w:val="single" w:sz="4" w:space="0" w:color="000000"/>
            </w:tcBorders>
            <w:shd w:val="clear" w:color="auto" w:fill="C3BD96"/>
            <w:vAlign w:val="center"/>
          </w:tcPr>
          <w:p w:rsidR="000B2BE2" w:rsidRDefault="000B2BE2" w:rsidP="007154F4">
            <w:pPr>
              <w:snapToGrid w:val="0"/>
              <w:spacing w:line="360" w:lineRule="auto"/>
              <w:jc w:val="center"/>
              <w:rPr>
                <w:rFonts w:ascii="Times New Roman" w:eastAsia="Times New Roman" w:hAnsi="Times New Roman" w:cs="Times New Roman"/>
                <w:sz w:val="26"/>
                <w:szCs w:val="26"/>
              </w:rPr>
            </w:pPr>
          </w:p>
        </w:tc>
      </w:tr>
      <w:tr w:rsidR="00CC7BDF" w:rsidTr="006E6485">
        <w:tc>
          <w:tcPr>
            <w:tcW w:w="1130" w:type="dxa"/>
            <w:tcBorders>
              <w:top w:val="single" w:sz="4" w:space="0" w:color="000000"/>
              <w:left w:val="single" w:sz="4" w:space="0" w:color="000000"/>
              <w:bottom w:val="single" w:sz="4" w:space="0" w:color="000000"/>
            </w:tcBorders>
            <w:shd w:val="clear" w:color="auto" w:fill="D9D9D9"/>
            <w:vAlign w:val="center"/>
          </w:tcPr>
          <w:p w:rsidR="000B2BE2" w:rsidRDefault="000B2BE2" w:rsidP="007154F4">
            <w:pPr>
              <w:spacing w:line="360" w:lineRule="auto"/>
            </w:pPr>
            <w:r>
              <w:rPr>
                <w:rFonts w:ascii="Times New Roman" w:eastAsia="Times New Roman" w:hAnsi="Times New Roman" w:cs="Times New Roman"/>
                <w:b/>
                <w:color w:val="000000"/>
                <w:sz w:val="26"/>
                <w:szCs w:val="26"/>
              </w:rPr>
              <w:t>3.1</w:t>
            </w:r>
          </w:p>
        </w:tc>
        <w:tc>
          <w:tcPr>
            <w:tcW w:w="2110" w:type="dxa"/>
            <w:tcBorders>
              <w:top w:val="single" w:sz="4" w:space="0" w:color="000000"/>
              <w:left w:val="single" w:sz="4" w:space="0" w:color="000000"/>
              <w:bottom w:val="single" w:sz="4" w:space="0" w:color="000000"/>
            </w:tcBorders>
            <w:shd w:val="clear" w:color="auto" w:fill="D9D9D9"/>
            <w:vAlign w:val="center"/>
          </w:tcPr>
          <w:p w:rsidR="000B2BE2" w:rsidRDefault="000B2BE2" w:rsidP="007154F4">
            <w:pPr>
              <w:spacing w:line="360" w:lineRule="auto"/>
            </w:pPr>
            <w:r>
              <w:rPr>
                <w:rFonts w:ascii="Times New Roman" w:eastAsia="Times New Roman" w:hAnsi="Times New Roman" w:cs="Times New Roman"/>
                <w:b/>
                <w:color w:val="000000"/>
                <w:sz w:val="26"/>
                <w:szCs w:val="26"/>
              </w:rPr>
              <w:t>Sprint 1</w:t>
            </w:r>
          </w:p>
        </w:tc>
        <w:tc>
          <w:tcPr>
            <w:tcW w:w="1620" w:type="dxa"/>
            <w:tcBorders>
              <w:top w:val="single" w:sz="4" w:space="0" w:color="000000"/>
              <w:left w:val="single" w:sz="4" w:space="0" w:color="000000"/>
              <w:bottom w:val="single" w:sz="4" w:space="0" w:color="000000"/>
            </w:tcBorders>
            <w:shd w:val="clear" w:color="auto" w:fill="D9D9D9"/>
            <w:vAlign w:val="center"/>
          </w:tcPr>
          <w:p w:rsidR="000B2BE2" w:rsidRDefault="006E6485" w:rsidP="008E3AF8">
            <w:pPr>
              <w:pStyle w:val="ListParagraph"/>
              <w:spacing w:after="0" w:line="360" w:lineRule="auto"/>
              <w:ind w:left="0"/>
              <w:jc w:val="center"/>
            </w:pPr>
            <w:r w:rsidRPr="006E6485">
              <w:rPr>
                <w:rFonts w:ascii="Times New Roman" w:eastAsia="Times New Roman" w:hAnsi="Times New Roman" w:cs="Times New Roman"/>
                <w:b/>
                <w:color w:val="000000"/>
                <w:sz w:val="26"/>
                <w:szCs w:val="26"/>
              </w:rPr>
              <w:t>1</w:t>
            </w:r>
            <w:r w:rsidR="008E3AF8">
              <w:rPr>
                <w:rFonts w:ascii="Times New Roman" w:eastAsia="Times New Roman" w:hAnsi="Times New Roman" w:cs="Times New Roman"/>
                <w:b/>
                <w:color w:val="000000"/>
                <w:sz w:val="26"/>
                <w:szCs w:val="26"/>
              </w:rPr>
              <w:t>1</w:t>
            </w:r>
            <w:r w:rsidRPr="006E6485">
              <w:rPr>
                <w:rFonts w:ascii="Times New Roman" w:eastAsia="Times New Roman" w:hAnsi="Times New Roman" w:cs="Times New Roman"/>
                <w:b/>
                <w:color w:val="000000"/>
                <w:sz w:val="26"/>
                <w:szCs w:val="26"/>
              </w:rPr>
              <w:t>-Feb-2018</w:t>
            </w:r>
          </w:p>
        </w:tc>
        <w:tc>
          <w:tcPr>
            <w:tcW w:w="1660" w:type="dxa"/>
            <w:tcBorders>
              <w:top w:val="single" w:sz="4" w:space="0" w:color="000000"/>
              <w:left w:val="single" w:sz="4" w:space="0" w:color="000000"/>
              <w:bottom w:val="single" w:sz="4" w:space="0" w:color="000000"/>
            </w:tcBorders>
            <w:shd w:val="clear" w:color="auto" w:fill="D9D9D9"/>
            <w:vAlign w:val="center"/>
          </w:tcPr>
          <w:p w:rsidR="000B2BE2" w:rsidRDefault="006E6485" w:rsidP="008E3AF8">
            <w:pPr>
              <w:snapToGrid w:val="0"/>
              <w:spacing w:line="360" w:lineRule="auto"/>
              <w:jc w:val="center"/>
            </w:pPr>
            <w:r w:rsidRPr="006E6485">
              <w:rPr>
                <w:rFonts w:ascii="Times New Roman" w:hAnsi="Times New Roman" w:cs="Times New Roman"/>
                <w:b/>
                <w:sz w:val="26"/>
                <w:szCs w:val="26"/>
              </w:rPr>
              <w:t>2</w:t>
            </w:r>
            <w:r w:rsidR="008E3AF8">
              <w:rPr>
                <w:rFonts w:ascii="Times New Roman" w:hAnsi="Times New Roman" w:cs="Times New Roman"/>
                <w:b/>
                <w:sz w:val="26"/>
                <w:szCs w:val="26"/>
              </w:rPr>
              <w:t>5</w:t>
            </w:r>
            <w:r w:rsidRPr="006E6485">
              <w:rPr>
                <w:rFonts w:ascii="Times New Roman" w:hAnsi="Times New Roman" w:cs="Times New Roman"/>
                <w:b/>
                <w:sz w:val="26"/>
                <w:szCs w:val="26"/>
              </w:rPr>
              <w:t>-Feb-2018</w:t>
            </w:r>
          </w:p>
        </w:tc>
        <w:tc>
          <w:tcPr>
            <w:tcW w:w="993" w:type="dxa"/>
            <w:tcBorders>
              <w:top w:val="single" w:sz="4" w:space="0" w:color="000000"/>
              <w:left w:val="single" w:sz="4" w:space="0" w:color="000000"/>
              <w:bottom w:val="single" w:sz="4" w:space="0" w:color="000000"/>
            </w:tcBorders>
            <w:shd w:val="clear" w:color="auto" w:fill="D9D9D9"/>
            <w:vAlign w:val="center"/>
          </w:tcPr>
          <w:p w:rsidR="000B2BE2" w:rsidRDefault="008E3AF8" w:rsidP="007154F4">
            <w:pPr>
              <w:spacing w:line="360" w:lineRule="auto"/>
              <w:jc w:val="center"/>
            </w:pPr>
            <w:r>
              <w:rPr>
                <w:rFonts w:ascii="Times New Roman" w:eastAsia="Times New Roman" w:hAnsi="Times New Roman" w:cs="Times New Roman"/>
                <w:b/>
                <w:color w:val="000000"/>
                <w:sz w:val="26"/>
                <w:szCs w:val="26"/>
              </w:rPr>
              <w:t>70</w:t>
            </w:r>
            <w:r w:rsidR="000B2BE2">
              <w:rPr>
                <w:rFonts w:ascii="Times New Roman" w:eastAsia="Times New Roman" w:hAnsi="Times New Roman" w:cs="Times New Roman"/>
                <w:b/>
                <w:color w:val="000000"/>
                <w:sz w:val="26"/>
                <w:szCs w:val="26"/>
              </w:rPr>
              <w:t xml:space="preserve"> </w:t>
            </w:r>
            <w:r w:rsidR="00592580">
              <w:rPr>
                <w:rFonts w:ascii="Times New Roman" w:eastAsia="Times New Roman" w:hAnsi="Times New Roman" w:cs="Times New Roman"/>
                <w:b/>
                <w:color w:val="000000"/>
                <w:sz w:val="26"/>
                <w:szCs w:val="26"/>
              </w:rPr>
              <w:t>hours</w:t>
            </w:r>
          </w:p>
        </w:tc>
        <w:tc>
          <w:tcPr>
            <w:tcW w:w="1276"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0B2BE2" w:rsidRDefault="000B2BE2" w:rsidP="007154F4">
            <w:pPr>
              <w:snapToGrid w:val="0"/>
              <w:spacing w:line="360" w:lineRule="auto"/>
              <w:jc w:val="center"/>
              <w:rPr>
                <w:rFonts w:ascii="Times New Roman" w:eastAsia="Times New Roman" w:hAnsi="Times New Roman" w:cs="Times New Roman"/>
                <w:sz w:val="26"/>
                <w:szCs w:val="26"/>
              </w:rPr>
            </w:pPr>
          </w:p>
        </w:tc>
      </w:tr>
      <w:tr w:rsidR="00CC7BDF" w:rsidTr="006E6485">
        <w:tc>
          <w:tcPr>
            <w:tcW w:w="1130" w:type="dxa"/>
            <w:tcBorders>
              <w:top w:val="single" w:sz="4" w:space="0" w:color="000000"/>
              <w:left w:val="single" w:sz="4" w:space="0" w:color="000000"/>
              <w:bottom w:val="single" w:sz="4" w:space="0" w:color="000000"/>
            </w:tcBorders>
            <w:shd w:val="clear" w:color="auto" w:fill="auto"/>
            <w:vAlign w:val="center"/>
          </w:tcPr>
          <w:p w:rsidR="000B2BE2" w:rsidRDefault="000B2BE2" w:rsidP="007154F4">
            <w:pPr>
              <w:spacing w:line="360" w:lineRule="auto"/>
            </w:pPr>
            <w:r>
              <w:rPr>
                <w:rFonts w:ascii="Times New Roman" w:hAnsi="Times New Roman" w:cs="Times New Roman"/>
                <w:color w:val="000000"/>
                <w:sz w:val="26"/>
                <w:szCs w:val="26"/>
                <w:lang w:eastAsia="ar-SA" w:bidi="ar-SA"/>
              </w:rPr>
              <w:t>3.1.1</w:t>
            </w:r>
          </w:p>
        </w:tc>
        <w:tc>
          <w:tcPr>
            <w:tcW w:w="2110" w:type="dxa"/>
            <w:tcBorders>
              <w:top w:val="single" w:sz="4" w:space="0" w:color="000000"/>
              <w:left w:val="single" w:sz="4" w:space="0" w:color="000000"/>
              <w:bottom w:val="single" w:sz="4" w:space="0" w:color="000000"/>
            </w:tcBorders>
            <w:shd w:val="clear" w:color="auto" w:fill="auto"/>
            <w:vAlign w:val="center"/>
          </w:tcPr>
          <w:p w:rsidR="000B2BE2" w:rsidRDefault="000B2BE2" w:rsidP="007154F4">
            <w:pPr>
              <w:spacing w:line="360" w:lineRule="auto"/>
            </w:pPr>
            <w:r>
              <w:rPr>
                <w:rFonts w:ascii="Times New Roman" w:hAnsi="Times New Roman" w:cs="Times New Roman"/>
                <w:color w:val="000000"/>
                <w:sz w:val="26"/>
                <w:szCs w:val="26"/>
                <w:lang w:eastAsia="ar-SA" w:bidi="ar-SA"/>
              </w:rPr>
              <w:t>Sprint Planning Meeting</w:t>
            </w:r>
          </w:p>
        </w:tc>
        <w:tc>
          <w:tcPr>
            <w:tcW w:w="1620" w:type="dxa"/>
            <w:tcBorders>
              <w:top w:val="single" w:sz="4" w:space="0" w:color="000000"/>
              <w:left w:val="single" w:sz="4" w:space="0" w:color="000000"/>
              <w:bottom w:val="single" w:sz="4" w:space="0" w:color="000000"/>
            </w:tcBorders>
            <w:shd w:val="clear" w:color="auto" w:fill="auto"/>
            <w:vAlign w:val="center"/>
          </w:tcPr>
          <w:p w:rsidR="000B2BE2" w:rsidRDefault="00123FAC" w:rsidP="008E3AF8">
            <w:pPr>
              <w:pStyle w:val="ListParagraph"/>
              <w:spacing w:after="0" w:line="360" w:lineRule="auto"/>
              <w:ind w:left="0"/>
              <w:jc w:val="center"/>
            </w:pPr>
            <w:r>
              <w:rPr>
                <w:rFonts w:ascii="Times New Roman" w:eastAsia="Times New Roman" w:hAnsi="Times New Roman" w:cs="Times New Roman"/>
                <w:color w:val="000000"/>
                <w:sz w:val="26"/>
                <w:szCs w:val="26"/>
              </w:rPr>
              <w:t>1</w:t>
            </w:r>
            <w:r w:rsidR="008E3AF8">
              <w:rPr>
                <w:rFonts w:ascii="Times New Roman" w:eastAsia="Times New Roman" w:hAnsi="Times New Roman" w:cs="Times New Roman"/>
                <w:color w:val="000000"/>
                <w:sz w:val="26"/>
                <w:szCs w:val="26"/>
              </w:rPr>
              <w:t>1</w:t>
            </w:r>
            <w:r w:rsidR="000B2BE2">
              <w:rPr>
                <w:rFonts w:ascii="Times New Roman" w:eastAsia="Times New Roman" w:hAnsi="Times New Roman" w:cs="Times New Roman"/>
                <w:color w:val="000000"/>
                <w:sz w:val="26"/>
                <w:szCs w:val="26"/>
              </w:rPr>
              <w:t>-</w:t>
            </w:r>
            <w:r>
              <w:rPr>
                <w:rFonts w:ascii="Times New Roman" w:eastAsia="Times New Roman" w:hAnsi="Times New Roman" w:cs="Times New Roman"/>
                <w:color w:val="000000"/>
                <w:sz w:val="26"/>
                <w:szCs w:val="26"/>
              </w:rPr>
              <w:t>Feb</w:t>
            </w:r>
            <w:r w:rsidR="000B2BE2">
              <w:rPr>
                <w:rFonts w:ascii="Times New Roman" w:eastAsia="Times New Roman" w:hAnsi="Times New Roman" w:cs="Times New Roman"/>
                <w:color w:val="000000"/>
                <w:sz w:val="26"/>
                <w:szCs w:val="26"/>
              </w:rPr>
              <w:t>-</w:t>
            </w:r>
            <w:r>
              <w:rPr>
                <w:rFonts w:ascii="Times New Roman" w:eastAsia="Times New Roman" w:hAnsi="Times New Roman" w:cs="Times New Roman"/>
                <w:color w:val="000000"/>
                <w:sz w:val="26"/>
                <w:szCs w:val="26"/>
              </w:rPr>
              <w:t>2018</w:t>
            </w:r>
          </w:p>
        </w:tc>
        <w:tc>
          <w:tcPr>
            <w:tcW w:w="1660" w:type="dxa"/>
            <w:tcBorders>
              <w:top w:val="single" w:sz="4" w:space="0" w:color="000000"/>
              <w:left w:val="single" w:sz="4" w:space="0" w:color="000000"/>
              <w:bottom w:val="single" w:sz="4" w:space="0" w:color="000000"/>
            </w:tcBorders>
            <w:shd w:val="clear" w:color="auto" w:fill="auto"/>
            <w:vAlign w:val="center"/>
          </w:tcPr>
          <w:p w:rsidR="000B2BE2" w:rsidRDefault="00123FAC" w:rsidP="008E3AF8">
            <w:pPr>
              <w:pStyle w:val="ListParagraph"/>
              <w:spacing w:after="0" w:line="360" w:lineRule="auto"/>
              <w:ind w:left="0"/>
              <w:jc w:val="center"/>
            </w:pPr>
            <w:r>
              <w:rPr>
                <w:rFonts w:ascii="Times New Roman" w:eastAsia="Times New Roman" w:hAnsi="Times New Roman" w:cs="Times New Roman"/>
                <w:color w:val="000000"/>
                <w:sz w:val="26"/>
                <w:szCs w:val="26"/>
              </w:rPr>
              <w:t>1</w:t>
            </w:r>
            <w:r w:rsidR="008E3AF8">
              <w:rPr>
                <w:rFonts w:ascii="Times New Roman" w:eastAsia="Times New Roman" w:hAnsi="Times New Roman" w:cs="Times New Roman"/>
                <w:color w:val="000000"/>
                <w:sz w:val="26"/>
                <w:szCs w:val="26"/>
              </w:rPr>
              <w:t>1</w:t>
            </w:r>
            <w:r>
              <w:rPr>
                <w:rFonts w:ascii="Times New Roman" w:eastAsia="Times New Roman" w:hAnsi="Times New Roman" w:cs="Times New Roman"/>
                <w:color w:val="000000"/>
                <w:sz w:val="26"/>
                <w:szCs w:val="26"/>
              </w:rPr>
              <w:t>-Feb-2018</w:t>
            </w:r>
          </w:p>
        </w:tc>
        <w:tc>
          <w:tcPr>
            <w:tcW w:w="993" w:type="dxa"/>
            <w:tcBorders>
              <w:top w:val="single" w:sz="4" w:space="0" w:color="000000"/>
              <w:left w:val="single" w:sz="4" w:space="0" w:color="000000"/>
              <w:bottom w:val="single" w:sz="4" w:space="0" w:color="000000"/>
            </w:tcBorders>
            <w:shd w:val="clear" w:color="auto" w:fill="auto"/>
            <w:vAlign w:val="center"/>
          </w:tcPr>
          <w:p w:rsidR="000B2BE2" w:rsidRDefault="008E3AF8" w:rsidP="007154F4">
            <w:pPr>
              <w:snapToGrid w:val="0"/>
              <w:spacing w:line="360" w:lineRule="auto"/>
              <w:jc w:val="center"/>
            </w:pPr>
            <w:r>
              <w:rPr>
                <w:rFonts w:ascii="Times New Roman" w:hAnsi="Times New Roman" w:cs="Times New Roman"/>
                <w:color w:val="000000"/>
                <w:sz w:val="26"/>
                <w:szCs w:val="26"/>
                <w:lang w:eastAsia="ar-SA" w:bidi="ar-SA"/>
              </w:rPr>
              <w:t>5</w:t>
            </w:r>
            <w:r w:rsidR="000B2BE2">
              <w:rPr>
                <w:rFonts w:ascii="Times New Roman" w:hAnsi="Times New Roman" w:cs="Times New Roman"/>
                <w:color w:val="000000"/>
                <w:sz w:val="26"/>
                <w:szCs w:val="26"/>
                <w:lang w:eastAsia="ar-SA" w:bidi="ar-SA"/>
              </w:rPr>
              <w:t xml:space="preserve"> </w:t>
            </w:r>
            <w:r w:rsidR="00592580">
              <w:rPr>
                <w:rFonts w:ascii="Times New Roman" w:hAnsi="Times New Roman" w:cs="Times New Roman"/>
                <w:color w:val="000000"/>
                <w:sz w:val="26"/>
                <w:szCs w:val="26"/>
                <w:lang w:eastAsia="ar-SA" w:bidi="ar-SA"/>
              </w:rPr>
              <w:t>hours</w:t>
            </w:r>
          </w:p>
        </w:tc>
        <w:tc>
          <w:tcPr>
            <w:tcW w:w="1276" w:type="dxa"/>
            <w:tcBorders>
              <w:top w:val="single" w:sz="4" w:space="0" w:color="000000"/>
              <w:left w:val="single" w:sz="4" w:space="0" w:color="000000"/>
              <w:bottom w:val="single" w:sz="4" w:space="0" w:color="000000"/>
              <w:right w:val="single" w:sz="4" w:space="0" w:color="000000"/>
            </w:tcBorders>
            <w:shd w:val="clear" w:color="auto" w:fill="auto"/>
            <w:vAlign w:val="center"/>
          </w:tcPr>
          <w:p w:rsidR="000B2BE2" w:rsidRDefault="000B2BE2" w:rsidP="007154F4">
            <w:pPr>
              <w:snapToGrid w:val="0"/>
              <w:spacing w:line="360" w:lineRule="auto"/>
              <w:jc w:val="center"/>
            </w:pPr>
            <w:r>
              <w:rPr>
                <w:rFonts w:ascii="Times New Roman" w:hAnsi="Times New Roman" w:cs="Times New Roman"/>
                <w:color w:val="000000"/>
                <w:sz w:val="26"/>
                <w:szCs w:val="26"/>
                <w:lang w:eastAsia="ar-SA" w:bidi="ar-SA"/>
              </w:rPr>
              <w:t>All members</w:t>
            </w:r>
          </w:p>
        </w:tc>
      </w:tr>
      <w:tr w:rsidR="00CC7BDF" w:rsidTr="006E6485">
        <w:tc>
          <w:tcPr>
            <w:tcW w:w="1130" w:type="dxa"/>
            <w:tcBorders>
              <w:top w:val="single" w:sz="4" w:space="0" w:color="000000"/>
              <w:left w:val="single" w:sz="4" w:space="0" w:color="000000"/>
              <w:bottom w:val="single" w:sz="4" w:space="0" w:color="000000"/>
            </w:tcBorders>
            <w:shd w:val="clear" w:color="auto" w:fill="auto"/>
            <w:vAlign w:val="center"/>
          </w:tcPr>
          <w:p w:rsidR="000B2BE2" w:rsidRDefault="000B2BE2" w:rsidP="007154F4">
            <w:pPr>
              <w:spacing w:line="360" w:lineRule="auto"/>
            </w:pPr>
            <w:r>
              <w:rPr>
                <w:rFonts w:ascii="Times New Roman" w:hAnsi="Times New Roman" w:cs="Times New Roman"/>
                <w:color w:val="000000"/>
                <w:sz w:val="26"/>
                <w:szCs w:val="26"/>
                <w:lang w:eastAsia="ar-SA" w:bidi="ar-SA"/>
              </w:rPr>
              <w:t>3.1.2</w:t>
            </w:r>
          </w:p>
        </w:tc>
        <w:tc>
          <w:tcPr>
            <w:tcW w:w="2110" w:type="dxa"/>
            <w:tcBorders>
              <w:top w:val="single" w:sz="4" w:space="0" w:color="000000"/>
              <w:left w:val="single" w:sz="4" w:space="0" w:color="000000"/>
              <w:bottom w:val="single" w:sz="4" w:space="0" w:color="000000"/>
            </w:tcBorders>
            <w:shd w:val="clear" w:color="auto" w:fill="auto"/>
            <w:vAlign w:val="center"/>
          </w:tcPr>
          <w:p w:rsidR="000B2BE2" w:rsidRDefault="000B2BE2" w:rsidP="007154F4">
            <w:pPr>
              <w:spacing w:line="360" w:lineRule="auto"/>
            </w:pPr>
            <w:r>
              <w:rPr>
                <w:rFonts w:ascii="Times New Roman" w:hAnsi="Times New Roman" w:cs="Times New Roman"/>
                <w:color w:val="000000"/>
                <w:sz w:val="26"/>
                <w:szCs w:val="26"/>
                <w:lang w:eastAsia="ar-SA" w:bidi="ar-SA"/>
              </w:rPr>
              <w:t>Create Sprint Backlog</w:t>
            </w:r>
          </w:p>
        </w:tc>
        <w:tc>
          <w:tcPr>
            <w:tcW w:w="1620" w:type="dxa"/>
            <w:tcBorders>
              <w:top w:val="single" w:sz="4" w:space="0" w:color="000000"/>
              <w:left w:val="single" w:sz="4" w:space="0" w:color="000000"/>
              <w:bottom w:val="single" w:sz="4" w:space="0" w:color="000000"/>
            </w:tcBorders>
            <w:shd w:val="clear" w:color="auto" w:fill="auto"/>
            <w:vAlign w:val="center"/>
          </w:tcPr>
          <w:p w:rsidR="000B2BE2" w:rsidRDefault="00123FAC" w:rsidP="008E3AF8">
            <w:pPr>
              <w:pStyle w:val="ListParagraph"/>
              <w:spacing w:after="0" w:line="360" w:lineRule="auto"/>
              <w:ind w:left="0"/>
              <w:jc w:val="center"/>
            </w:pPr>
            <w:r>
              <w:rPr>
                <w:rFonts w:ascii="Times New Roman" w:eastAsia="Times New Roman" w:hAnsi="Times New Roman" w:cs="Times New Roman"/>
                <w:color w:val="000000"/>
                <w:sz w:val="26"/>
                <w:szCs w:val="26"/>
              </w:rPr>
              <w:t>1</w:t>
            </w:r>
            <w:r w:rsidR="008E3AF8">
              <w:rPr>
                <w:rFonts w:ascii="Times New Roman" w:eastAsia="Times New Roman" w:hAnsi="Times New Roman" w:cs="Times New Roman"/>
                <w:color w:val="000000"/>
                <w:sz w:val="26"/>
                <w:szCs w:val="26"/>
              </w:rPr>
              <w:t>2</w:t>
            </w:r>
            <w:r>
              <w:rPr>
                <w:rFonts w:ascii="Times New Roman" w:eastAsia="Times New Roman" w:hAnsi="Times New Roman" w:cs="Times New Roman"/>
                <w:color w:val="000000"/>
                <w:sz w:val="26"/>
                <w:szCs w:val="26"/>
              </w:rPr>
              <w:t>-Feb-2018</w:t>
            </w:r>
          </w:p>
        </w:tc>
        <w:tc>
          <w:tcPr>
            <w:tcW w:w="1660" w:type="dxa"/>
            <w:tcBorders>
              <w:top w:val="single" w:sz="4" w:space="0" w:color="000000"/>
              <w:left w:val="single" w:sz="4" w:space="0" w:color="000000"/>
              <w:bottom w:val="single" w:sz="4" w:space="0" w:color="000000"/>
            </w:tcBorders>
            <w:shd w:val="clear" w:color="auto" w:fill="auto"/>
            <w:vAlign w:val="center"/>
          </w:tcPr>
          <w:p w:rsidR="000B2BE2" w:rsidRDefault="00123FAC" w:rsidP="008E3AF8">
            <w:pPr>
              <w:pStyle w:val="ListParagraph"/>
              <w:spacing w:after="0" w:line="360" w:lineRule="auto"/>
              <w:ind w:left="0"/>
              <w:jc w:val="center"/>
            </w:pPr>
            <w:r>
              <w:rPr>
                <w:rFonts w:ascii="Times New Roman" w:eastAsia="Times New Roman" w:hAnsi="Times New Roman" w:cs="Times New Roman"/>
                <w:color w:val="000000"/>
                <w:sz w:val="26"/>
                <w:szCs w:val="26"/>
              </w:rPr>
              <w:t>1</w:t>
            </w:r>
            <w:r w:rsidR="008E3AF8">
              <w:rPr>
                <w:rFonts w:ascii="Times New Roman" w:eastAsia="Times New Roman" w:hAnsi="Times New Roman" w:cs="Times New Roman"/>
                <w:color w:val="000000"/>
                <w:sz w:val="26"/>
                <w:szCs w:val="26"/>
              </w:rPr>
              <w:t>2</w:t>
            </w:r>
            <w:r>
              <w:rPr>
                <w:rFonts w:ascii="Times New Roman" w:eastAsia="Times New Roman" w:hAnsi="Times New Roman" w:cs="Times New Roman"/>
                <w:color w:val="000000"/>
                <w:sz w:val="26"/>
                <w:szCs w:val="26"/>
              </w:rPr>
              <w:t>-Feb-2018</w:t>
            </w:r>
          </w:p>
        </w:tc>
        <w:tc>
          <w:tcPr>
            <w:tcW w:w="993" w:type="dxa"/>
            <w:tcBorders>
              <w:top w:val="single" w:sz="4" w:space="0" w:color="000000"/>
              <w:left w:val="single" w:sz="4" w:space="0" w:color="000000"/>
              <w:bottom w:val="single" w:sz="4" w:space="0" w:color="000000"/>
            </w:tcBorders>
            <w:shd w:val="clear" w:color="auto" w:fill="auto"/>
            <w:vAlign w:val="center"/>
          </w:tcPr>
          <w:p w:rsidR="000B2BE2" w:rsidRDefault="008E3AF8" w:rsidP="007154F4">
            <w:pPr>
              <w:snapToGrid w:val="0"/>
              <w:spacing w:line="360" w:lineRule="auto"/>
              <w:jc w:val="center"/>
            </w:pPr>
            <w:r>
              <w:rPr>
                <w:rFonts w:ascii="Times New Roman" w:hAnsi="Times New Roman" w:cs="Times New Roman"/>
                <w:color w:val="000000"/>
                <w:sz w:val="26"/>
                <w:szCs w:val="26"/>
                <w:lang w:eastAsia="ar-SA" w:bidi="ar-SA"/>
              </w:rPr>
              <w:t>5</w:t>
            </w:r>
            <w:r w:rsidR="000B2BE2">
              <w:rPr>
                <w:rFonts w:ascii="Times New Roman" w:hAnsi="Times New Roman" w:cs="Times New Roman"/>
                <w:color w:val="000000"/>
                <w:sz w:val="26"/>
                <w:szCs w:val="26"/>
                <w:lang w:eastAsia="ar-SA" w:bidi="ar-SA"/>
              </w:rPr>
              <w:t xml:space="preserve"> </w:t>
            </w:r>
            <w:r w:rsidR="00592580">
              <w:rPr>
                <w:rFonts w:ascii="Times New Roman" w:hAnsi="Times New Roman" w:cs="Times New Roman"/>
                <w:color w:val="000000"/>
                <w:sz w:val="26"/>
                <w:szCs w:val="26"/>
                <w:lang w:eastAsia="ar-SA" w:bidi="ar-SA"/>
              </w:rPr>
              <w:t>hours</w:t>
            </w:r>
          </w:p>
        </w:tc>
        <w:tc>
          <w:tcPr>
            <w:tcW w:w="1276" w:type="dxa"/>
            <w:tcBorders>
              <w:top w:val="single" w:sz="4" w:space="0" w:color="000000"/>
              <w:left w:val="single" w:sz="4" w:space="0" w:color="000000"/>
              <w:bottom w:val="single" w:sz="4" w:space="0" w:color="000000"/>
              <w:right w:val="single" w:sz="4" w:space="0" w:color="000000"/>
            </w:tcBorders>
            <w:shd w:val="clear" w:color="auto" w:fill="auto"/>
            <w:vAlign w:val="center"/>
          </w:tcPr>
          <w:p w:rsidR="000B2BE2" w:rsidRDefault="00123FAC" w:rsidP="007154F4">
            <w:pPr>
              <w:snapToGrid w:val="0"/>
              <w:spacing w:line="360" w:lineRule="auto"/>
              <w:jc w:val="center"/>
            </w:pPr>
            <w:r>
              <w:rPr>
                <w:rFonts w:ascii="Times New Roman" w:hAnsi="Times New Roman" w:cs="Times New Roman"/>
                <w:color w:val="000000"/>
                <w:sz w:val="26"/>
                <w:szCs w:val="26"/>
                <w:lang w:eastAsia="ar-SA" w:bidi="ar-SA"/>
              </w:rPr>
              <w:t>Hoang</w:t>
            </w:r>
          </w:p>
        </w:tc>
      </w:tr>
      <w:tr w:rsidR="00CC7BDF" w:rsidTr="006E6485">
        <w:tc>
          <w:tcPr>
            <w:tcW w:w="1130" w:type="dxa"/>
            <w:tcBorders>
              <w:top w:val="single" w:sz="4" w:space="0" w:color="000000"/>
              <w:left w:val="single" w:sz="4" w:space="0" w:color="000000"/>
              <w:bottom w:val="single" w:sz="4" w:space="0" w:color="000000"/>
            </w:tcBorders>
            <w:shd w:val="clear" w:color="auto" w:fill="auto"/>
            <w:vAlign w:val="center"/>
          </w:tcPr>
          <w:p w:rsidR="000B2BE2" w:rsidRDefault="000B2BE2" w:rsidP="007154F4">
            <w:pPr>
              <w:spacing w:line="360" w:lineRule="auto"/>
            </w:pPr>
            <w:r>
              <w:rPr>
                <w:rFonts w:ascii="Times New Roman" w:hAnsi="Times New Roman" w:cs="Times New Roman"/>
                <w:color w:val="000000"/>
                <w:sz w:val="26"/>
                <w:szCs w:val="26"/>
                <w:lang w:eastAsia="ar-SA" w:bidi="ar-SA"/>
              </w:rPr>
              <w:t>3.1.3</w:t>
            </w:r>
          </w:p>
        </w:tc>
        <w:tc>
          <w:tcPr>
            <w:tcW w:w="2110" w:type="dxa"/>
            <w:tcBorders>
              <w:top w:val="single" w:sz="4" w:space="0" w:color="000000"/>
              <w:left w:val="single" w:sz="4" w:space="0" w:color="000000"/>
              <w:bottom w:val="single" w:sz="4" w:space="0" w:color="000000"/>
            </w:tcBorders>
            <w:shd w:val="clear" w:color="auto" w:fill="auto"/>
            <w:vAlign w:val="center"/>
          </w:tcPr>
          <w:p w:rsidR="000B2BE2" w:rsidRDefault="000B2BE2" w:rsidP="007154F4">
            <w:pPr>
              <w:spacing w:line="360" w:lineRule="auto"/>
            </w:pPr>
            <w:r>
              <w:rPr>
                <w:rFonts w:ascii="Times New Roman" w:hAnsi="Times New Roman" w:cs="Times New Roman"/>
                <w:color w:val="000000"/>
                <w:sz w:val="26"/>
                <w:szCs w:val="26"/>
                <w:lang w:eastAsia="ar-SA" w:bidi="ar-SA"/>
              </w:rPr>
              <w:t>Create Test Plan document for Sprint 1</w:t>
            </w:r>
          </w:p>
        </w:tc>
        <w:tc>
          <w:tcPr>
            <w:tcW w:w="1620" w:type="dxa"/>
            <w:tcBorders>
              <w:top w:val="single" w:sz="4" w:space="0" w:color="000000"/>
              <w:left w:val="single" w:sz="4" w:space="0" w:color="000000"/>
              <w:bottom w:val="single" w:sz="4" w:space="0" w:color="000000"/>
            </w:tcBorders>
            <w:shd w:val="clear" w:color="auto" w:fill="auto"/>
            <w:vAlign w:val="center"/>
          </w:tcPr>
          <w:p w:rsidR="000B2BE2" w:rsidRDefault="00123FAC" w:rsidP="008E3AF8">
            <w:pPr>
              <w:pStyle w:val="ListParagraph"/>
              <w:spacing w:after="0" w:line="360" w:lineRule="auto"/>
              <w:ind w:left="0"/>
              <w:jc w:val="center"/>
            </w:pPr>
            <w:r>
              <w:rPr>
                <w:rFonts w:ascii="Times New Roman" w:eastAsia="Times New Roman" w:hAnsi="Times New Roman" w:cs="Times New Roman"/>
                <w:color w:val="000000"/>
                <w:sz w:val="26"/>
                <w:szCs w:val="26"/>
              </w:rPr>
              <w:t>1</w:t>
            </w:r>
            <w:r w:rsidR="008E3AF8">
              <w:rPr>
                <w:rFonts w:ascii="Times New Roman" w:eastAsia="Times New Roman" w:hAnsi="Times New Roman" w:cs="Times New Roman"/>
                <w:color w:val="000000"/>
                <w:sz w:val="26"/>
                <w:szCs w:val="26"/>
              </w:rPr>
              <w:t>3</w:t>
            </w:r>
            <w:r>
              <w:rPr>
                <w:rFonts w:ascii="Times New Roman" w:eastAsia="Times New Roman" w:hAnsi="Times New Roman" w:cs="Times New Roman"/>
                <w:color w:val="000000"/>
                <w:sz w:val="26"/>
                <w:szCs w:val="26"/>
              </w:rPr>
              <w:t>-Feb-2018</w:t>
            </w:r>
          </w:p>
        </w:tc>
        <w:tc>
          <w:tcPr>
            <w:tcW w:w="1660" w:type="dxa"/>
            <w:tcBorders>
              <w:top w:val="single" w:sz="4" w:space="0" w:color="000000"/>
              <w:left w:val="single" w:sz="4" w:space="0" w:color="000000"/>
              <w:bottom w:val="single" w:sz="4" w:space="0" w:color="000000"/>
            </w:tcBorders>
            <w:shd w:val="clear" w:color="auto" w:fill="auto"/>
            <w:vAlign w:val="center"/>
          </w:tcPr>
          <w:p w:rsidR="000B2BE2" w:rsidRDefault="00123FAC" w:rsidP="008E3AF8">
            <w:pPr>
              <w:pStyle w:val="ListParagraph"/>
              <w:spacing w:after="0" w:line="360" w:lineRule="auto"/>
              <w:ind w:left="0"/>
              <w:jc w:val="center"/>
            </w:pPr>
            <w:r>
              <w:rPr>
                <w:rFonts w:ascii="Times New Roman" w:eastAsia="Times New Roman" w:hAnsi="Times New Roman" w:cs="Times New Roman"/>
                <w:color w:val="000000"/>
                <w:sz w:val="26"/>
                <w:szCs w:val="26"/>
              </w:rPr>
              <w:t>1</w:t>
            </w:r>
            <w:r w:rsidR="008E3AF8">
              <w:rPr>
                <w:rFonts w:ascii="Times New Roman" w:eastAsia="Times New Roman" w:hAnsi="Times New Roman" w:cs="Times New Roman"/>
                <w:color w:val="000000"/>
                <w:sz w:val="26"/>
                <w:szCs w:val="26"/>
              </w:rPr>
              <w:t>3</w:t>
            </w:r>
            <w:r>
              <w:rPr>
                <w:rFonts w:ascii="Times New Roman" w:eastAsia="Times New Roman" w:hAnsi="Times New Roman" w:cs="Times New Roman"/>
                <w:color w:val="000000"/>
                <w:sz w:val="26"/>
                <w:szCs w:val="26"/>
              </w:rPr>
              <w:t>-Feb-2018</w:t>
            </w:r>
          </w:p>
        </w:tc>
        <w:tc>
          <w:tcPr>
            <w:tcW w:w="993" w:type="dxa"/>
            <w:tcBorders>
              <w:top w:val="single" w:sz="4" w:space="0" w:color="000000"/>
              <w:left w:val="single" w:sz="4" w:space="0" w:color="000000"/>
              <w:bottom w:val="single" w:sz="4" w:space="0" w:color="000000"/>
            </w:tcBorders>
            <w:shd w:val="clear" w:color="auto" w:fill="auto"/>
            <w:vAlign w:val="center"/>
          </w:tcPr>
          <w:p w:rsidR="000B2BE2" w:rsidRDefault="008E3AF8" w:rsidP="007154F4">
            <w:pPr>
              <w:snapToGrid w:val="0"/>
              <w:spacing w:line="360" w:lineRule="auto"/>
              <w:jc w:val="center"/>
            </w:pPr>
            <w:r>
              <w:rPr>
                <w:rFonts w:ascii="Times New Roman" w:hAnsi="Times New Roman" w:cs="Times New Roman"/>
                <w:color w:val="000000"/>
                <w:sz w:val="26"/>
                <w:szCs w:val="26"/>
                <w:lang w:eastAsia="ar-SA" w:bidi="ar-SA"/>
              </w:rPr>
              <w:t>5</w:t>
            </w:r>
            <w:r w:rsidR="000B2BE2">
              <w:rPr>
                <w:rFonts w:ascii="Times New Roman" w:hAnsi="Times New Roman" w:cs="Times New Roman"/>
                <w:color w:val="000000"/>
                <w:sz w:val="26"/>
                <w:szCs w:val="26"/>
                <w:lang w:eastAsia="ar-SA" w:bidi="ar-SA"/>
              </w:rPr>
              <w:t xml:space="preserve"> </w:t>
            </w:r>
            <w:r w:rsidR="00592580">
              <w:rPr>
                <w:rFonts w:ascii="Times New Roman" w:hAnsi="Times New Roman" w:cs="Times New Roman"/>
                <w:color w:val="000000"/>
                <w:sz w:val="26"/>
                <w:szCs w:val="26"/>
                <w:lang w:eastAsia="ar-SA" w:bidi="ar-SA"/>
              </w:rPr>
              <w:t>hours</w:t>
            </w:r>
          </w:p>
        </w:tc>
        <w:tc>
          <w:tcPr>
            <w:tcW w:w="1276" w:type="dxa"/>
            <w:tcBorders>
              <w:top w:val="single" w:sz="4" w:space="0" w:color="000000"/>
              <w:left w:val="single" w:sz="4" w:space="0" w:color="000000"/>
              <w:bottom w:val="single" w:sz="4" w:space="0" w:color="000000"/>
              <w:right w:val="single" w:sz="4" w:space="0" w:color="000000"/>
            </w:tcBorders>
            <w:shd w:val="clear" w:color="auto" w:fill="auto"/>
            <w:vAlign w:val="center"/>
          </w:tcPr>
          <w:p w:rsidR="000B2BE2" w:rsidRDefault="00123FAC" w:rsidP="007154F4">
            <w:pPr>
              <w:snapToGrid w:val="0"/>
              <w:spacing w:line="360" w:lineRule="auto"/>
              <w:jc w:val="center"/>
            </w:pPr>
            <w:r>
              <w:rPr>
                <w:rFonts w:ascii="Times New Roman" w:hAnsi="Times New Roman" w:cs="Times New Roman"/>
                <w:color w:val="000000"/>
                <w:sz w:val="26"/>
                <w:szCs w:val="26"/>
                <w:lang w:eastAsia="ar-SA" w:bidi="ar-SA"/>
              </w:rPr>
              <w:t>Thong</w:t>
            </w:r>
            <w:r w:rsidR="00702253">
              <w:rPr>
                <w:rFonts w:ascii="Times New Roman" w:hAnsi="Times New Roman" w:cs="Times New Roman"/>
                <w:color w:val="000000"/>
                <w:sz w:val="26"/>
                <w:szCs w:val="26"/>
                <w:lang w:eastAsia="ar-SA" w:bidi="ar-SA"/>
              </w:rPr>
              <w:t>, Diep</w:t>
            </w:r>
          </w:p>
        </w:tc>
      </w:tr>
      <w:tr w:rsidR="00CC7BDF" w:rsidTr="006E6485">
        <w:tc>
          <w:tcPr>
            <w:tcW w:w="1130" w:type="dxa"/>
            <w:tcBorders>
              <w:top w:val="single" w:sz="4" w:space="0" w:color="000000"/>
              <w:left w:val="single" w:sz="4" w:space="0" w:color="000000"/>
              <w:bottom w:val="single" w:sz="4" w:space="0" w:color="000000"/>
            </w:tcBorders>
            <w:shd w:val="clear" w:color="auto" w:fill="auto"/>
            <w:vAlign w:val="center"/>
          </w:tcPr>
          <w:p w:rsidR="000B2BE2" w:rsidRDefault="000B2BE2" w:rsidP="007154F4">
            <w:pPr>
              <w:spacing w:line="360" w:lineRule="auto"/>
            </w:pPr>
            <w:r>
              <w:rPr>
                <w:rFonts w:ascii="Times New Roman" w:eastAsia="Times New Roman" w:hAnsi="Times New Roman" w:cs="Times New Roman"/>
                <w:b/>
                <w:color w:val="000000"/>
                <w:sz w:val="26"/>
                <w:szCs w:val="26"/>
              </w:rPr>
              <w:t>3.1.</w:t>
            </w:r>
            <w:r w:rsidR="002B73F7">
              <w:rPr>
                <w:rFonts w:ascii="Times New Roman" w:eastAsia="Times New Roman" w:hAnsi="Times New Roman" w:cs="Times New Roman"/>
                <w:b/>
                <w:color w:val="000000"/>
                <w:sz w:val="26"/>
                <w:szCs w:val="26"/>
              </w:rPr>
              <w:t>4</w:t>
            </w:r>
          </w:p>
        </w:tc>
        <w:tc>
          <w:tcPr>
            <w:tcW w:w="2110" w:type="dxa"/>
            <w:tcBorders>
              <w:top w:val="single" w:sz="4" w:space="0" w:color="000000"/>
              <w:left w:val="single" w:sz="4" w:space="0" w:color="000000"/>
              <w:bottom w:val="single" w:sz="4" w:space="0" w:color="000000"/>
            </w:tcBorders>
            <w:shd w:val="clear" w:color="auto" w:fill="auto"/>
            <w:vAlign w:val="center"/>
          </w:tcPr>
          <w:p w:rsidR="000B2BE2" w:rsidRDefault="000B2BE2" w:rsidP="007154F4">
            <w:pPr>
              <w:spacing w:line="360" w:lineRule="auto"/>
            </w:pPr>
            <w:r>
              <w:rPr>
                <w:rFonts w:ascii="Times New Roman" w:eastAsia="Times New Roman" w:hAnsi="Times New Roman" w:cs="Times New Roman"/>
                <w:b/>
                <w:color w:val="000000"/>
                <w:sz w:val="26"/>
                <w:szCs w:val="26"/>
              </w:rPr>
              <w:t>Design User Interface</w:t>
            </w:r>
          </w:p>
        </w:tc>
        <w:tc>
          <w:tcPr>
            <w:tcW w:w="1620" w:type="dxa"/>
            <w:tcBorders>
              <w:top w:val="single" w:sz="4" w:space="0" w:color="000000"/>
              <w:left w:val="single" w:sz="4" w:space="0" w:color="000000"/>
              <w:bottom w:val="single" w:sz="4" w:space="0" w:color="000000"/>
            </w:tcBorders>
            <w:shd w:val="clear" w:color="auto" w:fill="auto"/>
            <w:vAlign w:val="center"/>
          </w:tcPr>
          <w:p w:rsidR="000B2BE2" w:rsidRDefault="00123FAC" w:rsidP="008E3AF8">
            <w:pPr>
              <w:pStyle w:val="ListParagraph"/>
              <w:spacing w:after="0" w:line="360" w:lineRule="auto"/>
              <w:ind w:left="0"/>
              <w:jc w:val="center"/>
            </w:pPr>
            <w:r w:rsidRPr="006E6485">
              <w:rPr>
                <w:rFonts w:ascii="Times New Roman" w:eastAsia="Times New Roman" w:hAnsi="Times New Roman" w:cs="Times New Roman"/>
                <w:b/>
                <w:color w:val="000000"/>
                <w:sz w:val="26"/>
                <w:szCs w:val="26"/>
              </w:rPr>
              <w:t>1</w:t>
            </w:r>
            <w:r w:rsidR="008E3AF8">
              <w:rPr>
                <w:rFonts w:ascii="Times New Roman" w:eastAsia="Times New Roman" w:hAnsi="Times New Roman" w:cs="Times New Roman"/>
                <w:b/>
                <w:color w:val="000000"/>
                <w:sz w:val="26"/>
                <w:szCs w:val="26"/>
              </w:rPr>
              <w:t>4</w:t>
            </w:r>
            <w:r w:rsidRPr="006E6485">
              <w:rPr>
                <w:rFonts w:ascii="Times New Roman" w:eastAsia="Times New Roman" w:hAnsi="Times New Roman" w:cs="Times New Roman"/>
                <w:b/>
                <w:color w:val="000000"/>
                <w:sz w:val="26"/>
                <w:szCs w:val="26"/>
              </w:rPr>
              <w:t>-Feb-2018</w:t>
            </w:r>
          </w:p>
        </w:tc>
        <w:tc>
          <w:tcPr>
            <w:tcW w:w="1660" w:type="dxa"/>
            <w:tcBorders>
              <w:top w:val="single" w:sz="4" w:space="0" w:color="000000"/>
              <w:left w:val="single" w:sz="4" w:space="0" w:color="000000"/>
              <w:bottom w:val="single" w:sz="4" w:space="0" w:color="000000"/>
            </w:tcBorders>
            <w:shd w:val="clear" w:color="auto" w:fill="auto"/>
            <w:vAlign w:val="center"/>
          </w:tcPr>
          <w:p w:rsidR="000B2BE2" w:rsidRDefault="00123FAC" w:rsidP="008E3AF8">
            <w:pPr>
              <w:pStyle w:val="ListParagraph"/>
              <w:spacing w:after="0" w:line="360" w:lineRule="auto"/>
              <w:ind w:left="0"/>
              <w:jc w:val="center"/>
            </w:pPr>
            <w:r w:rsidRPr="006E6485">
              <w:rPr>
                <w:rFonts w:ascii="Times New Roman" w:eastAsia="Times New Roman" w:hAnsi="Times New Roman" w:cs="Times New Roman"/>
                <w:b/>
                <w:color w:val="000000"/>
                <w:sz w:val="26"/>
                <w:szCs w:val="26"/>
              </w:rPr>
              <w:t>1</w:t>
            </w:r>
            <w:r w:rsidR="008E3AF8">
              <w:rPr>
                <w:rFonts w:ascii="Times New Roman" w:eastAsia="Times New Roman" w:hAnsi="Times New Roman" w:cs="Times New Roman"/>
                <w:b/>
                <w:color w:val="000000"/>
                <w:sz w:val="26"/>
                <w:szCs w:val="26"/>
              </w:rPr>
              <w:t>5</w:t>
            </w:r>
            <w:r w:rsidRPr="006E6485">
              <w:rPr>
                <w:rFonts w:ascii="Times New Roman" w:eastAsia="Times New Roman" w:hAnsi="Times New Roman" w:cs="Times New Roman"/>
                <w:b/>
                <w:color w:val="000000"/>
                <w:sz w:val="26"/>
                <w:szCs w:val="26"/>
              </w:rPr>
              <w:t>-Feb-2018</w:t>
            </w:r>
          </w:p>
        </w:tc>
        <w:tc>
          <w:tcPr>
            <w:tcW w:w="993" w:type="dxa"/>
            <w:tcBorders>
              <w:top w:val="single" w:sz="4" w:space="0" w:color="000000"/>
              <w:left w:val="single" w:sz="4" w:space="0" w:color="000000"/>
              <w:bottom w:val="single" w:sz="4" w:space="0" w:color="000000"/>
            </w:tcBorders>
            <w:shd w:val="clear" w:color="auto" w:fill="auto"/>
            <w:vAlign w:val="center"/>
          </w:tcPr>
          <w:p w:rsidR="000B2BE2" w:rsidRDefault="000B2BE2" w:rsidP="007154F4">
            <w:pPr>
              <w:spacing w:line="360" w:lineRule="auto"/>
              <w:jc w:val="center"/>
            </w:pPr>
          </w:p>
        </w:tc>
        <w:tc>
          <w:tcPr>
            <w:tcW w:w="1276" w:type="dxa"/>
            <w:tcBorders>
              <w:top w:val="single" w:sz="4" w:space="0" w:color="000000"/>
              <w:left w:val="single" w:sz="4" w:space="0" w:color="000000"/>
              <w:bottom w:val="single" w:sz="4" w:space="0" w:color="000000"/>
              <w:right w:val="single" w:sz="4" w:space="0" w:color="000000"/>
            </w:tcBorders>
            <w:shd w:val="clear" w:color="auto" w:fill="auto"/>
            <w:vAlign w:val="center"/>
          </w:tcPr>
          <w:p w:rsidR="000B2BE2" w:rsidRDefault="000B2BE2" w:rsidP="007154F4">
            <w:pPr>
              <w:snapToGrid w:val="0"/>
              <w:spacing w:line="360" w:lineRule="auto"/>
              <w:jc w:val="center"/>
              <w:rPr>
                <w:rFonts w:ascii="Times New Roman" w:eastAsia="Times New Roman" w:hAnsi="Times New Roman" w:cs="Times New Roman"/>
                <w:sz w:val="26"/>
                <w:szCs w:val="26"/>
              </w:rPr>
            </w:pPr>
          </w:p>
        </w:tc>
      </w:tr>
      <w:tr w:rsidR="00123FAC" w:rsidTr="006E6485">
        <w:tc>
          <w:tcPr>
            <w:tcW w:w="1130" w:type="dxa"/>
            <w:tcBorders>
              <w:top w:val="single" w:sz="4" w:space="0" w:color="000000"/>
              <w:left w:val="single" w:sz="4" w:space="0" w:color="000000"/>
              <w:bottom w:val="single" w:sz="4" w:space="0" w:color="000000"/>
            </w:tcBorders>
            <w:shd w:val="clear" w:color="auto" w:fill="auto"/>
            <w:vAlign w:val="center"/>
          </w:tcPr>
          <w:p w:rsidR="00123FAC" w:rsidRDefault="00123FAC" w:rsidP="00123FAC">
            <w:pPr>
              <w:spacing w:line="360" w:lineRule="auto"/>
            </w:pPr>
            <w:r>
              <w:rPr>
                <w:rFonts w:ascii="Times New Roman" w:eastAsia="Times New Roman" w:hAnsi="Times New Roman" w:cs="Times New Roman"/>
                <w:color w:val="000000"/>
                <w:sz w:val="26"/>
                <w:szCs w:val="26"/>
              </w:rPr>
              <w:t>3.1.4.1</w:t>
            </w:r>
          </w:p>
        </w:tc>
        <w:tc>
          <w:tcPr>
            <w:tcW w:w="2110" w:type="dxa"/>
            <w:tcBorders>
              <w:top w:val="single" w:sz="4" w:space="0" w:color="000000"/>
              <w:left w:val="single" w:sz="4" w:space="0" w:color="000000"/>
              <w:bottom w:val="single" w:sz="4" w:space="0" w:color="000000"/>
            </w:tcBorders>
            <w:shd w:val="clear" w:color="auto" w:fill="auto"/>
            <w:vAlign w:val="center"/>
          </w:tcPr>
          <w:p w:rsidR="00123FAC" w:rsidRDefault="00123FAC" w:rsidP="00123FAC">
            <w:pPr>
              <w:spacing w:line="360" w:lineRule="auto"/>
            </w:pPr>
            <w:r>
              <w:rPr>
                <w:rFonts w:ascii="Times New Roman" w:eastAsia="Times New Roman" w:hAnsi="Times New Roman" w:cs="Times New Roman"/>
                <w:color w:val="000000"/>
                <w:sz w:val="26"/>
                <w:szCs w:val="26"/>
              </w:rPr>
              <w:t>Design user interface of Main application</w:t>
            </w:r>
          </w:p>
        </w:tc>
        <w:tc>
          <w:tcPr>
            <w:tcW w:w="1620" w:type="dxa"/>
            <w:tcBorders>
              <w:top w:val="single" w:sz="4" w:space="0" w:color="000000"/>
              <w:left w:val="single" w:sz="4" w:space="0" w:color="000000"/>
              <w:bottom w:val="single" w:sz="4" w:space="0" w:color="000000"/>
            </w:tcBorders>
            <w:shd w:val="clear" w:color="auto" w:fill="auto"/>
            <w:vAlign w:val="center"/>
          </w:tcPr>
          <w:p w:rsidR="00123FAC" w:rsidRDefault="00123FAC" w:rsidP="008E3AF8">
            <w:pPr>
              <w:pStyle w:val="ListParagraph"/>
              <w:spacing w:after="0" w:line="360" w:lineRule="auto"/>
              <w:ind w:left="0"/>
              <w:jc w:val="center"/>
            </w:pPr>
            <w:r w:rsidRPr="00123FAC">
              <w:rPr>
                <w:rFonts w:ascii="Times New Roman" w:eastAsia="Times New Roman" w:hAnsi="Times New Roman" w:cs="Times New Roman"/>
                <w:color w:val="000000"/>
                <w:sz w:val="26"/>
                <w:szCs w:val="26"/>
              </w:rPr>
              <w:t>1</w:t>
            </w:r>
            <w:r w:rsidR="008E3AF8">
              <w:rPr>
                <w:rFonts w:ascii="Times New Roman" w:eastAsia="Times New Roman" w:hAnsi="Times New Roman" w:cs="Times New Roman"/>
                <w:color w:val="000000"/>
                <w:sz w:val="26"/>
                <w:szCs w:val="26"/>
              </w:rPr>
              <w:t>4</w:t>
            </w:r>
            <w:r w:rsidRPr="00123FAC">
              <w:rPr>
                <w:rFonts w:ascii="Times New Roman" w:eastAsia="Times New Roman" w:hAnsi="Times New Roman" w:cs="Times New Roman"/>
                <w:color w:val="000000"/>
                <w:sz w:val="26"/>
                <w:szCs w:val="26"/>
              </w:rPr>
              <w:t>-Feb-2018</w:t>
            </w:r>
          </w:p>
        </w:tc>
        <w:tc>
          <w:tcPr>
            <w:tcW w:w="1660" w:type="dxa"/>
            <w:tcBorders>
              <w:top w:val="single" w:sz="4" w:space="0" w:color="000000"/>
              <w:left w:val="single" w:sz="4" w:space="0" w:color="000000"/>
              <w:bottom w:val="single" w:sz="4" w:space="0" w:color="000000"/>
            </w:tcBorders>
            <w:shd w:val="clear" w:color="auto" w:fill="auto"/>
            <w:vAlign w:val="center"/>
          </w:tcPr>
          <w:p w:rsidR="00123FAC" w:rsidRDefault="00123FAC" w:rsidP="008E3AF8">
            <w:pPr>
              <w:pStyle w:val="ListParagraph"/>
              <w:spacing w:after="0" w:line="360" w:lineRule="auto"/>
              <w:ind w:left="0"/>
              <w:jc w:val="center"/>
            </w:pPr>
            <w:r w:rsidRPr="00123FAC">
              <w:rPr>
                <w:rFonts w:ascii="Times New Roman" w:eastAsia="Times New Roman" w:hAnsi="Times New Roman" w:cs="Times New Roman"/>
                <w:color w:val="000000"/>
                <w:sz w:val="26"/>
                <w:szCs w:val="26"/>
              </w:rPr>
              <w:t>1</w:t>
            </w:r>
            <w:r w:rsidR="008E3AF8">
              <w:rPr>
                <w:rFonts w:ascii="Times New Roman" w:eastAsia="Times New Roman" w:hAnsi="Times New Roman" w:cs="Times New Roman"/>
                <w:color w:val="000000"/>
                <w:sz w:val="26"/>
                <w:szCs w:val="26"/>
              </w:rPr>
              <w:t>4</w:t>
            </w:r>
            <w:r w:rsidRPr="00123FAC">
              <w:rPr>
                <w:rFonts w:ascii="Times New Roman" w:eastAsia="Times New Roman" w:hAnsi="Times New Roman" w:cs="Times New Roman"/>
                <w:color w:val="000000"/>
                <w:sz w:val="26"/>
                <w:szCs w:val="26"/>
              </w:rPr>
              <w:t>-Feb-2018</w:t>
            </w:r>
          </w:p>
        </w:tc>
        <w:tc>
          <w:tcPr>
            <w:tcW w:w="993" w:type="dxa"/>
            <w:tcBorders>
              <w:top w:val="single" w:sz="4" w:space="0" w:color="000000"/>
              <w:left w:val="single" w:sz="4" w:space="0" w:color="000000"/>
              <w:bottom w:val="single" w:sz="4" w:space="0" w:color="000000"/>
            </w:tcBorders>
            <w:shd w:val="clear" w:color="auto" w:fill="auto"/>
            <w:vAlign w:val="center"/>
          </w:tcPr>
          <w:p w:rsidR="00123FAC" w:rsidRDefault="007C4664" w:rsidP="00123FAC">
            <w:pPr>
              <w:snapToGrid w:val="0"/>
              <w:spacing w:line="360" w:lineRule="auto"/>
              <w:jc w:val="center"/>
            </w:pPr>
            <w:r>
              <w:rPr>
                <w:rFonts w:ascii="Times New Roman" w:hAnsi="Times New Roman" w:cs="Times New Roman"/>
                <w:sz w:val="26"/>
                <w:szCs w:val="26"/>
              </w:rPr>
              <w:t>4</w:t>
            </w:r>
            <w:r w:rsidR="00123FAC">
              <w:rPr>
                <w:rFonts w:ascii="Times New Roman" w:hAnsi="Times New Roman" w:cs="Times New Roman"/>
                <w:sz w:val="26"/>
                <w:szCs w:val="26"/>
              </w:rPr>
              <w:t xml:space="preserve"> hours</w:t>
            </w:r>
          </w:p>
        </w:tc>
        <w:tc>
          <w:tcPr>
            <w:tcW w:w="1276" w:type="dxa"/>
            <w:tcBorders>
              <w:top w:val="single" w:sz="4" w:space="0" w:color="000000"/>
              <w:left w:val="single" w:sz="4" w:space="0" w:color="000000"/>
              <w:bottom w:val="single" w:sz="4" w:space="0" w:color="000000"/>
              <w:right w:val="single" w:sz="4" w:space="0" w:color="000000"/>
            </w:tcBorders>
            <w:shd w:val="clear" w:color="auto" w:fill="auto"/>
            <w:vAlign w:val="center"/>
          </w:tcPr>
          <w:p w:rsidR="00123FAC" w:rsidRDefault="00123FAC" w:rsidP="00123FAC">
            <w:pPr>
              <w:snapToGrid w:val="0"/>
              <w:spacing w:line="360" w:lineRule="auto"/>
              <w:jc w:val="center"/>
            </w:pPr>
            <w:r>
              <w:rPr>
                <w:rFonts w:ascii="Times New Roman" w:hAnsi="Times New Roman" w:cs="Times New Roman"/>
                <w:sz w:val="26"/>
                <w:szCs w:val="26"/>
              </w:rPr>
              <w:t>Vu</w:t>
            </w:r>
          </w:p>
        </w:tc>
      </w:tr>
      <w:tr w:rsidR="00123FAC" w:rsidTr="006E6485">
        <w:tc>
          <w:tcPr>
            <w:tcW w:w="1130" w:type="dxa"/>
            <w:tcBorders>
              <w:top w:val="single" w:sz="4" w:space="0" w:color="000000"/>
              <w:left w:val="single" w:sz="4" w:space="0" w:color="000000"/>
              <w:bottom w:val="single" w:sz="4" w:space="0" w:color="000000"/>
            </w:tcBorders>
            <w:shd w:val="clear" w:color="auto" w:fill="auto"/>
            <w:vAlign w:val="center"/>
          </w:tcPr>
          <w:p w:rsidR="00123FAC" w:rsidRDefault="00123FAC" w:rsidP="00123FAC">
            <w:pPr>
              <w:spacing w:line="360" w:lineRule="auto"/>
            </w:pPr>
            <w:r>
              <w:rPr>
                <w:rFonts w:ascii="Times New Roman" w:eastAsia="Times New Roman" w:hAnsi="Times New Roman" w:cs="Times New Roman"/>
                <w:color w:val="000000"/>
                <w:sz w:val="26"/>
                <w:szCs w:val="26"/>
              </w:rPr>
              <w:t>3.1.4.2</w:t>
            </w:r>
          </w:p>
        </w:tc>
        <w:tc>
          <w:tcPr>
            <w:tcW w:w="2110" w:type="dxa"/>
            <w:tcBorders>
              <w:top w:val="single" w:sz="4" w:space="0" w:color="000000"/>
              <w:left w:val="single" w:sz="4" w:space="0" w:color="000000"/>
              <w:bottom w:val="single" w:sz="4" w:space="0" w:color="000000"/>
            </w:tcBorders>
            <w:shd w:val="clear" w:color="auto" w:fill="auto"/>
            <w:vAlign w:val="center"/>
          </w:tcPr>
          <w:p w:rsidR="00123FAC" w:rsidRDefault="00123FAC" w:rsidP="00123FAC">
            <w:pPr>
              <w:spacing w:line="360" w:lineRule="auto"/>
            </w:pPr>
            <w:r>
              <w:rPr>
                <w:rFonts w:ascii="Times New Roman" w:eastAsia="Times New Roman" w:hAnsi="Times New Roman" w:cs="Times New Roman"/>
                <w:color w:val="000000"/>
                <w:sz w:val="26"/>
                <w:szCs w:val="26"/>
              </w:rPr>
              <w:t xml:space="preserve"> Design user interface of register form</w:t>
            </w:r>
          </w:p>
        </w:tc>
        <w:tc>
          <w:tcPr>
            <w:tcW w:w="1620" w:type="dxa"/>
            <w:tcBorders>
              <w:top w:val="single" w:sz="4" w:space="0" w:color="000000"/>
              <w:left w:val="single" w:sz="4" w:space="0" w:color="000000"/>
              <w:bottom w:val="single" w:sz="4" w:space="0" w:color="000000"/>
            </w:tcBorders>
            <w:shd w:val="clear" w:color="auto" w:fill="auto"/>
            <w:vAlign w:val="center"/>
          </w:tcPr>
          <w:p w:rsidR="00123FAC" w:rsidRDefault="00123FAC" w:rsidP="008E3AF8">
            <w:pPr>
              <w:pStyle w:val="ListParagraph"/>
              <w:spacing w:after="0" w:line="360" w:lineRule="auto"/>
              <w:ind w:left="0"/>
              <w:jc w:val="center"/>
            </w:pPr>
            <w:r w:rsidRPr="00123FAC">
              <w:rPr>
                <w:rFonts w:ascii="Times New Roman" w:eastAsia="Times New Roman" w:hAnsi="Times New Roman" w:cs="Times New Roman"/>
                <w:color w:val="000000"/>
                <w:sz w:val="26"/>
                <w:szCs w:val="26"/>
              </w:rPr>
              <w:t>1</w:t>
            </w:r>
            <w:r w:rsidR="008E3AF8">
              <w:rPr>
                <w:rFonts w:ascii="Times New Roman" w:eastAsia="Times New Roman" w:hAnsi="Times New Roman" w:cs="Times New Roman"/>
                <w:color w:val="000000"/>
                <w:sz w:val="26"/>
                <w:szCs w:val="26"/>
              </w:rPr>
              <w:t>4</w:t>
            </w:r>
            <w:r w:rsidRPr="00123FAC">
              <w:rPr>
                <w:rFonts w:ascii="Times New Roman" w:eastAsia="Times New Roman" w:hAnsi="Times New Roman" w:cs="Times New Roman"/>
                <w:color w:val="000000"/>
                <w:sz w:val="26"/>
                <w:szCs w:val="26"/>
              </w:rPr>
              <w:t>-Feb-2018</w:t>
            </w:r>
          </w:p>
        </w:tc>
        <w:tc>
          <w:tcPr>
            <w:tcW w:w="1660" w:type="dxa"/>
            <w:tcBorders>
              <w:top w:val="single" w:sz="4" w:space="0" w:color="000000"/>
              <w:left w:val="single" w:sz="4" w:space="0" w:color="000000"/>
              <w:bottom w:val="single" w:sz="4" w:space="0" w:color="000000"/>
            </w:tcBorders>
            <w:shd w:val="clear" w:color="auto" w:fill="auto"/>
            <w:vAlign w:val="center"/>
          </w:tcPr>
          <w:p w:rsidR="00123FAC" w:rsidRDefault="00123FAC" w:rsidP="008E3AF8">
            <w:pPr>
              <w:pStyle w:val="ListParagraph"/>
              <w:spacing w:after="0" w:line="360" w:lineRule="auto"/>
              <w:ind w:left="0"/>
              <w:jc w:val="center"/>
            </w:pPr>
            <w:r w:rsidRPr="00123FAC">
              <w:rPr>
                <w:rFonts w:ascii="Times New Roman" w:eastAsia="Times New Roman" w:hAnsi="Times New Roman" w:cs="Times New Roman"/>
                <w:color w:val="000000"/>
                <w:sz w:val="26"/>
                <w:szCs w:val="26"/>
              </w:rPr>
              <w:t>1</w:t>
            </w:r>
            <w:r w:rsidR="008E3AF8">
              <w:rPr>
                <w:rFonts w:ascii="Times New Roman" w:eastAsia="Times New Roman" w:hAnsi="Times New Roman" w:cs="Times New Roman"/>
                <w:color w:val="000000"/>
                <w:sz w:val="26"/>
                <w:szCs w:val="26"/>
              </w:rPr>
              <w:t>4</w:t>
            </w:r>
            <w:r w:rsidRPr="00123FAC">
              <w:rPr>
                <w:rFonts w:ascii="Times New Roman" w:eastAsia="Times New Roman" w:hAnsi="Times New Roman" w:cs="Times New Roman"/>
                <w:color w:val="000000"/>
                <w:sz w:val="26"/>
                <w:szCs w:val="26"/>
              </w:rPr>
              <w:t>-Feb-2018</w:t>
            </w:r>
          </w:p>
        </w:tc>
        <w:tc>
          <w:tcPr>
            <w:tcW w:w="993" w:type="dxa"/>
            <w:tcBorders>
              <w:top w:val="single" w:sz="4" w:space="0" w:color="000000"/>
              <w:left w:val="single" w:sz="4" w:space="0" w:color="000000"/>
              <w:bottom w:val="single" w:sz="4" w:space="0" w:color="000000"/>
            </w:tcBorders>
            <w:shd w:val="clear" w:color="auto" w:fill="auto"/>
            <w:vAlign w:val="center"/>
          </w:tcPr>
          <w:p w:rsidR="00123FAC" w:rsidRDefault="003E12B5" w:rsidP="00123FAC">
            <w:pPr>
              <w:snapToGrid w:val="0"/>
              <w:spacing w:line="360" w:lineRule="auto"/>
              <w:jc w:val="center"/>
            </w:pPr>
            <w:r>
              <w:rPr>
                <w:rFonts w:ascii="Times New Roman" w:hAnsi="Times New Roman" w:cs="Times New Roman"/>
                <w:sz w:val="26"/>
                <w:szCs w:val="26"/>
              </w:rPr>
              <w:t>3</w:t>
            </w:r>
            <w:r w:rsidR="00123FAC">
              <w:rPr>
                <w:rFonts w:ascii="Times New Roman" w:hAnsi="Times New Roman" w:cs="Times New Roman"/>
                <w:sz w:val="26"/>
                <w:szCs w:val="26"/>
              </w:rPr>
              <w:t xml:space="preserve"> </w:t>
            </w:r>
            <w:r w:rsidR="00702253">
              <w:rPr>
                <w:rFonts w:ascii="Times New Roman" w:hAnsi="Times New Roman" w:cs="Times New Roman"/>
                <w:sz w:val="26"/>
                <w:szCs w:val="26"/>
              </w:rPr>
              <w:t>hour</w:t>
            </w:r>
          </w:p>
        </w:tc>
        <w:tc>
          <w:tcPr>
            <w:tcW w:w="1276" w:type="dxa"/>
            <w:tcBorders>
              <w:top w:val="single" w:sz="4" w:space="0" w:color="000000"/>
              <w:left w:val="single" w:sz="4" w:space="0" w:color="000000"/>
              <w:bottom w:val="single" w:sz="4" w:space="0" w:color="000000"/>
              <w:right w:val="single" w:sz="4" w:space="0" w:color="000000"/>
            </w:tcBorders>
            <w:shd w:val="clear" w:color="auto" w:fill="auto"/>
            <w:vAlign w:val="center"/>
          </w:tcPr>
          <w:p w:rsidR="00123FAC" w:rsidRDefault="00123FAC" w:rsidP="00123FAC">
            <w:pPr>
              <w:snapToGrid w:val="0"/>
              <w:spacing w:line="360" w:lineRule="auto"/>
              <w:jc w:val="center"/>
            </w:pPr>
            <w:r>
              <w:rPr>
                <w:rFonts w:ascii="Times New Roman" w:hAnsi="Times New Roman" w:cs="Times New Roman"/>
                <w:sz w:val="26"/>
                <w:szCs w:val="26"/>
              </w:rPr>
              <w:t>Thanh</w:t>
            </w:r>
          </w:p>
        </w:tc>
      </w:tr>
      <w:tr w:rsidR="00123FAC" w:rsidTr="006E6485">
        <w:tc>
          <w:tcPr>
            <w:tcW w:w="1130" w:type="dxa"/>
            <w:tcBorders>
              <w:top w:val="single" w:sz="4" w:space="0" w:color="000000"/>
              <w:left w:val="single" w:sz="4" w:space="0" w:color="000000"/>
              <w:bottom w:val="single" w:sz="4" w:space="0" w:color="000000"/>
            </w:tcBorders>
            <w:shd w:val="clear" w:color="auto" w:fill="auto"/>
            <w:vAlign w:val="center"/>
          </w:tcPr>
          <w:p w:rsidR="00123FAC" w:rsidRDefault="00123FAC" w:rsidP="00123FAC">
            <w:pPr>
              <w:spacing w:line="360" w:lineRule="auto"/>
            </w:pPr>
            <w:r>
              <w:rPr>
                <w:rFonts w:ascii="Times New Roman" w:eastAsia="Times New Roman" w:hAnsi="Times New Roman" w:cs="Times New Roman"/>
                <w:color w:val="000000"/>
                <w:sz w:val="26"/>
                <w:szCs w:val="26"/>
              </w:rPr>
              <w:t>3.1.4.3</w:t>
            </w:r>
          </w:p>
        </w:tc>
        <w:tc>
          <w:tcPr>
            <w:tcW w:w="2110" w:type="dxa"/>
            <w:tcBorders>
              <w:top w:val="single" w:sz="4" w:space="0" w:color="000000"/>
              <w:left w:val="single" w:sz="4" w:space="0" w:color="000000"/>
              <w:bottom w:val="single" w:sz="4" w:space="0" w:color="000000"/>
            </w:tcBorders>
            <w:shd w:val="clear" w:color="auto" w:fill="auto"/>
            <w:vAlign w:val="center"/>
          </w:tcPr>
          <w:p w:rsidR="00123FAC" w:rsidRDefault="00123FAC" w:rsidP="00123FAC">
            <w:pPr>
              <w:spacing w:line="360" w:lineRule="auto"/>
            </w:pPr>
            <w:r>
              <w:rPr>
                <w:rFonts w:ascii="Times New Roman" w:eastAsia="Times New Roman" w:hAnsi="Times New Roman" w:cs="Times New Roman"/>
                <w:color w:val="000000"/>
                <w:sz w:val="26"/>
                <w:szCs w:val="26"/>
              </w:rPr>
              <w:t>Design user interface of login form</w:t>
            </w:r>
          </w:p>
        </w:tc>
        <w:tc>
          <w:tcPr>
            <w:tcW w:w="1620" w:type="dxa"/>
            <w:tcBorders>
              <w:top w:val="single" w:sz="4" w:space="0" w:color="000000"/>
              <w:left w:val="single" w:sz="4" w:space="0" w:color="000000"/>
              <w:bottom w:val="single" w:sz="4" w:space="0" w:color="000000"/>
            </w:tcBorders>
            <w:shd w:val="clear" w:color="auto" w:fill="auto"/>
            <w:vAlign w:val="center"/>
          </w:tcPr>
          <w:p w:rsidR="00123FAC" w:rsidRDefault="00123FAC" w:rsidP="008E3AF8">
            <w:pPr>
              <w:pStyle w:val="ListParagraph"/>
              <w:spacing w:after="0" w:line="360" w:lineRule="auto"/>
              <w:ind w:left="0"/>
              <w:jc w:val="center"/>
            </w:pPr>
            <w:r w:rsidRPr="00123FAC">
              <w:rPr>
                <w:rFonts w:ascii="Times New Roman" w:eastAsia="Times New Roman" w:hAnsi="Times New Roman" w:cs="Times New Roman"/>
                <w:color w:val="000000"/>
                <w:sz w:val="26"/>
                <w:szCs w:val="26"/>
              </w:rPr>
              <w:t>1</w:t>
            </w:r>
            <w:r w:rsidR="008E3AF8">
              <w:rPr>
                <w:rFonts w:ascii="Times New Roman" w:eastAsia="Times New Roman" w:hAnsi="Times New Roman" w:cs="Times New Roman"/>
                <w:color w:val="000000"/>
                <w:sz w:val="26"/>
                <w:szCs w:val="26"/>
              </w:rPr>
              <w:t>4</w:t>
            </w:r>
            <w:r w:rsidRPr="00123FAC">
              <w:rPr>
                <w:rFonts w:ascii="Times New Roman" w:eastAsia="Times New Roman" w:hAnsi="Times New Roman" w:cs="Times New Roman"/>
                <w:color w:val="000000"/>
                <w:sz w:val="26"/>
                <w:szCs w:val="26"/>
              </w:rPr>
              <w:t>-Feb-2018</w:t>
            </w:r>
          </w:p>
        </w:tc>
        <w:tc>
          <w:tcPr>
            <w:tcW w:w="1660" w:type="dxa"/>
            <w:tcBorders>
              <w:top w:val="single" w:sz="4" w:space="0" w:color="000000"/>
              <w:left w:val="single" w:sz="4" w:space="0" w:color="000000"/>
              <w:bottom w:val="single" w:sz="4" w:space="0" w:color="000000"/>
            </w:tcBorders>
            <w:shd w:val="clear" w:color="auto" w:fill="auto"/>
            <w:vAlign w:val="center"/>
          </w:tcPr>
          <w:p w:rsidR="00123FAC" w:rsidRDefault="00123FAC" w:rsidP="008E3AF8">
            <w:pPr>
              <w:pStyle w:val="ListParagraph"/>
              <w:spacing w:after="0" w:line="360" w:lineRule="auto"/>
              <w:ind w:left="0"/>
              <w:jc w:val="center"/>
            </w:pPr>
            <w:r w:rsidRPr="00123FAC">
              <w:rPr>
                <w:rFonts w:ascii="Times New Roman" w:eastAsia="Times New Roman" w:hAnsi="Times New Roman" w:cs="Times New Roman"/>
                <w:color w:val="000000"/>
                <w:sz w:val="26"/>
                <w:szCs w:val="26"/>
              </w:rPr>
              <w:t>1</w:t>
            </w:r>
            <w:r w:rsidR="008E3AF8">
              <w:rPr>
                <w:rFonts w:ascii="Times New Roman" w:eastAsia="Times New Roman" w:hAnsi="Times New Roman" w:cs="Times New Roman"/>
                <w:color w:val="000000"/>
                <w:sz w:val="26"/>
                <w:szCs w:val="26"/>
              </w:rPr>
              <w:t>4</w:t>
            </w:r>
            <w:r w:rsidRPr="00123FAC">
              <w:rPr>
                <w:rFonts w:ascii="Times New Roman" w:eastAsia="Times New Roman" w:hAnsi="Times New Roman" w:cs="Times New Roman"/>
                <w:color w:val="000000"/>
                <w:sz w:val="26"/>
                <w:szCs w:val="26"/>
              </w:rPr>
              <w:t>-Feb-2018</w:t>
            </w:r>
          </w:p>
        </w:tc>
        <w:tc>
          <w:tcPr>
            <w:tcW w:w="993" w:type="dxa"/>
            <w:tcBorders>
              <w:top w:val="single" w:sz="4" w:space="0" w:color="000000"/>
              <w:left w:val="single" w:sz="4" w:space="0" w:color="000000"/>
              <w:bottom w:val="single" w:sz="4" w:space="0" w:color="000000"/>
            </w:tcBorders>
            <w:shd w:val="clear" w:color="auto" w:fill="auto"/>
            <w:vAlign w:val="center"/>
          </w:tcPr>
          <w:p w:rsidR="00123FAC" w:rsidRDefault="008E3AF8" w:rsidP="00123FAC">
            <w:pPr>
              <w:snapToGrid w:val="0"/>
              <w:spacing w:line="360" w:lineRule="auto"/>
              <w:jc w:val="center"/>
            </w:pPr>
            <w:r>
              <w:rPr>
                <w:rFonts w:ascii="Times New Roman" w:hAnsi="Times New Roman" w:cs="Times New Roman"/>
                <w:sz w:val="26"/>
                <w:szCs w:val="26"/>
              </w:rPr>
              <w:t>2</w:t>
            </w:r>
            <w:r w:rsidR="00123FAC">
              <w:rPr>
                <w:rFonts w:ascii="Times New Roman" w:hAnsi="Times New Roman" w:cs="Times New Roman"/>
                <w:sz w:val="26"/>
                <w:szCs w:val="26"/>
              </w:rPr>
              <w:t xml:space="preserve"> </w:t>
            </w:r>
            <w:r w:rsidR="00702253">
              <w:rPr>
                <w:rFonts w:ascii="Times New Roman" w:hAnsi="Times New Roman" w:cs="Times New Roman"/>
                <w:sz w:val="26"/>
                <w:szCs w:val="26"/>
              </w:rPr>
              <w:t>hour</w:t>
            </w:r>
          </w:p>
        </w:tc>
        <w:tc>
          <w:tcPr>
            <w:tcW w:w="1276" w:type="dxa"/>
            <w:tcBorders>
              <w:top w:val="single" w:sz="4" w:space="0" w:color="000000"/>
              <w:left w:val="single" w:sz="4" w:space="0" w:color="000000"/>
              <w:bottom w:val="single" w:sz="4" w:space="0" w:color="000000"/>
              <w:right w:val="single" w:sz="4" w:space="0" w:color="000000"/>
            </w:tcBorders>
            <w:shd w:val="clear" w:color="auto" w:fill="auto"/>
            <w:vAlign w:val="center"/>
          </w:tcPr>
          <w:p w:rsidR="00123FAC" w:rsidRDefault="00123FAC" w:rsidP="00123FAC">
            <w:pPr>
              <w:snapToGrid w:val="0"/>
              <w:spacing w:line="360" w:lineRule="auto"/>
              <w:jc w:val="center"/>
            </w:pPr>
            <w:r>
              <w:rPr>
                <w:rFonts w:ascii="Times New Roman" w:hAnsi="Times New Roman" w:cs="Times New Roman"/>
                <w:sz w:val="26"/>
                <w:szCs w:val="26"/>
              </w:rPr>
              <w:t>Thanh</w:t>
            </w:r>
          </w:p>
        </w:tc>
      </w:tr>
      <w:tr w:rsidR="007C4664" w:rsidTr="006E6485">
        <w:tc>
          <w:tcPr>
            <w:tcW w:w="1130" w:type="dxa"/>
            <w:tcBorders>
              <w:left w:val="single" w:sz="4" w:space="0" w:color="000000"/>
              <w:bottom w:val="single" w:sz="4" w:space="0" w:color="000000"/>
            </w:tcBorders>
            <w:shd w:val="clear" w:color="auto" w:fill="auto"/>
            <w:vAlign w:val="center"/>
          </w:tcPr>
          <w:p w:rsidR="007C4664" w:rsidRDefault="007C4664" w:rsidP="00123FAC">
            <w:pP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3.1.4.4</w:t>
            </w:r>
          </w:p>
        </w:tc>
        <w:tc>
          <w:tcPr>
            <w:tcW w:w="2110" w:type="dxa"/>
            <w:tcBorders>
              <w:left w:val="single" w:sz="4" w:space="0" w:color="000000"/>
              <w:bottom w:val="single" w:sz="4" w:space="0" w:color="000000"/>
            </w:tcBorders>
            <w:shd w:val="clear" w:color="auto" w:fill="auto"/>
            <w:vAlign w:val="center"/>
          </w:tcPr>
          <w:p w:rsidR="007C4664" w:rsidRDefault="007C4664" w:rsidP="00123FAC">
            <w:pPr>
              <w:spacing w:line="360" w:lineRule="auto"/>
              <w:rPr>
                <w:rFonts w:ascii="Times New Roman" w:hAnsi="Times New Roman" w:cs="Times New Roman"/>
                <w:sz w:val="26"/>
                <w:szCs w:val="26"/>
              </w:rPr>
            </w:pPr>
            <w:r>
              <w:rPr>
                <w:rFonts w:ascii="Times New Roman" w:hAnsi="Times New Roman" w:cs="Times New Roman"/>
                <w:sz w:val="26"/>
                <w:szCs w:val="26"/>
              </w:rPr>
              <w:t>Design user interface of city list</w:t>
            </w:r>
          </w:p>
        </w:tc>
        <w:tc>
          <w:tcPr>
            <w:tcW w:w="1620" w:type="dxa"/>
            <w:tcBorders>
              <w:left w:val="single" w:sz="4" w:space="0" w:color="000000"/>
              <w:bottom w:val="single" w:sz="4" w:space="0" w:color="000000"/>
            </w:tcBorders>
            <w:shd w:val="clear" w:color="auto" w:fill="auto"/>
            <w:vAlign w:val="center"/>
          </w:tcPr>
          <w:p w:rsidR="007C4664" w:rsidRPr="00123FAC" w:rsidRDefault="007C4664" w:rsidP="008E3AF8">
            <w:pPr>
              <w:pStyle w:val="ListParagraph"/>
              <w:spacing w:after="0" w:line="360" w:lineRule="auto"/>
              <w:ind w:left="0"/>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14-Feb-2018</w:t>
            </w:r>
          </w:p>
        </w:tc>
        <w:tc>
          <w:tcPr>
            <w:tcW w:w="1660" w:type="dxa"/>
            <w:tcBorders>
              <w:left w:val="single" w:sz="4" w:space="0" w:color="000000"/>
              <w:bottom w:val="single" w:sz="4" w:space="0" w:color="000000"/>
            </w:tcBorders>
            <w:shd w:val="clear" w:color="auto" w:fill="auto"/>
            <w:vAlign w:val="center"/>
          </w:tcPr>
          <w:p w:rsidR="007C4664" w:rsidRPr="00123FAC" w:rsidRDefault="007C4664" w:rsidP="008E3AF8">
            <w:pPr>
              <w:pStyle w:val="ListParagraph"/>
              <w:spacing w:after="0" w:line="360" w:lineRule="auto"/>
              <w:ind w:left="0"/>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14-Feb-2018</w:t>
            </w:r>
          </w:p>
        </w:tc>
        <w:tc>
          <w:tcPr>
            <w:tcW w:w="993" w:type="dxa"/>
            <w:tcBorders>
              <w:left w:val="single" w:sz="4" w:space="0" w:color="000000"/>
              <w:bottom w:val="single" w:sz="4" w:space="0" w:color="000000"/>
            </w:tcBorders>
            <w:shd w:val="clear" w:color="auto" w:fill="auto"/>
            <w:vAlign w:val="center"/>
          </w:tcPr>
          <w:p w:rsidR="007C4664" w:rsidRDefault="007C4664" w:rsidP="00123FAC">
            <w:pPr>
              <w:snapToGrid w:val="0"/>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 hour</w:t>
            </w:r>
          </w:p>
        </w:tc>
        <w:tc>
          <w:tcPr>
            <w:tcW w:w="1276" w:type="dxa"/>
            <w:tcBorders>
              <w:left w:val="single" w:sz="4" w:space="0" w:color="000000"/>
              <w:bottom w:val="single" w:sz="4" w:space="0" w:color="000000"/>
              <w:right w:val="single" w:sz="4" w:space="0" w:color="000000"/>
            </w:tcBorders>
            <w:shd w:val="clear" w:color="auto" w:fill="auto"/>
            <w:vAlign w:val="center"/>
          </w:tcPr>
          <w:p w:rsidR="007C4664" w:rsidRDefault="007C4664" w:rsidP="00123FAC">
            <w:pPr>
              <w:snapToGrid w:val="0"/>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Vu</w:t>
            </w:r>
          </w:p>
        </w:tc>
      </w:tr>
      <w:tr w:rsidR="00123FAC" w:rsidTr="006E6485">
        <w:tc>
          <w:tcPr>
            <w:tcW w:w="1130" w:type="dxa"/>
            <w:tcBorders>
              <w:left w:val="single" w:sz="4" w:space="0" w:color="000000"/>
              <w:bottom w:val="single" w:sz="4" w:space="0" w:color="000000"/>
            </w:tcBorders>
            <w:shd w:val="clear" w:color="auto" w:fill="auto"/>
            <w:vAlign w:val="center"/>
          </w:tcPr>
          <w:p w:rsidR="00123FAC" w:rsidRDefault="007C4664" w:rsidP="00123FAC">
            <w:pPr>
              <w:spacing w:line="360" w:lineRule="auto"/>
            </w:pPr>
            <w:r>
              <w:rPr>
                <w:rFonts w:ascii="Times New Roman" w:eastAsia="Times New Roman" w:hAnsi="Times New Roman" w:cs="Times New Roman"/>
                <w:color w:val="000000"/>
                <w:sz w:val="26"/>
                <w:szCs w:val="26"/>
              </w:rPr>
              <w:t>3.1.4.5</w:t>
            </w:r>
          </w:p>
        </w:tc>
        <w:tc>
          <w:tcPr>
            <w:tcW w:w="2110" w:type="dxa"/>
            <w:tcBorders>
              <w:left w:val="single" w:sz="4" w:space="0" w:color="000000"/>
              <w:bottom w:val="single" w:sz="4" w:space="0" w:color="000000"/>
            </w:tcBorders>
            <w:shd w:val="clear" w:color="auto" w:fill="auto"/>
            <w:vAlign w:val="center"/>
          </w:tcPr>
          <w:p w:rsidR="00123FAC" w:rsidRDefault="00123FAC" w:rsidP="00123FAC">
            <w:pPr>
              <w:spacing w:line="360" w:lineRule="auto"/>
            </w:pPr>
            <w:r>
              <w:rPr>
                <w:rFonts w:ascii="Times New Roman" w:hAnsi="Times New Roman" w:cs="Times New Roman"/>
                <w:sz w:val="26"/>
                <w:szCs w:val="26"/>
              </w:rPr>
              <w:t>Review all interface of Sprint one</w:t>
            </w:r>
          </w:p>
        </w:tc>
        <w:tc>
          <w:tcPr>
            <w:tcW w:w="1620" w:type="dxa"/>
            <w:tcBorders>
              <w:left w:val="single" w:sz="4" w:space="0" w:color="000000"/>
              <w:bottom w:val="single" w:sz="4" w:space="0" w:color="000000"/>
            </w:tcBorders>
            <w:shd w:val="clear" w:color="auto" w:fill="auto"/>
            <w:vAlign w:val="center"/>
          </w:tcPr>
          <w:p w:rsidR="00123FAC" w:rsidRDefault="00123FAC" w:rsidP="008E3AF8">
            <w:pPr>
              <w:pStyle w:val="ListParagraph"/>
              <w:spacing w:after="0" w:line="360" w:lineRule="auto"/>
              <w:ind w:left="0"/>
              <w:jc w:val="center"/>
            </w:pPr>
            <w:r w:rsidRPr="00123FAC">
              <w:rPr>
                <w:rFonts w:ascii="Times New Roman" w:eastAsia="Times New Roman" w:hAnsi="Times New Roman" w:cs="Times New Roman"/>
                <w:color w:val="000000"/>
                <w:sz w:val="26"/>
                <w:szCs w:val="26"/>
              </w:rPr>
              <w:t>1</w:t>
            </w:r>
            <w:r w:rsidR="008E3AF8">
              <w:rPr>
                <w:rFonts w:ascii="Times New Roman" w:eastAsia="Times New Roman" w:hAnsi="Times New Roman" w:cs="Times New Roman"/>
                <w:color w:val="000000"/>
                <w:sz w:val="26"/>
                <w:szCs w:val="26"/>
              </w:rPr>
              <w:t>5</w:t>
            </w:r>
            <w:r w:rsidRPr="00123FAC">
              <w:rPr>
                <w:rFonts w:ascii="Times New Roman" w:eastAsia="Times New Roman" w:hAnsi="Times New Roman" w:cs="Times New Roman"/>
                <w:color w:val="000000"/>
                <w:sz w:val="26"/>
                <w:szCs w:val="26"/>
              </w:rPr>
              <w:t>-Feb-2018</w:t>
            </w:r>
          </w:p>
        </w:tc>
        <w:tc>
          <w:tcPr>
            <w:tcW w:w="1660" w:type="dxa"/>
            <w:tcBorders>
              <w:left w:val="single" w:sz="4" w:space="0" w:color="000000"/>
              <w:bottom w:val="single" w:sz="4" w:space="0" w:color="000000"/>
            </w:tcBorders>
            <w:shd w:val="clear" w:color="auto" w:fill="auto"/>
            <w:vAlign w:val="center"/>
          </w:tcPr>
          <w:p w:rsidR="00123FAC" w:rsidRDefault="00123FAC" w:rsidP="008E3AF8">
            <w:pPr>
              <w:pStyle w:val="ListParagraph"/>
              <w:spacing w:after="0" w:line="360" w:lineRule="auto"/>
              <w:ind w:left="0"/>
              <w:jc w:val="center"/>
            </w:pPr>
            <w:r w:rsidRPr="00123FAC">
              <w:rPr>
                <w:rFonts w:ascii="Times New Roman" w:eastAsia="Times New Roman" w:hAnsi="Times New Roman" w:cs="Times New Roman"/>
                <w:color w:val="000000"/>
                <w:sz w:val="26"/>
                <w:szCs w:val="26"/>
              </w:rPr>
              <w:t>1</w:t>
            </w:r>
            <w:r w:rsidR="008E3AF8">
              <w:rPr>
                <w:rFonts w:ascii="Times New Roman" w:eastAsia="Times New Roman" w:hAnsi="Times New Roman" w:cs="Times New Roman"/>
                <w:color w:val="000000"/>
                <w:sz w:val="26"/>
                <w:szCs w:val="26"/>
              </w:rPr>
              <w:t>5</w:t>
            </w:r>
            <w:r w:rsidRPr="00123FAC">
              <w:rPr>
                <w:rFonts w:ascii="Times New Roman" w:eastAsia="Times New Roman" w:hAnsi="Times New Roman" w:cs="Times New Roman"/>
                <w:color w:val="000000"/>
                <w:sz w:val="26"/>
                <w:szCs w:val="26"/>
              </w:rPr>
              <w:t>-Feb-2018</w:t>
            </w:r>
          </w:p>
        </w:tc>
        <w:tc>
          <w:tcPr>
            <w:tcW w:w="993" w:type="dxa"/>
            <w:tcBorders>
              <w:left w:val="single" w:sz="4" w:space="0" w:color="000000"/>
              <w:bottom w:val="single" w:sz="4" w:space="0" w:color="000000"/>
            </w:tcBorders>
            <w:shd w:val="clear" w:color="auto" w:fill="auto"/>
            <w:vAlign w:val="center"/>
          </w:tcPr>
          <w:p w:rsidR="00123FAC" w:rsidRDefault="008E3AF8" w:rsidP="00123FAC">
            <w:pPr>
              <w:snapToGrid w:val="0"/>
              <w:spacing w:line="360" w:lineRule="auto"/>
              <w:jc w:val="center"/>
            </w:pPr>
            <w:r>
              <w:rPr>
                <w:rFonts w:ascii="Times New Roman" w:eastAsia="Times New Roman" w:hAnsi="Times New Roman" w:cs="Times New Roman"/>
                <w:color w:val="000000"/>
                <w:sz w:val="26"/>
                <w:szCs w:val="26"/>
              </w:rPr>
              <w:t>5</w:t>
            </w:r>
            <w:r w:rsidR="00123FAC">
              <w:rPr>
                <w:rFonts w:ascii="Times New Roman" w:eastAsia="Times New Roman" w:hAnsi="Times New Roman" w:cs="Times New Roman"/>
                <w:color w:val="000000"/>
                <w:sz w:val="26"/>
                <w:szCs w:val="26"/>
              </w:rPr>
              <w:t xml:space="preserve"> hours</w:t>
            </w:r>
          </w:p>
        </w:tc>
        <w:tc>
          <w:tcPr>
            <w:tcW w:w="1276" w:type="dxa"/>
            <w:tcBorders>
              <w:left w:val="single" w:sz="4" w:space="0" w:color="000000"/>
              <w:bottom w:val="single" w:sz="4" w:space="0" w:color="000000"/>
              <w:right w:val="single" w:sz="4" w:space="0" w:color="000000"/>
            </w:tcBorders>
            <w:shd w:val="clear" w:color="auto" w:fill="auto"/>
            <w:vAlign w:val="center"/>
          </w:tcPr>
          <w:p w:rsidR="00123FAC" w:rsidRDefault="00123FAC" w:rsidP="00123FAC">
            <w:pPr>
              <w:snapToGrid w:val="0"/>
              <w:spacing w:line="360" w:lineRule="auto"/>
              <w:jc w:val="center"/>
            </w:pPr>
            <w:r>
              <w:rPr>
                <w:rFonts w:ascii="Times New Roman" w:eastAsia="Times New Roman" w:hAnsi="Times New Roman" w:cs="Times New Roman"/>
                <w:color w:val="000000"/>
                <w:sz w:val="26"/>
                <w:szCs w:val="26"/>
              </w:rPr>
              <w:t>All members</w:t>
            </w:r>
          </w:p>
        </w:tc>
      </w:tr>
      <w:tr w:rsidR="00CC7BDF" w:rsidTr="006E6485">
        <w:trPr>
          <w:trHeight w:val="366"/>
        </w:trPr>
        <w:tc>
          <w:tcPr>
            <w:tcW w:w="1130" w:type="dxa"/>
            <w:tcBorders>
              <w:top w:val="single" w:sz="4" w:space="0" w:color="000000"/>
              <w:left w:val="single" w:sz="4" w:space="0" w:color="000000"/>
              <w:bottom w:val="single" w:sz="4" w:space="0" w:color="000000"/>
            </w:tcBorders>
            <w:shd w:val="clear" w:color="auto" w:fill="auto"/>
            <w:vAlign w:val="center"/>
          </w:tcPr>
          <w:p w:rsidR="000B2BE2" w:rsidRDefault="000B2BE2" w:rsidP="007154F4">
            <w:pPr>
              <w:spacing w:line="360" w:lineRule="auto"/>
            </w:pPr>
            <w:r>
              <w:rPr>
                <w:rFonts w:ascii="Times New Roman" w:eastAsia="Times New Roman" w:hAnsi="Times New Roman" w:cs="Times New Roman"/>
                <w:b/>
                <w:color w:val="000000"/>
                <w:sz w:val="26"/>
                <w:szCs w:val="26"/>
              </w:rPr>
              <w:t>3.1.</w:t>
            </w:r>
            <w:r w:rsidR="00060188">
              <w:rPr>
                <w:rFonts w:ascii="Times New Roman" w:eastAsia="Times New Roman" w:hAnsi="Times New Roman" w:cs="Times New Roman"/>
                <w:b/>
                <w:color w:val="000000"/>
                <w:sz w:val="26"/>
                <w:szCs w:val="26"/>
              </w:rPr>
              <w:t>5</w:t>
            </w:r>
          </w:p>
        </w:tc>
        <w:tc>
          <w:tcPr>
            <w:tcW w:w="2110" w:type="dxa"/>
            <w:tcBorders>
              <w:top w:val="single" w:sz="4" w:space="0" w:color="000000"/>
              <w:left w:val="single" w:sz="4" w:space="0" w:color="000000"/>
              <w:bottom w:val="single" w:sz="4" w:space="0" w:color="000000"/>
            </w:tcBorders>
            <w:shd w:val="clear" w:color="auto" w:fill="auto"/>
            <w:vAlign w:val="center"/>
          </w:tcPr>
          <w:p w:rsidR="000B2BE2" w:rsidRDefault="000B2BE2" w:rsidP="007154F4">
            <w:pPr>
              <w:spacing w:line="360" w:lineRule="auto"/>
            </w:pPr>
            <w:r>
              <w:rPr>
                <w:rFonts w:ascii="Times New Roman" w:eastAsia="Times New Roman" w:hAnsi="Times New Roman" w:cs="Times New Roman"/>
                <w:b/>
                <w:color w:val="000000"/>
                <w:sz w:val="26"/>
                <w:szCs w:val="26"/>
              </w:rPr>
              <w:t xml:space="preserve">Design Test Case </w:t>
            </w:r>
          </w:p>
        </w:tc>
        <w:tc>
          <w:tcPr>
            <w:tcW w:w="1620" w:type="dxa"/>
            <w:tcBorders>
              <w:top w:val="single" w:sz="4" w:space="0" w:color="000000"/>
              <w:left w:val="single" w:sz="4" w:space="0" w:color="000000"/>
              <w:bottom w:val="single" w:sz="4" w:space="0" w:color="000000"/>
            </w:tcBorders>
            <w:shd w:val="clear" w:color="auto" w:fill="auto"/>
            <w:vAlign w:val="center"/>
          </w:tcPr>
          <w:p w:rsidR="000B2BE2" w:rsidRDefault="00702253" w:rsidP="008E3AF8">
            <w:pPr>
              <w:pStyle w:val="ListParagraph"/>
              <w:spacing w:after="0" w:line="360" w:lineRule="auto"/>
              <w:ind w:left="0"/>
              <w:jc w:val="center"/>
            </w:pPr>
            <w:r>
              <w:rPr>
                <w:rFonts w:ascii="Times New Roman" w:eastAsia="Times New Roman" w:hAnsi="Times New Roman" w:cs="Times New Roman"/>
                <w:b/>
                <w:bCs/>
                <w:color w:val="000000"/>
                <w:sz w:val="26"/>
                <w:szCs w:val="26"/>
              </w:rPr>
              <w:t>1</w:t>
            </w:r>
            <w:r w:rsidR="008E3AF8">
              <w:rPr>
                <w:rFonts w:ascii="Times New Roman" w:eastAsia="Times New Roman" w:hAnsi="Times New Roman" w:cs="Times New Roman"/>
                <w:b/>
                <w:bCs/>
                <w:color w:val="000000"/>
                <w:sz w:val="26"/>
                <w:szCs w:val="26"/>
              </w:rPr>
              <w:t>6</w:t>
            </w:r>
            <w:r w:rsidRPr="006E6485">
              <w:rPr>
                <w:rFonts w:ascii="Times New Roman" w:eastAsia="Times New Roman" w:hAnsi="Times New Roman" w:cs="Times New Roman"/>
                <w:b/>
                <w:color w:val="000000"/>
                <w:sz w:val="26"/>
                <w:szCs w:val="26"/>
              </w:rPr>
              <w:t>-Feb-2018</w:t>
            </w:r>
          </w:p>
        </w:tc>
        <w:tc>
          <w:tcPr>
            <w:tcW w:w="1660" w:type="dxa"/>
            <w:tcBorders>
              <w:top w:val="single" w:sz="4" w:space="0" w:color="000000"/>
              <w:left w:val="single" w:sz="4" w:space="0" w:color="000000"/>
              <w:bottom w:val="single" w:sz="4" w:space="0" w:color="000000"/>
            </w:tcBorders>
            <w:shd w:val="clear" w:color="auto" w:fill="auto"/>
            <w:vAlign w:val="center"/>
          </w:tcPr>
          <w:p w:rsidR="000B2BE2" w:rsidRDefault="00702253" w:rsidP="008E3AF8">
            <w:pPr>
              <w:pStyle w:val="ListParagraph"/>
              <w:spacing w:after="0" w:line="360" w:lineRule="auto"/>
              <w:ind w:left="0"/>
              <w:jc w:val="center"/>
            </w:pPr>
            <w:r>
              <w:rPr>
                <w:rFonts w:ascii="Times New Roman" w:eastAsia="Times New Roman" w:hAnsi="Times New Roman" w:cs="Times New Roman"/>
                <w:b/>
                <w:bCs/>
                <w:color w:val="000000"/>
                <w:sz w:val="26"/>
                <w:szCs w:val="26"/>
              </w:rPr>
              <w:t>1</w:t>
            </w:r>
            <w:r w:rsidR="008E3AF8">
              <w:rPr>
                <w:rFonts w:ascii="Times New Roman" w:eastAsia="Times New Roman" w:hAnsi="Times New Roman" w:cs="Times New Roman"/>
                <w:b/>
                <w:bCs/>
                <w:color w:val="000000"/>
                <w:sz w:val="26"/>
                <w:szCs w:val="26"/>
              </w:rPr>
              <w:t>7</w:t>
            </w:r>
            <w:r w:rsidRPr="006E6485">
              <w:rPr>
                <w:rFonts w:ascii="Times New Roman" w:eastAsia="Times New Roman" w:hAnsi="Times New Roman" w:cs="Times New Roman"/>
                <w:b/>
                <w:color w:val="000000"/>
                <w:sz w:val="26"/>
                <w:szCs w:val="26"/>
              </w:rPr>
              <w:t>-Feb-2018</w:t>
            </w:r>
          </w:p>
        </w:tc>
        <w:tc>
          <w:tcPr>
            <w:tcW w:w="993" w:type="dxa"/>
            <w:tcBorders>
              <w:top w:val="single" w:sz="4" w:space="0" w:color="000000"/>
              <w:left w:val="single" w:sz="4" w:space="0" w:color="000000"/>
              <w:bottom w:val="single" w:sz="4" w:space="0" w:color="000000"/>
            </w:tcBorders>
            <w:shd w:val="clear" w:color="auto" w:fill="auto"/>
            <w:vAlign w:val="center"/>
          </w:tcPr>
          <w:p w:rsidR="000B2BE2" w:rsidRDefault="000B2BE2" w:rsidP="007154F4">
            <w:pPr>
              <w:spacing w:line="360" w:lineRule="auto"/>
              <w:jc w:val="center"/>
            </w:pPr>
          </w:p>
        </w:tc>
        <w:tc>
          <w:tcPr>
            <w:tcW w:w="1276" w:type="dxa"/>
            <w:tcBorders>
              <w:top w:val="single" w:sz="4" w:space="0" w:color="000000"/>
              <w:left w:val="single" w:sz="4" w:space="0" w:color="000000"/>
              <w:bottom w:val="single" w:sz="4" w:space="0" w:color="000000"/>
              <w:right w:val="single" w:sz="4" w:space="0" w:color="000000"/>
            </w:tcBorders>
            <w:shd w:val="clear" w:color="auto" w:fill="auto"/>
            <w:vAlign w:val="center"/>
          </w:tcPr>
          <w:p w:rsidR="000B2BE2" w:rsidRDefault="000B2BE2" w:rsidP="007154F4">
            <w:pPr>
              <w:snapToGrid w:val="0"/>
              <w:spacing w:line="360" w:lineRule="auto"/>
              <w:jc w:val="center"/>
              <w:rPr>
                <w:rFonts w:ascii="Times New Roman" w:eastAsia="Times New Roman" w:hAnsi="Times New Roman" w:cs="Times New Roman"/>
                <w:sz w:val="26"/>
                <w:szCs w:val="26"/>
              </w:rPr>
            </w:pPr>
          </w:p>
        </w:tc>
      </w:tr>
      <w:tr w:rsidR="00CC7BDF" w:rsidTr="006E6485">
        <w:tc>
          <w:tcPr>
            <w:tcW w:w="1130" w:type="dxa"/>
            <w:tcBorders>
              <w:top w:val="single" w:sz="4" w:space="0" w:color="000000"/>
              <w:left w:val="single" w:sz="4" w:space="0" w:color="000000"/>
              <w:bottom w:val="single" w:sz="4" w:space="0" w:color="000000"/>
            </w:tcBorders>
            <w:shd w:val="clear" w:color="auto" w:fill="auto"/>
            <w:vAlign w:val="center"/>
          </w:tcPr>
          <w:p w:rsidR="000B2BE2" w:rsidRDefault="000B2BE2" w:rsidP="007154F4">
            <w:pPr>
              <w:spacing w:line="360" w:lineRule="auto"/>
            </w:pPr>
            <w:r>
              <w:rPr>
                <w:rFonts w:ascii="Times New Roman" w:eastAsia="Times New Roman" w:hAnsi="Times New Roman" w:cs="Times New Roman"/>
                <w:color w:val="000000"/>
                <w:sz w:val="26"/>
                <w:szCs w:val="26"/>
              </w:rPr>
              <w:t>3.1.</w:t>
            </w:r>
            <w:r w:rsidR="00060188">
              <w:rPr>
                <w:rFonts w:ascii="Times New Roman" w:eastAsia="Times New Roman" w:hAnsi="Times New Roman" w:cs="Times New Roman"/>
                <w:color w:val="000000"/>
                <w:sz w:val="26"/>
                <w:szCs w:val="26"/>
              </w:rPr>
              <w:t>5</w:t>
            </w:r>
            <w:r>
              <w:rPr>
                <w:rFonts w:ascii="Times New Roman" w:eastAsia="Times New Roman" w:hAnsi="Times New Roman" w:cs="Times New Roman"/>
                <w:color w:val="000000"/>
                <w:sz w:val="26"/>
                <w:szCs w:val="26"/>
              </w:rPr>
              <w:t>.1</w:t>
            </w:r>
          </w:p>
        </w:tc>
        <w:tc>
          <w:tcPr>
            <w:tcW w:w="2110" w:type="dxa"/>
            <w:tcBorders>
              <w:top w:val="single" w:sz="4" w:space="0" w:color="000000"/>
              <w:left w:val="single" w:sz="4" w:space="0" w:color="000000"/>
              <w:bottom w:val="single" w:sz="4" w:space="0" w:color="000000"/>
            </w:tcBorders>
            <w:shd w:val="clear" w:color="auto" w:fill="auto"/>
            <w:vAlign w:val="center"/>
          </w:tcPr>
          <w:p w:rsidR="000B2BE2" w:rsidRDefault="000B2BE2" w:rsidP="007154F4">
            <w:pPr>
              <w:spacing w:line="360" w:lineRule="auto"/>
            </w:pPr>
            <w:r>
              <w:rPr>
                <w:rFonts w:ascii="Times New Roman" w:eastAsia="Times New Roman" w:hAnsi="Times New Roman" w:cs="Times New Roman"/>
                <w:color w:val="000000"/>
                <w:sz w:val="26"/>
                <w:szCs w:val="26"/>
              </w:rPr>
              <w:t xml:space="preserve">Design test case </w:t>
            </w:r>
            <w:r>
              <w:rPr>
                <w:rFonts w:ascii="Times New Roman" w:eastAsia="Times New Roman" w:hAnsi="Times New Roman" w:cs="Times New Roman"/>
                <w:color w:val="000000"/>
                <w:sz w:val="26"/>
                <w:szCs w:val="26"/>
              </w:rPr>
              <w:lastRenderedPageBreak/>
              <w:t>of Main application</w:t>
            </w:r>
          </w:p>
        </w:tc>
        <w:tc>
          <w:tcPr>
            <w:tcW w:w="1620" w:type="dxa"/>
            <w:tcBorders>
              <w:top w:val="single" w:sz="4" w:space="0" w:color="000000"/>
              <w:left w:val="single" w:sz="4" w:space="0" w:color="000000"/>
              <w:bottom w:val="single" w:sz="4" w:space="0" w:color="000000"/>
            </w:tcBorders>
            <w:shd w:val="clear" w:color="auto" w:fill="auto"/>
            <w:vAlign w:val="center"/>
          </w:tcPr>
          <w:p w:rsidR="000B2BE2" w:rsidRDefault="00702253" w:rsidP="008E3AF8">
            <w:pPr>
              <w:pStyle w:val="ListParagraph"/>
              <w:spacing w:after="0" w:line="360" w:lineRule="auto"/>
              <w:ind w:left="0"/>
              <w:jc w:val="center"/>
            </w:pPr>
            <w:r w:rsidRPr="00702253">
              <w:rPr>
                <w:rFonts w:ascii="Times New Roman" w:eastAsia="Times New Roman" w:hAnsi="Times New Roman" w:cs="Times New Roman"/>
                <w:color w:val="000000"/>
                <w:sz w:val="26"/>
                <w:szCs w:val="26"/>
              </w:rPr>
              <w:lastRenderedPageBreak/>
              <w:t>1</w:t>
            </w:r>
            <w:r w:rsidR="008E3AF8">
              <w:rPr>
                <w:rFonts w:ascii="Times New Roman" w:eastAsia="Times New Roman" w:hAnsi="Times New Roman" w:cs="Times New Roman"/>
                <w:color w:val="000000"/>
                <w:sz w:val="26"/>
                <w:szCs w:val="26"/>
              </w:rPr>
              <w:t>6</w:t>
            </w:r>
            <w:r w:rsidRPr="00702253">
              <w:rPr>
                <w:rFonts w:ascii="Times New Roman" w:eastAsia="Times New Roman" w:hAnsi="Times New Roman" w:cs="Times New Roman"/>
                <w:color w:val="000000"/>
                <w:sz w:val="26"/>
                <w:szCs w:val="26"/>
              </w:rPr>
              <w:t>-Feb-2018</w:t>
            </w:r>
          </w:p>
        </w:tc>
        <w:tc>
          <w:tcPr>
            <w:tcW w:w="1660" w:type="dxa"/>
            <w:tcBorders>
              <w:top w:val="single" w:sz="4" w:space="0" w:color="000000"/>
              <w:left w:val="single" w:sz="4" w:space="0" w:color="000000"/>
              <w:bottom w:val="single" w:sz="4" w:space="0" w:color="000000"/>
            </w:tcBorders>
            <w:shd w:val="clear" w:color="auto" w:fill="auto"/>
            <w:vAlign w:val="center"/>
          </w:tcPr>
          <w:p w:rsidR="000B2BE2" w:rsidRDefault="00702253" w:rsidP="008E3AF8">
            <w:pPr>
              <w:pStyle w:val="ListParagraph"/>
              <w:spacing w:after="0" w:line="360" w:lineRule="auto"/>
              <w:ind w:left="0"/>
              <w:jc w:val="center"/>
            </w:pPr>
            <w:r w:rsidRPr="00702253">
              <w:rPr>
                <w:rFonts w:ascii="Times New Roman" w:eastAsia="Times New Roman" w:hAnsi="Times New Roman" w:cs="Times New Roman"/>
                <w:color w:val="000000"/>
                <w:sz w:val="26"/>
                <w:szCs w:val="26"/>
              </w:rPr>
              <w:t>1</w:t>
            </w:r>
            <w:r w:rsidR="008E3AF8">
              <w:rPr>
                <w:rFonts w:ascii="Times New Roman" w:eastAsia="Times New Roman" w:hAnsi="Times New Roman" w:cs="Times New Roman"/>
                <w:color w:val="000000"/>
                <w:sz w:val="26"/>
                <w:szCs w:val="26"/>
              </w:rPr>
              <w:t>6</w:t>
            </w:r>
            <w:r w:rsidRPr="00702253">
              <w:rPr>
                <w:rFonts w:ascii="Times New Roman" w:eastAsia="Times New Roman" w:hAnsi="Times New Roman" w:cs="Times New Roman"/>
                <w:color w:val="000000"/>
                <w:sz w:val="26"/>
                <w:szCs w:val="26"/>
              </w:rPr>
              <w:t>-Feb-2018</w:t>
            </w:r>
          </w:p>
        </w:tc>
        <w:tc>
          <w:tcPr>
            <w:tcW w:w="993" w:type="dxa"/>
            <w:tcBorders>
              <w:top w:val="single" w:sz="4" w:space="0" w:color="000000"/>
              <w:left w:val="single" w:sz="4" w:space="0" w:color="000000"/>
              <w:bottom w:val="single" w:sz="4" w:space="0" w:color="000000"/>
            </w:tcBorders>
            <w:shd w:val="clear" w:color="auto" w:fill="auto"/>
            <w:vAlign w:val="center"/>
          </w:tcPr>
          <w:p w:rsidR="000B2BE2" w:rsidRDefault="007C4664" w:rsidP="007154F4">
            <w:pPr>
              <w:snapToGrid w:val="0"/>
              <w:spacing w:line="360" w:lineRule="auto"/>
              <w:jc w:val="center"/>
            </w:pPr>
            <w:r>
              <w:rPr>
                <w:rFonts w:ascii="Times New Roman" w:hAnsi="Times New Roman" w:cs="Times New Roman"/>
                <w:sz w:val="26"/>
                <w:szCs w:val="26"/>
              </w:rPr>
              <w:t>4</w:t>
            </w:r>
            <w:r w:rsidR="000B2BE2">
              <w:rPr>
                <w:rFonts w:ascii="Times New Roman" w:hAnsi="Times New Roman" w:cs="Times New Roman"/>
                <w:sz w:val="26"/>
                <w:szCs w:val="26"/>
              </w:rPr>
              <w:t xml:space="preserve"> </w:t>
            </w:r>
            <w:r w:rsidR="00592580">
              <w:rPr>
                <w:rFonts w:ascii="Times New Roman" w:hAnsi="Times New Roman" w:cs="Times New Roman"/>
                <w:sz w:val="26"/>
                <w:szCs w:val="26"/>
              </w:rPr>
              <w:t>hours</w:t>
            </w:r>
          </w:p>
        </w:tc>
        <w:tc>
          <w:tcPr>
            <w:tcW w:w="1276" w:type="dxa"/>
            <w:tcBorders>
              <w:top w:val="single" w:sz="4" w:space="0" w:color="000000"/>
              <w:left w:val="single" w:sz="4" w:space="0" w:color="000000"/>
              <w:bottom w:val="single" w:sz="4" w:space="0" w:color="000000"/>
              <w:right w:val="single" w:sz="4" w:space="0" w:color="000000"/>
            </w:tcBorders>
            <w:shd w:val="clear" w:color="auto" w:fill="auto"/>
            <w:vAlign w:val="center"/>
          </w:tcPr>
          <w:p w:rsidR="000B2BE2" w:rsidRDefault="00702253" w:rsidP="007154F4">
            <w:pPr>
              <w:snapToGrid w:val="0"/>
              <w:spacing w:line="360" w:lineRule="auto"/>
              <w:jc w:val="center"/>
            </w:pPr>
            <w:r>
              <w:rPr>
                <w:rFonts w:ascii="Times New Roman" w:hAnsi="Times New Roman" w:cs="Times New Roman"/>
                <w:sz w:val="26"/>
                <w:szCs w:val="26"/>
              </w:rPr>
              <w:t>Diep</w:t>
            </w:r>
          </w:p>
        </w:tc>
      </w:tr>
      <w:tr w:rsidR="00CC7BDF" w:rsidTr="006E6485">
        <w:tc>
          <w:tcPr>
            <w:tcW w:w="1130" w:type="dxa"/>
            <w:tcBorders>
              <w:left w:val="single" w:sz="4" w:space="0" w:color="000000"/>
              <w:bottom w:val="single" w:sz="4" w:space="0" w:color="000000"/>
            </w:tcBorders>
            <w:shd w:val="clear" w:color="auto" w:fill="auto"/>
            <w:vAlign w:val="center"/>
          </w:tcPr>
          <w:p w:rsidR="000B2BE2" w:rsidRDefault="000B2BE2" w:rsidP="004B5D62">
            <w:pPr>
              <w:spacing w:line="360" w:lineRule="auto"/>
            </w:pPr>
            <w:r>
              <w:rPr>
                <w:rFonts w:ascii="Times New Roman" w:eastAsia="Times New Roman" w:hAnsi="Times New Roman" w:cs="Times New Roman"/>
                <w:color w:val="000000"/>
                <w:sz w:val="26"/>
                <w:szCs w:val="26"/>
              </w:rPr>
              <w:t>3.1.</w:t>
            </w:r>
            <w:r w:rsidR="00060188">
              <w:rPr>
                <w:rFonts w:ascii="Times New Roman" w:eastAsia="Times New Roman" w:hAnsi="Times New Roman" w:cs="Times New Roman"/>
                <w:color w:val="000000"/>
                <w:sz w:val="26"/>
                <w:szCs w:val="26"/>
              </w:rPr>
              <w:t>5</w:t>
            </w:r>
            <w:r>
              <w:rPr>
                <w:rFonts w:ascii="Times New Roman" w:eastAsia="Times New Roman" w:hAnsi="Times New Roman" w:cs="Times New Roman"/>
                <w:color w:val="000000"/>
                <w:sz w:val="26"/>
                <w:szCs w:val="26"/>
              </w:rPr>
              <w:t>.</w:t>
            </w:r>
            <w:r w:rsidR="004B5D62">
              <w:rPr>
                <w:rFonts w:ascii="Times New Roman" w:eastAsia="Times New Roman" w:hAnsi="Times New Roman" w:cs="Times New Roman"/>
                <w:color w:val="000000"/>
                <w:sz w:val="26"/>
                <w:szCs w:val="26"/>
              </w:rPr>
              <w:t>2</w:t>
            </w:r>
          </w:p>
        </w:tc>
        <w:tc>
          <w:tcPr>
            <w:tcW w:w="2110" w:type="dxa"/>
            <w:tcBorders>
              <w:left w:val="single" w:sz="4" w:space="0" w:color="000000"/>
              <w:bottom w:val="single" w:sz="4" w:space="0" w:color="000000"/>
            </w:tcBorders>
            <w:shd w:val="clear" w:color="auto" w:fill="auto"/>
            <w:vAlign w:val="center"/>
          </w:tcPr>
          <w:p w:rsidR="000B2BE2" w:rsidRDefault="000B2BE2" w:rsidP="007154F4">
            <w:pPr>
              <w:spacing w:line="360" w:lineRule="auto"/>
            </w:pPr>
            <w:r>
              <w:rPr>
                <w:rFonts w:ascii="Times New Roman" w:eastAsia="Times New Roman" w:hAnsi="Times New Roman" w:cs="Times New Roman"/>
                <w:color w:val="000000"/>
                <w:sz w:val="26"/>
                <w:szCs w:val="26"/>
              </w:rPr>
              <w:t xml:space="preserve">Design test case of </w:t>
            </w:r>
            <w:r w:rsidR="00D204A6">
              <w:rPr>
                <w:rFonts w:ascii="Times New Roman" w:eastAsia="Times New Roman" w:hAnsi="Times New Roman" w:cs="Times New Roman"/>
                <w:color w:val="000000"/>
                <w:sz w:val="26"/>
                <w:szCs w:val="26"/>
              </w:rPr>
              <w:t>register form</w:t>
            </w:r>
          </w:p>
        </w:tc>
        <w:tc>
          <w:tcPr>
            <w:tcW w:w="1620" w:type="dxa"/>
            <w:tcBorders>
              <w:left w:val="single" w:sz="4" w:space="0" w:color="000000"/>
              <w:bottom w:val="single" w:sz="4" w:space="0" w:color="000000"/>
            </w:tcBorders>
            <w:shd w:val="clear" w:color="auto" w:fill="auto"/>
            <w:vAlign w:val="center"/>
          </w:tcPr>
          <w:p w:rsidR="000B2BE2" w:rsidRDefault="00702253" w:rsidP="008E3AF8">
            <w:pPr>
              <w:pStyle w:val="ListParagraph"/>
              <w:spacing w:after="0" w:line="360" w:lineRule="auto"/>
              <w:ind w:left="0"/>
              <w:jc w:val="center"/>
            </w:pPr>
            <w:r w:rsidRPr="00702253">
              <w:rPr>
                <w:rFonts w:ascii="Times New Roman" w:eastAsia="Times New Roman" w:hAnsi="Times New Roman" w:cs="Times New Roman"/>
                <w:color w:val="000000"/>
                <w:sz w:val="26"/>
                <w:szCs w:val="26"/>
              </w:rPr>
              <w:t>1</w:t>
            </w:r>
            <w:r w:rsidR="008E3AF8">
              <w:rPr>
                <w:rFonts w:ascii="Times New Roman" w:eastAsia="Times New Roman" w:hAnsi="Times New Roman" w:cs="Times New Roman"/>
                <w:color w:val="000000"/>
                <w:sz w:val="26"/>
                <w:szCs w:val="26"/>
              </w:rPr>
              <w:t>6</w:t>
            </w:r>
            <w:r w:rsidRPr="00702253">
              <w:rPr>
                <w:rFonts w:ascii="Times New Roman" w:eastAsia="Times New Roman" w:hAnsi="Times New Roman" w:cs="Times New Roman"/>
                <w:color w:val="000000"/>
                <w:sz w:val="26"/>
                <w:szCs w:val="26"/>
              </w:rPr>
              <w:t>-Feb-2018</w:t>
            </w:r>
          </w:p>
        </w:tc>
        <w:tc>
          <w:tcPr>
            <w:tcW w:w="1660" w:type="dxa"/>
            <w:tcBorders>
              <w:left w:val="single" w:sz="4" w:space="0" w:color="000000"/>
              <w:bottom w:val="single" w:sz="4" w:space="0" w:color="000000"/>
            </w:tcBorders>
            <w:shd w:val="clear" w:color="auto" w:fill="auto"/>
            <w:vAlign w:val="center"/>
          </w:tcPr>
          <w:p w:rsidR="000B2BE2" w:rsidRDefault="00702253" w:rsidP="008E3AF8">
            <w:pPr>
              <w:pStyle w:val="ListParagraph"/>
              <w:spacing w:after="0" w:line="360" w:lineRule="auto"/>
              <w:ind w:left="0"/>
              <w:jc w:val="center"/>
            </w:pPr>
            <w:r w:rsidRPr="00702253">
              <w:rPr>
                <w:rFonts w:ascii="Times New Roman" w:eastAsia="Times New Roman" w:hAnsi="Times New Roman" w:cs="Times New Roman"/>
                <w:color w:val="000000"/>
                <w:sz w:val="26"/>
                <w:szCs w:val="26"/>
              </w:rPr>
              <w:t>1</w:t>
            </w:r>
            <w:r w:rsidR="008E3AF8">
              <w:rPr>
                <w:rFonts w:ascii="Times New Roman" w:eastAsia="Times New Roman" w:hAnsi="Times New Roman" w:cs="Times New Roman"/>
                <w:color w:val="000000"/>
                <w:sz w:val="26"/>
                <w:szCs w:val="26"/>
              </w:rPr>
              <w:t>6</w:t>
            </w:r>
            <w:r w:rsidRPr="00702253">
              <w:rPr>
                <w:rFonts w:ascii="Times New Roman" w:eastAsia="Times New Roman" w:hAnsi="Times New Roman" w:cs="Times New Roman"/>
                <w:color w:val="000000"/>
                <w:sz w:val="26"/>
                <w:szCs w:val="26"/>
              </w:rPr>
              <w:t>-Feb-2018</w:t>
            </w:r>
          </w:p>
        </w:tc>
        <w:tc>
          <w:tcPr>
            <w:tcW w:w="993" w:type="dxa"/>
            <w:tcBorders>
              <w:left w:val="single" w:sz="4" w:space="0" w:color="000000"/>
              <w:bottom w:val="single" w:sz="4" w:space="0" w:color="000000"/>
            </w:tcBorders>
            <w:shd w:val="clear" w:color="auto" w:fill="auto"/>
            <w:vAlign w:val="center"/>
          </w:tcPr>
          <w:p w:rsidR="000B2BE2" w:rsidRDefault="008F3634" w:rsidP="007154F4">
            <w:pPr>
              <w:snapToGrid w:val="0"/>
              <w:spacing w:line="360" w:lineRule="auto"/>
              <w:jc w:val="center"/>
            </w:pPr>
            <w:r>
              <w:rPr>
                <w:rFonts w:ascii="Times New Roman" w:hAnsi="Times New Roman" w:cs="Times New Roman"/>
                <w:sz w:val="26"/>
                <w:szCs w:val="26"/>
              </w:rPr>
              <w:t>3</w:t>
            </w:r>
            <w:r w:rsidR="000B2BE2">
              <w:rPr>
                <w:rFonts w:ascii="Times New Roman" w:hAnsi="Times New Roman" w:cs="Times New Roman"/>
                <w:sz w:val="26"/>
                <w:szCs w:val="26"/>
              </w:rPr>
              <w:t xml:space="preserve"> </w:t>
            </w:r>
            <w:r w:rsidR="00592580">
              <w:rPr>
                <w:rFonts w:ascii="Times New Roman" w:hAnsi="Times New Roman" w:cs="Times New Roman"/>
                <w:sz w:val="26"/>
                <w:szCs w:val="26"/>
              </w:rPr>
              <w:t>hours</w:t>
            </w:r>
          </w:p>
        </w:tc>
        <w:tc>
          <w:tcPr>
            <w:tcW w:w="1276" w:type="dxa"/>
            <w:tcBorders>
              <w:left w:val="single" w:sz="4" w:space="0" w:color="000000"/>
              <w:bottom w:val="single" w:sz="4" w:space="0" w:color="000000"/>
              <w:right w:val="single" w:sz="4" w:space="0" w:color="000000"/>
            </w:tcBorders>
            <w:shd w:val="clear" w:color="auto" w:fill="auto"/>
            <w:vAlign w:val="center"/>
          </w:tcPr>
          <w:p w:rsidR="000B2BE2" w:rsidRDefault="00702253" w:rsidP="007154F4">
            <w:pPr>
              <w:snapToGrid w:val="0"/>
              <w:spacing w:line="360" w:lineRule="auto"/>
              <w:jc w:val="center"/>
            </w:pPr>
            <w:r>
              <w:rPr>
                <w:rFonts w:ascii="Times New Roman" w:hAnsi="Times New Roman" w:cs="Times New Roman"/>
                <w:sz w:val="26"/>
                <w:szCs w:val="26"/>
              </w:rPr>
              <w:t>Thong</w:t>
            </w:r>
          </w:p>
        </w:tc>
      </w:tr>
    </w:tbl>
    <w:p w:rsidR="00500DFA" w:rsidRDefault="00500DFA"/>
    <w:tbl>
      <w:tblPr>
        <w:tblW w:w="8789" w:type="dxa"/>
        <w:tblInd w:w="108" w:type="dxa"/>
        <w:tblLayout w:type="fixed"/>
        <w:tblLook w:val="0000" w:firstRow="0" w:lastRow="0" w:firstColumn="0" w:lastColumn="0" w:noHBand="0" w:noVBand="0"/>
      </w:tblPr>
      <w:tblGrid>
        <w:gridCol w:w="1130"/>
        <w:gridCol w:w="2110"/>
        <w:gridCol w:w="1620"/>
        <w:gridCol w:w="1660"/>
        <w:gridCol w:w="993"/>
        <w:gridCol w:w="1276"/>
      </w:tblGrid>
      <w:tr w:rsidR="00CC7BDF" w:rsidTr="00702253">
        <w:tc>
          <w:tcPr>
            <w:tcW w:w="1130" w:type="dxa"/>
            <w:tcBorders>
              <w:top w:val="single" w:sz="4" w:space="0" w:color="000000"/>
              <w:left w:val="single" w:sz="4" w:space="0" w:color="000000"/>
              <w:bottom w:val="single" w:sz="4" w:space="0" w:color="000000"/>
            </w:tcBorders>
            <w:shd w:val="clear" w:color="auto" w:fill="auto"/>
            <w:vAlign w:val="center"/>
          </w:tcPr>
          <w:p w:rsidR="000B2BE2" w:rsidRDefault="000B2BE2" w:rsidP="004B5D62">
            <w:pPr>
              <w:spacing w:line="360" w:lineRule="auto"/>
            </w:pPr>
            <w:r>
              <w:rPr>
                <w:rFonts w:ascii="Times New Roman" w:eastAsia="Times New Roman" w:hAnsi="Times New Roman" w:cs="Times New Roman"/>
                <w:color w:val="000000"/>
                <w:sz w:val="26"/>
                <w:szCs w:val="26"/>
              </w:rPr>
              <w:t>3.1.</w:t>
            </w:r>
            <w:r w:rsidR="00060188">
              <w:rPr>
                <w:rFonts w:ascii="Times New Roman" w:eastAsia="Times New Roman" w:hAnsi="Times New Roman" w:cs="Times New Roman"/>
                <w:color w:val="000000"/>
                <w:sz w:val="26"/>
                <w:szCs w:val="26"/>
              </w:rPr>
              <w:t>5</w:t>
            </w:r>
            <w:r>
              <w:rPr>
                <w:rFonts w:ascii="Times New Roman" w:eastAsia="Times New Roman" w:hAnsi="Times New Roman" w:cs="Times New Roman"/>
                <w:color w:val="000000"/>
                <w:sz w:val="26"/>
                <w:szCs w:val="26"/>
              </w:rPr>
              <w:t>.</w:t>
            </w:r>
            <w:r w:rsidR="004B5D62">
              <w:rPr>
                <w:rFonts w:ascii="Times New Roman" w:eastAsia="Times New Roman" w:hAnsi="Times New Roman" w:cs="Times New Roman"/>
                <w:color w:val="000000"/>
                <w:sz w:val="26"/>
                <w:szCs w:val="26"/>
              </w:rPr>
              <w:t>3</w:t>
            </w:r>
          </w:p>
        </w:tc>
        <w:tc>
          <w:tcPr>
            <w:tcW w:w="2110" w:type="dxa"/>
            <w:tcBorders>
              <w:top w:val="single" w:sz="4" w:space="0" w:color="000000"/>
              <w:left w:val="single" w:sz="4" w:space="0" w:color="000000"/>
              <w:bottom w:val="single" w:sz="4" w:space="0" w:color="000000"/>
            </w:tcBorders>
            <w:shd w:val="clear" w:color="auto" w:fill="auto"/>
            <w:vAlign w:val="center"/>
          </w:tcPr>
          <w:p w:rsidR="000B2BE2" w:rsidRDefault="000B2BE2" w:rsidP="007154F4">
            <w:pPr>
              <w:spacing w:line="360" w:lineRule="auto"/>
            </w:pPr>
            <w:r>
              <w:rPr>
                <w:rFonts w:ascii="Times New Roman" w:eastAsia="Times New Roman" w:hAnsi="Times New Roman" w:cs="Times New Roman"/>
                <w:color w:val="000000"/>
                <w:sz w:val="26"/>
                <w:szCs w:val="26"/>
              </w:rPr>
              <w:t xml:space="preserve">Design test case of </w:t>
            </w:r>
            <w:r w:rsidR="00D204A6">
              <w:rPr>
                <w:rFonts w:ascii="Times New Roman" w:eastAsia="Times New Roman" w:hAnsi="Times New Roman" w:cs="Times New Roman"/>
                <w:color w:val="000000"/>
                <w:sz w:val="26"/>
                <w:szCs w:val="26"/>
              </w:rPr>
              <w:t>login form</w:t>
            </w:r>
          </w:p>
        </w:tc>
        <w:tc>
          <w:tcPr>
            <w:tcW w:w="1620" w:type="dxa"/>
            <w:tcBorders>
              <w:top w:val="single" w:sz="4" w:space="0" w:color="000000"/>
              <w:left w:val="single" w:sz="4" w:space="0" w:color="000000"/>
              <w:bottom w:val="single" w:sz="4" w:space="0" w:color="000000"/>
            </w:tcBorders>
            <w:shd w:val="clear" w:color="auto" w:fill="auto"/>
            <w:vAlign w:val="center"/>
          </w:tcPr>
          <w:p w:rsidR="000B2BE2" w:rsidRDefault="00702253" w:rsidP="008E3AF8">
            <w:pPr>
              <w:pStyle w:val="ListParagraph"/>
              <w:spacing w:after="0" w:line="360" w:lineRule="auto"/>
              <w:ind w:left="0"/>
              <w:jc w:val="center"/>
            </w:pPr>
            <w:r w:rsidRPr="00702253">
              <w:rPr>
                <w:rFonts w:ascii="Times New Roman" w:eastAsia="Times New Roman" w:hAnsi="Times New Roman" w:cs="Times New Roman"/>
                <w:color w:val="000000"/>
                <w:sz w:val="26"/>
                <w:szCs w:val="26"/>
              </w:rPr>
              <w:t>1</w:t>
            </w:r>
            <w:r w:rsidR="008E3AF8">
              <w:rPr>
                <w:rFonts w:ascii="Times New Roman" w:eastAsia="Times New Roman" w:hAnsi="Times New Roman" w:cs="Times New Roman"/>
                <w:color w:val="000000"/>
                <w:sz w:val="26"/>
                <w:szCs w:val="26"/>
              </w:rPr>
              <w:t>6</w:t>
            </w:r>
            <w:r w:rsidRPr="00702253">
              <w:rPr>
                <w:rFonts w:ascii="Times New Roman" w:eastAsia="Times New Roman" w:hAnsi="Times New Roman" w:cs="Times New Roman"/>
                <w:color w:val="000000"/>
                <w:sz w:val="26"/>
                <w:szCs w:val="26"/>
              </w:rPr>
              <w:t>-Feb-2018</w:t>
            </w:r>
          </w:p>
        </w:tc>
        <w:tc>
          <w:tcPr>
            <w:tcW w:w="1660" w:type="dxa"/>
            <w:tcBorders>
              <w:top w:val="single" w:sz="4" w:space="0" w:color="000000"/>
              <w:left w:val="single" w:sz="4" w:space="0" w:color="000000"/>
              <w:bottom w:val="single" w:sz="4" w:space="0" w:color="000000"/>
            </w:tcBorders>
            <w:shd w:val="clear" w:color="auto" w:fill="auto"/>
            <w:vAlign w:val="center"/>
          </w:tcPr>
          <w:p w:rsidR="000B2BE2" w:rsidRDefault="00702253" w:rsidP="008E3AF8">
            <w:pPr>
              <w:snapToGrid w:val="0"/>
              <w:spacing w:line="360" w:lineRule="auto"/>
              <w:jc w:val="center"/>
            </w:pPr>
            <w:r w:rsidRPr="00702253">
              <w:rPr>
                <w:rFonts w:ascii="Times New Roman" w:eastAsia="Times New Roman" w:hAnsi="Times New Roman" w:cs="Times New Roman"/>
                <w:color w:val="000000"/>
                <w:sz w:val="26"/>
                <w:szCs w:val="26"/>
              </w:rPr>
              <w:t>1</w:t>
            </w:r>
            <w:r w:rsidR="008E3AF8">
              <w:rPr>
                <w:rFonts w:ascii="Times New Roman" w:eastAsia="Times New Roman" w:hAnsi="Times New Roman" w:cs="Times New Roman"/>
                <w:color w:val="000000"/>
                <w:sz w:val="26"/>
                <w:szCs w:val="26"/>
              </w:rPr>
              <w:t>6</w:t>
            </w:r>
            <w:r w:rsidRPr="00702253">
              <w:rPr>
                <w:rFonts w:ascii="Times New Roman" w:eastAsia="Times New Roman" w:hAnsi="Times New Roman" w:cs="Times New Roman"/>
                <w:color w:val="000000"/>
                <w:sz w:val="26"/>
                <w:szCs w:val="26"/>
              </w:rPr>
              <w:t>-Feb-2018</w:t>
            </w:r>
          </w:p>
        </w:tc>
        <w:tc>
          <w:tcPr>
            <w:tcW w:w="993" w:type="dxa"/>
            <w:tcBorders>
              <w:top w:val="single" w:sz="4" w:space="0" w:color="000000"/>
              <w:left w:val="single" w:sz="4" w:space="0" w:color="000000"/>
              <w:bottom w:val="single" w:sz="4" w:space="0" w:color="000000"/>
            </w:tcBorders>
            <w:shd w:val="clear" w:color="auto" w:fill="auto"/>
            <w:vAlign w:val="center"/>
          </w:tcPr>
          <w:p w:rsidR="000B2BE2" w:rsidRDefault="008E3AF8" w:rsidP="007154F4">
            <w:pPr>
              <w:snapToGrid w:val="0"/>
              <w:spacing w:line="360" w:lineRule="auto"/>
              <w:jc w:val="center"/>
            </w:pPr>
            <w:r>
              <w:rPr>
                <w:rFonts w:ascii="Times New Roman" w:hAnsi="Times New Roman" w:cs="Times New Roman"/>
                <w:sz w:val="26"/>
                <w:szCs w:val="26"/>
              </w:rPr>
              <w:t>2</w:t>
            </w:r>
            <w:r w:rsidR="000B2BE2">
              <w:rPr>
                <w:rFonts w:ascii="Times New Roman" w:hAnsi="Times New Roman" w:cs="Times New Roman"/>
                <w:sz w:val="26"/>
                <w:szCs w:val="26"/>
              </w:rPr>
              <w:t xml:space="preserve"> </w:t>
            </w:r>
            <w:r w:rsidR="00592580">
              <w:rPr>
                <w:rFonts w:ascii="Times New Roman" w:hAnsi="Times New Roman" w:cs="Times New Roman"/>
                <w:sz w:val="26"/>
                <w:szCs w:val="26"/>
              </w:rPr>
              <w:t>hours</w:t>
            </w:r>
          </w:p>
        </w:tc>
        <w:tc>
          <w:tcPr>
            <w:tcW w:w="1276" w:type="dxa"/>
            <w:tcBorders>
              <w:top w:val="single" w:sz="4" w:space="0" w:color="000000"/>
              <w:left w:val="single" w:sz="4" w:space="0" w:color="000000"/>
              <w:bottom w:val="single" w:sz="4" w:space="0" w:color="000000"/>
              <w:right w:val="single" w:sz="4" w:space="0" w:color="000000"/>
            </w:tcBorders>
            <w:shd w:val="clear" w:color="auto" w:fill="auto"/>
            <w:vAlign w:val="center"/>
          </w:tcPr>
          <w:p w:rsidR="000B2BE2" w:rsidRDefault="00702253" w:rsidP="007154F4">
            <w:pPr>
              <w:snapToGrid w:val="0"/>
              <w:spacing w:line="360" w:lineRule="auto"/>
              <w:jc w:val="center"/>
            </w:pPr>
            <w:r>
              <w:rPr>
                <w:rFonts w:ascii="Times New Roman" w:hAnsi="Times New Roman" w:cs="Times New Roman"/>
                <w:sz w:val="26"/>
                <w:szCs w:val="26"/>
              </w:rPr>
              <w:t>Thong</w:t>
            </w:r>
          </w:p>
        </w:tc>
      </w:tr>
      <w:tr w:rsidR="007C4664" w:rsidTr="00702253">
        <w:tc>
          <w:tcPr>
            <w:tcW w:w="1130" w:type="dxa"/>
            <w:tcBorders>
              <w:left w:val="single" w:sz="4" w:space="0" w:color="000000"/>
              <w:bottom w:val="single" w:sz="4" w:space="0" w:color="000000"/>
            </w:tcBorders>
            <w:shd w:val="clear" w:color="auto" w:fill="auto"/>
            <w:vAlign w:val="center"/>
          </w:tcPr>
          <w:p w:rsidR="007C4664" w:rsidRDefault="007C4664" w:rsidP="004B5D62">
            <w:pP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3.1.5.4</w:t>
            </w:r>
          </w:p>
        </w:tc>
        <w:tc>
          <w:tcPr>
            <w:tcW w:w="2110" w:type="dxa"/>
            <w:tcBorders>
              <w:left w:val="single" w:sz="4" w:space="0" w:color="000000"/>
              <w:bottom w:val="single" w:sz="4" w:space="0" w:color="000000"/>
            </w:tcBorders>
            <w:shd w:val="clear" w:color="auto" w:fill="auto"/>
            <w:vAlign w:val="center"/>
          </w:tcPr>
          <w:p w:rsidR="007C4664" w:rsidRDefault="007C4664" w:rsidP="007154F4">
            <w:pPr>
              <w:spacing w:line="360" w:lineRule="auto"/>
              <w:rPr>
                <w:rFonts w:ascii="Times New Roman" w:hAnsi="Times New Roman" w:cs="Times New Roman"/>
                <w:sz w:val="26"/>
                <w:szCs w:val="26"/>
              </w:rPr>
            </w:pPr>
            <w:r>
              <w:rPr>
                <w:rFonts w:ascii="Times New Roman" w:hAnsi="Times New Roman" w:cs="Times New Roman"/>
                <w:sz w:val="26"/>
                <w:szCs w:val="26"/>
              </w:rPr>
              <w:t>Design test case of city list</w:t>
            </w:r>
          </w:p>
        </w:tc>
        <w:tc>
          <w:tcPr>
            <w:tcW w:w="1620" w:type="dxa"/>
            <w:tcBorders>
              <w:left w:val="single" w:sz="4" w:space="0" w:color="000000"/>
              <w:bottom w:val="single" w:sz="4" w:space="0" w:color="000000"/>
            </w:tcBorders>
            <w:shd w:val="clear" w:color="auto" w:fill="auto"/>
            <w:vAlign w:val="center"/>
          </w:tcPr>
          <w:p w:rsidR="007C4664" w:rsidRPr="00702253" w:rsidRDefault="007C4664" w:rsidP="008E3AF8">
            <w:pPr>
              <w:snapToGrid w:val="0"/>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16-Feb-2018</w:t>
            </w:r>
          </w:p>
        </w:tc>
        <w:tc>
          <w:tcPr>
            <w:tcW w:w="1660" w:type="dxa"/>
            <w:tcBorders>
              <w:left w:val="single" w:sz="4" w:space="0" w:color="000000"/>
              <w:bottom w:val="single" w:sz="4" w:space="0" w:color="000000"/>
            </w:tcBorders>
            <w:shd w:val="clear" w:color="auto" w:fill="auto"/>
            <w:vAlign w:val="center"/>
          </w:tcPr>
          <w:p w:rsidR="007C4664" w:rsidRPr="00702253" w:rsidRDefault="007C4664" w:rsidP="008E3AF8">
            <w:pPr>
              <w:snapToGrid w:val="0"/>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16-Feb-2018</w:t>
            </w:r>
          </w:p>
        </w:tc>
        <w:tc>
          <w:tcPr>
            <w:tcW w:w="993" w:type="dxa"/>
            <w:tcBorders>
              <w:left w:val="single" w:sz="4" w:space="0" w:color="000000"/>
              <w:bottom w:val="single" w:sz="4" w:space="0" w:color="000000"/>
            </w:tcBorders>
            <w:shd w:val="clear" w:color="auto" w:fill="auto"/>
            <w:vAlign w:val="center"/>
          </w:tcPr>
          <w:p w:rsidR="007C4664" w:rsidRDefault="007C4664" w:rsidP="007154F4">
            <w:pPr>
              <w:snapToGrid w:val="0"/>
              <w:spacing w:line="360" w:lineRule="auto"/>
              <w:jc w:val="center"/>
              <w:rPr>
                <w:rFonts w:ascii="Times New Roman" w:hAnsi="Times New Roman" w:cs="Times New Roman"/>
                <w:sz w:val="26"/>
                <w:szCs w:val="26"/>
              </w:rPr>
            </w:pPr>
            <w:r>
              <w:rPr>
                <w:rFonts w:ascii="Times New Roman" w:hAnsi="Times New Roman" w:cs="Times New Roman"/>
                <w:sz w:val="26"/>
                <w:szCs w:val="26"/>
              </w:rPr>
              <w:t>1 hour</w:t>
            </w:r>
          </w:p>
        </w:tc>
        <w:tc>
          <w:tcPr>
            <w:tcW w:w="1276" w:type="dxa"/>
            <w:tcBorders>
              <w:left w:val="single" w:sz="4" w:space="0" w:color="000000"/>
              <w:bottom w:val="single" w:sz="4" w:space="0" w:color="000000"/>
              <w:right w:val="single" w:sz="4" w:space="0" w:color="000000"/>
            </w:tcBorders>
            <w:shd w:val="clear" w:color="auto" w:fill="auto"/>
            <w:vAlign w:val="center"/>
          </w:tcPr>
          <w:p w:rsidR="007C4664" w:rsidRDefault="007C4664" w:rsidP="007154F4">
            <w:pPr>
              <w:snapToGrid w:val="0"/>
              <w:spacing w:line="360" w:lineRule="auto"/>
              <w:jc w:val="center"/>
              <w:rPr>
                <w:rFonts w:ascii="Times New Roman" w:hAnsi="Times New Roman" w:cs="Times New Roman"/>
                <w:sz w:val="26"/>
                <w:szCs w:val="26"/>
              </w:rPr>
            </w:pPr>
            <w:r>
              <w:rPr>
                <w:rFonts w:ascii="Times New Roman" w:hAnsi="Times New Roman" w:cs="Times New Roman"/>
                <w:sz w:val="26"/>
                <w:szCs w:val="26"/>
              </w:rPr>
              <w:t>Diep</w:t>
            </w:r>
          </w:p>
        </w:tc>
      </w:tr>
      <w:tr w:rsidR="00CC7BDF" w:rsidTr="00702253">
        <w:tc>
          <w:tcPr>
            <w:tcW w:w="1130" w:type="dxa"/>
            <w:tcBorders>
              <w:left w:val="single" w:sz="4" w:space="0" w:color="000000"/>
              <w:bottom w:val="single" w:sz="4" w:space="0" w:color="000000"/>
            </w:tcBorders>
            <w:shd w:val="clear" w:color="auto" w:fill="auto"/>
            <w:vAlign w:val="center"/>
          </w:tcPr>
          <w:p w:rsidR="000B2BE2" w:rsidRDefault="000B2BE2" w:rsidP="004B5D62">
            <w:pPr>
              <w:spacing w:line="360" w:lineRule="auto"/>
            </w:pPr>
            <w:r>
              <w:rPr>
                <w:rFonts w:ascii="Times New Roman" w:eastAsia="Times New Roman" w:hAnsi="Times New Roman" w:cs="Times New Roman"/>
                <w:color w:val="000000"/>
                <w:sz w:val="26"/>
                <w:szCs w:val="26"/>
              </w:rPr>
              <w:t>3.1.</w:t>
            </w:r>
            <w:r w:rsidR="00060188">
              <w:rPr>
                <w:rFonts w:ascii="Times New Roman" w:eastAsia="Times New Roman" w:hAnsi="Times New Roman" w:cs="Times New Roman"/>
                <w:color w:val="000000"/>
                <w:sz w:val="26"/>
                <w:szCs w:val="26"/>
              </w:rPr>
              <w:t>5</w:t>
            </w:r>
            <w:r w:rsidR="00500DFA">
              <w:rPr>
                <w:rFonts w:ascii="Times New Roman" w:eastAsia="Times New Roman" w:hAnsi="Times New Roman" w:cs="Times New Roman"/>
                <w:color w:val="000000"/>
                <w:sz w:val="26"/>
                <w:szCs w:val="26"/>
              </w:rPr>
              <w:t>.</w:t>
            </w:r>
            <w:r w:rsidR="007C4664">
              <w:rPr>
                <w:rFonts w:ascii="Times New Roman" w:eastAsia="Times New Roman" w:hAnsi="Times New Roman" w:cs="Times New Roman"/>
                <w:color w:val="000000"/>
                <w:sz w:val="26"/>
                <w:szCs w:val="26"/>
              </w:rPr>
              <w:t>5</w:t>
            </w:r>
          </w:p>
        </w:tc>
        <w:tc>
          <w:tcPr>
            <w:tcW w:w="2110" w:type="dxa"/>
            <w:tcBorders>
              <w:left w:val="single" w:sz="4" w:space="0" w:color="000000"/>
              <w:bottom w:val="single" w:sz="4" w:space="0" w:color="000000"/>
            </w:tcBorders>
            <w:shd w:val="clear" w:color="auto" w:fill="auto"/>
            <w:vAlign w:val="center"/>
          </w:tcPr>
          <w:p w:rsidR="000B2BE2" w:rsidRDefault="000B2BE2" w:rsidP="007154F4">
            <w:pPr>
              <w:spacing w:line="360" w:lineRule="auto"/>
            </w:pPr>
            <w:r>
              <w:rPr>
                <w:rFonts w:ascii="Times New Roman" w:hAnsi="Times New Roman" w:cs="Times New Roman"/>
                <w:sz w:val="26"/>
                <w:szCs w:val="26"/>
              </w:rPr>
              <w:t>Review all test case of Sprint one</w:t>
            </w:r>
          </w:p>
        </w:tc>
        <w:tc>
          <w:tcPr>
            <w:tcW w:w="1620" w:type="dxa"/>
            <w:tcBorders>
              <w:left w:val="single" w:sz="4" w:space="0" w:color="000000"/>
              <w:bottom w:val="single" w:sz="4" w:space="0" w:color="000000"/>
            </w:tcBorders>
            <w:shd w:val="clear" w:color="auto" w:fill="auto"/>
            <w:vAlign w:val="center"/>
          </w:tcPr>
          <w:p w:rsidR="000B2BE2" w:rsidRDefault="00702253" w:rsidP="008E3AF8">
            <w:pPr>
              <w:snapToGrid w:val="0"/>
              <w:spacing w:line="360" w:lineRule="auto"/>
              <w:jc w:val="center"/>
            </w:pPr>
            <w:r w:rsidRPr="00702253">
              <w:rPr>
                <w:rFonts w:ascii="Times New Roman" w:eastAsia="Times New Roman" w:hAnsi="Times New Roman" w:cs="Times New Roman"/>
                <w:color w:val="000000"/>
                <w:sz w:val="26"/>
                <w:szCs w:val="26"/>
              </w:rPr>
              <w:t>1</w:t>
            </w:r>
            <w:r w:rsidR="008E3AF8">
              <w:rPr>
                <w:rFonts w:ascii="Times New Roman" w:eastAsia="Times New Roman" w:hAnsi="Times New Roman" w:cs="Times New Roman"/>
                <w:color w:val="000000"/>
                <w:sz w:val="26"/>
                <w:szCs w:val="26"/>
              </w:rPr>
              <w:t>7</w:t>
            </w:r>
            <w:r w:rsidRPr="00702253">
              <w:rPr>
                <w:rFonts w:ascii="Times New Roman" w:eastAsia="Times New Roman" w:hAnsi="Times New Roman" w:cs="Times New Roman"/>
                <w:color w:val="000000"/>
                <w:sz w:val="26"/>
                <w:szCs w:val="26"/>
              </w:rPr>
              <w:t>-Feb-2018</w:t>
            </w:r>
          </w:p>
        </w:tc>
        <w:tc>
          <w:tcPr>
            <w:tcW w:w="1660" w:type="dxa"/>
            <w:tcBorders>
              <w:left w:val="single" w:sz="4" w:space="0" w:color="000000"/>
              <w:bottom w:val="single" w:sz="4" w:space="0" w:color="000000"/>
            </w:tcBorders>
            <w:shd w:val="clear" w:color="auto" w:fill="auto"/>
            <w:vAlign w:val="center"/>
          </w:tcPr>
          <w:p w:rsidR="000B2BE2" w:rsidRDefault="00702253" w:rsidP="008E3AF8">
            <w:pPr>
              <w:snapToGrid w:val="0"/>
              <w:spacing w:line="360" w:lineRule="auto"/>
              <w:jc w:val="center"/>
            </w:pPr>
            <w:r w:rsidRPr="00702253">
              <w:rPr>
                <w:rFonts w:ascii="Times New Roman" w:eastAsia="Times New Roman" w:hAnsi="Times New Roman" w:cs="Times New Roman"/>
                <w:color w:val="000000"/>
                <w:sz w:val="26"/>
                <w:szCs w:val="26"/>
              </w:rPr>
              <w:t>1</w:t>
            </w:r>
            <w:r w:rsidR="008E3AF8">
              <w:rPr>
                <w:rFonts w:ascii="Times New Roman" w:eastAsia="Times New Roman" w:hAnsi="Times New Roman" w:cs="Times New Roman"/>
                <w:color w:val="000000"/>
                <w:sz w:val="26"/>
                <w:szCs w:val="26"/>
              </w:rPr>
              <w:t>7</w:t>
            </w:r>
            <w:r w:rsidRPr="00702253">
              <w:rPr>
                <w:rFonts w:ascii="Times New Roman" w:eastAsia="Times New Roman" w:hAnsi="Times New Roman" w:cs="Times New Roman"/>
                <w:color w:val="000000"/>
                <w:sz w:val="26"/>
                <w:szCs w:val="26"/>
              </w:rPr>
              <w:t>-Feb-2018</w:t>
            </w:r>
          </w:p>
        </w:tc>
        <w:tc>
          <w:tcPr>
            <w:tcW w:w="993" w:type="dxa"/>
            <w:tcBorders>
              <w:left w:val="single" w:sz="4" w:space="0" w:color="000000"/>
              <w:bottom w:val="single" w:sz="4" w:space="0" w:color="000000"/>
            </w:tcBorders>
            <w:shd w:val="clear" w:color="auto" w:fill="auto"/>
            <w:vAlign w:val="center"/>
          </w:tcPr>
          <w:p w:rsidR="000B2BE2" w:rsidRDefault="008E3AF8" w:rsidP="007154F4">
            <w:pPr>
              <w:snapToGrid w:val="0"/>
              <w:spacing w:line="360" w:lineRule="auto"/>
              <w:jc w:val="center"/>
            </w:pPr>
            <w:r>
              <w:rPr>
                <w:rFonts w:ascii="Times New Roman" w:hAnsi="Times New Roman" w:cs="Times New Roman"/>
                <w:sz w:val="26"/>
                <w:szCs w:val="26"/>
              </w:rPr>
              <w:t>5</w:t>
            </w:r>
            <w:r w:rsidR="000B2BE2">
              <w:rPr>
                <w:rFonts w:ascii="Times New Roman" w:hAnsi="Times New Roman" w:cs="Times New Roman"/>
                <w:sz w:val="26"/>
                <w:szCs w:val="26"/>
              </w:rPr>
              <w:t xml:space="preserve"> </w:t>
            </w:r>
            <w:r w:rsidR="00592580">
              <w:rPr>
                <w:rFonts w:ascii="Times New Roman" w:hAnsi="Times New Roman" w:cs="Times New Roman"/>
                <w:sz w:val="26"/>
                <w:szCs w:val="26"/>
              </w:rPr>
              <w:t>hours</w:t>
            </w:r>
          </w:p>
        </w:tc>
        <w:tc>
          <w:tcPr>
            <w:tcW w:w="1276" w:type="dxa"/>
            <w:tcBorders>
              <w:left w:val="single" w:sz="4" w:space="0" w:color="000000"/>
              <w:bottom w:val="single" w:sz="4" w:space="0" w:color="000000"/>
              <w:right w:val="single" w:sz="4" w:space="0" w:color="000000"/>
            </w:tcBorders>
            <w:shd w:val="clear" w:color="auto" w:fill="auto"/>
            <w:vAlign w:val="center"/>
          </w:tcPr>
          <w:p w:rsidR="000B2BE2" w:rsidRDefault="000B2BE2" w:rsidP="007154F4">
            <w:pPr>
              <w:snapToGrid w:val="0"/>
              <w:spacing w:line="360" w:lineRule="auto"/>
              <w:jc w:val="center"/>
            </w:pPr>
            <w:r>
              <w:rPr>
                <w:rFonts w:ascii="Times New Roman" w:hAnsi="Times New Roman" w:cs="Times New Roman"/>
                <w:sz w:val="26"/>
                <w:szCs w:val="26"/>
              </w:rPr>
              <w:t>All members</w:t>
            </w:r>
          </w:p>
        </w:tc>
      </w:tr>
      <w:tr w:rsidR="00CC7BDF" w:rsidTr="00702253">
        <w:tc>
          <w:tcPr>
            <w:tcW w:w="1130" w:type="dxa"/>
            <w:tcBorders>
              <w:top w:val="single" w:sz="4" w:space="0" w:color="000000"/>
              <w:left w:val="single" w:sz="4" w:space="0" w:color="000000"/>
              <w:bottom w:val="single" w:sz="4" w:space="0" w:color="000000"/>
            </w:tcBorders>
            <w:shd w:val="clear" w:color="auto" w:fill="auto"/>
            <w:vAlign w:val="center"/>
          </w:tcPr>
          <w:p w:rsidR="000B2BE2" w:rsidRDefault="000B2BE2" w:rsidP="007154F4">
            <w:pPr>
              <w:spacing w:line="360" w:lineRule="auto"/>
            </w:pPr>
            <w:r>
              <w:rPr>
                <w:rFonts w:ascii="Times New Roman" w:eastAsia="Times New Roman" w:hAnsi="Times New Roman" w:cs="Times New Roman"/>
                <w:b/>
                <w:color w:val="000000"/>
                <w:sz w:val="26"/>
                <w:szCs w:val="26"/>
              </w:rPr>
              <w:t>3.1.</w:t>
            </w:r>
            <w:r w:rsidR="00060188">
              <w:rPr>
                <w:rFonts w:ascii="Times New Roman" w:eastAsia="Times New Roman" w:hAnsi="Times New Roman" w:cs="Times New Roman"/>
                <w:b/>
                <w:color w:val="000000"/>
                <w:sz w:val="26"/>
                <w:szCs w:val="26"/>
              </w:rPr>
              <w:t>6</w:t>
            </w:r>
          </w:p>
        </w:tc>
        <w:tc>
          <w:tcPr>
            <w:tcW w:w="2110" w:type="dxa"/>
            <w:tcBorders>
              <w:top w:val="single" w:sz="4" w:space="0" w:color="000000"/>
              <w:left w:val="single" w:sz="4" w:space="0" w:color="000000"/>
              <w:bottom w:val="single" w:sz="4" w:space="0" w:color="000000"/>
            </w:tcBorders>
            <w:shd w:val="clear" w:color="auto" w:fill="auto"/>
            <w:vAlign w:val="center"/>
          </w:tcPr>
          <w:p w:rsidR="000B2BE2" w:rsidRDefault="000B2BE2" w:rsidP="007154F4">
            <w:pPr>
              <w:spacing w:line="360" w:lineRule="auto"/>
            </w:pPr>
            <w:r>
              <w:rPr>
                <w:rFonts w:ascii="Times New Roman" w:eastAsia="Times New Roman" w:hAnsi="Times New Roman" w:cs="Times New Roman"/>
                <w:b/>
                <w:color w:val="000000"/>
                <w:sz w:val="26"/>
                <w:szCs w:val="26"/>
              </w:rPr>
              <w:t>Coding</w:t>
            </w:r>
          </w:p>
        </w:tc>
        <w:tc>
          <w:tcPr>
            <w:tcW w:w="1620" w:type="dxa"/>
            <w:tcBorders>
              <w:top w:val="single" w:sz="4" w:space="0" w:color="000000"/>
              <w:left w:val="single" w:sz="4" w:space="0" w:color="000000"/>
              <w:bottom w:val="single" w:sz="4" w:space="0" w:color="000000"/>
            </w:tcBorders>
            <w:shd w:val="clear" w:color="auto" w:fill="auto"/>
            <w:vAlign w:val="center"/>
          </w:tcPr>
          <w:p w:rsidR="000B2BE2" w:rsidRDefault="008E3AF8" w:rsidP="00702253">
            <w:pPr>
              <w:snapToGrid w:val="0"/>
              <w:spacing w:line="360" w:lineRule="auto"/>
              <w:jc w:val="center"/>
            </w:pPr>
            <w:r>
              <w:rPr>
                <w:rFonts w:ascii="Times New Roman" w:hAnsi="Times New Roman" w:cs="Times New Roman"/>
                <w:b/>
                <w:bCs/>
                <w:sz w:val="26"/>
                <w:szCs w:val="26"/>
              </w:rPr>
              <w:t>18</w:t>
            </w:r>
            <w:r w:rsidR="000B2BE2">
              <w:rPr>
                <w:rFonts w:ascii="Times New Roman" w:hAnsi="Times New Roman" w:cs="Times New Roman"/>
                <w:b/>
                <w:bCs/>
                <w:sz w:val="26"/>
                <w:szCs w:val="26"/>
              </w:rPr>
              <w:t>-</w:t>
            </w:r>
            <w:r w:rsidR="00702253">
              <w:rPr>
                <w:rFonts w:ascii="Times New Roman" w:hAnsi="Times New Roman" w:cs="Times New Roman"/>
                <w:b/>
                <w:bCs/>
                <w:sz w:val="26"/>
                <w:szCs w:val="26"/>
              </w:rPr>
              <w:t>Feb</w:t>
            </w:r>
            <w:r w:rsidR="000B2BE2">
              <w:rPr>
                <w:rFonts w:ascii="Times New Roman" w:hAnsi="Times New Roman" w:cs="Times New Roman"/>
                <w:b/>
                <w:bCs/>
                <w:sz w:val="26"/>
                <w:szCs w:val="26"/>
              </w:rPr>
              <w:t>-</w:t>
            </w:r>
            <w:r w:rsidR="00702253">
              <w:rPr>
                <w:rFonts w:ascii="Times New Roman" w:hAnsi="Times New Roman" w:cs="Times New Roman"/>
                <w:b/>
                <w:bCs/>
                <w:sz w:val="26"/>
                <w:szCs w:val="26"/>
              </w:rPr>
              <w:t>2018</w:t>
            </w:r>
          </w:p>
        </w:tc>
        <w:tc>
          <w:tcPr>
            <w:tcW w:w="1660" w:type="dxa"/>
            <w:tcBorders>
              <w:top w:val="single" w:sz="4" w:space="0" w:color="000000"/>
              <w:left w:val="single" w:sz="4" w:space="0" w:color="000000"/>
              <w:bottom w:val="single" w:sz="4" w:space="0" w:color="000000"/>
            </w:tcBorders>
            <w:shd w:val="clear" w:color="auto" w:fill="auto"/>
            <w:vAlign w:val="center"/>
          </w:tcPr>
          <w:p w:rsidR="000B2BE2" w:rsidRDefault="004B5736" w:rsidP="008E3AF8">
            <w:pPr>
              <w:snapToGrid w:val="0"/>
              <w:spacing w:line="360" w:lineRule="auto"/>
              <w:jc w:val="center"/>
            </w:pPr>
            <w:r>
              <w:rPr>
                <w:rFonts w:ascii="Times New Roman" w:hAnsi="Times New Roman" w:cs="Times New Roman"/>
                <w:b/>
                <w:bCs/>
                <w:sz w:val="26"/>
                <w:szCs w:val="26"/>
              </w:rPr>
              <w:t>2</w:t>
            </w:r>
            <w:r w:rsidR="008E3AF8">
              <w:rPr>
                <w:rFonts w:ascii="Times New Roman" w:hAnsi="Times New Roman" w:cs="Times New Roman"/>
                <w:b/>
                <w:bCs/>
                <w:sz w:val="26"/>
                <w:szCs w:val="26"/>
              </w:rPr>
              <w:t>0</w:t>
            </w:r>
            <w:r>
              <w:rPr>
                <w:rFonts w:ascii="Times New Roman" w:hAnsi="Times New Roman" w:cs="Times New Roman"/>
                <w:b/>
                <w:bCs/>
                <w:sz w:val="26"/>
                <w:szCs w:val="26"/>
              </w:rPr>
              <w:t>-Feb-2018</w:t>
            </w:r>
          </w:p>
        </w:tc>
        <w:tc>
          <w:tcPr>
            <w:tcW w:w="993" w:type="dxa"/>
            <w:tcBorders>
              <w:top w:val="single" w:sz="4" w:space="0" w:color="000000"/>
              <w:left w:val="single" w:sz="4" w:space="0" w:color="000000"/>
              <w:bottom w:val="single" w:sz="4" w:space="0" w:color="000000"/>
            </w:tcBorders>
            <w:shd w:val="clear" w:color="auto" w:fill="auto"/>
            <w:vAlign w:val="center"/>
          </w:tcPr>
          <w:p w:rsidR="000B2BE2" w:rsidRDefault="000B2BE2" w:rsidP="007154F4">
            <w:pPr>
              <w:spacing w:line="360" w:lineRule="auto"/>
              <w:jc w:val="center"/>
            </w:pPr>
          </w:p>
        </w:tc>
        <w:tc>
          <w:tcPr>
            <w:tcW w:w="1276" w:type="dxa"/>
            <w:tcBorders>
              <w:top w:val="single" w:sz="4" w:space="0" w:color="000000"/>
              <w:left w:val="single" w:sz="4" w:space="0" w:color="000000"/>
              <w:bottom w:val="single" w:sz="4" w:space="0" w:color="000000"/>
              <w:right w:val="single" w:sz="4" w:space="0" w:color="000000"/>
            </w:tcBorders>
            <w:shd w:val="clear" w:color="auto" w:fill="auto"/>
            <w:vAlign w:val="center"/>
          </w:tcPr>
          <w:p w:rsidR="000B2BE2" w:rsidRDefault="000B2BE2" w:rsidP="007154F4">
            <w:pPr>
              <w:snapToGrid w:val="0"/>
              <w:spacing w:line="360" w:lineRule="auto"/>
              <w:jc w:val="center"/>
              <w:rPr>
                <w:rFonts w:ascii="Times New Roman" w:eastAsia="Times New Roman" w:hAnsi="Times New Roman" w:cs="Times New Roman"/>
                <w:sz w:val="26"/>
                <w:szCs w:val="26"/>
              </w:rPr>
            </w:pPr>
          </w:p>
        </w:tc>
      </w:tr>
      <w:tr w:rsidR="004B5736" w:rsidTr="00702253">
        <w:tc>
          <w:tcPr>
            <w:tcW w:w="1130" w:type="dxa"/>
            <w:tcBorders>
              <w:left w:val="single" w:sz="4" w:space="0" w:color="000000"/>
              <w:bottom w:val="single" w:sz="4" w:space="0" w:color="000000"/>
            </w:tcBorders>
            <w:shd w:val="clear" w:color="auto" w:fill="auto"/>
            <w:vAlign w:val="center"/>
          </w:tcPr>
          <w:p w:rsidR="004B5736" w:rsidRDefault="004B5736" w:rsidP="004B5736">
            <w:pPr>
              <w:spacing w:line="360" w:lineRule="auto"/>
            </w:pPr>
            <w:r>
              <w:rPr>
                <w:rFonts w:ascii="Times New Roman" w:eastAsia="Times New Roman" w:hAnsi="Times New Roman" w:cs="Times New Roman"/>
                <w:color w:val="000000"/>
                <w:sz w:val="26"/>
                <w:szCs w:val="26"/>
              </w:rPr>
              <w:t>3.1.6.1</w:t>
            </w:r>
          </w:p>
        </w:tc>
        <w:tc>
          <w:tcPr>
            <w:tcW w:w="2110" w:type="dxa"/>
            <w:tcBorders>
              <w:left w:val="single" w:sz="4" w:space="0" w:color="000000"/>
              <w:bottom w:val="single" w:sz="4" w:space="0" w:color="000000"/>
            </w:tcBorders>
            <w:shd w:val="clear" w:color="auto" w:fill="auto"/>
            <w:vAlign w:val="center"/>
          </w:tcPr>
          <w:p w:rsidR="004B5736" w:rsidRDefault="004B5736" w:rsidP="004B5736">
            <w:pPr>
              <w:spacing w:line="360" w:lineRule="auto"/>
            </w:pPr>
            <w:r>
              <w:rPr>
                <w:rFonts w:ascii="Times New Roman" w:hAnsi="Times New Roman" w:cs="Times New Roman"/>
                <w:sz w:val="26"/>
                <w:szCs w:val="26"/>
              </w:rPr>
              <w:t xml:space="preserve">Design front-end of Main application </w:t>
            </w:r>
          </w:p>
        </w:tc>
        <w:tc>
          <w:tcPr>
            <w:tcW w:w="1620" w:type="dxa"/>
            <w:tcBorders>
              <w:left w:val="single" w:sz="4" w:space="0" w:color="000000"/>
              <w:bottom w:val="single" w:sz="4" w:space="0" w:color="000000"/>
            </w:tcBorders>
            <w:shd w:val="clear" w:color="auto" w:fill="auto"/>
            <w:vAlign w:val="center"/>
          </w:tcPr>
          <w:p w:rsidR="004B5736" w:rsidRDefault="008E3AF8" w:rsidP="004B5736">
            <w:pPr>
              <w:snapToGrid w:val="0"/>
              <w:spacing w:line="360" w:lineRule="auto"/>
              <w:jc w:val="center"/>
            </w:pPr>
            <w:r>
              <w:rPr>
                <w:rFonts w:ascii="Times New Roman" w:eastAsia="Times New Roman" w:hAnsi="Times New Roman" w:cs="Times New Roman"/>
                <w:color w:val="000000"/>
                <w:sz w:val="26"/>
                <w:szCs w:val="26"/>
              </w:rPr>
              <w:t>18</w:t>
            </w:r>
            <w:r w:rsidR="004B5736" w:rsidRPr="004B5736">
              <w:rPr>
                <w:rFonts w:ascii="Times New Roman" w:eastAsia="Times New Roman" w:hAnsi="Times New Roman" w:cs="Times New Roman"/>
                <w:color w:val="000000"/>
                <w:sz w:val="26"/>
                <w:szCs w:val="26"/>
              </w:rPr>
              <w:t>-Feb-2018</w:t>
            </w:r>
          </w:p>
        </w:tc>
        <w:tc>
          <w:tcPr>
            <w:tcW w:w="1660" w:type="dxa"/>
            <w:tcBorders>
              <w:left w:val="single" w:sz="4" w:space="0" w:color="000000"/>
              <w:bottom w:val="single" w:sz="4" w:space="0" w:color="000000"/>
            </w:tcBorders>
            <w:shd w:val="clear" w:color="auto" w:fill="auto"/>
            <w:vAlign w:val="center"/>
          </w:tcPr>
          <w:p w:rsidR="004B5736" w:rsidRDefault="008E3AF8" w:rsidP="004B5736">
            <w:pPr>
              <w:snapToGrid w:val="0"/>
              <w:spacing w:line="360" w:lineRule="auto"/>
              <w:jc w:val="center"/>
            </w:pPr>
            <w:r>
              <w:rPr>
                <w:rFonts w:ascii="Times New Roman" w:eastAsia="Times New Roman" w:hAnsi="Times New Roman" w:cs="Times New Roman"/>
                <w:color w:val="000000"/>
                <w:sz w:val="26"/>
                <w:szCs w:val="26"/>
              </w:rPr>
              <w:t>18</w:t>
            </w:r>
            <w:r w:rsidR="004B5736" w:rsidRPr="004B5736">
              <w:rPr>
                <w:rFonts w:ascii="Times New Roman" w:eastAsia="Times New Roman" w:hAnsi="Times New Roman" w:cs="Times New Roman"/>
                <w:color w:val="000000"/>
                <w:sz w:val="26"/>
                <w:szCs w:val="26"/>
              </w:rPr>
              <w:t>-Feb-2018</w:t>
            </w:r>
          </w:p>
        </w:tc>
        <w:tc>
          <w:tcPr>
            <w:tcW w:w="993" w:type="dxa"/>
            <w:tcBorders>
              <w:left w:val="single" w:sz="4" w:space="0" w:color="000000"/>
              <w:bottom w:val="single" w:sz="4" w:space="0" w:color="000000"/>
            </w:tcBorders>
            <w:shd w:val="clear" w:color="auto" w:fill="auto"/>
            <w:vAlign w:val="center"/>
          </w:tcPr>
          <w:p w:rsidR="004B5736" w:rsidRDefault="007C4664" w:rsidP="004B5736">
            <w:pPr>
              <w:snapToGrid w:val="0"/>
              <w:spacing w:line="360" w:lineRule="auto"/>
              <w:jc w:val="center"/>
            </w:pPr>
            <w:r>
              <w:rPr>
                <w:rFonts w:ascii="Times New Roman" w:hAnsi="Times New Roman" w:cs="Times New Roman"/>
                <w:sz w:val="26"/>
                <w:szCs w:val="26"/>
              </w:rPr>
              <w:t>4</w:t>
            </w:r>
            <w:r w:rsidR="004B5736">
              <w:rPr>
                <w:rFonts w:ascii="Times New Roman" w:hAnsi="Times New Roman" w:cs="Times New Roman"/>
                <w:sz w:val="26"/>
                <w:szCs w:val="26"/>
              </w:rPr>
              <w:t xml:space="preserve"> hours</w:t>
            </w:r>
          </w:p>
        </w:tc>
        <w:tc>
          <w:tcPr>
            <w:tcW w:w="1276" w:type="dxa"/>
            <w:tcBorders>
              <w:left w:val="single" w:sz="4" w:space="0" w:color="000000"/>
              <w:bottom w:val="single" w:sz="4" w:space="0" w:color="000000"/>
              <w:right w:val="single" w:sz="4" w:space="0" w:color="000000"/>
            </w:tcBorders>
            <w:shd w:val="clear" w:color="auto" w:fill="auto"/>
            <w:vAlign w:val="center"/>
          </w:tcPr>
          <w:p w:rsidR="004B5736" w:rsidRDefault="004B5736" w:rsidP="004B5736">
            <w:pPr>
              <w:snapToGrid w:val="0"/>
              <w:spacing w:line="360" w:lineRule="auto"/>
              <w:jc w:val="center"/>
            </w:pPr>
            <w:r>
              <w:rPr>
                <w:rFonts w:ascii="Times New Roman" w:hAnsi="Times New Roman" w:cs="Times New Roman"/>
                <w:sz w:val="26"/>
                <w:szCs w:val="26"/>
              </w:rPr>
              <w:t>Vu</w:t>
            </w:r>
          </w:p>
        </w:tc>
      </w:tr>
      <w:tr w:rsidR="004B5736" w:rsidTr="00287BAE">
        <w:tc>
          <w:tcPr>
            <w:tcW w:w="1130" w:type="dxa"/>
            <w:tcBorders>
              <w:left w:val="single" w:sz="4" w:space="0" w:color="000000"/>
              <w:bottom w:val="single" w:sz="4" w:space="0" w:color="000000"/>
            </w:tcBorders>
            <w:shd w:val="clear" w:color="auto" w:fill="auto"/>
            <w:vAlign w:val="center"/>
          </w:tcPr>
          <w:p w:rsidR="004B5736" w:rsidRDefault="004B5736" w:rsidP="004B5736">
            <w:pPr>
              <w:spacing w:line="360" w:lineRule="auto"/>
            </w:pPr>
            <w:r>
              <w:rPr>
                <w:rFonts w:ascii="Times New Roman" w:eastAsia="Times New Roman" w:hAnsi="Times New Roman" w:cs="Times New Roman"/>
                <w:color w:val="000000"/>
                <w:sz w:val="26"/>
                <w:szCs w:val="26"/>
              </w:rPr>
              <w:t>3.1.6.2</w:t>
            </w:r>
          </w:p>
        </w:tc>
        <w:tc>
          <w:tcPr>
            <w:tcW w:w="2110" w:type="dxa"/>
            <w:tcBorders>
              <w:left w:val="single" w:sz="4" w:space="0" w:color="000000"/>
              <w:bottom w:val="single" w:sz="4" w:space="0" w:color="000000"/>
            </w:tcBorders>
            <w:shd w:val="clear" w:color="auto" w:fill="auto"/>
            <w:vAlign w:val="center"/>
          </w:tcPr>
          <w:p w:rsidR="004B5736" w:rsidRDefault="004B5736" w:rsidP="004B5736">
            <w:pPr>
              <w:spacing w:line="360" w:lineRule="auto"/>
            </w:pPr>
            <w:r>
              <w:rPr>
                <w:rFonts w:ascii="Times New Roman" w:hAnsi="Times New Roman" w:cs="Times New Roman"/>
                <w:sz w:val="26"/>
                <w:szCs w:val="26"/>
              </w:rPr>
              <w:t>Code back-end for Main application</w:t>
            </w:r>
          </w:p>
        </w:tc>
        <w:tc>
          <w:tcPr>
            <w:tcW w:w="1620" w:type="dxa"/>
            <w:tcBorders>
              <w:left w:val="single" w:sz="4" w:space="0" w:color="000000"/>
              <w:bottom w:val="single" w:sz="4" w:space="0" w:color="000000"/>
            </w:tcBorders>
            <w:shd w:val="clear" w:color="auto" w:fill="auto"/>
            <w:vAlign w:val="center"/>
          </w:tcPr>
          <w:p w:rsidR="004B5736" w:rsidRDefault="008E3AF8" w:rsidP="0085301D">
            <w:pPr>
              <w:snapToGrid w:val="0"/>
              <w:spacing w:line="360" w:lineRule="auto"/>
              <w:jc w:val="center"/>
            </w:pPr>
            <w:r>
              <w:rPr>
                <w:rFonts w:ascii="Times New Roman" w:eastAsia="Times New Roman" w:hAnsi="Times New Roman" w:cs="Times New Roman"/>
                <w:color w:val="000000"/>
                <w:sz w:val="26"/>
                <w:szCs w:val="26"/>
              </w:rPr>
              <w:t>1</w:t>
            </w:r>
            <w:r w:rsidR="0085301D">
              <w:rPr>
                <w:rFonts w:ascii="Times New Roman" w:eastAsia="Times New Roman" w:hAnsi="Times New Roman" w:cs="Times New Roman"/>
                <w:color w:val="000000"/>
                <w:sz w:val="26"/>
                <w:szCs w:val="26"/>
              </w:rPr>
              <w:t>9</w:t>
            </w:r>
            <w:r w:rsidR="004B5736" w:rsidRPr="004B5736">
              <w:rPr>
                <w:rFonts w:ascii="Times New Roman" w:eastAsia="Times New Roman" w:hAnsi="Times New Roman" w:cs="Times New Roman"/>
                <w:color w:val="000000"/>
                <w:sz w:val="26"/>
                <w:szCs w:val="26"/>
              </w:rPr>
              <w:t>-Feb-2018</w:t>
            </w:r>
          </w:p>
        </w:tc>
        <w:tc>
          <w:tcPr>
            <w:tcW w:w="1660" w:type="dxa"/>
            <w:tcBorders>
              <w:left w:val="single" w:sz="4" w:space="0" w:color="000000"/>
              <w:bottom w:val="single" w:sz="4" w:space="0" w:color="000000"/>
            </w:tcBorders>
            <w:shd w:val="clear" w:color="auto" w:fill="auto"/>
            <w:vAlign w:val="center"/>
          </w:tcPr>
          <w:p w:rsidR="004B5736" w:rsidRDefault="008E3AF8" w:rsidP="0085301D">
            <w:pPr>
              <w:snapToGrid w:val="0"/>
              <w:spacing w:line="360" w:lineRule="auto"/>
              <w:jc w:val="center"/>
            </w:pPr>
            <w:r>
              <w:rPr>
                <w:rFonts w:ascii="Times New Roman" w:eastAsia="Times New Roman" w:hAnsi="Times New Roman" w:cs="Times New Roman"/>
                <w:color w:val="000000"/>
                <w:sz w:val="26"/>
                <w:szCs w:val="26"/>
              </w:rPr>
              <w:t>1</w:t>
            </w:r>
            <w:r w:rsidR="0085301D">
              <w:rPr>
                <w:rFonts w:ascii="Times New Roman" w:eastAsia="Times New Roman" w:hAnsi="Times New Roman" w:cs="Times New Roman"/>
                <w:color w:val="000000"/>
                <w:sz w:val="26"/>
                <w:szCs w:val="26"/>
              </w:rPr>
              <w:t>9</w:t>
            </w:r>
            <w:r w:rsidR="004B5736" w:rsidRPr="004B5736">
              <w:rPr>
                <w:rFonts w:ascii="Times New Roman" w:eastAsia="Times New Roman" w:hAnsi="Times New Roman" w:cs="Times New Roman"/>
                <w:color w:val="000000"/>
                <w:sz w:val="26"/>
                <w:szCs w:val="26"/>
              </w:rPr>
              <w:t>-Feb-2018</w:t>
            </w:r>
          </w:p>
        </w:tc>
        <w:tc>
          <w:tcPr>
            <w:tcW w:w="993" w:type="dxa"/>
            <w:tcBorders>
              <w:left w:val="single" w:sz="4" w:space="0" w:color="000000"/>
              <w:bottom w:val="single" w:sz="4" w:space="0" w:color="000000"/>
            </w:tcBorders>
            <w:shd w:val="clear" w:color="auto" w:fill="auto"/>
            <w:vAlign w:val="center"/>
          </w:tcPr>
          <w:p w:rsidR="004B5736" w:rsidRDefault="007C4664" w:rsidP="008E3AF8">
            <w:pPr>
              <w:snapToGrid w:val="0"/>
              <w:spacing w:line="360" w:lineRule="auto"/>
              <w:jc w:val="center"/>
            </w:pPr>
            <w:r>
              <w:rPr>
                <w:rFonts w:ascii="Times New Roman" w:hAnsi="Times New Roman" w:cs="Times New Roman"/>
                <w:sz w:val="26"/>
                <w:szCs w:val="26"/>
              </w:rPr>
              <w:t>3</w:t>
            </w:r>
            <w:r w:rsidR="004B5736">
              <w:rPr>
                <w:rFonts w:ascii="Times New Roman" w:hAnsi="Times New Roman" w:cs="Times New Roman"/>
                <w:sz w:val="26"/>
                <w:szCs w:val="26"/>
              </w:rPr>
              <w:t xml:space="preserve"> hours</w:t>
            </w:r>
          </w:p>
        </w:tc>
        <w:tc>
          <w:tcPr>
            <w:tcW w:w="1276" w:type="dxa"/>
            <w:tcBorders>
              <w:left w:val="single" w:sz="4" w:space="0" w:color="000000"/>
              <w:bottom w:val="single" w:sz="4" w:space="0" w:color="000000"/>
              <w:right w:val="single" w:sz="4" w:space="0" w:color="000000"/>
            </w:tcBorders>
            <w:shd w:val="clear" w:color="auto" w:fill="auto"/>
            <w:vAlign w:val="center"/>
          </w:tcPr>
          <w:p w:rsidR="004B5736" w:rsidRDefault="004B5736" w:rsidP="004B5736">
            <w:pPr>
              <w:snapToGrid w:val="0"/>
              <w:spacing w:line="360" w:lineRule="auto"/>
              <w:jc w:val="center"/>
            </w:pPr>
            <w:r>
              <w:rPr>
                <w:rFonts w:ascii="Times New Roman" w:hAnsi="Times New Roman" w:cs="Times New Roman"/>
                <w:sz w:val="26"/>
                <w:szCs w:val="26"/>
              </w:rPr>
              <w:t>Vu, Hoang</w:t>
            </w:r>
          </w:p>
        </w:tc>
      </w:tr>
    </w:tbl>
    <w:p w:rsidR="00500DFA" w:rsidRDefault="00500DFA"/>
    <w:tbl>
      <w:tblPr>
        <w:tblW w:w="8789" w:type="dxa"/>
        <w:tblInd w:w="108" w:type="dxa"/>
        <w:tblLayout w:type="fixed"/>
        <w:tblLook w:val="0000" w:firstRow="0" w:lastRow="0" w:firstColumn="0" w:lastColumn="0" w:noHBand="0" w:noVBand="0"/>
      </w:tblPr>
      <w:tblGrid>
        <w:gridCol w:w="1130"/>
        <w:gridCol w:w="2020"/>
        <w:gridCol w:w="1710"/>
        <w:gridCol w:w="1660"/>
        <w:gridCol w:w="993"/>
        <w:gridCol w:w="1276"/>
      </w:tblGrid>
      <w:tr w:rsidR="00CC7BDF" w:rsidTr="002D5053">
        <w:tc>
          <w:tcPr>
            <w:tcW w:w="1130" w:type="dxa"/>
            <w:tcBorders>
              <w:top w:val="single" w:sz="4" w:space="0" w:color="000000"/>
              <w:left w:val="single" w:sz="4" w:space="0" w:color="000000"/>
              <w:bottom w:val="single" w:sz="4" w:space="0" w:color="000000"/>
            </w:tcBorders>
            <w:shd w:val="clear" w:color="auto" w:fill="auto"/>
            <w:vAlign w:val="center"/>
          </w:tcPr>
          <w:p w:rsidR="000B2BE2" w:rsidRDefault="0025744B" w:rsidP="004B5736">
            <w:pPr>
              <w:spacing w:line="360" w:lineRule="auto"/>
            </w:pPr>
            <w:r>
              <w:br w:type="page"/>
            </w:r>
            <w:r w:rsidR="000B2BE2">
              <w:rPr>
                <w:rFonts w:ascii="Times New Roman" w:eastAsia="Times New Roman" w:hAnsi="Times New Roman" w:cs="Times New Roman"/>
                <w:color w:val="000000"/>
                <w:sz w:val="26"/>
                <w:szCs w:val="26"/>
              </w:rPr>
              <w:t>3.1.</w:t>
            </w:r>
            <w:r w:rsidR="00060188">
              <w:rPr>
                <w:rFonts w:ascii="Times New Roman" w:eastAsia="Times New Roman" w:hAnsi="Times New Roman" w:cs="Times New Roman"/>
                <w:color w:val="000000"/>
                <w:sz w:val="26"/>
                <w:szCs w:val="26"/>
              </w:rPr>
              <w:t>6</w:t>
            </w:r>
            <w:r w:rsidR="000B2BE2">
              <w:rPr>
                <w:rFonts w:ascii="Times New Roman" w:eastAsia="Times New Roman" w:hAnsi="Times New Roman" w:cs="Times New Roman"/>
                <w:color w:val="000000"/>
                <w:sz w:val="26"/>
                <w:szCs w:val="26"/>
              </w:rPr>
              <w:t>.</w:t>
            </w:r>
            <w:r w:rsidR="004B5736">
              <w:rPr>
                <w:rFonts w:ascii="Times New Roman" w:eastAsia="Times New Roman" w:hAnsi="Times New Roman" w:cs="Times New Roman"/>
                <w:color w:val="000000"/>
                <w:sz w:val="26"/>
                <w:szCs w:val="26"/>
              </w:rPr>
              <w:t>3</w:t>
            </w:r>
          </w:p>
        </w:tc>
        <w:tc>
          <w:tcPr>
            <w:tcW w:w="2020" w:type="dxa"/>
            <w:tcBorders>
              <w:top w:val="single" w:sz="4" w:space="0" w:color="000000"/>
              <w:left w:val="single" w:sz="4" w:space="0" w:color="000000"/>
              <w:bottom w:val="single" w:sz="4" w:space="0" w:color="000000"/>
            </w:tcBorders>
            <w:shd w:val="clear" w:color="auto" w:fill="auto"/>
            <w:vAlign w:val="center"/>
          </w:tcPr>
          <w:p w:rsidR="000B2BE2" w:rsidRDefault="000B2BE2" w:rsidP="007154F4">
            <w:pPr>
              <w:spacing w:line="360" w:lineRule="auto"/>
            </w:pPr>
            <w:r>
              <w:rPr>
                <w:rFonts w:ascii="Times New Roman" w:hAnsi="Times New Roman" w:cs="Times New Roman"/>
                <w:sz w:val="26"/>
                <w:szCs w:val="26"/>
              </w:rPr>
              <w:t xml:space="preserve">Design front-end of </w:t>
            </w:r>
            <w:r w:rsidR="00283FBA">
              <w:rPr>
                <w:rFonts w:ascii="Times New Roman" w:eastAsia="Times New Roman" w:hAnsi="Times New Roman" w:cs="Times New Roman"/>
                <w:color w:val="000000"/>
                <w:sz w:val="26"/>
                <w:szCs w:val="26"/>
              </w:rPr>
              <w:t>register form</w:t>
            </w:r>
          </w:p>
        </w:tc>
        <w:tc>
          <w:tcPr>
            <w:tcW w:w="1710" w:type="dxa"/>
            <w:tcBorders>
              <w:top w:val="single" w:sz="4" w:space="0" w:color="000000"/>
              <w:left w:val="single" w:sz="4" w:space="0" w:color="000000"/>
              <w:bottom w:val="single" w:sz="4" w:space="0" w:color="000000"/>
            </w:tcBorders>
            <w:shd w:val="clear" w:color="auto" w:fill="auto"/>
            <w:vAlign w:val="center"/>
          </w:tcPr>
          <w:p w:rsidR="000B2BE2" w:rsidRPr="002A53FB" w:rsidRDefault="0085301D" w:rsidP="001B7B86">
            <w:pP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w:t>
            </w:r>
            <w:r w:rsidR="001B7B86">
              <w:rPr>
                <w:rFonts w:ascii="Times New Roman" w:eastAsia="Times New Roman" w:hAnsi="Times New Roman" w:cs="Times New Roman"/>
                <w:color w:val="000000"/>
                <w:sz w:val="26"/>
                <w:szCs w:val="26"/>
              </w:rPr>
              <w:t>8</w:t>
            </w:r>
            <w:r w:rsidR="004B5736" w:rsidRPr="004B5736">
              <w:rPr>
                <w:rFonts w:ascii="Times New Roman" w:eastAsia="Times New Roman" w:hAnsi="Times New Roman" w:cs="Times New Roman"/>
                <w:color w:val="000000"/>
                <w:sz w:val="26"/>
                <w:szCs w:val="26"/>
              </w:rPr>
              <w:t>-Feb-2018</w:t>
            </w:r>
          </w:p>
        </w:tc>
        <w:tc>
          <w:tcPr>
            <w:tcW w:w="1660" w:type="dxa"/>
            <w:tcBorders>
              <w:top w:val="single" w:sz="4" w:space="0" w:color="000000"/>
              <w:left w:val="single" w:sz="4" w:space="0" w:color="000000"/>
              <w:bottom w:val="single" w:sz="4" w:space="0" w:color="000000"/>
            </w:tcBorders>
            <w:shd w:val="clear" w:color="auto" w:fill="auto"/>
            <w:vAlign w:val="center"/>
          </w:tcPr>
          <w:p w:rsidR="000B2BE2" w:rsidRDefault="0085301D" w:rsidP="001B7B86">
            <w:pPr>
              <w:spacing w:line="360" w:lineRule="auto"/>
            </w:pPr>
            <w:r>
              <w:rPr>
                <w:rFonts w:ascii="Times New Roman" w:eastAsia="Times New Roman" w:hAnsi="Times New Roman" w:cs="Times New Roman"/>
                <w:color w:val="000000"/>
                <w:sz w:val="26"/>
                <w:szCs w:val="26"/>
              </w:rPr>
              <w:t>1</w:t>
            </w:r>
            <w:r w:rsidR="001B7B86">
              <w:rPr>
                <w:rFonts w:ascii="Times New Roman" w:eastAsia="Times New Roman" w:hAnsi="Times New Roman" w:cs="Times New Roman"/>
                <w:color w:val="000000"/>
                <w:sz w:val="26"/>
                <w:szCs w:val="26"/>
              </w:rPr>
              <w:t>8</w:t>
            </w:r>
            <w:r w:rsidR="004B5736" w:rsidRPr="004B5736">
              <w:rPr>
                <w:rFonts w:ascii="Times New Roman" w:eastAsia="Times New Roman" w:hAnsi="Times New Roman" w:cs="Times New Roman"/>
                <w:color w:val="000000"/>
                <w:sz w:val="26"/>
                <w:szCs w:val="26"/>
              </w:rPr>
              <w:t>-Feb-2018</w:t>
            </w:r>
          </w:p>
        </w:tc>
        <w:tc>
          <w:tcPr>
            <w:tcW w:w="993" w:type="dxa"/>
            <w:tcBorders>
              <w:top w:val="single" w:sz="4" w:space="0" w:color="000000"/>
              <w:left w:val="single" w:sz="4" w:space="0" w:color="000000"/>
              <w:bottom w:val="single" w:sz="4" w:space="0" w:color="000000"/>
            </w:tcBorders>
            <w:shd w:val="clear" w:color="auto" w:fill="auto"/>
            <w:vAlign w:val="center"/>
          </w:tcPr>
          <w:p w:rsidR="000B2BE2" w:rsidRDefault="001B7B86" w:rsidP="007154F4">
            <w:pPr>
              <w:snapToGrid w:val="0"/>
              <w:spacing w:line="360" w:lineRule="auto"/>
              <w:jc w:val="center"/>
            </w:pPr>
            <w:r>
              <w:rPr>
                <w:rFonts w:ascii="Times New Roman" w:hAnsi="Times New Roman" w:cs="Times New Roman"/>
                <w:sz w:val="26"/>
                <w:szCs w:val="26"/>
              </w:rPr>
              <w:t>5</w:t>
            </w:r>
            <w:r w:rsidR="000B2BE2">
              <w:rPr>
                <w:rFonts w:ascii="Times New Roman" w:hAnsi="Times New Roman" w:cs="Times New Roman"/>
                <w:sz w:val="26"/>
                <w:szCs w:val="26"/>
              </w:rPr>
              <w:t xml:space="preserve"> </w:t>
            </w:r>
            <w:r w:rsidR="00592580">
              <w:rPr>
                <w:rFonts w:ascii="Times New Roman" w:hAnsi="Times New Roman" w:cs="Times New Roman"/>
                <w:sz w:val="26"/>
                <w:szCs w:val="26"/>
              </w:rPr>
              <w:t>hours</w:t>
            </w:r>
          </w:p>
        </w:tc>
        <w:tc>
          <w:tcPr>
            <w:tcW w:w="1276" w:type="dxa"/>
            <w:tcBorders>
              <w:top w:val="single" w:sz="4" w:space="0" w:color="000000"/>
              <w:left w:val="single" w:sz="4" w:space="0" w:color="000000"/>
              <w:bottom w:val="single" w:sz="4" w:space="0" w:color="000000"/>
              <w:right w:val="single" w:sz="4" w:space="0" w:color="000000"/>
            </w:tcBorders>
            <w:shd w:val="clear" w:color="auto" w:fill="auto"/>
            <w:vAlign w:val="center"/>
          </w:tcPr>
          <w:p w:rsidR="000B2BE2" w:rsidRDefault="004B5736" w:rsidP="007154F4">
            <w:pPr>
              <w:snapToGrid w:val="0"/>
              <w:spacing w:line="360" w:lineRule="auto"/>
              <w:jc w:val="center"/>
            </w:pPr>
            <w:r>
              <w:rPr>
                <w:rFonts w:ascii="Times New Roman" w:hAnsi="Times New Roman" w:cs="Times New Roman"/>
                <w:sz w:val="26"/>
                <w:szCs w:val="26"/>
              </w:rPr>
              <w:t>Thanh</w:t>
            </w:r>
          </w:p>
        </w:tc>
      </w:tr>
      <w:tr w:rsidR="00CC7BDF" w:rsidTr="002D5053">
        <w:tc>
          <w:tcPr>
            <w:tcW w:w="1130" w:type="dxa"/>
            <w:tcBorders>
              <w:top w:val="single" w:sz="4" w:space="0" w:color="000000"/>
              <w:left w:val="single" w:sz="4" w:space="0" w:color="000000"/>
              <w:bottom w:val="single" w:sz="4" w:space="0" w:color="000000"/>
            </w:tcBorders>
            <w:shd w:val="clear" w:color="auto" w:fill="auto"/>
            <w:vAlign w:val="center"/>
          </w:tcPr>
          <w:p w:rsidR="000B2BE2" w:rsidRDefault="000B2BE2" w:rsidP="004B5736">
            <w:pPr>
              <w:spacing w:line="360" w:lineRule="auto"/>
            </w:pPr>
            <w:r>
              <w:rPr>
                <w:rFonts w:ascii="Times New Roman" w:eastAsia="Times New Roman" w:hAnsi="Times New Roman" w:cs="Times New Roman"/>
                <w:color w:val="000000"/>
                <w:sz w:val="26"/>
                <w:szCs w:val="26"/>
              </w:rPr>
              <w:t>3.1.</w:t>
            </w:r>
            <w:r w:rsidR="00060188">
              <w:rPr>
                <w:rFonts w:ascii="Times New Roman" w:eastAsia="Times New Roman" w:hAnsi="Times New Roman" w:cs="Times New Roman"/>
                <w:color w:val="000000"/>
                <w:sz w:val="26"/>
                <w:szCs w:val="26"/>
              </w:rPr>
              <w:t>6</w:t>
            </w:r>
            <w:r>
              <w:rPr>
                <w:rFonts w:ascii="Times New Roman" w:eastAsia="Times New Roman" w:hAnsi="Times New Roman" w:cs="Times New Roman"/>
                <w:color w:val="000000"/>
                <w:sz w:val="26"/>
                <w:szCs w:val="26"/>
              </w:rPr>
              <w:t>.</w:t>
            </w:r>
            <w:r w:rsidR="004B5736">
              <w:rPr>
                <w:rFonts w:ascii="Times New Roman" w:eastAsia="Times New Roman" w:hAnsi="Times New Roman" w:cs="Times New Roman"/>
                <w:color w:val="000000"/>
                <w:sz w:val="26"/>
                <w:szCs w:val="26"/>
              </w:rPr>
              <w:t>4</w:t>
            </w:r>
          </w:p>
        </w:tc>
        <w:tc>
          <w:tcPr>
            <w:tcW w:w="2020" w:type="dxa"/>
            <w:tcBorders>
              <w:top w:val="single" w:sz="4" w:space="0" w:color="000000"/>
              <w:left w:val="single" w:sz="4" w:space="0" w:color="000000"/>
              <w:bottom w:val="single" w:sz="4" w:space="0" w:color="000000"/>
            </w:tcBorders>
            <w:shd w:val="clear" w:color="auto" w:fill="auto"/>
            <w:vAlign w:val="center"/>
          </w:tcPr>
          <w:p w:rsidR="000B2BE2" w:rsidRDefault="000B2BE2" w:rsidP="007C4664">
            <w:pPr>
              <w:spacing w:line="360" w:lineRule="auto"/>
            </w:pPr>
            <w:r>
              <w:rPr>
                <w:rFonts w:ascii="Times New Roman" w:hAnsi="Times New Roman" w:cs="Times New Roman"/>
                <w:sz w:val="26"/>
                <w:szCs w:val="26"/>
              </w:rPr>
              <w:t xml:space="preserve">Code back-end of </w:t>
            </w:r>
            <w:r w:rsidR="00283FBA">
              <w:rPr>
                <w:rFonts w:ascii="Times New Roman" w:eastAsia="Times New Roman" w:hAnsi="Times New Roman" w:cs="Times New Roman"/>
                <w:color w:val="000000"/>
                <w:sz w:val="26"/>
                <w:szCs w:val="26"/>
              </w:rPr>
              <w:t>register form</w:t>
            </w:r>
          </w:p>
        </w:tc>
        <w:tc>
          <w:tcPr>
            <w:tcW w:w="1710" w:type="dxa"/>
            <w:tcBorders>
              <w:top w:val="single" w:sz="4" w:space="0" w:color="000000"/>
              <w:left w:val="single" w:sz="4" w:space="0" w:color="000000"/>
              <w:bottom w:val="single" w:sz="4" w:space="0" w:color="000000"/>
            </w:tcBorders>
            <w:shd w:val="clear" w:color="auto" w:fill="auto"/>
            <w:vAlign w:val="center"/>
          </w:tcPr>
          <w:p w:rsidR="000B2BE2" w:rsidRPr="002A53FB" w:rsidRDefault="001B7B86" w:rsidP="008321C3">
            <w:pP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19</w:t>
            </w:r>
            <w:r w:rsidR="004B5736" w:rsidRPr="004B5736">
              <w:rPr>
                <w:rFonts w:ascii="Times New Roman" w:eastAsia="Times New Roman" w:hAnsi="Times New Roman" w:cs="Times New Roman"/>
                <w:color w:val="000000"/>
                <w:sz w:val="26"/>
                <w:szCs w:val="26"/>
              </w:rPr>
              <w:t>-Feb-2018</w:t>
            </w:r>
          </w:p>
        </w:tc>
        <w:tc>
          <w:tcPr>
            <w:tcW w:w="1660" w:type="dxa"/>
            <w:tcBorders>
              <w:top w:val="single" w:sz="4" w:space="0" w:color="000000"/>
              <w:left w:val="single" w:sz="4" w:space="0" w:color="000000"/>
              <w:bottom w:val="single" w:sz="4" w:space="0" w:color="000000"/>
            </w:tcBorders>
            <w:shd w:val="clear" w:color="auto" w:fill="auto"/>
            <w:vAlign w:val="center"/>
          </w:tcPr>
          <w:p w:rsidR="000B2BE2" w:rsidRDefault="004B5736" w:rsidP="0085301D">
            <w:pPr>
              <w:spacing w:line="360" w:lineRule="auto"/>
            </w:pPr>
            <w:r w:rsidRPr="004B5736">
              <w:rPr>
                <w:rFonts w:ascii="Times New Roman" w:eastAsia="Times New Roman" w:hAnsi="Times New Roman" w:cs="Times New Roman"/>
                <w:color w:val="000000"/>
                <w:sz w:val="26"/>
                <w:szCs w:val="26"/>
              </w:rPr>
              <w:t>2</w:t>
            </w:r>
            <w:r w:rsidR="0085301D">
              <w:rPr>
                <w:rFonts w:ascii="Times New Roman" w:eastAsia="Times New Roman" w:hAnsi="Times New Roman" w:cs="Times New Roman"/>
                <w:color w:val="000000"/>
                <w:sz w:val="26"/>
                <w:szCs w:val="26"/>
              </w:rPr>
              <w:t>0</w:t>
            </w:r>
            <w:r w:rsidRPr="004B5736">
              <w:rPr>
                <w:rFonts w:ascii="Times New Roman" w:eastAsia="Times New Roman" w:hAnsi="Times New Roman" w:cs="Times New Roman"/>
                <w:color w:val="000000"/>
                <w:sz w:val="26"/>
                <w:szCs w:val="26"/>
              </w:rPr>
              <w:t>-Feb-2018</w:t>
            </w:r>
          </w:p>
        </w:tc>
        <w:tc>
          <w:tcPr>
            <w:tcW w:w="993" w:type="dxa"/>
            <w:tcBorders>
              <w:top w:val="single" w:sz="4" w:space="0" w:color="000000"/>
              <w:left w:val="single" w:sz="4" w:space="0" w:color="000000"/>
              <w:bottom w:val="single" w:sz="4" w:space="0" w:color="000000"/>
            </w:tcBorders>
            <w:shd w:val="clear" w:color="auto" w:fill="auto"/>
            <w:vAlign w:val="center"/>
          </w:tcPr>
          <w:p w:rsidR="000B2BE2" w:rsidRDefault="001B7B86" w:rsidP="007154F4">
            <w:pPr>
              <w:snapToGrid w:val="0"/>
              <w:spacing w:line="360" w:lineRule="auto"/>
              <w:jc w:val="center"/>
            </w:pPr>
            <w:r>
              <w:rPr>
                <w:rFonts w:ascii="Times New Roman" w:hAnsi="Times New Roman" w:cs="Times New Roman"/>
                <w:sz w:val="26"/>
                <w:szCs w:val="26"/>
              </w:rPr>
              <w:t>10</w:t>
            </w:r>
            <w:r w:rsidR="000B2BE2">
              <w:rPr>
                <w:rFonts w:ascii="Times New Roman" w:hAnsi="Times New Roman" w:cs="Times New Roman"/>
                <w:sz w:val="26"/>
                <w:szCs w:val="26"/>
              </w:rPr>
              <w:t xml:space="preserve"> </w:t>
            </w:r>
            <w:r w:rsidR="00592580">
              <w:rPr>
                <w:rFonts w:ascii="Times New Roman" w:hAnsi="Times New Roman" w:cs="Times New Roman"/>
                <w:sz w:val="26"/>
                <w:szCs w:val="26"/>
              </w:rPr>
              <w:t>hours</w:t>
            </w:r>
          </w:p>
        </w:tc>
        <w:tc>
          <w:tcPr>
            <w:tcW w:w="1276" w:type="dxa"/>
            <w:tcBorders>
              <w:top w:val="single" w:sz="4" w:space="0" w:color="000000"/>
              <w:left w:val="single" w:sz="4" w:space="0" w:color="000000"/>
              <w:bottom w:val="single" w:sz="4" w:space="0" w:color="000000"/>
              <w:right w:val="single" w:sz="4" w:space="0" w:color="000000"/>
            </w:tcBorders>
            <w:shd w:val="clear" w:color="auto" w:fill="auto"/>
            <w:vAlign w:val="center"/>
          </w:tcPr>
          <w:p w:rsidR="000B2BE2" w:rsidRDefault="004B5736" w:rsidP="007154F4">
            <w:pPr>
              <w:snapToGrid w:val="0"/>
              <w:spacing w:line="360" w:lineRule="auto"/>
              <w:jc w:val="center"/>
            </w:pPr>
            <w:r>
              <w:rPr>
                <w:rFonts w:ascii="Times New Roman" w:hAnsi="Times New Roman" w:cs="Times New Roman"/>
                <w:sz w:val="26"/>
                <w:szCs w:val="26"/>
              </w:rPr>
              <w:t>Thanh, Hoang</w:t>
            </w:r>
          </w:p>
        </w:tc>
      </w:tr>
      <w:tr w:rsidR="00CC7BDF" w:rsidTr="002D5053">
        <w:tc>
          <w:tcPr>
            <w:tcW w:w="1130" w:type="dxa"/>
            <w:tcBorders>
              <w:left w:val="single" w:sz="4" w:space="0" w:color="000000"/>
              <w:bottom w:val="single" w:sz="4" w:space="0" w:color="000000"/>
            </w:tcBorders>
            <w:shd w:val="clear" w:color="auto" w:fill="auto"/>
            <w:vAlign w:val="center"/>
          </w:tcPr>
          <w:p w:rsidR="000B2BE2" w:rsidRDefault="000B2BE2" w:rsidP="004B5736">
            <w:pPr>
              <w:spacing w:line="360" w:lineRule="auto"/>
            </w:pPr>
            <w:r>
              <w:rPr>
                <w:rFonts w:ascii="Times New Roman" w:eastAsia="Times New Roman" w:hAnsi="Times New Roman" w:cs="Times New Roman"/>
                <w:color w:val="000000"/>
                <w:sz w:val="26"/>
                <w:szCs w:val="26"/>
              </w:rPr>
              <w:t>3.1.</w:t>
            </w:r>
            <w:r w:rsidR="00060188">
              <w:rPr>
                <w:rFonts w:ascii="Times New Roman" w:eastAsia="Times New Roman" w:hAnsi="Times New Roman" w:cs="Times New Roman"/>
                <w:color w:val="000000"/>
                <w:sz w:val="26"/>
                <w:szCs w:val="26"/>
              </w:rPr>
              <w:t>6</w:t>
            </w:r>
            <w:r>
              <w:rPr>
                <w:rFonts w:ascii="Times New Roman" w:eastAsia="Times New Roman" w:hAnsi="Times New Roman" w:cs="Times New Roman"/>
                <w:color w:val="000000"/>
                <w:sz w:val="26"/>
                <w:szCs w:val="26"/>
              </w:rPr>
              <w:t>.</w:t>
            </w:r>
            <w:r w:rsidR="004B5736">
              <w:rPr>
                <w:rFonts w:ascii="Times New Roman" w:eastAsia="Times New Roman" w:hAnsi="Times New Roman" w:cs="Times New Roman"/>
                <w:color w:val="000000"/>
                <w:sz w:val="26"/>
                <w:szCs w:val="26"/>
              </w:rPr>
              <w:t>5</w:t>
            </w:r>
          </w:p>
        </w:tc>
        <w:tc>
          <w:tcPr>
            <w:tcW w:w="2020" w:type="dxa"/>
            <w:tcBorders>
              <w:left w:val="single" w:sz="4" w:space="0" w:color="000000"/>
              <w:bottom w:val="single" w:sz="4" w:space="0" w:color="000000"/>
            </w:tcBorders>
            <w:shd w:val="clear" w:color="auto" w:fill="auto"/>
            <w:vAlign w:val="center"/>
          </w:tcPr>
          <w:p w:rsidR="000B2BE2" w:rsidRDefault="000B2BE2" w:rsidP="007154F4">
            <w:pPr>
              <w:spacing w:line="360" w:lineRule="auto"/>
            </w:pPr>
            <w:r>
              <w:rPr>
                <w:rFonts w:ascii="Times New Roman" w:hAnsi="Times New Roman" w:cs="Times New Roman"/>
                <w:sz w:val="26"/>
                <w:szCs w:val="26"/>
              </w:rPr>
              <w:t xml:space="preserve">Design front-end of </w:t>
            </w:r>
            <w:r w:rsidR="00025041">
              <w:rPr>
                <w:rFonts w:ascii="Times New Roman" w:eastAsia="Times New Roman" w:hAnsi="Times New Roman" w:cs="Times New Roman"/>
                <w:color w:val="000000"/>
                <w:sz w:val="26"/>
                <w:szCs w:val="26"/>
              </w:rPr>
              <w:t>login form</w:t>
            </w:r>
          </w:p>
        </w:tc>
        <w:tc>
          <w:tcPr>
            <w:tcW w:w="1710" w:type="dxa"/>
            <w:tcBorders>
              <w:left w:val="single" w:sz="4" w:space="0" w:color="000000"/>
              <w:bottom w:val="single" w:sz="4" w:space="0" w:color="000000"/>
            </w:tcBorders>
            <w:shd w:val="clear" w:color="auto" w:fill="auto"/>
            <w:vAlign w:val="center"/>
          </w:tcPr>
          <w:p w:rsidR="000B2BE2" w:rsidRPr="002A53FB" w:rsidRDefault="004B5D62" w:rsidP="0085301D">
            <w:pPr>
              <w:spacing w:line="360" w:lineRule="auto"/>
              <w:rPr>
                <w:rFonts w:ascii="Times New Roman" w:eastAsia="Times New Roman" w:hAnsi="Times New Roman" w:cs="Times New Roman"/>
                <w:color w:val="000000"/>
                <w:sz w:val="26"/>
                <w:szCs w:val="26"/>
              </w:rPr>
            </w:pPr>
            <w:r w:rsidRPr="004B5736">
              <w:rPr>
                <w:rFonts w:ascii="Times New Roman" w:eastAsia="Times New Roman" w:hAnsi="Times New Roman" w:cs="Times New Roman"/>
                <w:color w:val="000000"/>
                <w:sz w:val="26"/>
                <w:szCs w:val="26"/>
              </w:rPr>
              <w:t>2</w:t>
            </w:r>
            <w:r w:rsidR="0085301D">
              <w:rPr>
                <w:rFonts w:ascii="Times New Roman" w:eastAsia="Times New Roman" w:hAnsi="Times New Roman" w:cs="Times New Roman"/>
                <w:color w:val="000000"/>
                <w:sz w:val="26"/>
                <w:szCs w:val="26"/>
              </w:rPr>
              <w:t>0</w:t>
            </w:r>
            <w:r w:rsidRPr="004B5736">
              <w:rPr>
                <w:rFonts w:ascii="Times New Roman" w:eastAsia="Times New Roman" w:hAnsi="Times New Roman" w:cs="Times New Roman"/>
                <w:color w:val="000000"/>
                <w:sz w:val="26"/>
                <w:szCs w:val="26"/>
              </w:rPr>
              <w:t>-Feb-2018</w:t>
            </w:r>
          </w:p>
        </w:tc>
        <w:tc>
          <w:tcPr>
            <w:tcW w:w="1660" w:type="dxa"/>
            <w:tcBorders>
              <w:left w:val="single" w:sz="4" w:space="0" w:color="000000"/>
              <w:bottom w:val="single" w:sz="4" w:space="0" w:color="000000"/>
            </w:tcBorders>
            <w:shd w:val="clear" w:color="auto" w:fill="auto"/>
            <w:vAlign w:val="center"/>
          </w:tcPr>
          <w:p w:rsidR="000B2BE2" w:rsidRDefault="004B5D62" w:rsidP="0085301D">
            <w:pPr>
              <w:spacing w:line="360" w:lineRule="auto"/>
            </w:pPr>
            <w:r w:rsidRPr="004B5736">
              <w:rPr>
                <w:rFonts w:ascii="Times New Roman" w:eastAsia="Times New Roman" w:hAnsi="Times New Roman" w:cs="Times New Roman"/>
                <w:color w:val="000000"/>
                <w:sz w:val="26"/>
                <w:szCs w:val="26"/>
              </w:rPr>
              <w:t>2</w:t>
            </w:r>
            <w:r w:rsidR="0085301D">
              <w:rPr>
                <w:rFonts w:ascii="Times New Roman" w:eastAsia="Times New Roman" w:hAnsi="Times New Roman" w:cs="Times New Roman"/>
                <w:color w:val="000000"/>
                <w:sz w:val="26"/>
                <w:szCs w:val="26"/>
              </w:rPr>
              <w:t>0</w:t>
            </w:r>
            <w:r w:rsidRPr="004B5736">
              <w:rPr>
                <w:rFonts w:ascii="Times New Roman" w:eastAsia="Times New Roman" w:hAnsi="Times New Roman" w:cs="Times New Roman"/>
                <w:color w:val="000000"/>
                <w:sz w:val="26"/>
                <w:szCs w:val="26"/>
              </w:rPr>
              <w:t>-Feb-2018</w:t>
            </w:r>
          </w:p>
        </w:tc>
        <w:tc>
          <w:tcPr>
            <w:tcW w:w="993" w:type="dxa"/>
            <w:tcBorders>
              <w:left w:val="single" w:sz="4" w:space="0" w:color="000000"/>
              <w:bottom w:val="single" w:sz="4" w:space="0" w:color="000000"/>
            </w:tcBorders>
            <w:shd w:val="clear" w:color="auto" w:fill="auto"/>
            <w:vAlign w:val="center"/>
          </w:tcPr>
          <w:p w:rsidR="000B2BE2" w:rsidRDefault="0085301D" w:rsidP="007154F4">
            <w:pPr>
              <w:snapToGrid w:val="0"/>
              <w:spacing w:line="360" w:lineRule="auto"/>
              <w:jc w:val="center"/>
            </w:pPr>
            <w:r>
              <w:rPr>
                <w:rFonts w:ascii="Times New Roman" w:hAnsi="Times New Roman" w:cs="Times New Roman"/>
                <w:sz w:val="26"/>
                <w:szCs w:val="26"/>
              </w:rPr>
              <w:t>1</w:t>
            </w:r>
            <w:r w:rsidR="000B2BE2">
              <w:rPr>
                <w:rFonts w:ascii="Times New Roman" w:hAnsi="Times New Roman" w:cs="Times New Roman"/>
                <w:sz w:val="26"/>
                <w:szCs w:val="26"/>
              </w:rPr>
              <w:t xml:space="preserve"> </w:t>
            </w:r>
            <w:r w:rsidR="00592580">
              <w:rPr>
                <w:rFonts w:ascii="Times New Roman" w:hAnsi="Times New Roman" w:cs="Times New Roman"/>
                <w:sz w:val="26"/>
                <w:szCs w:val="26"/>
              </w:rPr>
              <w:t>hours</w:t>
            </w:r>
          </w:p>
        </w:tc>
        <w:tc>
          <w:tcPr>
            <w:tcW w:w="1276" w:type="dxa"/>
            <w:tcBorders>
              <w:left w:val="single" w:sz="4" w:space="0" w:color="000000"/>
              <w:bottom w:val="single" w:sz="4" w:space="0" w:color="000000"/>
              <w:right w:val="single" w:sz="4" w:space="0" w:color="000000"/>
            </w:tcBorders>
            <w:shd w:val="clear" w:color="auto" w:fill="auto"/>
            <w:vAlign w:val="center"/>
          </w:tcPr>
          <w:p w:rsidR="000B2BE2" w:rsidRDefault="007C4664" w:rsidP="007154F4">
            <w:pPr>
              <w:snapToGrid w:val="0"/>
              <w:spacing w:line="360" w:lineRule="auto"/>
              <w:jc w:val="center"/>
            </w:pPr>
            <w:r>
              <w:rPr>
                <w:rFonts w:ascii="Times New Roman" w:hAnsi="Times New Roman" w:cs="Times New Roman"/>
                <w:sz w:val="26"/>
                <w:szCs w:val="26"/>
              </w:rPr>
              <w:t>Vu</w:t>
            </w:r>
          </w:p>
        </w:tc>
      </w:tr>
      <w:tr w:rsidR="00CC7BDF" w:rsidTr="002D5053">
        <w:tc>
          <w:tcPr>
            <w:tcW w:w="1130" w:type="dxa"/>
            <w:tcBorders>
              <w:left w:val="single" w:sz="4" w:space="0" w:color="000000"/>
              <w:bottom w:val="single" w:sz="4" w:space="0" w:color="000000"/>
            </w:tcBorders>
            <w:shd w:val="clear" w:color="auto" w:fill="auto"/>
            <w:vAlign w:val="center"/>
          </w:tcPr>
          <w:p w:rsidR="000B2BE2" w:rsidRDefault="000B2BE2" w:rsidP="004B5736">
            <w:pPr>
              <w:spacing w:line="360" w:lineRule="auto"/>
            </w:pPr>
            <w:r>
              <w:rPr>
                <w:rFonts w:ascii="Times New Roman" w:eastAsia="Times New Roman" w:hAnsi="Times New Roman" w:cs="Times New Roman"/>
                <w:color w:val="000000"/>
                <w:sz w:val="26"/>
                <w:szCs w:val="26"/>
              </w:rPr>
              <w:t>3.1.</w:t>
            </w:r>
            <w:r w:rsidR="00060188">
              <w:rPr>
                <w:rFonts w:ascii="Times New Roman" w:eastAsia="Times New Roman" w:hAnsi="Times New Roman" w:cs="Times New Roman"/>
                <w:color w:val="000000"/>
                <w:sz w:val="26"/>
                <w:szCs w:val="26"/>
              </w:rPr>
              <w:t>6</w:t>
            </w:r>
            <w:r>
              <w:rPr>
                <w:rFonts w:ascii="Times New Roman" w:eastAsia="Times New Roman" w:hAnsi="Times New Roman" w:cs="Times New Roman"/>
                <w:color w:val="000000"/>
                <w:sz w:val="26"/>
                <w:szCs w:val="26"/>
              </w:rPr>
              <w:t>.</w:t>
            </w:r>
            <w:r w:rsidR="004B5736">
              <w:rPr>
                <w:rFonts w:ascii="Times New Roman" w:eastAsia="Times New Roman" w:hAnsi="Times New Roman" w:cs="Times New Roman"/>
                <w:color w:val="000000"/>
                <w:sz w:val="26"/>
                <w:szCs w:val="26"/>
              </w:rPr>
              <w:t>6</w:t>
            </w:r>
          </w:p>
        </w:tc>
        <w:tc>
          <w:tcPr>
            <w:tcW w:w="2020" w:type="dxa"/>
            <w:tcBorders>
              <w:left w:val="single" w:sz="4" w:space="0" w:color="000000"/>
              <w:bottom w:val="single" w:sz="4" w:space="0" w:color="000000"/>
            </w:tcBorders>
            <w:shd w:val="clear" w:color="auto" w:fill="auto"/>
            <w:vAlign w:val="center"/>
          </w:tcPr>
          <w:p w:rsidR="000B2BE2" w:rsidRDefault="000B2BE2" w:rsidP="007154F4">
            <w:pPr>
              <w:spacing w:line="360" w:lineRule="auto"/>
            </w:pPr>
            <w:r>
              <w:rPr>
                <w:rFonts w:ascii="Times New Roman" w:hAnsi="Times New Roman" w:cs="Times New Roman"/>
                <w:sz w:val="26"/>
                <w:szCs w:val="26"/>
              </w:rPr>
              <w:t xml:space="preserve">Code back-end of </w:t>
            </w:r>
            <w:r w:rsidR="00025041">
              <w:rPr>
                <w:rFonts w:ascii="Times New Roman" w:eastAsia="Times New Roman" w:hAnsi="Times New Roman" w:cs="Times New Roman"/>
                <w:color w:val="000000"/>
                <w:sz w:val="26"/>
                <w:szCs w:val="26"/>
              </w:rPr>
              <w:t>login form</w:t>
            </w:r>
          </w:p>
        </w:tc>
        <w:tc>
          <w:tcPr>
            <w:tcW w:w="1710" w:type="dxa"/>
            <w:tcBorders>
              <w:left w:val="single" w:sz="4" w:space="0" w:color="000000"/>
              <w:bottom w:val="single" w:sz="4" w:space="0" w:color="000000"/>
            </w:tcBorders>
            <w:shd w:val="clear" w:color="auto" w:fill="auto"/>
            <w:vAlign w:val="center"/>
          </w:tcPr>
          <w:p w:rsidR="000B2BE2" w:rsidRPr="002A53FB" w:rsidRDefault="004B5D62" w:rsidP="0085301D">
            <w:pPr>
              <w:spacing w:line="360" w:lineRule="auto"/>
              <w:rPr>
                <w:rFonts w:ascii="Times New Roman" w:eastAsia="Times New Roman" w:hAnsi="Times New Roman" w:cs="Times New Roman"/>
                <w:color w:val="000000"/>
                <w:sz w:val="26"/>
                <w:szCs w:val="26"/>
              </w:rPr>
            </w:pPr>
            <w:r w:rsidRPr="004B5736">
              <w:rPr>
                <w:rFonts w:ascii="Times New Roman" w:eastAsia="Times New Roman" w:hAnsi="Times New Roman" w:cs="Times New Roman"/>
                <w:color w:val="000000"/>
                <w:sz w:val="26"/>
                <w:szCs w:val="26"/>
              </w:rPr>
              <w:t>2</w:t>
            </w:r>
            <w:r w:rsidR="0085301D">
              <w:rPr>
                <w:rFonts w:ascii="Times New Roman" w:eastAsia="Times New Roman" w:hAnsi="Times New Roman" w:cs="Times New Roman"/>
                <w:color w:val="000000"/>
                <w:sz w:val="26"/>
                <w:szCs w:val="26"/>
              </w:rPr>
              <w:t>0</w:t>
            </w:r>
            <w:r w:rsidRPr="004B5736">
              <w:rPr>
                <w:rFonts w:ascii="Times New Roman" w:eastAsia="Times New Roman" w:hAnsi="Times New Roman" w:cs="Times New Roman"/>
                <w:color w:val="000000"/>
                <w:sz w:val="26"/>
                <w:szCs w:val="26"/>
              </w:rPr>
              <w:t>-Feb-2018</w:t>
            </w:r>
          </w:p>
        </w:tc>
        <w:tc>
          <w:tcPr>
            <w:tcW w:w="1660" w:type="dxa"/>
            <w:tcBorders>
              <w:left w:val="single" w:sz="4" w:space="0" w:color="000000"/>
              <w:bottom w:val="single" w:sz="4" w:space="0" w:color="000000"/>
            </w:tcBorders>
            <w:shd w:val="clear" w:color="auto" w:fill="auto"/>
            <w:vAlign w:val="center"/>
          </w:tcPr>
          <w:p w:rsidR="000B2BE2" w:rsidRDefault="004B5D62" w:rsidP="0085301D">
            <w:pPr>
              <w:spacing w:line="360" w:lineRule="auto"/>
            </w:pPr>
            <w:r w:rsidRPr="004B5736">
              <w:rPr>
                <w:rFonts w:ascii="Times New Roman" w:eastAsia="Times New Roman" w:hAnsi="Times New Roman" w:cs="Times New Roman"/>
                <w:color w:val="000000"/>
                <w:sz w:val="26"/>
                <w:szCs w:val="26"/>
              </w:rPr>
              <w:t>2</w:t>
            </w:r>
            <w:r w:rsidR="0085301D">
              <w:rPr>
                <w:rFonts w:ascii="Times New Roman" w:eastAsia="Times New Roman" w:hAnsi="Times New Roman" w:cs="Times New Roman"/>
                <w:color w:val="000000"/>
                <w:sz w:val="26"/>
                <w:szCs w:val="26"/>
              </w:rPr>
              <w:t>0</w:t>
            </w:r>
            <w:r w:rsidRPr="004B5736">
              <w:rPr>
                <w:rFonts w:ascii="Times New Roman" w:eastAsia="Times New Roman" w:hAnsi="Times New Roman" w:cs="Times New Roman"/>
                <w:color w:val="000000"/>
                <w:sz w:val="26"/>
                <w:szCs w:val="26"/>
              </w:rPr>
              <w:t>-Feb-2018</w:t>
            </w:r>
          </w:p>
        </w:tc>
        <w:tc>
          <w:tcPr>
            <w:tcW w:w="993" w:type="dxa"/>
            <w:tcBorders>
              <w:left w:val="single" w:sz="4" w:space="0" w:color="000000"/>
              <w:bottom w:val="single" w:sz="4" w:space="0" w:color="000000"/>
            </w:tcBorders>
            <w:shd w:val="clear" w:color="auto" w:fill="auto"/>
            <w:vAlign w:val="center"/>
          </w:tcPr>
          <w:p w:rsidR="000B2BE2" w:rsidRDefault="0085301D" w:rsidP="004B5D62">
            <w:pPr>
              <w:snapToGrid w:val="0"/>
              <w:spacing w:line="360" w:lineRule="auto"/>
              <w:jc w:val="center"/>
            </w:pPr>
            <w:r>
              <w:rPr>
                <w:rFonts w:ascii="Times New Roman" w:hAnsi="Times New Roman" w:cs="Times New Roman"/>
                <w:sz w:val="26"/>
                <w:szCs w:val="26"/>
              </w:rPr>
              <w:t>2</w:t>
            </w:r>
            <w:r w:rsidR="000B2BE2">
              <w:rPr>
                <w:rFonts w:ascii="Times New Roman" w:hAnsi="Times New Roman" w:cs="Times New Roman"/>
                <w:sz w:val="26"/>
                <w:szCs w:val="26"/>
              </w:rPr>
              <w:t xml:space="preserve"> </w:t>
            </w:r>
            <w:r w:rsidR="00592580">
              <w:rPr>
                <w:rFonts w:ascii="Times New Roman" w:hAnsi="Times New Roman" w:cs="Times New Roman"/>
                <w:sz w:val="26"/>
                <w:szCs w:val="26"/>
              </w:rPr>
              <w:t>hours</w:t>
            </w:r>
          </w:p>
        </w:tc>
        <w:tc>
          <w:tcPr>
            <w:tcW w:w="1276" w:type="dxa"/>
            <w:tcBorders>
              <w:left w:val="single" w:sz="4" w:space="0" w:color="000000"/>
              <w:bottom w:val="single" w:sz="4" w:space="0" w:color="000000"/>
              <w:right w:val="single" w:sz="4" w:space="0" w:color="000000"/>
            </w:tcBorders>
            <w:shd w:val="clear" w:color="auto" w:fill="auto"/>
            <w:vAlign w:val="center"/>
          </w:tcPr>
          <w:p w:rsidR="000B2BE2" w:rsidRDefault="007C4664" w:rsidP="007154F4">
            <w:pPr>
              <w:snapToGrid w:val="0"/>
              <w:spacing w:line="360" w:lineRule="auto"/>
              <w:jc w:val="center"/>
            </w:pPr>
            <w:r>
              <w:rPr>
                <w:rFonts w:ascii="Times New Roman" w:hAnsi="Times New Roman" w:cs="Times New Roman"/>
                <w:sz w:val="26"/>
                <w:szCs w:val="26"/>
              </w:rPr>
              <w:t>Vu</w:t>
            </w:r>
            <w:r w:rsidR="004B5D62">
              <w:rPr>
                <w:rFonts w:ascii="Times New Roman" w:hAnsi="Times New Roman" w:cs="Times New Roman"/>
                <w:sz w:val="26"/>
                <w:szCs w:val="26"/>
              </w:rPr>
              <w:t>, Hoang</w:t>
            </w:r>
          </w:p>
        </w:tc>
      </w:tr>
      <w:tr w:rsidR="007C4664" w:rsidTr="001B7B86">
        <w:tc>
          <w:tcPr>
            <w:tcW w:w="1130" w:type="dxa"/>
            <w:tcBorders>
              <w:top w:val="single" w:sz="4" w:space="0" w:color="000000"/>
              <w:left w:val="single" w:sz="4" w:space="0" w:color="000000"/>
              <w:bottom w:val="single" w:sz="4" w:space="0" w:color="000000"/>
            </w:tcBorders>
            <w:shd w:val="clear" w:color="auto" w:fill="auto"/>
            <w:vAlign w:val="center"/>
          </w:tcPr>
          <w:p w:rsidR="007C4664" w:rsidRPr="001B7B86" w:rsidRDefault="007C4664" w:rsidP="007C4664">
            <w:pPr>
              <w:spacing w:line="360" w:lineRule="auto"/>
              <w:rPr>
                <w:rFonts w:ascii="Times New Roman" w:eastAsia="Times New Roman" w:hAnsi="Times New Roman" w:cs="Times New Roman"/>
                <w:color w:val="000000"/>
                <w:sz w:val="26"/>
                <w:szCs w:val="26"/>
              </w:rPr>
            </w:pPr>
            <w:r w:rsidRPr="001B7B86">
              <w:rPr>
                <w:rFonts w:ascii="Times New Roman" w:eastAsia="Times New Roman" w:hAnsi="Times New Roman" w:cs="Times New Roman"/>
                <w:color w:val="000000"/>
                <w:sz w:val="26"/>
                <w:szCs w:val="26"/>
              </w:rPr>
              <w:t>3.1.6.7</w:t>
            </w:r>
          </w:p>
        </w:tc>
        <w:tc>
          <w:tcPr>
            <w:tcW w:w="2020" w:type="dxa"/>
            <w:tcBorders>
              <w:top w:val="single" w:sz="4" w:space="0" w:color="000000"/>
              <w:left w:val="single" w:sz="4" w:space="0" w:color="000000"/>
              <w:bottom w:val="single" w:sz="4" w:space="0" w:color="000000"/>
            </w:tcBorders>
            <w:shd w:val="clear" w:color="auto" w:fill="auto"/>
            <w:vAlign w:val="center"/>
          </w:tcPr>
          <w:p w:rsidR="007C4664" w:rsidRPr="001B7B86" w:rsidRDefault="007C4664" w:rsidP="007C4664">
            <w:pPr>
              <w:spacing w:line="360" w:lineRule="auto"/>
              <w:rPr>
                <w:rFonts w:ascii="Times New Roman" w:eastAsia="Times New Roman" w:hAnsi="Times New Roman" w:cs="Times New Roman"/>
                <w:color w:val="000000"/>
                <w:sz w:val="26"/>
                <w:szCs w:val="26"/>
              </w:rPr>
            </w:pPr>
            <w:r w:rsidRPr="001B7B86">
              <w:rPr>
                <w:rFonts w:ascii="Times New Roman" w:eastAsia="Times New Roman" w:hAnsi="Times New Roman" w:cs="Times New Roman"/>
                <w:color w:val="000000"/>
                <w:sz w:val="26"/>
                <w:szCs w:val="26"/>
              </w:rPr>
              <w:t>Design front end of city list</w:t>
            </w:r>
          </w:p>
        </w:tc>
        <w:tc>
          <w:tcPr>
            <w:tcW w:w="1710" w:type="dxa"/>
            <w:tcBorders>
              <w:top w:val="single" w:sz="4" w:space="0" w:color="000000"/>
              <w:left w:val="single" w:sz="4" w:space="0" w:color="000000"/>
              <w:bottom w:val="single" w:sz="4" w:space="0" w:color="000000"/>
            </w:tcBorders>
            <w:shd w:val="clear" w:color="auto" w:fill="auto"/>
            <w:vAlign w:val="center"/>
          </w:tcPr>
          <w:p w:rsidR="007C4664" w:rsidRPr="001B7B86" w:rsidRDefault="007C4664" w:rsidP="007C4664">
            <w:pPr>
              <w:snapToGrid w:val="0"/>
              <w:spacing w:line="360" w:lineRule="auto"/>
              <w:jc w:val="center"/>
            </w:pPr>
            <w:r w:rsidRPr="001B7B86">
              <w:rPr>
                <w:rFonts w:ascii="Times New Roman" w:eastAsia="Times New Roman" w:hAnsi="Times New Roman" w:cs="Times New Roman"/>
                <w:color w:val="000000"/>
                <w:sz w:val="26"/>
                <w:szCs w:val="26"/>
              </w:rPr>
              <w:t>18-Feb-2018</w:t>
            </w:r>
          </w:p>
        </w:tc>
        <w:tc>
          <w:tcPr>
            <w:tcW w:w="1660" w:type="dxa"/>
            <w:tcBorders>
              <w:top w:val="single" w:sz="4" w:space="0" w:color="000000"/>
              <w:left w:val="single" w:sz="4" w:space="0" w:color="000000"/>
              <w:bottom w:val="single" w:sz="4" w:space="0" w:color="000000"/>
            </w:tcBorders>
            <w:shd w:val="clear" w:color="auto" w:fill="auto"/>
            <w:vAlign w:val="center"/>
          </w:tcPr>
          <w:p w:rsidR="007C4664" w:rsidRPr="001B7B86" w:rsidRDefault="007C4664" w:rsidP="007C4664">
            <w:pPr>
              <w:snapToGrid w:val="0"/>
              <w:spacing w:line="360" w:lineRule="auto"/>
              <w:jc w:val="center"/>
            </w:pPr>
            <w:r w:rsidRPr="001B7B86">
              <w:rPr>
                <w:rFonts w:ascii="Times New Roman" w:eastAsia="Times New Roman" w:hAnsi="Times New Roman" w:cs="Times New Roman"/>
                <w:color w:val="000000"/>
                <w:sz w:val="26"/>
                <w:szCs w:val="26"/>
              </w:rPr>
              <w:t>18-Feb-2018</w:t>
            </w:r>
          </w:p>
        </w:tc>
        <w:tc>
          <w:tcPr>
            <w:tcW w:w="993" w:type="dxa"/>
            <w:tcBorders>
              <w:top w:val="single" w:sz="4" w:space="0" w:color="000000"/>
              <w:left w:val="single" w:sz="4" w:space="0" w:color="000000"/>
              <w:bottom w:val="single" w:sz="4" w:space="0" w:color="000000"/>
            </w:tcBorders>
            <w:shd w:val="clear" w:color="auto" w:fill="auto"/>
            <w:vAlign w:val="center"/>
          </w:tcPr>
          <w:p w:rsidR="007C4664" w:rsidRDefault="007C4664" w:rsidP="007C4664">
            <w:pPr>
              <w:spacing w:line="360" w:lineRule="auto"/>
              <w:jc w:val="center"/>
            </w:pPr>
            <w:r>
              <w:t>1 hour</w:t>
            </w:r>
          </w:p>
        </w:tc>
        <w:tc>
          <w:tcPr>
            <w:tcW w:w="1276" w:type="dxa"/>
            <w:tcBorders>
              <w:top w:val="single" w:sz="4" w:space="0" w:color="000000"/>
              <w:left w:val="single" w:sz="4" w:space="0" w:color="000000"/>
              <w:bottom w:val="single" w:sz="4" w:space="0" w:color="000000"/>
              <w:right w:val="single" w:sz="4" w:space="0" w:color="000000"/>
            </w:tcBorders>
            <w:shd w:val="clear" w:color="auto" w:fill="auto"/>
            <w:vAlign w:val="center"/>
          </w:tcPr>
          <w:p w:rsidR="007C4664" w:rsidRDefault="007C4664" w:rsidP="007C4664">
            <w:pPr>
              <w:snapToGrid w:val="0"/>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Vu</w:t>
            </w:r>
          </w:p>
        </w:tc>
      </w:tr>
      <w:tr w:rsidR="007C4664" w:rsidTr="001B7B86">
        <w:tc>
          <w:tcPr>
            <w:tcW w:w="1130" w:type="dxa"/>
            <w:tcBorders>
              <w:top w:val="single" w:sz="4" w:space="0" w:color="000000"/>
              <w:left w:val="single" w:sz="4" w:space="0" w:color="000000"/>
              <w:bottom w:val="single" w:sz="4" w:space="0" w:color="000000"/>
            </w:tcBorders>
            <w:shd w:val="clear" w:color="auto" w:fill="auto"/>
            <w:vAlign w:val="center"/>
          </w:tcPr>
          <w:p w:rsidR="007C4664" w:rsidRPr="001B7B86" w:rsidRDefault="007C4664" w:rsidP="007C4664">
            <w:pPr>
              <w:spacing w:line="360" w:lineRule="auto"/>
              <w:rPr>
                <w:rFonts w:ascii="Times New Roman" w:eastAsia="Times New Roman" w:hAnsi="Times New Roman" w:cs="Times New Roman"/>
                <w:color w:val="000000"/>
                <w:sz w:val="26"/>
                <w:szCs w:val="26"/>
              </w:rPr>
            </w:pPr>
            <w:r w:rsidRPr="001B7B86">
              <w:rPr>
                <w:rFonts w:ascii="Times New Roman" w:eastAsia="Times New Roman" w:hAnsi="Times New Roman" w:cs="Times New Roman"/>
                <w:color w:val="000000"/>
                <w:sz w:val="26"/>
                <w:szCs w:val="26"/>
              </w:rPr>
              <w:t>3.1.6.8</w:t>
            </w:r>
          </w:p>
        </w:tc>
        <w:tc>
          <w:tcPr>
            <w:tcW w:w="2020" w:type="dxa"/>
            <w:tcBorders>
              <w:top w:val="single" w:sz="4" w:space="0" w:color="000000"/>
              <w:left w:val="single" w:sz="4" w:space="0" w:color="000000"/>
              <w:bottom w:val="single" w:sz="4" w:space="0" w:color="000000"/>
            </w:tcBorders>
            <w:shd w:val="clear" w:color="auto" w:fill="auto"/>
            <w:vAlign w:val="center"/>
          </w:tcPr>
          <w:p w:rsidR="007C4664" w:rsidRPr="001B7B86" w:rsidRDefault="007C4664" w:rsidP="007C4664">
            <w:pPr>
              <w:spacing w:line="360" w:lineRule="auto"/>
              <w:rPr>
                <w:rFonts w:ascii="Times New Roman" w:eastAsia="Times New Roman" w:hAnsi="Times New Roman" w:cs="Times New Roman"/>
                <w:color w:val="000000"/>
                <w:sz w:val="26"/>
                <w:szCs w:val="26"/>
              </w:rPr>
            </w:pPr>
            <w:r w:rsidRPr="001B7B86">
              <w:rPr>
                <w:rFonts w:ascii="Times New Roman" w:eastAsia="Times New Roman" w:hAnsi="Times New Roman" w:cs="Times New Roman"/>
                <w:color w:val="000000"/>
                <w:sz w:val="26"/>
                <w:szCs w:val="26"/>
              </w:rPr>
              <w:t>Design back end of city list</w:t>
            </w:r>
          </w:p>
        </w:tc>
        <w:tc>
          <w:tcPr>
            <w:tcW w:w="1710" w:type="dxa"/>
            <w:tcBorders>
              <w:top w:val="single" w:sz="4" w:space="0" w:color="000000"/>
              <w:left w:val="single" w:sz="4" w:space="0" w:color="000000"/>
              <w:bottom w:val="single" w:sz="4" w:space="0" w:color="000000"/>
            </w:tcBorders>
            <w:shd w:val="clear" w:color="auto" w:fill="auto"/>
            <w:vAlign w:val="center"/>
          </w:tcPr>
          <w:p w:rsidR="007C4664" w:rsidRPr="001B7B86" w:rsidRDefault="001B7B86" w:rsidP="007C4664">
            <w:pPr>
              <w:spacing w:line="360" w:lineRule="auto"/>
              <w:jc w:val="center"/>
              <w:rPr>
                <w:rFonts w:ascii="Times New Roman" w:eastAsia="Times New Roman" w:hAnsi="Times New Roman" w:cs="Times New Roman"/>
                <w:color w:val="000000"/>
                <w:sz w:val="26"/>
                <w:szCs w:val="26"/>
              </w:rPr>
            </w:pPr>
            <w:r w:rsidRPr="001B7B86">
              <w:rPr>
                <w:rFonts w:ascii="Times New Roman" w:eastAsia="Times New Roman" w:hAnsi="Times New Roman" w:cs="Times New Roman"/>
                <w:color w:val="000000"/>
                <w:sz w:val="26"/>
                <w:szCs w:val="26"/>
              </w:rPr>
              <w:t>19-Feb-2018</w:t>
            </w:r>
          </w:p>
        </w:tc>
        <w:tc>
          <w:tcPr>
            <w:tcW w:w="1660" w:type="dxa"/>
            <w:tcBorders>
              <w:top w:val="single" w:sz="4" w:space="0" w:color="000000"/>
              <w:left w:val="single" w:sz="4" w:space="0" w:color="000000"/>
              <w:bottom w:val="single" w:sz="4" w:space="0" w:color="000000"/>
            </w:tcBorders>
            <w:shd w:val="clear" w:color="auto" w:fill="auto"/>
            <w:vAlign w:val="center"/>
          </w:tcPr>
          <w:p w:rsidR="007C4664" w:rsidRPr="001B7B86" w:rsidRDefault="001B7B86" w:rsidP="007C4664">
            <w:pPr>
              <w:spacing w:line="360" w:lineRule="auto"/>
              <w:jc w:val="center"/>
              <w:rPr>
                <w:rFonts w:ascii="Times New Roman" w:eastAsia="Times New Roman" w:hAnsi="Times New Roman" w:cs="Times New Roman"/>
                <w:color w:val="000000"/>
                <w:sz w:val="26"/>
                <w:szCs w:val="26"/>
              </w:rPr>
            </w:pPr>
            <w:r w:rsidRPr="001B7B86">
              <w:rPr>
                <w:rFonts w:ascii="Times New Roman" w:eastAsia="Times New Roman" w:hAnsi="Times New Roman" w:cs="Times New Roman"/>
                <w:color w:val="000000"/>
                <w:sz w:val="26"/>
                <w:szCs w:val="26"/>
              </w:rPr>
              <w:t>19-Feb-2018</w:t>
            </w:r>
          </w:p>
        </w:tc>
        <w:tc>
          <w:tcPr>
            <w:tcW w:w="993" w:type="dxa"/>
            <w:tcBorders>
              <w:top w:val="single" w:sz="4" w:space="0" w:color="000000"/>
              <w:left w:val="single" w:sz="4" w:space="0" w:color="000000"/>
              <w:bottom w:val="single" w:sz="4" w:space="0" w:color="000000"/>
            </w:tcBorders>
            <w:shd w:val="clear" w:color="auto" w:fill="auto"/>
            <w:vAlign w:val="center"/>
          </w:tcPr>
          <w:p w:rsidR="007C4664" w:rsidRDefault="001B7B86" w:rsidP="007C4664">
            <w:pPr>
              <w:spacing w:line="360" w:lineRule="auto"/>
              <w:jc w:val="center"/>
            </w:pPr>
            <w:r>
              <w:t>2 hours</w:t>
            </w:r>
          </w:p>
        </w:tc>
        <w:tc>
          <w:tcPr>
            <w:tcW w:w="1276" w:type="dxa"/>
            <w:tcBorders>
              <w:top w:val="single" w:sz="4" w:space="0" w:color="000000"/>
              <w:left w:val="single" w:sz="4" w:space="0" w:color="000000"/>
              <w:bottom w:val="single" w:sz="4" w:space="0" w:color="000000"/>
              <w:right w:val="single" w:sz="4" w:space="0" w:color="000000"/>
            </w:tcBorders>
            <w:shd w:val="clear" w:color="auto" w:fill="auto"/>
            <w:vAlign w:val="center"/>
          </w:tcPr>
          <w:p w:rsidR="007C4664" w:rsidRDefault="001B7B86" w:rsidP="007C4664">
            <w:pPr>
              <w:snapToGrid w:val="0"/>
              <w:spacing w:line="360" w:lineRule="auto"/>
              <w:jc w:val="center"/>
              <w:rPr>
                <w:rFonts w:ascii="Times New Roman" w:eastAsia="Times New Roman" w:hAnsi="Times New Roman" w:cs="Times New Roman"/>
                <w:sz w:val="26"/>
                <w:szCs w:val="26"/>
              </w:rPr>
            </w:pPr>
            <w:r>
              <w:rPr>
                <w:rFonts w:ascii="Times New Roman" w:hAnsi="Times New Roman" w:cs="Times New Roman"/>
                <w:sz w:val="26"/>
                <w:szCs w:val="26"/>
              </w:rPr>
              <w:t>Vu, Hoang</w:t>
            </w:r>
          </w:p>
        </w:tc>
      </w:tr>
      <w:tr w:rsidR="007C4664" w:rsidTr="002D5053">
        <w:tc>
          <w:tcPr>
            <w:tcW w:w="1130" w:type="dxa"/>
            <w:tcBorders>
              <w:top w:val="single" w:sz="4" w:space="0" w:color="000000"/>
              <w:left w:val="single" w:sz="4" w:space="0" w:color="000000"/>
              <w:bottom w:val="single" w:sz="4" w:space="0" w:color="000000"/>
            </w:tcBorders>
            <w:shd w:val="clear" w:color="auto" w:fill="auto"/>
            <w:vAlign w:val="center"/>
          </w:tcPr>
          <w:p w:rsidR="007C4664" w:rsidRDefault="007C4664" w:rsidP="007C4664">
            <w:pPr>
              <w:spacing w:line="360" w:lineRule="auto"/>
            </w:pPr>
            <w:r>
              <w:rPr>
                <w:rFonts w:ascii="Times New Roman" w:eastAsia="Times New Roman" w:hAnsi="Times New Roman" w:cs="Times New Roman"/>
                <w:b/>
                <w:color w:val="000000"/>
                <w:sz w:val="26"/>
                <w:szCs w:val="26"/>
              </w:rPr>
              <w:lastRenderedPageBreak/>
              <w:t>3.1.7</w:t>
            </w:r>
          </w:p>
        </w:tc>
        <w:tc>
          <w:tcPr>
            <w:tcW w:w="2020" w:type="dxa"/>
            <w:tcBorders>
              <w:top w:val="single" w:sz="4" w:space="0" w:color="000000"/>
              <w:left w:val="single" w:sz="4" w:space="0" w:color="000000"/>
              <w:bottom w:val="single" w:sz="4" w:space="0" w:color="000000"/>
            </w:tcBorders>
            <w:shd w:val="clear" w:color="auto" w:fill="auto"/>
            <w:vAlign w:val="center"/>
          </w:tcPr>
          <w:p w:rsidR="007C4664" w:rsidRDefault="007C4664" w:rsidP="007C4664">
            <w:pPr>
              <w:spacing w:line="360" w:lineRule="auto"/>
            </w:pPr>
            <w:r>
              <w:rPr>
                <w:rFonts w:ascii="Times New Roman" w:eastAsia="Times New Roman" w:hAnsi="Times New Roman" w:cs="Times New Roman"/>
                <w:b/>
                <w:color w:val="000000"/>
                <w:sz w:val="26"/>
                <w:szCs w:val="26"/>
              </w:rPr>
              <w:t>Testing</w:t>
            </w:r>
          </w:p>
        </w:tc>
        <w:tc>
          <w:tcPr>
            <w:tcW w:w="1710" w:type="dxa"/>
            <w:tcBorders>
              <w:top w:val="single" w:sz="4" w:space="0" w:color="000000"/>
              <w:left w:val="single" w:sz="4" w:space="0" w:color="000000"/>
              <w:bottom w:val="single" w:sz="4" w:space="0" w:color="000000"/>
            </w:tcBorders>
            <w:shd w:val="clear" w:color="auto" w:fill="auto"/>
          </w:tcPr>
          <w:p w:rsidR="007C4664" w:rsidRDefault="007C4664" w:rsidP="007C4664">
            <w:pPr>
              <w:spacing w:line="360" w:lineRule="auto"/>
              <w:jc w:val="center"/>
            </w:pPr>
            <w:r w:rsidRPr="004B5D62">
              <w:rPr>
                <w:rFonts w:ascii="Times New Roman" w:eastAsia="Times New Roman" w:hAnsi="Times New Roman" w:cs="Times New Roman"/>
                <w:b/>
                <w:color w:val="000000"/>
                <w:sz w:val="26"/>
                <w:szCs w:val="26"/>
              </w:rPr>
              <w:t>2</w:t>
            </w:r>
            <w:r>
              <w:rPr>
                <w:rFonts w:ascii="Times New Roman" w:eastAsia="Times New Roman" w:hAnsi="Times New Roman" w:cs="Times New Roman"/>
                <w:b/>
                <w:color w:val="000000"/>
                <w:sz w:val="26"/>
                <w:szCs w:val="26"/>
              </w:rPr>
              <w:t>1</w:t>
            </w:r>
            <w:r w:rsidRPr="004B5D62">
              <w:rPr>
                <w:rFonts w:ascii="Times New Roman" w:eastAsia="Times New Roman" w:hAnsi="Times New Roman" w:cs="Times New Roman"/>
                <w:b/>
                <w:color w:val="000000"/>
                <w:sz w:val="26"/>
                <w:szCs w:val="26"/>
              </w:rPr>
              <w:t>-Feb-2018</w:t>
            </w:r>
          </w:p>
        </w:tc>
        <w:tc>
          <w:tcPr>
            <w:tcW w:w="1660" w:type="dxa"/>
            <w:tcBorders>
              <w:top w:val="single" w:sz="4" w:space="0" w:color="000000"/>
              <w:left w:val="single" w:sz="4" w:space="0" w:color="000000"/>
              <w:bottom w:val="single" w:sz="4" w:space="0" w:color="000000"/>
            </w:tcBorders>
            <w:shd w:val="clear" w:color="auto" w:fill="auto"/>
          </w:tcPr>
          <w:p w:rsidR="007C4664" w:rsidRDefault="007C4664" w:rsidP="007C4664">
            <w:pPr>
              <w:spacing w:line="360" w:lineRule="auto"/>
              <w:jc w:val="center"/>
            </w:pPr>
            <w:r w:rsidRPr="004B5D62">
              <w:rPr>
                <w:rFonts w:ascii="Times New Roman" w:eastAsia="Times New Roman" w:hAnsi="Times New Roman" w:cs="Times New Roman"/>
                <w:b/>
                <w:color w:val="000000"/>
                <w:sz w:val="26"/>
                <w:szCs w:val="26"/>
              </w:rPr>
              <w:t>2</w:t>
            </w:r>
            <w:r>
              <w:rPr>
                <w:rFonts w:ascii="Times New Roman" w:eastAsia="Times New Roman" w:hAnsi="Times New Roman" w:cs="Times New Roman"/>
                <w:b/>
                <w:color w:val="000000"/>
                <w:sz w:val="26"/>
                <w:szCs w:val="26"/>
              </w:rPr>
              <w:t>2</w:t>
            </w:r>
            <w:r w:rsidRPr="004B5D62">
              <w:rPr>
                <w:rFonts w:ascii="Times New Roman" w:eastAsia="Times New Roman" w:hAnsi="Times New Roman" w:cs="Times New Roman"/>
                <w:b/>
                <w:color w:val="000000"/>
                <w:sz w:val="26"/>
                <w:szCs w:val="26"/>
              </w:rPr>
              <w:t>-Feb-2018</w:t>
            </w:r>
          </w:p>
        </w:tc>
        <w:tc>
          <w:tcPr>
            <w:tcW w:w="993" w:type="dxa"/>
            <w:tcBorders>
              <w:top w:val="single" w:sz="4" w:space="0" w:color="000000"/>
              <w:left w:val="single" w:sz="4" w:space="0" w:color="000000"/>
              <w:bottom w:val="single" w:sz="4" w:space="0" w:color="000000"/>
            </w:tcBorders>
            <w:shd w:val="clear" w:color="auto" w:fill="auto"/>
            <w:vAlign w:val="center"/>
          </w:tcPr>
          <w:p w:rsidR="007C4664" w:rsidRDefault="007C4664" w:rsidP="007C4664">
            <w:pPr>
              <w:spacing w:line="360" w:lineRule="auto"/>
              <w:jc w:val="center"/>
            </w:pPr>
          </w:p>
        </w:tc>
        <w:tc>
          <w:tcPr>
            <w:tcW w:w="1276" w:type="dxa"/>
            <w:tcBorders>
              <w:top w:val="single" w:sz="4" w:space="0" w:color="000000"/>
              <w:left w:val="single" w:sz="4" w:space="0" w:color="000000"/>
              <w:bottom w:val="single" w:sz="4" w:space="0" w:color="000000"/>
              <w:right w:val="single" w:sz="4" w:space="0" w:color="000000"/>
            </w:tcBorders>
            <w:shd w:val="clear" w:color="auto" w:fill="auto"/>
            <w:vAlign w:val="center"/>
          </w:tcPr>
          <w:p w:rsidR="007C4664" w:rsidRDefault="007C4664" w:rsidP="007C4664">
            <w:pPr>
              <w:snapToGrid w:val="0"/>
              <w:spacing w:line="360" w:lineRule="auto"/>
              <w:jc w:val="center"/>
              <w:rPr>
                <w:rFonts w:ascii="Times New Roman" w:eastAsia="Times New Roman" w:hAnsi="Times New Roman" w:cs="Times New Roman"/>
                <w:sz w:val="26"/>
                <w:szCs w:val="26"/>
              </w:rPr>
            </w:pPr>
          </w:p>
        </w:tc>
      </w:tr>
      <w:tr w:rsidR="007C4664" w:rsidTr="002D5053">
        <w:tc>
          <w:tcPr>
            <w:tcW w:w="1130" w:type="dxa"/>
            <w:tcBorders>
              <w:top w:val="single" w:sz="4" w:space="0" w:color="000000"/>
              <w:left w:val="single" w:sz="4" w:space="0" w:color="000000"/>
              <w:bottom w:val="single" w:sz="4" w:space="0" w:color="000000"/>
            </w:tcBorders>
            <w:shd w:val="clear" w:color="auto" w:fill="auto"/>
            <w:vAlign w:val="center"/>
          </w:tcPr>
          <w:p w:rsidR="007C4664" w:rsidRDefault="007C4664" w:rsidP="007C4664">
            <w:pPr>
              <w:spacing w:line="360" w:lineRule="auto"/>
            </w:pPr>
            <w:r>
              <w:rPr>
                <w:rFonts w:ascii="Times New Roman" w:eastAsia="Times New Roman" w:hAnsi="Times New Roman" w:cs="Times New Roman"/>
                <w:color w:val="000000"/>
                <w:sz w:val="26"/>
                <w:szCs w:val="26"/>
              </w:rPr>
              <w:t>3.1.7.1</w:t>
            </w:r>
          </w:p>
        </w:tc>
        <w:tc>
          <w:tcPr>
            <w:tcW w:w="2020" w:type="dxa"/>
            <w:tcBorders>
              <w:top w:val="single" w:sz="4" w:space="0" w:color="000000"/>
              <w:left w:val="single" w:sz="4" w:space="0" w:color="000000"/>
              <w:bottom w:val="single" w:sz="4" w:space="0" w:color="000000"/>
            </w:tcBorders>
            <w:shd w:val="clear" w:color="auto" w:fill="auto"/>
            <w:vAlign w:val="center"/>
          </w:tcPr>
          <w:p w:rsidR="007C4664" w:rsidRDefault="007C4664" w:rsidP="007C4664">
            <w:pPr>
              <w:spacing w:line="360" w:lineRule="auto"/>
            </w:pPr>
            <w:r>
              <w:rPr>
                <w:rFonts w:ascii="Times New Roman" w:eastAsia="Times New Roman" w:hAnsi="Times New Roman" w:cs="Times New Roman"/>
                <w:color w:val="000000"/>
                <w:sz w:val="26"/>
                <w:szCs w:val="26"/>
              </w:rPr>
              <w:t>Test of register form</w:t>
            </w:r>
          </w:p>
        </w:tc>
        <w:tc>
          <w:tcPr>
            <w:tcW w:w="1710" w:type="dxa"/>
            <w:tcBorders>
              <w:top w:val="single" w:sz="4" w:space="0" w:color="000000"/>
              <w:left w:val="single" w:sz="4" w:space="0" w:color="000000"/>
              <w:bottom w:val="single" w:sz="4" w:space="0" w:color="000000"/>
            </w:tcBorders>
            <w:shd w:val="clear" w:color="auto" w:fill="auto"/>
            <w:vAlign w:val="center"/>
          </w:tcPr>
          <w:p w:rsidR="007C4664" w:rsidRDefault="007C4664" w:rsidP="007C4664">
            <w:pPr>
              <w:spacing w:line="360" w:lineRule="auto"/>
            </w:pPr>
            <w:r w:rsidRPr="004B5D62">
              <w:rPr>
                <w:rFonts w:ascii="Times New Roman" w:eastAsia="Times New Roman" w:hAnsi="Times New Roman" w:cs="Times New Roman"/>
                <w:color w:val="000000"/>
                <w:sz w:val="26"/>
                <w:szCs w:val="26"/>
              </w:rPr>
              <w:t>2</w:t>
            </w:r>
            <w:r>
              <w:rPr>
                <w:rFonts w:ascii="Times New Roman" w:eastAsia="Times New Roman" w:hAnsi="Times New Roman" w:cs="Times New Roman"/>
                <w:color w:val="000000"/>
                <w:sz w:val="26"/>
                <w:szCs w:val="26"/>
              </w:rPr>
              <w:t>1</w:t>
            </w:r>
            <w:r w:rsidRPr="004B5D62">
              <w:rPr>
                <w:rFonts w:ascii="Times New Roman" w:eastAsia="Times New Roman" w:hAnsi="Times New Roman" w:cs="Times New Roman"/>
                <w:color w:val="000000"/>
                <w:sz w:val="26"/>
                <w:szCs w:val="26"/>
              </w:rPr>
              <w:t>-Feb-2018</w:t>
            </w:r>
          </w:p>
        </w:tc>
        <w:tc>
          <w:tcPr>
            <w:tcW w:w="1660" w:type="dxa"/>
            <w:tcBorders>
              <w:top w:val="single" w:sz="4" w:space="0" w:color="000000"/>
              <w:left w:val="single" w:sz="4" w:space="0" w:color="000000"/>
              <w:bottom w:val="single" w:sz="4" w:space="0" w:color="000000"/>
            </w:tcBorders>
            <w:shd w:val="clear" w:color="auto" w:fill="auto"/>
            <w:vAlign w:val="center"/>
          </w:tcPr>
          <w:p w:rsidR="007C4664" w:rsidRDefault="007C4664" w:rsidP="007C4664">
            <w:pPr>
              <w:spacing w:line="360" w:lineRule="auto"/>
            </w:pPr>
            <w:r w:rsidRPr="004B5D62">
              <w:rPr>
                <w:rFonts w:ascii="Times New Roman" w:eastAsia="Times New Roman" w:hAnsi="Times New Roman" w:cs="Times New Roman"/>
                <w:color w:val="000000"/>
                <w:sz w:val="26"/>
                <w:szCs w:val="26"/>
              </w:rPr>
              <w:t>2</w:t>
            </w:r>
            <w:r>
              <w:rPr>
                <w:rFonts w:ascii="Times New Roman" w:eastAsia="Times New Roman" w:hAnsi="Times New Roman" w:cs="Times New Roman"/>
                <w:color w:val="000000"/>
                <w:sz w:val="26"/>
                <w:szCs w:val="26"/>
              </w:rPr>
              <w:t>1</w:t>
            </w:r>
            <w:r w:rsidRPr="004B5D62">
              <w:rPr>
                <w:rFonts w:ascii="Times New Roman" w:eastAsia="Times New Roman" w:hAnsi="Times New Roman" w:cs="Times New Roman"/>
                <w:color w:val="000000"/>
                <w:sz w:val="26"/>
                <w:szCs w:val="26"/>
              </w:rPr>
              <w:t>-Feb-2018</w:t>
            </w:r>
          </w:p>
        </w:tc>
        <w:tc>
          <w:tcPr>
            <w:tcW w:w="993" w:type="dxa"/>
            <w:tcBorders>
              <w:top w:val="single" w:sz="4" w:space="0" w:color="000000"/>
              <w:left w:val="single" w:sz="4" w:space="0" w:color="000000"/>
              <w:bottom w:val="single" w:sz="4" w:space="0" w:color="000000"/>
            </w:tcBorders>
            <w:shd w:val="clear" w:color="auto" w:fill="auto"/>
            <w:vAlign w:val="center"/>
          </w:tcPr>
          <w:p w:rsidR="007C4664" w:rsidRDefault="007C4664" w:rsidP="007C4664">
            <w:pPr>
              <w:snapToGrid w:val="0"/>
              <w:spacing w:line="360" w:lineRule="auto"/>
              <w:jc w:val="center"/>
            </w:pPr>
            <w:r>
              <w:rPr>
                <w:rFonts w:ascii="Times New Roman" w:hAnsi="Times New Roman" w:cs="Times New Roman"/>
                <w:sz w:val="26"/>
                <w:szCs w:val="26"/>
              </w:rPr>
              <w:t>5 hours</w:t>
            </w:r>
          </w:p>
        </w:tc>
        <w:tc>
          <w:tcPr>
            <w:tcW w:w="1276" w:type="dxa"/>
            <w:tcBorders>
              <w:top w:val="single" w:sz="4" w:space="0" w:color="000000"/>
              <w:left w:val="single" w:sz="4" w:space="0" w:color="000000"/>
              <w:bottom w:val="single" w:sz="4" w:space="0" w:color="000000"/>
              <w:right w:val="single" w:sz="4" w:space="0" w:color="000000"/>
            </w:tcBorders>
            <w:shd w:val="clear" w:color="auto" w:fill="auto"/>
            <w:vAlign w:val="center"/>
          </w:tcPr>
          <w:p w:rsidR="007C4664" w:rsidRDefault="007C4664" w:rsidP="007C4664">
            <w:pPr>
              <w:snapToGrid w:val="0"/>
              <w:spacing w:line="360" w:lineRule="auto"/>
              <w:jc w:val="center"/>
            </w:pPr>
            <w:r>
              <w:rPr>
                <w:rFonts w:ascii="Times New Roman" w:hAnsi="Times New Roman" w:cs="Times New Roman"/>
                <w:sz w:val="26"/>
                <w:szCs w:val="26"/>
              </w:rPr>
              <w:t>Thong</w:t>
            </w:r>
          </w:p>
        </w:tc>
      </w:tr>
      <w:tr w:rsidR="007C4664" w:rsidTr="002D5053">
        <w:tc>
          <w:tcPr>
            <w:tcW w:w="1130" w:type="dxa"/>
            <w:tcBorders>
              <w:left w:val="single" w:sz="4" w:space="0" w:color="000000"/>
              <w:bottom w:val="single" w:sz="4" w:space="0" w:color="000000"/>
            </w:tcBorders>
            <w:shd w:val="clear" w:color="auto" w:fill="auto"/>
            <w:vAlign w:val="center"/>
          </w:tcPr>
          <w:p w:rsidR="007C4664" w:rsidRDefault="007C4664" w:rsidP="007C4664">
            <w:pPr>
              <w:spacing w:line="360" w:lineRule="auto"/>
            </w:pPr>
            <w:r>
              <w:rPr>
                <w:rFonts w:ascii="Times New Roman" w:eastAsia="Times New Roman" w:hAnsi="Times New Roman" w:cs="Times New Roman"/>
                <w:color w:val="000000"/>
                <w:sz w:val="26"/>
                <w:szCs w:val="26"/>
              </w:rPr>
              <w:t>3.1.7.2</w:t>
            </w:r>
          </w:p>
        </w:tc>
        <w:tc>
          <w:tcPr>
            <w:tcW w:w="2020" w:type="dxa"/>
            <w:tcBorders>
              <w:left w:val="single" w:sz="4" w:space="0" w:color="000000"/>
              <w:bottom w:val="single" w:sz="4" w:space="0" w:color="000000"/>
            </w:tcBorders>
            <w:shd w:val="clear" w:color="auto" w:fill="auto"/>
            <w:vAlign w:val="center"/>
          </w:tcPr>
          <w:p w:rsidR="007C4664" w:rsidRDefault="007C4664" w:rsidP="007C4664">
            <w:pPr>
              <w:spacing w:line="360" w:lineRule="auto"/>
            </w:pPr>
            <w:r>
              <w:rPr>
                <w:rFonts w:ascii="Times New Roman" w:eastAsia="Times New Roman" w:hAnsi="Times New Roman" w:cs="Times New Roman"/>
                <w:color w:val="000000"/>
                <w:sz w:val="26"/>
                <w:szCs w:val="26"/>
              </w:rPr>
              <w:t>Test of login form</w:t>
            </w:r>
          </w:p>
        </w:tc>
        <w:tc>
          <w:tcPr>
            <w:tcW w:w="1710" w:type="dxa"/>
            <w:tcBorders>
              <w:left w:val="single" w:sz="4" w:space="0" w:color="000000"/>
              <w:bottom w:val="single" w:sz="4" w:space="0" w:color="000000"/>
            </w:tcBorders>
            <w:shd w:val="clear" w:color="auto" w:fill="auto"/>
            <w:vAlign w:val="center"/>
          </w:tcPr>
          <w:p w:rsidR="007C4664" w:rsidRDefault="007C4664" w:rsidP="007C4664">
            <w:pPr>
              <w:spacing w:line="360" w:lineRule="auto"/>
            </w:pPr>
            <w:r w:rsidRPr="004B5D62">
              <w:rPr>
                <w:rFonts w:ascii="Times New Roman" w:eastAsia="Times New Roman" w:hAnsi="Times New Roman" w:cs="Times New Roman"/>
                <w:color w:val="000000"/>
                <w:sz w:val="26"/>
                <w:szCs w:val="26"/>
              </w:rPr>
              <w:t>2</w:t>
            </w:r>
            <w:r>
              <w:rPr>
                <w:rFonts w:ascii="Times New Roman" w:eastAsia="Times New Roman" w:hAnsi="Times New Roman" w:cs="Times New Roman"/>
                <w:color w:val="000000"/>
                <w:sz w:val="26"/>
                <w:szCs w:val="26"/>
              </w:rPr>
              <w:t>2</w:t>
            </w:r>
            <w:r w:rsidRPr="004B5D62">
              <w:rPr>
                <w:rFonts w:ascii="Times New Roman" w:eastAsia="Times New Roman" w:hAnsi="Times New Roman" w:cs="Times New Roman"/>
                <w:color w:val="000000"/>
                <w:sz w:val="26"/>
                <w:szCs w:val="26"/>
              </w:rPr>
              <w:t>-Feb-2018</w:t>
            </w:r>
          </w:p>
        </w:tc>
        <w:tc>
          <w:tcPr>
            <w:tcW w:w="1660" w:type="dxa"/>
            <w:tcBorders>
              <w:left w:val="single" w:sz="4" w:space="0" w:color="000000"/>
              <w:bottom w:val="single" w:sz="4" w:space="0" w:color="000000"/>
            </w:tcBorders>
            <w:shd w:val="clear" w:color="auto" w:fill="auto"/>
            <w:vAlign w:val="center"/>
          </w:tcPr>
          <w:p w:rsidR="007C4664" w:rsidRDefault="007C4664" w:rsidP="007C4664">
            <w:pPr>
              <w:spacing w:line="360" w:lineRule="auto"/>
            </w:pPr>
            <w:r w:rsidRPr="004B5D62">
              <w:rPr>
                <w:rFonts w:ascii="Times New Roman" w:eastAsia="Times New Roman" w:hAnsi="Times New Roman" w:cs="Times New Roman"/>
                <w:color w:val="000000"/>
                <w:sz w:val="26"/>
                <w:szCs w:val="26"/>
              </w:rPr>
              <w:t>2</w:t>
            </w:r>
            <w:r>
              <w:rPr>
                <w:rFonts w:ascii="Times New Roman" w:eastAsia="Times New Roman" w:hAnsi="Times New Roman" w:cs="Times New Roman"/>
                <w:color w:val="000000"/>
                <w:sz w:val="26"/>
                <w:szCs w:val="26"/>
              </w:rPr>
              <w:t>2</w:t>
            </w:r>
            <w:r w:rsidRPr="004B5D62">
              <w:rPr>
                <w:rFonts w:ascii="Times New Roman" w:eastAsia="Times New Roman" w:hAnsi="Times New Roman" w:cs="Times New Roman"/>
                <w:color w:val="000000"/>
                <w:sz w:val="26"/>
                <w:szCs w:val="26"/>
              </w:rPr>
              <w:t>-Feb-2018</w:t>
            </w:r>
          </w:p>
        </w:tc>
        <w:tc>
          <w:tcPr>
            <w:tcW w:w="993" w:type="dxa"/>
            <w:tcBorders>
              <w:left w:val="single" w:sz="4" w:space="0" w:color="000000"/>
              <w:bottom w:val="single" w:sz="4" w:space="0" w:color="000000"/>
            </w:tcBorders>
            <w:shd w:val="clear" w:color="auto" w:fill="auto"/>
            <w:vAlign w:val="center"/>
          </w:tcPr>
          <w:p w:rsidR="007C4664" w:rsidRDefault="007C4664" w:rsidP="007C4664">
            <w:pPr>
              <w:snapToGrid w:val="0"/>
              <w:spacing w:line="360" w:lineRule="auto"/>
              <w:jc w:val="center"/>
            </w:pPr>
            <w:r>
              <w:rPr>
                <w:rFonts w:ascii="Times New Roman" w:hAnsi="Times New Roman" w:cs="Times New Roman"/>
                <w:sz w:val="26"/>
                <w:szCs w:val="26"/>
              </w:rPr>
              <w:t>5 hours</w:t>
            </w:r>
          </w:p>
        </w:tc>
        <w:tc>
          <w:tcPr>
            <w:tcW w:w="1276" w:type="dxa"/>
            <w:tcBorders>
              <w:left w:val="single" w:sz="4" w:space="0" w:color="000000"/>
              <w:bottom w:val="single" w:sz="4" w:space="0" w:color="000000"/>
              <w:right w:val="single" w:sz="4" w:space="0" w:color="000000"/>
            </w:tcBorders>
            <w:shd w:val="clear" w:color="auto" w:fill="auto"/>
            <w:vAlign w:val="center"/>
          </w:tcPr>
          <w:p w:rsidR="007C4664" w:rsidRDefault="007C4664" w:rsidP="007C4664">
            <w:pPr>
              <w:snapToGrid w:val="0"/>
              <w:spacing w:line="360" w:lineRule="auto"/>
              <w:jc w:val="center"/>
            </w:pPr>
            <w:r>
              <w:rPr>
                <w:rFonts w:ascii="Times New Roman" w:hAnsi="Times New Roman" w:cs="Times New Roman"/>
                <w:sz w:val="26"/>
                <w:szCs w:val="26"/>
              </w:rPr>
              <w:t>Thong</w:t>
            </w:r>
          </w:p>
        </w:tc>
      </w:tr>
      <w:tr w:rsidR="007C4664" w:rsidTr="002D5053">
        <w:tc>
          <w:tcPr>
            <w:tcW w:w="1130" w:type="dxa"/>
            <w:tcBorders>
              <w:top w:val="single" w:sz="4" w:space="0" w:color="000000"/>
              <w:left w:val="single" w:sz="4" w:space="0" w:color="000000"/>
              <w:bottom w:val="single" w:sz="4" w:space="0" w:color="000000"/>
            </w:tcBorders>
            <w:shd w:val="clear" w:color="auto" w:fill="auto"/>
            <w:vAlign w:val="center"/>
          </w:tcPr>
          <w:p w:rsidR="007C4664" w:rsidRDefault="007C4664" w:rsidP="007C4664">
            <w:pPr>
              <w:spacing w:line="360" w:lineRule="auto"/>
            </w:pPr>
            <w:r>
              <w:rPr>
                <w:rFonts w:ascii="Times New Roman" w:eastAsia="Times New Roman" w:hAnsi="Times New Roman" w:cs="Times New Roman"/>
                <w:color w:val="000000"/>
                <w:sz w:val="26"/>
                <w:szCs w:val="26"/>
              </w:rPr>
              <w:t>3.1.7.3</w:t>
            </w:r>
          </w:p>
        </w:tc>
        <w:tc>
          <w:tcPr>
            <w:tcW w:w="2020" w:type="dxa"/>
            <w:tcBorders>
              <w:top w:val="single" w:sz="4" w:space="0" w:color="000000"/>
              <w:left w:val="single" w:sz="4" w:space="0" w:color="000000"/>
              <w:bottom w:val="single" w:sz="4" w:space="0" w:color="000000"/>
            </w:tcBorders>
            <w:shd w:val="clear" w:color="auto" w:fill="auto"/>
            <w:vAlign w:val="center"/>
          </w:tcPr>
          <w:p w:rsidR="007C4664" w:rsidRDefault="007C4664" w:rsidP="007C4664">
            <w:pPr>
              <w:spacing w:line="360" w:lineRule="auto"/>
            </w:pPr>
            <w:r>
              <w:rPr>
                <w:rFonts w:ascii="Times New Roman" w:eastAsia="Times New Roman" w:hAnsi="Times New Roman" w:cs="Times New Roman"/>
                <w:color w:val="000000"/>
                <w:sz w:val="26"/>
                <w:szCs w:val="26"/>
              </w:rPr>
              <w:t>Test of main form</w:t>
            </w:r>
          </w:p>
        </w:tc>
        <w:tc>
          <w:tcPr>
            <w:tcW w:w="1710" w:type="dxa"/>
            <w:tcBorders>
              <w:top w:val="single" w:sz="4" w:space="0" w:color="000000"/>
              <w:left w:val="single" w:sz="4" w:space="0" w:color="000000"/>
              <w:bottom w:val="single" w:sz="4" w:space="0" w:color="000000"/>
            </w:tcBorders>
            <w:shd w:val="clear" w:color="auto" w:fill="auto"/>
            <w:vAlign w:val="center"/>
          </w:tcPr>
          <w:p w:rsidR="007C4664" w:rsidRDefault="007C4664" w:rsidP="007C4664">
            <w:pPr>
              <w:spacing w:line="360" w:lineRule="auto"/>
              <w:jc w:val="center"/>
            </w:pPr>
            <w:r w:rsidRPr="004B5D62">
              <w:rPr>
                <w:rFonts w:ascii="Times New Roman" w:eastAsia="Times New Roman" w:hAnsi="Times New Roman" w:cs="Times New Roman"/>
                <w:color w:val="000000"/>
                <w:sz w:val="26"/>
                <w:szCs w:val="26"/>
              </w:rPr>
              <w:t>2</w:t>
            </w:r>
            <w:r>
              <w:rPr>
                <w:rFonts w:ascii="Times New Roman" w:eastAsia="Times New Roman" w:hAnsi="Times New Roman" w:cs="Times New Roman"/>
                <w:color w:val="000000"/>
                <w:sz w:val="26"/>
                <w:szCs w:val="26"/>
              </w:rPr>
              <w:t>1</w:t>
            </w:r>
            <w:r w:rsidRPr="004B5D62">
              <w:rPr>
                <w:rFonts w:ascii="Times New Roman" w:eastAsia="Times New Roman" w:hAnsi="Times New Roman" w:cs="Times New Roman"/>
                <w:color w:val="000000"/>
                <w:sz w:val="26"/>
                <w:szCs w:val="26"/>
              </w:rPr>
              <w:t>-Feb-2018</w:t>
            </w:r>
          </w:p>
        </w:tc>
        <w:tc>
          <w:tcPr>
            <w:tcW w:w="1660" w:type="dxa"/>
            <w:tcBorders>
              <w:top w:val="single" w:sz="4" w:space="0" w:color="000000"/>
              <w:left w:val="single" w:sz="4" w:space="0" w:color="000000"/>
              <w:bottom w:val="single" w:sz="4" w:space="0" w:color="000000"/>
            </w:tcBorders>
            <w:shd w:val="clear" w:color="auto" w:fill="auto"/>
            <w:vAlign w:val="center"/>
          </w:tcPr>
          <w:p w:rsidR="007C4664" w:rsidRDefault="007C4664" w:rsidP="001B7B86">
            <w:pPr>
              <w:spacing w:line="360" w:lineRule="auto"/>
              <w:jc w:val="center"/>
            </w:pPr>
            <w:r w:rsidRPr="004B5D62">
              <w:rPr>
                <w:rFonts w:ascii="Times New Roman" w:eastAsia="Times New Roman" w:hAnsi="Times New Roman" w:cs="Times New Roman"/>
                <w:color w:val="000000"/>
                <w:sz w:val="26"/>
                <w:szCs w:val="26"/>
              </w:rPr>
              <w:t>2</w:t>
            </w:r>
            <w:r w:rsidR="001B7B86">
              <w:rPr>
                <w:rFonts w:ascii="Times New Roman" w:eastAsia="Times New Roman" w:hAnsi="Times New Roman" w:cs="Times New Roman"/>
                <w:color w:val="000000"/>
                <w:sz w:val="26"/>
                <w:szCs w:val="26"/>
              </w:rPr>
              <w:t>1</w:t>
            </w:r>
            <w:r w:rsidRPr="004B5D62">
              <w:rPr>
                <w:rFonts w:ascii="Times New Roman" w:eastAsia="Times New Roman" w:hAnsi="Times New Roman" w:cs="Times New Roman"/>
                <w:color w:val="000000"/>
                <w:sz w:val="26"/>
                <w:szCs w:val="26"/>
              </w:rPr>
              <w:t>-Feb-2018</w:t>
            </w:r>
          </w:p>
        </w:tc>
        <w:tc>
          <w:tcPr>
            <w:tcW w:w="993" w:type="dxa"/>
            <w:tcBorders>
              <w:top w:val="single" w:sz="4" w:space="0" w:color="000000"/>
              <w:left w:val="single" w:sz="4" w:space="0" w:color="000000"/>
              <w:bottom w:val="single" w:sz="4" w:space="0" w:color="000000"/>
            </w:tcBorders>
            <w:shd w:val="clear" w:color="auto" w:fill="auto"/>
            <w:vAlign w:val="center"/>
          </w:tcPr>
          <w:p w:rsidR="007C4664" w:rsidRDefault="001B7B86" w:rsidP="007C4664">
            <w:pPr>
              <w:snapToGrid w:val="0"/>
              <w:spacing w:line="360" w:lineRule="auto"/>
              <w:jc w:val="center"/>
            </w:pPr>
            <w:r>
              <w:rPr>
                <w:rFonts w:ascii="Times New Roman" w:hAnsi="Times New Roman" w:cs="Times New Roman"/>
                <w:sz w:val="26"/>
                <w:szCs w:val="26"/>
              </w:rPr>
              <w:t>5</w:t>
            </w:r>
            <w:r w:rsidR="007C4664">
              <w:rPr>
                <w:rFonts w:ascii="Times New Roman" w:hAnsi="Times New Roman" w:cs="Times New Roman"/>
                <w:sz w:val="26"/>
                <w:szCs w:val="26"/>
              </w:rPr>
              <w:t xml:space="preserve"> hours</w:t>
            </w:r>
          </w:p>
        </w:tc>
        <w:tc>
          <w:tcPr>
            <w:tcW w:w="1276" w:type="dxa"/>
            <w:tcBorders>
              <w:top w:val="single" w:sz="4" w:space="0" w:color="000000"/>
              <w:left w:val="single" w:sz="4" w:space="0" w:color="000000"/>
              <w:bottom w:val="single" w:sz="4" w:space="0" w:color="000000"/>
              <w:right w:val="single" w:sz="4" w:space="0" w:color="000000"/>
            </w:tcBorders>
            <w:shd w:val="clear" w:color="auto" w:fill="auto"/>
            <w:vAlign w:val="center"/>
          </w:tcPr>
          <w:p w:rsidR="007C4664" w:rsidRDefault="007C4664" w:rsidP="007C4664">
            <w:pPr>
              <w:snapToGrid w:val="0"/>
              <w:spacing w:line="360" w:lineRule="auto"/>
              <w:jc w:val="center"/>
            </w:pPr>
            <w:r>
              <w:rPr>
                <w:rFonts w:ascii="Times New Roman" w:hAnsi="Times New Roman" w:cs="Times New Roman"/>
                <w:sz w:val="26"/>
                <w:szCs w:val="26"/>
              </w:rPr>
              <w:t>Diep</w:t>
            </w:r>
          </w:p>
        </w:tc>
      </w:tr>
      <w:tr w:rsidR="001B7B86" w:rsidTr="002D5053">
        <w:tc>
          <w:tcPr>
            <w:tcW w:w="1130" w:type="dxa"/>
            <w:tcBorders>
              <w:top w:val="single" w:sz="4" w:space="0" w:color="000000"/>
              <w:left w:val="single" w:sz="4" w:space="0" w:color="000000"/>
              <w:bottom w:val="single" w:sz="4" w:space="0" w:color="000000"/>
            </w:tcBorders>
            <w:shd w:val="clear" w:color="auto" w:fill="auto"/>
            <w:vAlign w:val="center"/>
          </w:tcPr>
          <w:p w:rsidR="001B7B86" w:rsidRDefault="001B7B86" w:rsidP="001B7B86">
            <w:pP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3.1.7.4</w:t>
            </w:r>
          </w:p>
        </w:tc>
        <w:tc>
          <w:tcPr>
            <w:tcW w:w="2020" w:type="dxa"/>
            <w:tcBorders>
              <w:top w:val="single" w:sz="4" w:space="0" w:color="000000"/>
              <w:left w:val="single" w:sz="4" w:space="0" w:color="000000"/>
              <w:bottom w:val="single" w:sz="4" w:space="0" w:color="000000"/>
            </w:tcBorders>
            <w:shd w:val="clear" w:color="auto" w:fill="auto"/>
            <w:vAlign w:val="center"/>
          </w:tcPr>
          <w:p w:rsidR="001B7B86" w:rsidRDefault="001B7B86" w:rsidP="001B7B86">
            <w:pP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Test of city list form</w:t>
            </w:r>
          </w:p>
        </w:tc>
        <w:tc>
          <w:tcPr>
            <w:tcW w:w="1710" w:type="dxa"/>
            <w:tcBorders>
              <w:top w:val="single" w:sz="4" w:space="0" w:color="000000"/>
              <w:left w:val="single" w:sz="4" w:space="0" w:color="000000"/>
              <w:bottom w:val="single" w:sz="4" w:space="0" w:color="000000"/>
            </w:tcBorders>
            <w:shd w:val="clear" w:color="auto" w:fill="auto"/>
            <w:vAlign w:val="center"/>
          </w:tcPr>
          <w:p w:rsidR="001B7B86" w:rsidRDefault="001B7B86" w:rsidP="001B7B86">
            <w:pPr>
              <w:spacing w:line="360" w:lineRule="auto"/>
            </w:pPr>
            <w:r w:rsidRPr="004B5D62">
              <w:rPr>
                <w:rFonts w:ascii="Times New Roman" w:eastAsia="Times New Roman" w:hAnsi="Times New Roman" w:cs="Times New Roman"/>
                <w:color w:val="000000"/>
                <w:sz w:val="26"/>
                <w:szCs w:val="26"/>
              </w:rPr>
              <w:t>2</w:t>
            </w:r>
            <w:r>
              <w:rPr>
                <w:rFonts w:ascii="Times New Roman" w:eastAsia="Times New Roman" w:hAnsi="Times New Roman" w:cs="Times New Roman"/>
                <w:color w:val="000000"/>
                <w:sz w:val="26"/>
                <w:szCs w:val="26"/>
              </w:rPr>
              <w:t>2</w:t>
            </w:r>
            <w:r w:rsidRPr="004B5D62">
              <w:rPr>
                <w:rFonts w:ascii="Times New Roman" w:eastAsia="Times New Roman" w:hAnsi="Times New Roman" w:cs="Times New Roman"/>
                <w:color w:val="000000"/>
                <w:sz w:val="26"/>
                <w:szCs w:val="26"/>
              </w:rPr>
              <w:t>-Feb-2018</w:t>
            </w:r>
          </w:p>
        </w:tc>
        <w:tc>
          <w:tcPr>
            <w:tcW w:w="1660" w:type="dxa"/>
            <w:tcBorders>
              <w:top w:val="single" w:sz="4" w:space="0" w:color="000000"/>
              <w:left w:val="single" w:sz="4" w:space="0" w:color="000000"/>
              <w:bottom w:val="single" w:sz="4" w:space="0" w:color="000000"/>
            </w:tcBorders>
            <w:shd w:val="clear" w:color="auto" w:fill="auto"/>
            <w:vAlign w:val="center"/>
          </w:tcPr>
          <w:p w:rsidR="001B7B86" w:rsidRDefault="001B7B86" w:rsidP="001B7B86">
            <w:pPr>
              <w:spacing w:line="360" w:lineRule="auto"/>
            </w:pPr>
            <w:r w:rsidRPr="004B5D62">
              <w:rPr>
                <w:rFonts w:ascii="Times New Roman" w:eastAsia="Times New Roman" w:hAnsi="Times New Roman" w:cs="Times New Roman"/>
                <w:color w:val="000000"/>
                <w:sz w:val="26"/>
                <w:szCs w:val="26"/>
              </w:rPr>
              <w:t>2</w:t>
            </w:r>
            <w:r>
              <w:rPr>
                <w:rFonts w:ascii="Times New Roman" w:eastAsia="Times New Roman" w:hAnsi="Times New Roman" w:cs="Times New Roman"/>
                <w:color w:val="000000"/>
                <w:sz w:val="26"/>
                <w:szCs w:val="26"/>
              </w:rPr>
              <w:t>2</w:t>
            </w:r>
            <w:r w:rsidRPr="004B5D62">
              <w:rPr>
                <w:rFonts w:ascii="Times New Roman" w:eastAsia="Times New Roman" w:hAnsi="Times New Roman" w:cs="Times New Roman"/>
                <w:color w:val="000000"/>
                <w:sz w:val="26"/>
                <w:szCs w:val="26"/>
              </w:rPr>
              <w:t>-Feb-2018</w:t>
            </w:r>
          </w:p>
        </w:tc>
        <w:tc>
          <w:tcPr>
            <w:tcW w:w="993" w:type="dxa"/>
            <w:tcBorders>
              <w:top w:val="single" w:sz="4" w:space="0" w:color="000000"/>
              <w:left w:val="single" w:sz="4" w:space="0" w:color="000000"/>
              <w:bottom w:val="single" w:sz="4" w:space="0" w:color="000000"/>
            </w:tcBorders>
            <w:shd w:val="clear" w:color="auto" w:fill="auto"/>
            <w:vAlign w:val="center"/>
          </w:tcPr>
          <w:p w:rsidR="001B7B86" w:rsidRDefault="001B7B86" w:rsidP="001B7B86">
            <w:pPr>
              <w:snapToGrid w:val="0"/>
              <w:spacing w:line="360" w:lineRule="auto"/>
              <w:jc w:val="center"/>
            </w:pPr>
            <w:r>
              <w:rPr>
                <w:rFonts w:ascii="Times New Roman" w:hAnsi="Times New Roman" w:cs="Times New Roman"/>
                <w:sz w:val="26"/>
                <w:szCs w:val="26"/>
              </w:rPr>
              <w:t>5 hours</w:t>
            </w:r>
          </w:p>
        </w:tc>
        <w:tc>
          <w:tcPr>
            <w:tcW w:w="1276" w:type="dxa"/>
            <w:tcBorders>
              <w:top w:val="single" w:sz="4" w:space="0" w:color="000000"/>
              <w:left w:val="single" w:sz="4" w:space="0" w:color="000000"/>
              <w:bottom w:val="single" w:sz="4" w:space="0" w:color="000000"/>
              <w:right w:val="single" w:sz="4" w:space="0" w:color="000000"/>
            </w:tcBorders>
            <w:shd w:val="clear" w:color="auto" w:fill="auto"/>
            <w:vAlign w:val="center"/>
          </w:tcPr>
          <w:p w:rsidR="001B7B86" w:rsidRDefault="001B7B86" w:rsidP="001B7B86">
            <w:pPr>
              <w:snapToGrid w:val="0"/>
              <w:spacing w:line="360" w:lineRule="auto"/>
              <w:jc w:val="center"/>
              <w:rPr>
                <w:rFonts w:ascii="Times New Roman" w:hAnsi="Times New Roman" w:cs="Times New Roman"/>
                <w:sz w:val="26"/>
                <w:szCs w:val="26"/>
              </w:rPr>
            </w:pPr>
            <w:r>
              <w:rPr>
                <w:rFonts w:ascii="Times New Roman" w:hAnsi="Times New Roman" w:cs="Times New Roman"/>
                <w:sz w:val="26"/>
                <w:szCs w:val="26"/>
              </w:rPr>
              <w:t>Diep</w:t>
            </w:r>
          </w:p>
        </w:tc>
      </w:tr>
      <w:tr w:rsidR="001B7B86" w:rsidTr="002D5053">
        <w:tc>
          <w:tcPr>
            <w:tcW w:w="1130" w:type="dxa"/>
            <w:tcBorders>
              <w:top w:val="single" w:sz="4" w:space="0" w:color="000000"/>
              <w:left w:val="single" w:sz="4" w:space="0" w:color="000000"/>
              <w:bottom w:val="single" w:sz="4" w:space="0" w:color="000000"/>
            </w:tcBorders>
            <w:shd w:val="clear" w:color="auto" w:fill="auto"/>
            <w:vAlign w:val="center"/>
          </w:tcPr>
          <w:p w:rsidR="001B7B86" w:rsidRDefault="001B7B86" w:rsidP="001B7B86">
            <w:pPr>
              <w:spacing w:line="360" w:lineRule="auto"/>
            </w:pPr>
            <w:r>
              <w:rPr>
                <w:rFonts w:ascii="Times New Roman" w:eastAsia="Times New Roman" w:hAnsi="Times New Roman" w:cs="Times New Roman"/>
                <w:b/>
                <w:color w:val="000000"/>
                <w:sz w:val="26"/>
                <w:szCs w:val="26"/>
              </w:rPr>
              <w:t>3.1.8</w:t>
            </w:r>
          </w:p>
        </w:tc>
        <w:tc>
          <w:tcPr>
            <w:tcW w:w="2020" w:type="dxa"/>
            <w:tcBorders>
              <w:top w:val="single" w:sz="4" w:space="0" w:color="000000"/>
              <w:left w:val="single" w:sz="4" w:space="0" w:color="000000"/>
              <w:bottom w:val="single" w:sz="4" w:space="0" w:color="000000"/>
            </w:tcBorders>
            <w:shd w:val="clear" w:color="auto" w:fill="auto"/>
            <w:vAlign w:val="center"/>
          </w:tcPr>
          <w:p w:rsidR="001B7B86" w:rsidRDefault="001B7B86" w:rsidP="001B7B86">
            <w:pPr>
              <w:spacing w:line="360" w:lineRule="auto"/>
            </w:pPr>
            <w:r>
              <w:rPr>
                <w:rFonts w:ascii="Times New Roman" w:eastAsia="Times New Roman" w:hAnsi="Times New Roman" w:cs="Times New Roman"/>
                <w:b/>
                <w:color w:val="000000"/>
                <w:sz w:val="26"/>
                <w:szCs w:val="26"/>
              </w:rPr>
              <w:t>Fix Bugs</w:t>
            </w:r>
          </w:p>
        </w:tc>
        <w:tc>
          <w:tcPr>
            <w:tcW w:w="1710" w:type="dxa"/>
            <w:tcBorders>
              <w:top w:val="single" w:sz="4" w:space="0" w:color="000000"/>
              <w:left w:val="single" w:sz="4" w:space="0" w:color="000000"/>
              <w:bottom w:val="single" w:sz="4" w:space="0" w:color="000000"/>
            </w:tcBorders>
            <w:shd w:val="clear" w:color="auto" w:fill="auto"/>
          </w:tcPr>
          <w:p w:rsidR="001B7B86" w:rsidRDefault="001B7B86" w:rsidP="001B7B86">
            <w:pPr>
              <w:spacing w:line="360" w:lineRule="auto"/>
              <w:jc w:val="center"/>
            </w:pPr>
            <w:r w:rsidRPr="004B5D62">
              <w:rPr>
                <w:rFonts w:ascii="Times New Roman" w:eastAsia="Times New Roman" w:hAnsi="Times New Roman" w:cs="Times New Roman"/>
                <w:b/>
                <w:color w:val="000000"/>
                <w:sz w:val="26"/>
                <w:szCs w:val="26"/>
              </w:rPr>
              <w:t>2</w:t>
            </w:r>
            <w:r>
              <w:rPr>
                <w:rFonts w:ascii="Times New Roman" w:eastAsia="Times New Roman" w:hAnsi="Times New Roman" w:cs="Times New Roman"/>
                <w:b/>
                <w:color w:val="000000"/>
                <w:sz w:val="26"/>
                <w:szCs w:val="26"/>
              </w:rPr>
              <w:t>3</w:t>
            </w:r>
            <w:r w:rsidRPr="004B5D62">
              <w:rPr>
                <w:rFonts w:ascii="Times New Roman" w:eastAsia="Times New Roman" w:hAnsi="Times New Roman" w:cs="Times New Roman"/>
                <w:b/>
                <w:color w:val="000000"/>
                <w:sz w:val="26"/>
                <w:szCs w:val="26"/>
              </w:rPr>
              <w:t>-Feb-2018</w:t>
            </w:r>
          </w:p>
        </w:tc>
        <w:tc>
          <w:tcPr>
            <w:tcW w:w="1660" w:type="dxa"/>
            <w:tcBorders>
              <w:top w:val="single" w:sz="4" w:space="0" w:color="000000"/>
              <w:left w:val="single" w:sz="4" w:space="0" w:color="000000"/>
              <w:bottom w:val="single" w:sz="4" w:space="0" w:color="000000"/>
            </w:tcBorders>
            <w:shd w:val="clear" w:color="auto" w:fill="auto"/>
          </w:tcPr>
          <w:p w:rsidR="001B7B86" w:rsidRDefault="001B7B86" w:rsidP="001B7B86">
            <w:pPr>
              <w:spacing w:line="360" w:lineRule="auto"/>
              <w:jc w:val="center"/>
            </w:pPr>
            <w:r w:rsidRPr="004B5D62">
              <w:rPr>
                <w:rFonts w:ascii="Times New Roman" w:eastAsia="Times New Roman" w:hAnsi="Times New Roman" w:cs="Times New Roman"/>
                <w:b/>
                <w:color w:val="000000"/>
                <w:sz w:val="26"/>
                <w:szCs w:val="26"/>
              </w:rPr>
              <w:t>2</w:t>
            </w:r>
            <w:r>
              <w:rPr>
                <w:rFonts w:ascii="Times New Roman" w:eastAsia="Times New Roman" w:hAnsi="Times New Roman" w:cs="Times New Roman"/>
                <w:b/>
                <w:color w:val="000000"/>
                <w:sz w:val="26"/>
                <w:szCs w:val="26"/>
              </w:rPr>
              <w:t>3</w:t>
            </w:r>
            <w:r w:rsidRPr="004B5D62">
              <w:rPr>
                <w:rFonts w:ascii="Times New Roman" w:eastAsia="Times New Roman" w:hAnsi="Times New Roman" w:cs="Times New Roman"/>
                <w:b/>
                <w:color w:val="000000"/>
                <w:sz w:val="26"/>
                <w:szCs w:val="26"/>
              </w:rPr>
              <w:t>-Feb-2018</w:t>
            </w:r>
          </w:p>
        </w:tc>
        <w:tc>
          <w:tcPr>
            <w:tcW w:w="993" w:type="dxa"/>
            <w:tcBorders>
              <w:top w:val="single" w:sz="4" w:space="0" w:color="000000"/>
              <w:left w:val="single" w:sz="4" w:space="0" w:color="000000"/>
              <w:bottom w:val="single" w:sz="4" w:space="0" w:color="000000"/>
            </w:tcBorders>
            <w:shd w:val="clear" w:color="auto" w:fill="auto"/>
            <w:vAlign w:val="center"/>
          </w:tcPr>
          <w:p w:rsidR="001B7B86" w:rsidRDefault="001B7B86" w:rsidP="001B7B86">
            <w:pPr>
              <w:spacing w:line="360" w:lineRule="auto"/>
              <w:jc w:val="center"/>
            </w:pPr>
          </w:p>
        </w:tc>
        <w:tc>
          <w:tcPr>
            <w:tcW w:w="1276" w:type="dxa"/>
            <w:tcBorders>
              <w:top w:val="single" w:sz="4" w:space="0" w:color="000000"/>
              <w:left w:val="single" w:sz="4" w:space="0" w:color="000000"/>
              <w:bottom w:val="single" w:sz="4" w:space="0" w:color="000000"/>
              <w:right w:val="single" w:sz="4" w:space="0" w:color="000000"/>
            </w:tcBorders>
            <w:shd w:val="clear" w:color="auto" w:fill="auto"/>
            <w:vAlign w:val="center"/>
          </w:tcPr>
          <w:p w:rsidR="001B7B86" w:rsidRDefault="001B7B86" w:rsidP="001B7B86">
            <w:pPr>
              <w:snapToGrid w:val="0"/>
              <w:spacing w:line="360" w:lineRule="auto"/>
              <w:jc w:val="center"/>
              <w:rPr>
                <w:rFonts w:ascii="Times New Roman" w:eastAsia="Times New Roman" w:hAnsi="Times New Roman" w:cs="Times New Roman"/>
                <w:sz w:val="26"/>
                <w:szCs w:val="26"/>
              </w:rPr>
            </w:pPr>
          </w:p>
        </w:tc>
      </w:tr>
      <w:tr w:rsidR="001B7B86" w:rsidTr="002D5053">
        <w:tc>
          <w:tcPr>
            <w:tcW w:w="1130" w:type="dxa"/>
            <w:tcBorders>
              <w:top w:val="single" w:sz="4" w:space="0" w:color="000000"/>
              <w:left w:val="single" w:sz="4" w:space="0" w:color="000000"/>
              <w:bottom w:val="single" w:sz="4" w:space="0" w:color="000000"/>
            </w:tcBorders>
            <w:shd w:val="clear" w:color="auto" w:fill="auto"/>
            <w:vAlign w:val="center"/>
          </w:tcPr>
          <w:p w:rsidR="001B7B86" w:rsidRDefault="001B7B86" w:rsidP="001B7B86">
            <w:pPr>
              <w:spacing w:line="360" w:lineRule="auto"/>
            </w:pPr>
            <w:r>
              <w:rPr>
                <w:rFonts w:ascii="Times New Roman" w:hAnsi="Times New Roman" w:cs="Times New Roman"/>
                <w:sz w:val="26"/>
                <w:szCs w:val="26"/>
              </w:rPr>
              <w:t>3.1.8.1</w:t>
            </w:r>
          </w:p>
        </w:tc>
        <w:tc>
          <w:tcPr>
            <w:tcW w:w="2020" w:type="dxa"/>
            <w:tcBorders>
              <w:top w:val="single" w:sz="4" w:space="0" w:color="000000"/>
              <w:left w:val="single" w:sz="4" w:space="0" w:color="000000"/>
              <w:bottom w:val="single" w:sz="4" w:space="0" w:color="000000"/>
            </w:tcBorders>
            <w:shd w:val="clear" w:color="auto" w:fill="auto"/>
            <w:vAlign w:val="center"/>
          </w:tcPr>
          <w:p w:rsidR="001B7B86" w:rsidRDefault="001B7B86" w:rsidP="001B7B86">
            <w:pPr>
              <w:spacing w:line="360" w:lineRule="auto"/>
            </w:pPr>
            <w:r>
              <w:rPr>
                <w:rFonts w:ascii="Times New Roman" w:eastAsia="Times New Roman" w:hAnsi="Times New Roman" w:cs="Times New Roman"/>
                <w:color w:val="000000"/>
                <w:sz w:val="26"/>
                <w:szCs w:val="26"/>
              </w:rPr>
              <w:t>Fix bugs of Main application</w:t>
            </w:r>
          </w:p>
        </w:tc>
        <w:tc>
          <w:tcPr>
            <w:tcW w:w="1710" w:type="dxa"/>
            <w:tcBorders>
              <w:top w:val="single" w:sz="4" w:space="0" w:color="000000"/>
              <w:left w:val="single" w:sz="4" w:space="0" w:color="000000"/>
              <w:bottom w:val="single" w:sz="4" w:space="0" w:color="000000"/>
            </w:tcBorders>
            <w:shd w:val="clear" w:color="auto" w:fill="auto"/>
            <w:vAlign w:val="center"/>
          </w:tcPr>
          <w:p w:rsidR="001B7B86" w:rsidRDefault="001B7B86" w:rsidP="001B7B86">
            <w:pPr>
              <w:spacing w:line="360" w:lineRule="auto"/>
              <w:jc w:val="center"/>
            </w:pPr>
            <w:r w:rsidRPr="008321C3">
              <w:rPr>
                <w:rFonts w:ascii="Times New Roman" w:eastAsia="Times New Roman" w:hAnsi="Times New Roman" w:cs="Times New Roman"/>
                <w:color w:val="000000"/>
                <w:sz w:val="26"/>
                <w:szCs w:val="26"/>
              </w:rPr>
              <w:t>2</w:t>
            </w:r>
            <w:r>
              <w:rPr>
                <w:rFonts w:ascii="Times New Roman" w:eastAsia="Times New Roman" w:hAnsi="Times New Roman" w:cs="Times New Roman"/>
                <w:color w:val="000000"/>
                <w:sz w:val="26"/>
                <w:szCs w:val="26"/>
              </w:rPr>
              <w:t>3</w:t>
            </w:r>
            <w:r w:rsidRPr="008321C3">
              <w:rPr>
                <w:rFonts w:ascii="Times New Roman" w:eastAsia="Times New Roman" w:hAnsi="Times New Roman" w:cs="Times New Roman"/>
                <w:color w:val="000000"/>
                <w:sz w:val="26"/>
                <w:szCs w:val="26"/>
              </w:rPr>
              <w:t>-Feb-2018</w:t>
            </w:r>
          </w:p>
        </w:tc>
        <w:tc>
          <w:tcPr>
            <w:tcW w:w="1660" w:type="dxa"/>
            <w:tcBorders>
              <w:top w:val="single" w:sz="4" w:space="0" w:color="000000"/>
              <w:left w:val="single" w:sz="4" w:space="0" w:color="000000"/>
              <w:bottom w:val="single" w:sz="4" w:space="0" w:color="000000"/>
            </w:tcBorders>
            <w:shd w:val="clear" w:color="auto" w:fill="auto"/>
            <w:vAlign w:val="center"/>
          </w:tcPr>
          <w:p w:rsidR="001B7B86" w:rsidRDefault="001B7B86" w:rsidP="001B7B86">
            <w:pPr>
              <w:spacing w:line="360" w:lineRule="auto"/>
              <w:jc w:val="center"/>
            </w:pPr>
            <w:r w:rsidRPr="008321C3">
              <w:rPr>
                <w:rFonts w:ascii="Times New Roman" w:eastAsia="Times New Roman" w:hAnsi="Times New Roman" w:cs="Times New Roman"/>
                <w:color w:val="000000"/>
                <w:sz w:val="26"/>
                <w:szCs w:val="26"/>
              </w:rPr>
              <w:t>2</w:t>
            </w:r>
            <w:r>
              <w:rPr>
                <w:rFonts w:ascii="Times New Roman" w:eastAsia="Times New Roman" w:hAnsi="Times New Roman" w:cs="Times New Roman"/>
                <w:color w:val="000000"/>
                <w:sz w:val="26"/>
                <w:szCs w:val="26"/>
              </w:rPr>
              <w:t>3</w:t>
            </w:r>
            <w:r w:rsidRPr="008321C3">
              <w:rPr>
                <w:rFonts w:ascii="Times New Roman" w:eastAsia="Times New Roman" w:hAnsi="Times New Roman" w:cs="Times New Roman"/>
                <w:color w:val="000000"/>
                <w:sz w:val="26"/>
                <w:szCs w:val="26"/>
              </w:rPr>
              <w:t>-Feb-2018</w:t>
            </w:r>
          </w:p>
        </w:tc>
        <w:tc>
          <w:tcPr>
            <w:tcW w:w="993" w:type="dxa"/>
            <w:tcBorders>
              <w:top w:val="single" w:sz="4" w:space="0" w:color="000000"/>
              <w:left w:val="single" w:sz="4" w:space="0" w:color="000000"/>
              <w:bottom w:val="single" w:sz="4" w:space="0" w:color="000000"/>
            </w:tcBorders>
            <w:shd w:val="clear" w:color="auto" w:fill="auto"/>
            <w:vAlign w:val="center"/>
          </w:tcPr>
          <w:p w:rsidR="001B7B86" w:rsidRDefault="001B7B86" w:rsidP="001B7B86">
            <w:pPr>
              <w:snapToGrid w:val="0"/>
              <w:spacing w:line="360" w:lineRule="auto"/>
              <w:jc w:val="center"/>
            </w:pPr>
            <w:r>
              <w:rPr>
                <w:rFonts w:ascii="Times New Roman" w:eastAsia="Times New Roman" w:hAnsi="Times New Roman" w:cs="Times New Roman"/>
                <w:color w:val="000000"/>
                <w:sz w:val="26"/>
                <w:szCs w:val="26"/>
              </w:rPr>
              <w:t>2 hours</w:t>
            </w:r>
          </w:p>
        </w:tc>
        <w:tc>
          <w:tcPr>
            <w:tcW w:w="1276" w:type="dxa"/>
            <w:tcBorders>
              <w:top w:val="single" w:sz="4" w:space="0" w:color="000000"/>
              <w:left w:val="single" w:sz="4" w:space="0" w:color="000000"/>
              <w:bottom w:val="single" w:sz="4" w:space="0" w:color="000000"/>
              <w:right w:val="single" w:sz="4" w:space="0" w:color="000000"/>
            </w:tcBorders>
            <w:shd w:val="clear" w:color="auto" w:fill="auto"/>
            <w:vAlign w:val="center"/>
          </w:tcPr>
          <w:p w:rsidR="001B7B86" w:rsidRDefault="001B7B86" w:rsidP="001B7B86">
            <w:pPr>
              <w:snapToGrid w:val="0"/>
              <w:spacing w:line="360" w:lineRule="auto"/>
              <w:jc w:val="center"/>
            </w:pPr>
            <w:r>
              <w:rPr>
                <w:rFonts w:ascii="Times New Roman" w:eastAsia="Times New Roman" w:hAnsi="Times New Roman" w:cs="Times New Roman"/>
                <w:color w:val="000000"/>
                <w:sz w:val="26"/>
                <w:szCs w:val="26"/>
              </w:rPr>
              <w:t>Vu</w:t>
            </w:r>
          </w:p>
        </w:tc>
      </w:tr>
      <w:tr w:rsidR="001B7B86" w:rsidTr="002D5053">
        <w:tc>
          <w:tcPr>
            <w:tcW w:w="1130" w:type="dxa"/>
            <w:tcBorders>
              <w:left w:val="single" w:sz="4" w:space="0" w:color="000000"/>
              <w:bottom w:val="single" w:sz="4" w:space="0" w:color="000000"/>
            </w:tcBorders>
            <w:shd w:val="clear" w:color="auto" w:fill="auto"/>
            <w:vAlign w:val="center"/>
          </w:tcPr>
          <w:p w:rsidR="001B7B86" w:rsidRDefault="001B7B86" w:rsidP="001B7B86">
            <w:pPr>
              <w:spacing w:line="360" w:lineRule="auto"/>
            </w:pPr>
            <w:r>
              <w:rPr>
                <w:rFonts w:ascii="Times New Roman" w:hAnsi="Times New Roman" w:cs="Times New Roman"/>
                <w:sz w:val="26"/>
                <w:szCs w:val="26"/>
              </w:rPr>
              <w:t>3.1.8.2</w:t>
            </w:r>
          </w:p>
        </w:tc>
        <w:tc>
          <w:tcPr>
            <w:tcW w:w="2020" w:type="dxa"/>
            <w:tcBorders>
              <w:left w:val="single" w:sz="4" w:space="0" w:color="000000"/>
              <w:bottom w:val="single" w:sz="4" w:space="0" w:color="000000"/>
            </w:tcBorders>
            <w:shd w:val="clear" w:color="auto" w:fill="auto"/>
            <w:vAlign w:val="center"/>
          </w:tcPr>
          <w:p w:rsidR="001B7B86" w:rsidRDefault="001B7B86" w:rsidP="001B7B86">
            <w:pPr>
              <w:spacing w:line="360" w:lineRule="auto"/>
            </w:pPr>
            <w:r>
              <w:rPr>
                <w:rFonts w:ascii="Times New Roman" w:eastAsia="Times New Roman" w:hAnsi="Times New Roman" w:cs="Times New Roman"/>
                <w:color w:val="000000"/>
                <w:sz w:val="26"/>
                <w:szCs w:val="26"/>
              </w:rPr>
              <w:t>Fix bugs of register form</w:t>
            </w:r>
          </w:p>
        </w:tc>
        <w:tc>
          <w:tcPr>
            <w:tcW w:w="1710" w:type="dxa"/>
            <w:tcBorders>
              <w:left w:val="single" w:sz="4" w:space="0" w:color="000000"/>
              <w:bottom w:val="single" w:sz="4" w:space="0" w:color="000000"/>
            </w:tcBorders>
            <w:shd w:val="clear" w:color="auto" w:fill="auto"/>
            <w:vAlign w:val="center"/>
          </w:tcPr>
          <w:p w:rsidR="001B7B86" w:rsidRDefault="001B7B86" w:rsidP="001B7B86">
            <w:pPr>
              <w:spacing w:line="360" w:lineRule="auto"/>
            </w:pPr>
            <w:r w:rsidRPr="008321C3">
              <w:rPr>
                <w:rFonts w:ascii="Times New Roman" w:eastAsia="Times New Roman" w:hAnsi="Times New Roman" w:cs="Times New Roman"/>
                <w:color w:val="000000"/>
                <w:sz w:val="26"/>
                <w:szCs w:val="26"/>
              </w:rPr>
              <w:t>2</w:t>
            </w:r>
            <w:r>
              <w:rPr>
                <w:rFonts w:ascii="Times New Roman" w:eastAsia="Times New Roman" w:hAnsi="Times New Roman" w:cs="Times New Roman"/>
                <w:color w:val="000000"/>
                <w:sz w:val="26"/>
                <w:szCs w:val="26"/>
              </w:rPr>
              <w:t>3</w:t>
            </w:r>
            <w:r w:rsidRPr="008321C3">
              <w:rPr>
                <w:rFonts w:ascii="Times New Roman" w:eastAsia="Times New Roman" w:hAnsi="Times New Roman" w:cs="Times New Roman"/>
                <w:color w:val="000000"/>
                <w:sz w:val="26"/>
                <w:szCs w:val="26"/>
              </w:rPr>
              <w:t>-Feb-2018</w:t>
            </w:r>
          </w:p>
        </w:tc>
        <w:tc>
          <w:tcPr>
            <w:tcW w:w="1660" w:type="dxa"/>
            <w:tcBorders>
              <w:left w:val="single" w:sz="4" w:space="0" w:color="000000"/>
              <w:bottom w:val="single" w:sz="4" w:space="0" w:color="000000"/>
            </w:tcBorders>
            <w:shd w:val="clear" w:color="auto" w:fill="auto"/>
            <w:vAlign w:val="center"/>
          </w:tcPr>
          <w:p w:rsidR="001B7B86" w:rsidRDefault="001B7B86" w:rsidP="001B7B86">
            <w:pPr>
              <w:spacing w:line="360" w:lineRule="auto"/>
            </w:pPr>
            <w:r w:rsidRPr="008321C3">
              <w:rPr>
                <w:rFonts w:ascii="Times New Roman" w:eastAsia="Times New Roman" w:hAnsi="Times New Roman" w:cs="Times New Roman"/>
                <w:color w:val="000000"/>
                <w:sz w:val="26"/>
                <w:szCs w:val="26"/>
              </w:rPr>
              <w:t>2</w:t>
            </w:r>
            <w:r>
              <w:rPr>
                <w:rFonts w:ascii="Times New Roman" w:eastAsia="Times New Roman" w:hAnsi="Times New Roman" w:cs="Times New Roman"/>
                <w:color w:val="000000"/>
                <w:sz w:val="26"/>
                <w:szCs w:val="26"/>
              </w:rPr>
              <w:t>3</w:t>
            </w:r>
            <w:r w:rsidRPr="008321C3">
              <w:rPr>
                <w:rFonts w:ascii="Times New Roman" w:eastAsia="Times New Roman" w:hAnsi="Times New Roman" w:cs="Times New Roman"/>
                <w:color w:val="000000"/>
                <w:sz w:val="26"/>
                <w:szCs w:val="26"/>
              </w:rPr>
              <w:t>-Feb-2018</w:t>
            </w:r>
          </w:p>
        </w:tc>
        <w:tc>
          <w:tcPr>
            <w:tcW w:w="993" w:type="dxa"/>
            <w:tcBorders>
              <w:left w:val="single" w:sz="4" w:space="0" w:color="000000"/>
              <w:bottom w:val="single" w:sz="4" w:space="0" w:color="000000"/>
            </w:tcBorders>
            <w:shd w:val="clear" w:color="auto" w:fill="auto"/>
            <w:vAlign w:val="center"/>
          </w:tcPr>
          <w:p w:rsidR="001B7B86" w:rsidRDefault="001B7B86" w:rsidP="001B7B86">
            <w:pPr>
              <w:snapToGrid w:val="0"/>
              <w:spacing w:line="360" w:lineRule="auto"/>
              <w:jc w:val="center"/>
            </w:pPr>
            <w:r>
              <w:rPr>
                <w:rFonts w:ascii="Times New Roman" w:eastAsia="Times New Roman" w:hAnsi="Times New Roman" w:cs="Times New Roman"/>
                <w:color w:val="000000"/>
                <w:sz w:val="26"/>
                <w:szCs w:val="26"/>
              </w:rPr>
              <w:t>5 hours</w:t>
            </w:r>
          </w:p>
        </w:tc>
        <w:tc>
          <w:tcPr>
            <w:tcW w:w="1276" w:type="dxa"/>
            <w:tcBorders>
              <w:left w:val="single" w:sz="4" w:space="0" w:color="000000"/>
              <w:bottom w:val="single" w:sz="4" w:space="0" w:color="000000"/>
              <w:right w:val="single" w:sz="4" w:space="0" w:color="000000"/>
            </w:tcBorders>
            <w:shd w:val="clear" w:color="auto" w:fill="auto"/>
            <w:vAlign w:val="center"/>
          </w:tcPr>
          <w:p w:rsidR="001B7B86" w:rsidRDefault="001B7B86" w:rsidP="001B7B86">
            <w:pPr>
              <w:snapToGrid w:val="0"/>
              <w:spacing w:line="360" w:lineRule="auto"/>
              <w:jc w:val="center"/>
            </w:pPr>
            <w:r>
              <w:rPr>
                <w:rFonts w:ascii="Times New Roman" w:eastAsia="Times New Roman" w:hAnsi="Times New Roman" w:cs="Times New Roman"/>
                <w:color w:val="000000"/>
                <w:sz w:val="26"/>
                <w:szCs w:val="26"/>
              </w:rPr>
              <w:t>Thanh</w:t>
            </w:r>
          </w:p>
        </w:tc>
      </w:tr>
      <w:tr w:rsidR="001B7B86" w:rsidTr="002D5053">
        <w:tc>
          <w:tcPr>
            <w:tcW w:w="1130" w:type="dxa"/>
            <w:tcBorders>
              <w:top w:val="single" w:sz="4" w:space="0" w:color="000000"/>
              <w:left w:val="single" w:sz="4" w:space="0" w:color="000000"/>
              <w:bottom w:val="single" w:sz="4" w:space="0" w:color="000000"/>
            </w:tcBorders>
            <w:shd w:val="clear" w:color="auto" w:fill="auto"/>
            <w:vAlign w:val="center"/>
          </w:tcPr>
          <w:p w:rsidR="001B7B86" w:rsidRDefault="001B7B86" w:rsidP="001B7B86">
            <w:pPr>
              <w:spacing w:line="360" w:lineRule="auto"/>
            </w:pPr>
            <w:r>
              <w:rPr>
                <w:rFonts w:ascii="Times New Roman" w:eastAsia="Times New Roman" w:hAnsi="Times New Roman" w:cs="Times New Roman"/>
                <w:color w:val="000000"/>
                <w:sz w:val="26"/>
                <w:szCs w:val="26"/>
              </w:rPr>
              <w:t>3.1.8.3</w:t>
            </w:r>
          </w:p>
        </w:tc>
        <w:tc>
          <w:tcPr>
            <w:tcW w:w="2020" w:type="dxa"/>
            <w:tcBorders>
              <w:top w:val="single" w:sz="4" w:space="0" w:color="000000"/>
              <w:left w:val="single" w:sz="4" w:space="0" w:color="000000"/>
              <w:bottom w:val="single" w:sz="4" w:space="0" w:color="000000"/>
            </w:tcBorders>
            <w:shd w:val="clear" w:color="auto" w:fill="auto"/>
            <w:vAlign w:val="center"/>
          </w:tcPr>
          <w:p w:rsidR="001B7B86" w:rsidRDefault="001B7B86" w:rsidP="001B7B86">
            <w:pPr>
              <w:spacing w:line="360" w:lineRule="auto"/>
            </w:pPr>
            <w:r>
              <w:rPr>
                <w:rFonts w:ascii="Times New Roman" w:eastAsia="Times New Roman" w:hAnsi="Times New Roman" w:cs="Times New Roman"/>
                <w:color w:val="000000"/>
                <w:sz w:val="26"/>
                <w:szCs w:val="26"/>
              </w:rPr>
              <w:t xml:space="preserve"> Fix bugs of login form</w:t>
            </w:r>
          </w:p>
        </w:tc>
        <w:tc>
          <w:tcPr>
            <w:tcW w:w="1710" w:type="dxa"/>
            <w:tcBorders>
              <w:top w:val="single" w:sz="4" w:space="0" w:color="000000"/>
              <w:left w:val="single" w:sz="4" w:space="0" w:color="000000"/>
              <w:bottom w:val="single" w:sz="4" w:space="0" w:color="000000"/>
            </w:tcBorders>
            <w:shd w:val="clear" w:color="auto" w:fill="auto"/>
            <w:vAlign w:val="center"/>
          </w:tcPr>
          <w:p w:rsidR="001B7B86" w:rsidRDefault="001B7B86" w:rsidP="001B7B86">
            <w:pPr>
              <w:spacing w:line="360" w:lineRule="auto"/>
              <w:jc w:val="center"/>
            </w:pPr>
            <w:r w:rsidRPr="008321C3">
              <w:rPr>
                <w:rFonts w:ascii="Times New Roman" w:eastAsia="Times New Roman" w:hAnsi="Times New Roman" w:cs="Times New Roman"/>
                <w:color w:val="000000"/>
                <w:sz w:val="26"/>
                <w:szCs w:val="26"/>
              </w:rPr>
              <w:t>2</w:t>
            </w:r>
            <w:r>
              <w:rPr>
                <w:rFonts w:ascii="Times New Roman" w:eastAsia="Times New Roman" w:hAnsi="Times New Roman" w:cs="Times New Roman"/>
                <w:color w:val="000000"/>
                <w:sz w:val="26"/>
                <w:szCs w:val="26"/>
              </w:rPr>
              <w:t>3</w:t>
            </w:r>
            <w:r w:rsidRPr="008321C3">
              <w:rPr>
                <w:rFonts w:ascii="Times New Roman" w:eastAsia="Times New Roman" w:hAnsi="Times New Roman" w:cs="Times New Roman"/>
                <w:color w:val="000000"/>
                <w:sz w:val="26"/>
                <w:szCs w:val="26"/>
              </w:rPr>
              <w:t>-Feb-2018</w:t>
            </w:r>
          </w:p>
        </w:tc>
        <w:tc>
          <w:tcPr>
            <w:tcW w:w="1660" w:type="dxa"/>
            <w:tcBorders>
              <w:top w:val="single" w:sz="4" w:space="0" w:color="000000"/>
              <w:left w:val="single" w:sz="4" w:space="0" w:color="000000"/>
              <w:bottom w:val="single" w:sz="4" w:space="0" w:color="000000"/>
            </w:tcBorders>
            <w:shd w:val="clear" w:color="auto" w:fill="auto"/>
            <w:vAlign w:val="center"/>
          </w:tcPr>
          <w:p w:rsidR="001B7B86" w:rsidRDefault="001B7B86" w:rsidP="001B7B86">
            <w:pPr>
              <w:spacing w:line="360" w:lineRule="auto"/>
              <w:jc w:val="center"/>
            </w:pPr>
            <w:r w:rsidRPr="008321C3">
              <w:rPr>
                <w:rFonts w:ascii="Times New Roman" w:eastAsia="Times New Roman" w:hAnsi="Times New Roman" w:cs="Times New Roman"/>
                <w:color w:val="000000"/>
                <w:sz w:val="26"/>
                <w:szCs w:val="26"/>
              </w:rPr>
              <w:t>2</w:t>
            </w:r>
            <w:r>
              <w:rPr>
                <w:rFonts w:ascii="Times New Roman" w:eastAsia="Times New Roman" w:hAnsi="Times New Roman" w:cs="Times New Roman"/>
                <w:color w:val="000000"/>
                <w:sz w:val="26"/>
                <w:szCs w:val="26"/>
              </w:rPr>
              <w:t>3</w:t>
            </w:r>
            <w:r w:rsidRPr="008321C3">
              <w:rPr>
                <w:rFonts w:ascii="Times New Roman" w:eastAsia="Times New Roman" w:hAnsi="Times New Roman" w:cs="Times New Roman"/>
                <w:color w:val="000000"/>
                <w:sz w:val="26"/>
                <w:szCs w:val="26"/>
              </w:rPr>
              <w:t>-Feb-2018</w:t>
            </w:r>
          </w:p>
        </w:tc>
        <w:tc>
          <w:tcPr>
            <w:tcW w:w="993" w:type="dxa"/>
            <w:tcBorders>
              <w:top w:val="single" w:sz="4" w:space="0" w:color="000000"/>
              <w:left w:val="single" w:sz="4" w:space="0" w:color="000000"/>
              <w:bottom w:val="single" w:sz="4" w:space="0" w:color="000000"/>
            </w:tcBorders>
            <w:shd w:val="clear" w:color="auto" w:fill="auto"/>
            <w:vAlign w:val="center"/>
          </w:tcPr>
          <w:p w:rsidR="001B7B86" w:rsidRDefault="001B7B86" w:rsidP="001B7B86">
            <w:pPr>
              <w:snapToGrid w:val="0"/>
              <w:spacing w:line="360" w:lineRule="auto"/>
              <w:jc w:val="center"/>
            </w:pPr>
            <w:r>
              <w:rPr>
                <w:rFonts w:ascii="Times New Roman" w:eastAsia="Times New Roman" w:hAnsi="Times New Roman" w:cs="Times New Roman"/>
                <w:color w:val="000000"/>
                <w:sz w:val="26"/>
                <w:szCs w:val="26"/>
              </w:rPr>
              <w:t>2 hours</w:t>
            </w:r>
          </w:p>
        </w:tc>
        <w:tc>
          <w:tcPr>
            <w:tcW w:w="1276" w:type="dxa"/>
            <w:tcBorders>
              <w:top w:val="single" w:sz="4" w:space="0" w:color="000000"/>
              <w:left w:val="single" w:sz="4" w:space="0" w:color="000000"/>
              <w:bottom w:val="single" w:sz="4" w:space="0" w:color="000000"/>
              <w:right w:val="single" w:sz="4" w:space="0" w:color="000000"/>
            </w:tcBorders>
            <w:shd w:val="clear" w:color="auto" w:fill="auto"/>
            <w:vAlign w:val="center"/>
          </w:tcPr>
          <w:p w:rsidR="001B7B86" w:rsidRDefault="001B7B86" w:rsidP="001B7B86">
            <w:pPr>
              <w:snapToGrid w:val="0"/>
              <w:spacing w:line="360" w:lineRule="auto"/>
              <w:jc w:val="center"/>
            </w:pPr>
            <w:r>
              <w:rPr>
                <w:rFonts w:ascii="Times New Roman" w:eastAsia="Times New Roman" w:hAnsi="Times New Roman" w:cs="Times New Roman"/>
                <w:color w:val="000000"/>
                <w:sz w:val="26"/>
                <w:szCs w:val="26"/>
              </w:rPr>
              <w:t>Vu</w:t>
            </w:r>
          </w:p>
        </w:tc>
      </w:tr>
      <w:tr w:rsidR="001B7B86" w:rsidTr="002D5053">
        <w:tc>
          <w:tcPr>
            <w:tcW w:w="1130" w:type="dxa"/>
            <w:tcBorders>
              <w:top w:val="single" w:sz="4" w:space="0" w:color="000000"/>
              <w:left w:val="single" w:sz="4" w:space="0" w:color="000000"/>
              <w:bottom w:val="single" w:sz="4" w:space="0" w:color="000000"/>
            </w:tcBorders>
            <w:shd w:val="clear" w:color="auto" w:fill="auto"/>
            <w:vAlign w:val="center"/>
          </w:tcPr>
          <w:p w:rsidR="001B7B86" w:rsidRDefault="001B7B86" w:rsidP="001B7B86">
            <w:pP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3.1.8.4</w:t>
            </w:r>
          </w:p>
        </w:tc>
        <w:tc>
          <w:tcPr>
            <w:tcW w:w="2020" w:type="dxa"/>
            <w:tcBorders>
              <w:top w:val="single" w:sz="4" w:space="0" w:color="000000"/>
              <w:left w:val="single" w:sz="4" w:space="0" w:color="000000"/>
              <w:bottom w:val="single" w:sz="4" w:space="0" w:color="000000"/>
            </w:tcBorders>
            <w:shd w:val="clear" w:color="auto" w:fill="auto"/>
            <w:vAlign w:val="center"/>
          </w:tcPr>
          <w:p w:rsidR="001B7B86" w:rsidRDefault="001B7B86" w:rsidP="001B7B86">
            <w:pP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Fix bugs of city list form</w:t>
            </w:r>
          </w:p>
        </w:tc>
        <w:tc>
          <w:tcPr>
            <w:tcW w:w="1710" w:type="dxa"/>
            <w:tcBorders>
              <w:top w:val="single" w:sz="4" w:space="0" w:color="000000"/>
              <w:left w:val="single" w:sz="4" w:space="0" w:color="000000"/>
              <w:bottom w:val="single" w:sz="4" w:space="0" w:color="000000"/>
            </w:tcBorders>
            <w:shd w:val="clear" w:color="auto" w:fill="auto"/>
            <w:vAlign w:val="center"/>
          </w:tcPr>
          <w:p w:rsidR="001B7B86" w:rsidRDefault="001B7B86" w:rsidP="001B7B86">
            <w:pPr>
              <w:spacing w:line="360" w:lineRule="auto"/>
              <w:jc w:val="center"/>
            </w:pPr>
            <w:r w:rsidRPr="008321C3">
              <w:rPr>
                <w:rFonts w:ascii="Times New Roman" w:eastAsia="Times New Roman" w:hAnsi="Times New Roman" w:cs="Times New Roman"/>
                <w:color w:val="000000"/>
                <w:sz w:val="26"/>
                <w:szCs w:val="26"/>
              </w:rPr>
              <w:t>2</w:t>
            </w:r>
            <w:r>
              <w:rPr>
                <w:rFonts w:ascii="Times New Roman" w:eastAsia="Times New Roman" w:hAnsi="Times New Roman" w:cs="Times New Roman"/>
                <w:color w:val="000000"/>
                <w:sz w:val="26"/>
                <w:szCs w:val="26"/>
              </w:rPr>
              <w:t>3</w:t>
            </w:r>
            <w:r w:rsidRPr="008321C3">
              <w:rPr>
                <w:rFonts w:ascii="Times New Roman" w:eastAsia="Times New Roman" w:hAnsi="Times New Roman" w:cs="Times New Roman"/>
                <w:color w:val="000000"/>
                <w:sz w:val="26"/>
                <w:szCs w:val="26"/>
              </w:rPr>
              <w:t>-Feb-2018</w:t>
            </w:r>
          </w:p>
        </w:tc>
        <w:tc>
          <w:tcPr>
            <w:tcW w:w="1660" w:type="dxa"/>
            <w:tcBorders>
              <w:top w:val="single" w:sz="4" w:space="0" w:color="000000"/>
              <w:left w:val="single" w:sz="4" w:space="0" w:color="000000"/>
              <w:bottom w:val="single" w:sz="4" w:space="0" w:color="000000"/>
            </w:tcBorders>
            <w:shd w:val="clear" w:color="auto" w:fill="auto"/>
            <w:vAlign w:val="center"/>
          </w:tcPr>
          <w:p w:rsidR="001B7B86" w:rsidRDefault="001B7B86" w:rsidP="001B7B86">
            <w:pPr>
              <w:spacing w:line="360" w:lineRule="auto"/>
              <w:jc w:val="center"/>
            </w:pPr>
            <w:r w:rsidRPr="008321C3">
              <w:rPr>
                <w:rFonts w:ascii="Times New Roman" w:eastAsia="Times New Roman" w:hAnsi="Times New Roman" w:cs="Times New Roman"/>
                <w:color w:val="000000"/>
                <w:sz w:val="26"/>
                <w:szCs w:val="26"/>
              </w:rPr>
              <w:t>2</w:t>
            </w:r>
            <w:r>
              <w:rPr>
                <w:rFonts w:ascii="Times New Roman" w:eastAsia="Times New Roman" w:hAnsi="Times New Roman" w:cs="Times New Roman"/>
                <w:color w:val="000000"/>
                <w:sz w:val="26"/>
                <w:szCs w:val="26"/>
              </w:rPr>
              <w:t>3</w:t>
            </w:r>
            <w:r w:rsidRPr="008321C3">
              <w:rPr>
                <w:rFonts w:ascii="Times New Roman" w:eastAsia="Times New Roman" w:hAnsi="Times New Roman" w:cs="Times New Roman"/>
                <w:color w:val="000000"/>
                <w:sz w:val="26"/>
                <w:szCs w:val="26"/>
              </w:rPr>
              <w:t>-Feb-2018</w:t>
            </w:r>
          </w:p>
        </w:tc>
        <w:tc>
          <w:tcPr>
            <w:tcW w:w="993" w:type="dxa"/>
            <w:tcBorders>
              <w:top w:val="single" w:sz="4" w:space="0" w:color="000000"/>
              <w:left w:val="single" w:sz="4" w:space="0" w:color="000000"/>
              <w:bottom w:val="single" w:sz="4" w:space="0" w:color="000000"/>
            </w:tcBorders>
            <w:shd w:val="clear" w:color="auto" w:fill="auto"/>
            <w:vAlign w:val="center"/>
          </w:tcPr>
          <w:p w:rsidR="001B7B86" w:rsidRDefault="001B7B86" w:rsidP="001B7B86">
            <w:pPr>
              <w:snapToGrid w:val="0"/>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 hour</w:t>
            </w:r>
          </w:p>
        </w:tc>
        <w:tc>
          <w:tcPr>
            <w:tcW w:w="1276" w:type="dxa"/>
            <w:tcBorders>
              <w:top w:val="single" w:sz="4" w:space="0" w:color="000000"/>
              <w:left w:val="single" w:sz="4" w:space="0" w:color="000000"/>
              <w:bottom w:val="single" w:sz="4" w:space="0" w:color="000000"/>
              <w:right w:val="single" w:sz="4" w:space="0" w:color="000000"/>
            </w:tcBorders>
            <w:shd w:val="clear" w:color="auto" w:fill="auto"/>
            <w:vAlign w:val="center"/>
          </w:tcPr>
          <w:p w:rsidR="001B7B86" w:rsidRDefault="001B7B86" w:rsidP="001B7B86">
            <w:pPr>
              <w:snapToGrid w:val="0"/>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Vu</w:t>
            </w:r>
          </w:p>
        </w:tc>
      </w:tr>
      <w:tr w:rsidR="001B7B86" w:rsidTr="002D5053">
        <w:tc>
          <w:tcPr>
            <w:tcW w:w="1130" w:type="dxa"/>
            <w:tcBorders>
              <w:top w:val="single" w:sz="4" w:space="0" w:color="000000"/>
              <w:left w:val="single" w:sz="4" w:space="0" w:color="000000"/>
              <w:bottom w:val="single" w:sz="4" w:space="0" w:color="000000"/>
            </w:tcBorders>
            <w:shd w:val="clear" w:color="auto" w:fill="auto"/>
            <w:vAlign w:val="center"/>
          </w:tcPr>
          <w:p w:rsidR="001B7B86" w:rsidRDefault="001B7B86" w:rsidP="001B7B86">
            <w:pPr>
              <w:spacing w:line="360" w:lineRule="auto"/>
            </w:pPr>
            <w:r>
              <w:rPr>
                <w:rFonts w:ascii="Times New Roman" w:eastAsia="Times New Roman" w:hAnsi="Times New Roman" w:cs="Times New Roman"/>
                <w:b/>
                <w:color w:val="000000"/>
                <w:sz w:val="26"/>
                <w:szCs w:val="26"/>
              </w:rPr>
              <w:t>3.1.9</w:t>
            </w:r>
          </w:p>
        </w:tc>
        <w:tc>
          <w:tcPr>
            <w:tcW w:w="2020" w:type="dxa"/>
            <w:tcBorders>
              <w:top w:val="single" w:sz="4" w:space="0" w:color="000000"/>
              <w:left w:val="single" w:sz="4" w:space="0" w:color="000000"/>
              <w:bottom w:val="single" w:sz="4" w:space="0" w:color="000000"/>
            </w:tcBorders>
            <w:shd w:val="clear" w:color="auto" w:fill="auto"/>
            <w:vAlign w:val="center"/>
          </w:tcPr>
          <w:p w:rsidR="001B7B86" w:rsidRDefault="001B7B86" w:rsidP="001B7B86">
            <w:pPr>
              <w:spacing w:line="360" w:lineRule="auto"/>
            </w:pPr>
            <w:r>
              <w:rPr>
                <w:rFonts w:ascii="Times New Roman" w:eastAsia="Times New Roman" w:hAnsi="Times New Roman" w:cs="Times New Roman"/>
                <w:b/>
                <w:color w:val="000000"/>
                <w:sz w:val="26"/>
                <w:szCs w:val="26"/>
              </w:rPr>
              <w:t>Re-testing</w:t>
            </w:r>
          </w:p>
        </w:tc>
        <w:tc>
          <w:tcPr>
            <w:tcW w:w="1710" w:type="dxa"/>
            <w:tcBorders>
              <w:top w:val="single" w:sz="4" w:space="0" w:color="000000"/>
              <w:left w:val="single" w:sz="4" w:space="0" w:color="000000"/>
              <w:bottom w:val="single" w:sz="4" w:space="0" w:color="000000"/>
            </w:tcBorders>
            <w:shd w:val="clear" w:color="auto" w:fill="auto"/>
            <w:vAlign w:val="center"/>
          </w:tcPr>
          <w:p w:rsidR="001B7B86" w:rsidRDefault="001B7B86" w:rsidP="001B7B86">
            <w:pPr>
              <w:snapToGrid w:val="0"/>
              <w:spacing w:line="360" w:lineRule="auto"/>
              <w:jc w:val="center"/>
            </w:pPr>
            <w:r w:rsidRPr="004B5D62">
              <w:rPr>
                <w:rFonts w:ascii="Times New Roman" w:eastAsia="Times New Roman" w:hAnsi="Times New Roman" w:cs="Times New Roman"/>
                <w:b/>
                <w:color w:val="000000"/>
                <w:sz w:val="26"/>
                <w:szCs w:val="26"/>
              </w:rPr>
              <w:t>2</w:t>
            </w:r>
            <w:r>
              <w:rPr>
                <w:rFonts w:ascii="Times New Roman" w:eastAsia="Times New Roman" w:hAnsi="Times New Roman" w:cs="Times New Roman"/>
                <w:b/>
                <w:color w:val="000000"/>
                <w:sz w:val="26"/>
                <w:szCs w:val="26"/>
              </w:rPr>
              <w:t>4</w:t>
            </w:r>
            <w:r w:rsidRPr="004B5D62">
              <w:rPr>
                <w:rFonts w:ascii="Times New Roman" w:eastAsia="Times New Roman" w:hAnsi="Times New Roman" w:cs="Times New Roman"/>
                <w:b/>
                <w:color w:val="000000"/>
                <w:sz w:val="26"/>
                <w:szCs w:val="26"/>
              </w:rPr>
              <w:t>-Feb-2018</w:t>
            </w:r>
          </w:p>
        </w:tc>
        <w:tc>
          <w:tcPr>
            <w:tcW w:w="1660" w:type="dxa"/>
            <w:tcBorders>
              <w:top w:val="single" w:sz="4" w:space="0" w:color="000000"/>
              <w:left w:val="single" w:sz="4" w:space="0" w:color="000000"/>
              <w:bottom w:val="single" w:sz="4" w:space="0" w:color="000000"/>
            </w:tcBorders>
            <w:shd w:val="clear" w:color="auto" w:fill="auto"/>
            <w:vAlign w:val="center"/>
          </w:tcPr>
          <w:p w:rsidR="001B7B86" w:rsidRDefault="001B7B86" w:rsidP="001B7B86">
            <w:pPr>
              <w:snapToGrid w:val="0"/>
              <w:spacing w:line="360" w:lineRule="auto"/>
              <w:jc w:val="center"/>
            </w:pPr>
            <w:r w:rsidRPr="004B5D62">
              <w:rPr>
                <w:rFonts w:ascii="Times New Roman" w:eastAsia="Times New Roman" w:hAnsi="Times New Roman" w:cs="Times New Roman"/>
                <w:b/>
                <w:color w:val="000000"/>
                <w:sz w:val="26"/>
                <w:szCs w:val="26"/>
              </w:rPr>
              <w:t>2</w:t>
            </w:r>
            <w:r>
              <w:rPr>
                <w:rFonts w:ascii="Times New Roman" w:eastAsia="Times New Roman" w:hAnsi="Times New Roman" w:cs="Times New Roman"/>
                <w:b/>
                <w:color w:val="000000"/>
                <w:sz w:val="26"/>
                <w:szCs w:val="26"/>
              </w:rPr>
              <w:t>4</w:t>
            </w:r>
            <w:r w:rsidRPr="004B5D62">
              <w:rPr>
                <w:rFonts w:ascii="Times New Roman" w:eastAsia="Times New Roman" w:hAnsi="Times New Roman" w:cs="Times New Roman"/>
                <w:b/>
                <w:color w:val="000000"/>
                <w:sz w:val="26"/>
                <w:szCs w:val="26"/>
              </w:rPr>
              <w:t>-Feb-2018</w:t>
            </w:r>
          </w:p>
        </w:tc>
        <w:tc>
          <w:tcPr>
            <w:tcW w:w="993" w:type="dxa"/>
            <w:tcBorders>
              <w:top w:val="single" w:sz="4" w:space="0" w:color="000000"/>
              <w:left w:val="single" w:sz="4" w:space="0" w:color="000000"/>
              <w:bottom w:val="single" w:sz="4" w:space="0" w:color="000000"/>
            </w:tcBorders>
            <w:shd w:val="clear" w:color="auto" w:fill="auto"/>
            <w:vAlign w:val="center"/>
          </w:tcPr>
          <w:p w:rsidR="001B7B86" w:rsidRDefault="001B7B86" w:rsidP="001B7B86">
            <w:pPr>
              <w:spacing w:line="360" w:lineRule="auto"/>
              <w:jc w:val="center"/>
            </w:pPr>
          </w:p>
        </w:tc>
        <w:tc>
          <w:tcPr>
            <w:tcW w:w="1276" w:type="dxa"/>
            <w:tcBorders>
              <w:top w:val="single" w:sz="4" w:space="0" w:color="000000"/>
              <w:left w:val="single" w:sz="4" w:space="0" w:color="000000"/>
              <w:bottom w:val="single" w:sz="4" w:space="0" w:color="000000"/>
              <w:right w:val="single" w:sz="4" w:space="0" w:color="000000"/>
            </w:tcBorders>
            <w:shd w:val="clear" w:color="auto" w:fill="auto"/>
            <w:vAlign w:val="center"/>
          </w:tcPr>
          <w:p w:rsidR="001B7B86" w:rsidRDefault="001B7B86" w:rsidP="001B7B86">
            <w:pPr>
              <w:snapToGrid w:val="0"/>
              <w:spacing w:line="360" w:lineRule="auto"/>
              <w:jc w:val="center"/>
              <w:rPr>
                <w:rFonts w:ascii="Times New Roman" w:eastAsia="Times New Roman" w:hAnsi="Times New Roman" w:cs="Times New Roman"/>
                <w:sz w:val="26"/>
                <w:szCs w:val="26"/>
              </w:rPr>
            </w:pPr>
          </w:p>
        </w:tc>
      </w:tr>
      <w:tr w:rsidR="001B7B86" w:rsidTr="002D5053">
        <w:tc>
          <w:tcPr>
            <w:tcW w:w="1130" w:type="dxa"/>
            <w:tcBorders>
              <w:top w:val="single" w:sz="4" w:space="0" w:color="000000"/>
              <w:left w:val="single" w:sz="4" w:space="0" w:color="000000"/>
              <w:bottom w:val="single" w:sz="4" w:space="0" w:color="000000"/>
            </w:tcBorders>
            <w:shd w:val="clear" w:color="auto" w:fill="auto"/>
            <w:vAlign w:val="center"/>
          </w:tcPr>
          <w:p w:rsidR="001B7B86" w:rsidRDefault="001B7B86" w:rsidP="001B7B86">
            <w:pPr>
              <w:spacing w:line="360" w:lineRule="auto"/>
            </w:pPr>
            <w:r>
              <w:rPr>
                <w:rFonts w:ascii="Times New Roman" w:eastAsia="Times New Roman" w:hAnsi="Times New Roman" w:cs="Times New Roman"/>
                <w:color w:val="000000"/>
                <w:sz w:val="26"/>
                <w:szCs w:val="26"/>
              </w:rPr>
              <w:t>3.1.9.1</w:t>
            </w:r>
          </w:p>
        </w:tc>
        <w:tc>
          <w:tcPr>
            <w:tcW w:w="2020" w:type="dxa"/>
            <w:tcBorders>
              <w:top w:val="single" w:sz="4" w:space="0" w:color="000000"/>
              <w:left w:val="single" w:sz="4" w:space="0" w:color="000000"/>
              <w:bottom w:val="single" w:sz="4" w:space="0" w:color="000000"/>
            </w:tcBorders>
            <w:shd w:val="clear" w:color="auto" w:fill="auto"/>
            <w:vAlign w:val="center"/>
          </w:tcPr>
          <w:p w:rsidR="001B7B86" w:rsidRDefault="001B7B86" w:rsidP="001B7B86">
            <w:pPr>
              <w:spacing w:line="360" w:lineRule="auto"/>
            </w:pPr>
            <w:r>
              <w:rPr>
                <w:rFonts w:ascii="Times New Roman" w:eastAsia="Times New Roman" w:hAnsi="Times New Roman" w:cs="Times New Roman"/>
                <w:color w:val="000000"/>
                <w:sz w:val="26"/>
                <w:szCs w:val="26"/>
              </w:rPr>
              <w:t>Re-test of Main application</w:t>
            </w:r>
          </w:p>
        </w:tc>
        <w:tc>
          <w:tcPr>
            <w:tcW w:w="1710" w:type="dxa"/>
            <w:tcBorders>
              <w:top w:val="single" w:sz="4" w:space="0" w:color="000000"/>
              <w:left w:val="single" w:sz="4" w:space="0" w:color="000000"/>
              <w:bottom w:val="single" w:sz="4" w:space="0" w:color="000000"/>
            </w:tcBorders>
            <w:shd w:val="clear" w:color="auto" w:fill="auto"/>
            <w:vAlign w:val="center"/>
          </w:tcPr>
          <w:p w:rsidR="001B7B86" w:rsidRDefault="001B7B86" w:rsidP="001B7B86">
            <w:pPr>
              <w:snapToGrid w:val="0"/>
              <w:spacing w:line="360" w:lineRule="auto"/>
              <w:jc w:val="center"/>
            </w:pPr>
            <w:r w:rsidRPr="008321C3">
              <w:rPr>
                <w:rFonts w:ascii="Times New Roman" w:hAnsi="Times New Roman" w:cs="Times New Roman"/>
                <w:sz w:val="26"/>
                <w:szCs w:val="26"/>
              </w:rPr>
              <w:t>2</w:t>
            </w:r>
            <w:r>
              <w:rPr>
                <w:rFonts w:ascii="Times New Roman" w:hAnsi="Times New Roman" w:cs="Times New Roman"/>
                <w:sz w:val="26"/>
                <w:szCs w:val="26"/>
              </w:rPr>
              <w:t>4</w:t>
            </w:r>
            <w:r w:rsidRPr="008321C3">
              <w:rPr>
                <w:rFonts w:ascii="Times New Roman" w:hAnsi="Times New Roman" w:cs="Times New Roman"/>
                <w:sz w:val="26"/>
                <w:szCs w:val="26"/>
              </w:rPr>
              <w:t>-Feb-2018</w:t>
            </w:r>
          </w:p>
        </w:tc>
        <w:tc>
          <w:tcPr>
            <w:tcW w:w="1660" w:type="dxa"/>
            <w:tcBorders>
              <w:top w:val="single" w:sz="4" w:space="0" w:color="000000"/>
              <w:left w:val="single" w:sz="4" w:space="0" w:color="000000"/>
              <w:bottom w:val="single" w:sz="4" w:space="0" w:color="000000"/>
            </w:tcBorders>
            <w:shd w:val="clear" w:color="auto" w:fill="auto"/>
            <w:vAlign w:val="center"/>
          </w:tcPr>
          <w:p w:rsidR="001B7B86" w:rsidRDefault="001B7B86" w:rsidP="001B7B86">
            <w:pPr>
              <w:snapToGrid w:val="0"/>
              <w:spacing w:line="360" w:lineRule="auto"/>
              <w:jc w:val="center"/>
            </w:pPr>
            <w:r w:rsidRPr="008321C3">
              <w:rPr>
                <w:rFonts w:ascii="Times New Roman" w:hAnsi="Times New Roman" w:cs="Times New Roman"/>
                <w:sz w:val="26"/>
                <w:szCs w:val="26"/>
              </w:rPr>
              <w:t>2</w:t>
            </w:r>
            <w:r>
              <w:rPr>
                <w:rFonts w:ascii="Times New Roman" w:hAnsi="Times New Roman" w:cs="Times New Roman"/>
                <w:sz w:val="26"/>
                <w:szCs w:val="26"/>
              </w:rPr>
              <w:t>4</w:t>
            </w:r>
            <w:r w:rsidRPr="008321C3">
              <w:rPr>
                <w:rFonts w:ascii="Times New Roman" w:hAnsi="Times New Roman" w:cs="Times New Roman"/>
                <w:sz w:val="26"/>
                <w:szCs w:val="26"/>
              </w:rPr>
              <w:t>-Feb-2018</w:t>
            </w:r>
          </w:p>
        </w:tc>
        <w:tc>
          <w:tcPr>
            <w:tcW w:w="993" w:type="dxa"/>
            <w:tcBorders>
              <w:top w:val="single" w:sz="4" w:space="0" w:color="000000"/>
              <w:left w:val="single" w:sz="4" w:space="0" w:color="000000"/>
              <w:bottom w:val="single" w:sz="4" w:space="0" w:color="000000"/>
            </w:tcBorders>
            <w:shd w:val="clear" w:color="auto" w:fill="auto"/>
            <w:vAlign w:val="center"/>
          </w:tcPr>
          <w:p w:rsidR="001B7B86" w:rsidRDefault="001B7B86" w:rsidP="001B7B86">
            <w:pPr>
              <w:snapToGrid w:val="0"/>
              <w:spacing w:line="360" w:lineRule="auto"/>
              <w:jc w:val="center"/>
            </w:pPr>
            <w:r>
              <w:rPr>
                <w:rFonts w:ascii="Times New Roman" w:eastAsia="Times New Roman" w:hAnsi="Times New Roman" w:cs="Times New Roman"/>
                <w:color w:val="000000"/>
                <w:sz w:val="26"/>
                <w:szCs w:val="26"/>
              </w:rPr>
              <w:t>4 hours</w:t>
            </w:r>
          </w:p>
        </w:tc>
        <w:tc>
          <w:tcPr>
            <w:tcW w:w="1276" w:type="dxa"/>
            <w:tcBorders>
              <w:top w:val="single" w:sz="4" w:space="0" w:color="000000"/>
              <w:left w:val="single" w:sz="4" w:space="0" w:color="000000"/>
              <w:bottom w:val="single" w:sz="4" w:space="0" w:color="000000"/>
              <w:right w:val="single" w:sz="4" w:space="0" w:color="000000"/>
            </w:tcBorders>
            <w:shd w:val="clear" w:color="auto" w:fill="auto"/>
            <w:vAlign w:val="center"/>
          </w:tcPr>
          <w:p w:rsidR="001B7B86" w:rsidRDefault="001B7B86" w:rsidP="001B7B86">
            <w:pPr>
              <w:snapToGrid w:val="0"/>
              <w:spacing w:line="360" w:lineRule="auto"/>
              <w:jc w:val="center"/>
            </w:pPr>
            <w:r>
              <w:rPr>
                <w:rFonts w:ascii="Times New Roman" w:hAnsi="Times New Roman" w:cs="Times New Roman"/>
                <w:sz w:val="26"/>
                <w:szCs w:val="26"/>
              </w:rPr>
              <w:t>Diep</w:t>
            </w:r>
          </w:p>
        </w:tc>
      </w:tr>
      <w:tr w:rsidR="001B7B86" w:rsidTr="002D5053">
        <w:tc>
          <w:tcPr>
            <w:tcW w:w="1130" w:type="dxa"/>
            <w:tcBorders>
              <w:top w:val="single" w:sz="4" w:space="0" w:color="000000"/>
              <w:left w:val="single" w:sz="4" w:space="0" w:color="000000"/>
              <w:bottom w:val="single" w:sz="4" w:space="0" w:color="000000"/>
            </w:tcBorders>
            <w:shd w:val="clear" w:color="auto" w:fill="auto"/>
            <w:vAlign w:val="center"/>
          </w:tcPr>
          <w:p w:rsidR="001B7B86" w:rsidRDefault="001B7B86" w:rsidP="001B7B86">
            <w:pPr>
              <w:spacing w:line="360" w:lineRule="auto"/>
            </w:pPr>
            <w:r>
              <w:rPr>
                <w:rFonts w:ascii="Times New Roman" w:eastAsia="Times New Roman" w:hAnsi="Times New Roman" w:cs="Times New Roman"/>
                <w:color w:val="000000"/>
                <w:sz w:val="26"/>
                <w:szCs w:val="26"/>
              </w:rPr>
              <w:t>3.1.9.2</w:t>
            </w:r>
          </w:p>
        </w:tc>
        <w:tc>
          <w:tcPr>
            <w:tcW w:w="2020" w:type="dxa"/>
            <w:tcBorders>
              <w:top w:val="single" w:sz="4" w:space="0" w:color="000000"/>
              <w:left w:val="single" w:sz="4" w:space="0" w:color="000000"/>
              <w:bottom w:val="single" w:sz="4" w:space="0" w:color="000000"/>
            </w:tcBorders>
            <w:shd w:val="clear" w:color="auto" w:fill="auto"/>
            <w:vAlign w:val="center"/>
          </w:tcPr>
          <w:p w:rsidR="001B7B86" w:rsidRDefault="001B7B86" w:rsidP="001B7B86">
            <w:pPr>
              <w:spacing w:line="360" w:lineRule="auto"/>
            </w:pPr>
            <w:r>
              <w:rPr>
                <w:rFonts w:ascii="Times New Roman" w:eastAsia="Times New Roman" w:hAnsi="Times New Roman" w:cs="Times New Roman"/>
                <w:color w:val="000000"/>
                <w:sz w:val="26"/>
                <w:szCs w:val="26"/>
              </w:rPr>
              <w:t>Re-test of register form</w:t>
            </w:r>
          </w:p>
        </w:tc>
        <w:tc>
          <w:tcPr>
            <w:tcW w:w="1710" w:type="dxa"/>
            <w:tcBorders>
              <w:top w:val="single" w:sz="4" w:space="0" w:color="000000"/>
              <w:left w:val="single" w:sz="4" w:space="0" w:color="000000"/>
              <w:bottom w:val="single" w:sz="4" w:space="0" w:color="000000"/>
            </w:tcBorders>
            <w:shd w:val="clear" w:color="auto" w:fill="auto"/>
            <w:vAlign w:val="center"/>
          </w:tcPr>
          <w:p w:rsidR="001B7B86" w:rsidRDefault="001B7B86" w:rsidP="001B7B86">
            <w:pPr>
              <w:snapToGrid w:val="0"/>
              <w:spacing w:line="360" w:lineRule="auto"/>
              <w:jc w:val="center"/>
            </w:pPr>
            <w:r w:rsidRPr="008321C3">
              <w:rPr>
                <w:rFonts w:ascii="Times New Roman" w:hAnsi="Times New Roman" w:cs="Times New Roman"/>
                <w:sz w:val="26"/>
                <w:szCs w:val="26"/>
              </w:rPr>
              <w:t>2</w:t>
            </w:r>
            <w:r>
              <w:rPr>
                <w:rFonts w:ascii="Times New Roman" w:hAnsi="Times New Roman" w:cs="Times New Roman"/>
                <w:sz w:val="26"/>
                <w:szCs w:val="26"/>
              </w:rPr>
              <w:t>4</w:t>
            </w:r>
            <w:r w:rsidRPr="008321C3">
              <w:rPr>
                <w:rFonts w:ascii="Times New Roman" w:hAnsi="Times New Roman" w:cs="Times New Roman"/>
                <w:sz w:val="26"/>
                <w:szCs w:val="26"/>
              </w:rPr>
              <w:t>-Feb-2018</w:t>
            </w:r>
          </w:p>
        </w:tc>
        <w:tc>
          <w:tcPr>
            <w:tcW w:w="1660" w:type="dxa"/>
            <w:tcBorders>
              <w:top w:val="single" w:sz="4" w:space="0" w:color="000000"/>
              <w:left w:val="single" w:sz="4" w:space="0" w:color="000000"/>
              <w:bottom w:val="single" w:sz="4" w:space="0" w:color="000000"/>
            </w:tcBorders>
            <w:shd w:val="clear" w:color="auto" w:fill="auto"/>
            <w:vAlign w:val="center"/>
          </w:tcPr>
          <w:p w:rsidR="001B7B86" w:rsidRDefault="001B7B86" w:rsidP="001B7B86">
            <w:pPr>
              <w:snapToGrid w:val="0"/>
              <w:spacing w:line="360" w:lineRule="auto"/>
              <w:jc w:val="center"/>
            </w:pPr>
            <w:r w:rsidRPr="008321C3">
              <w:rPr>
                <w:rFonts w:ascii="Times New Roman" w:hAnsi="Times New Roman" w:cs="Times New Roman"/>
                <w:sz w:val="26"/>
                <w:szCs w:val="26"/>
              </w:rPr>
              <w:t>2</w:t>
            </w:r>
            <w:r>
              <w:rPr>
                <w:rFonts w:ascii="Times New Roman" w:hAnsi="Times New Roman" w:cs="Times New Roman"/>
                <w:sz w:val="26"/>
                <w:szCs w:val="26"/>
              </w:rPr>
              <w:t>4</w:t>
            </w:r>
            <w:r w:rsidRPr="008321C3">
              <w:rPr>
                <w:rFonts w:ascii="Times New Roman" w:hAnsi="Times New Roman" w:cs="Times New Roman"/>
                <w:sz w:val="26"/>
                <w:szCs w:val="26"/>
              </w:rPr>
              <w:t>-Feb-2018</w:t>
            </w:r>
          </w:p>
        </w:tc>
        <w:tc>
          <w:tcPr>
            <w:tcW w:w="993" w:type="dxa"/>
            <w:tcBorders>
              <w:top w:val="single" w:sz="4" w:space="0" w:color="000000"/>
              <w:left w:val="single" w:sz="4" w:space="0" w:color="000000"/>
              <w:bottom w:val="single" w:sz="4" w:space="0" w:color="000000"/>
            </w:tcBorders>
            <w:shd w:val="clear" w:color="auto" w:fill="auto"/>
            <w:vAlign w:val="center"/>
          </w:tcPr>
          <w:p w:rsidR="001B7B86" w:rsidRDefault="001B7B86" w:rsidP="001B7B86">
            <w:pPr>
              <w:snapToGrid w:val="0"/>
              <w:spacing w:line="360" w:lineRule="auto"/>
              <w:jc w:val="center"/>
            </w:pPr>
            <w:r>
              <w:rPr>
                <w:rFonts w:ascii="Times New Roman" w:eastAsia="Times New Roman" w:hAnsi="Times New Roman" w:cs="Times New Roman"/>
                <w:color w:val="000000"/>
                <w:sz w:val="26"/>
                <w:szCs w:val="26"/>
              </w:rPr>
              <w:t>2 hours</w:t>
            </w:r>
          </w:p>
        </w:tc>
        <w:tc>
          <w:tcPr>
            <w:tcW w:w="1276" w:type="dxa"/>
            <w:tcBorders>
              <w:top w:val="single" w:sz="4" w:space="0" w:color="000000"/>
              <w:left w:val="single" w:sz="4" w:space="0" w:color="000000"/>
              <w:bottom w:val="single" w:sz="4" w:space="0" w:color="000000"/>
              <w:right w:val="single" w:sz="4" w:space="0" w:color="000000"/>
            </w:tcBorders>
            <w:shd w:val="clear" w:color="auto" w:fill="auto"/>
            <w:vAlign w:val="center"/>
          </w:tcPr>
          <w:p w:rsidR="001B7B86" w:rsidRDefault="001B7B86" w:rsidP="001B7B86">
            <w:pPr>
              <w:snapToGrid w:val="0"/>
              <w:spacing w:line="360" w:lineRule="auto"/>
              <w:jc w:val="center"/>
            </w:pPr>
            <w:r>
              <w:rPr>
                <w:rFonts w:ascii="Times New Roman" w:hAnsi="Times New Roman" w:cs="Times New Roman"/>
                <w:sz w:val="26"/>
                <w:szCs w:val="26"/>
              </w:rPr>
              <w:t>Thong</w:t>
            </w:r>
          </w:p>
        </w:tc>
      </w:tr>
      <w:tr w:rsidR="001B7B86" w:rsidTr="002D5053">
        <w:tc>
          <w:tcPr>
            <w:tcW w:w="1130" w:type="dxa"/>
            <w:tcBorders>
              <w:top w:val="single" w:sz="4" w:space="0" w:color="000000"/>
              <w:left w:val="single" w:sz="4" w:space="0" w:color="000000"/>
              <w:bottom w:val="single" w:sz="4" w:space="0" w:color="000000"/>
            </w:tcBorders>
            <w:shd w:val="clear" w:color="auto" w:fill="auto"/>
            <w:vAlign w:val="center"/>
          </w:tcPr>
          <w:p w:rsidR="001B7B86" w:rsidRDefault="001B7B86" w:rsidP="001B7B86">
            <w:pPr>
              <w:spacing w:line="360" w:lineRule="auto"/>
            </w:pPr>
            <w:r>
              <w:rPr>
                <w:rFonts w:ascii="Times New Roman" w:eastAsia="Times New Roman" w:hAnsi="Times New Roman" w:cs="Times New Roman"/>
                <w:color w:val="000000"/>
                <w:sz w:val="26"/>
                <w:szCs w:val="26"/>
              </w:rPr>
              <w:t>3.1.9.3</w:t>
            </w:r>
          </w:p>
        </w:tc>
        <w:tc>
          <w:tcPr>
            <w:tcW w:w="2020" w:type="dxa"/>
            <w:tcBorders>
              <w:top w:val="single" w:sz="4" w:space="0" w:color="000000"/>
              <w:left w:val="single" w:sz="4" w:space="0" w:color="000000"/>
              <w:bottom w:val="single" w:sz="4" w:space="0" w:color="000000"/>
            </w:tcBorders>
            <w:shd w:val="clear" w:color="auto" w:fill="auto"/>
            <w:vAlign w:val="center"/>
          </w:tcPr>
          <w:p w:rsidR="001B7B86" w:rsidRDefault="001B7B86" w:rsidP="001B7B86">
            <w:pPr>
              <w:spacing w:line="360" w:lineRule="auto"/>
            </w:pPr>
            <w:r>
              <w:rPr>
                <w:rFonts w:ascii="Times New Roman" w:eastAsia="Times New Roman" w:hAnsi="Times New Roman" w:cs="Times New Roman"/>
                <w:color w:val="000000"/>
                <w:sz w:val="26"/>
                <w:szCs w:val="26"/>
              </w:rPr>
              <w:t xml:space="preserve"> Re-test of login form</w:t>
            </w:r>
          </w:p>
        </w:tc>
        <w:tc>
          <w:tcPr>
            <w:tcW w:w="1710" w:type="dxa"/>
            <w:tcBorders>
              <w:top w:val="single" w:sz="4" w:space="0" w:color="000000"/>
              <w:left w:val="single" w:sz="4" w:space="0" w:color="000000"/>
              <w:bottom w:val="single" w:sz="4" w:space="0" w:color="000000"/>
            </w:tcBorders>
            <w:shd w:val="clear" w:color="auto" w:fill="auto"/>
            <w:vAlign w:val="center"/>
          </w:tcPr>
          <w:p w:rsidR="001B7B86" w:rsidRDefault="001B7B86" w:rsidP="001B7B86">
            <w:pPr>
              <w:snapToGrid w:val="0"/>
              <w:spacing w:line="360" w:lineRule="auto"/>
              <w:jc w:val="center"/>
            </w:pPr>
            <w:r w:rsidRPr="008321C3">
              <w:rPr>
                <w:rFonts w:ascii="Times New Roman" w:hAnsi="Times New Roman" w:cs="Times New Roman"/>
                <w:sz w:val="26"/>
                <w:szCs w:val="26"/>
              </w:rPr>
              <w:t>2</w:t>
            </w:r>
            <w:r>
              <w:rPr>
                <w:rFonts w:ascii="Times New Roman" w:hAnsi="Times New Roman" w:cs="Times New Roman"/>
                <w:sz w:val="26"/>
                <w:szCs w:val="26"/>
              </w:rPr>
              <w:t>4</w:t>
            </w:r>
            <w:r w:rsidRPr="008321C3">
              <w:rPr>
                <w:rFonts w:ascii="Times New Roman" w:hAnsi="Times New Roman" w:cs="Times New Roman"/>
                <w:sz w:val="26"/>
                <w:szCs w:val="26"/>
              </w:rPr>
              <w:t>-Feb-2018</w:t>
            </w:r>
          </w:p>
        </w:tc>
        <w:tc>
          <w:tcPr>
            <w:tcW w:w="1660" w:type="dxa"/>
            <w:tcBorders>
              <w:top w:val="single" w:sz="4" w:space="0" w:color="000000"/>
              <w:left w:val="single" w:sz="4" w:space="0" w:color="000000"/>
              <w:bottom w:val="single" w:sz="4" w:space="0" w:color="000000"/>
            </w:tcBorders>
            <w:shd w:val="clear" w:color="auto" w:fill="auto"/>
            <w:vAlign w:val="center"/>
          </w:tcPr>
          <w:p w:rsidR="001B7B86" w:rsidRDefault="001B7B86" w:rsidP="001B7B86">
            <w:pPr>
              <w:snapToGrid w:val="0"/>
              <w:spacing w:line="360" w:lineRule="auto"/>
              <w:jc w:val="center"/>
            </w:pPr>
            <w:r w:rsidRPr="008321C3">
              <w:rPr>
                <w:rFonts w:ascii="Times New Roman" w:hAnsi="Times New Roman" w:cs="Times New Roman"/>
                <w:sz w:val="26"/>
                <w:szCs w:val="26"/>
              </w:rPr>
              <w:t>2</w:t>
            </w:r>
            <w:r>
              <w:rPr>
                <w:rFonts w:ascii="Times New Roman" w:hAnsi="Times New Roman" w:cs="Times New Roman"/>
                <w:sz w:val="26"/>
                <w:szCs w:val="26"/>
              </w:rPr>
              <w:t>4</w:t>
            </w:r>
            <w:r w:rsidRPr="008321C3">
              <w:rPr>
                <w:rFonts w:ascii="Times New Roman" w:hAnsi="Times New Roman" w:cs="Times New Roman"/>
                <w:sz w:val="26"/>
                <w:szCs w:val="26"/>
              </w:rPr>
              <w:t>-Feb-2018</w:t>
            </w:r>
          </w:p>
        </w:tc>
        <w:tc>
          <w:tcPr>
            <w:tcW w:w="993" w:type="dxa"/>
            <w:tcBorders>
              <w:top w:val="single" w:sz="4" w:space="0" w:color="000000"/>
              <w:left w:val="single" w:sz="4" w:space="0" w:color="000000"/>
              <w:bottom w:val="single" w:sz="4" w:space="0" w:color="000000"/>
            </w:tcBorders>
            <w:shd w:val="clear" w:color="auto" w:fill="auto"/>
            <w:vAlign w:val="center"/>
          </w:tcPr>
          <w:p w:rsidR="001B7B86" w:rsidRDefault="001B7B86" w:rsidP="001B7B86">
            <w:pPr>
              <w:snapToGrid w:val="0"/>
              <w:spacing w:line="360" w:lineRule="auto"/>
              <w:jc w:val="center"/>
            </w:pPr>
            <w:r>
              <w:rPr>
                <w:rFonts w:ascii="Times New Roman" w:eastAsia="Times New Roman" w:hAnsi="Times New Roman" w:cs="Times New Roman"/>
                <w:color w:val="000000"/>
                <w:sz w:val="26"/>
                <w:szCs w:val="26"/>
              </w:rPr>
              <w:t>2 hours</w:t>
            </w:r>
          </w:p>
        </w:tc>
        <w:tc>
          <w:tcPr>
            <w:tcW w:w="1276" w:type="dxa"/>
            <w:tcBorders>
              <w:top w:val="single" w:sz="4" w:space="0" w:color="000000"/>
              <w:left w:val="single" w:sz="4" w:space="0" w:color="000000"/>
              <w:bottom w:val="single" w:sz="4" w:space="0" w:color="000000"/>
              <w:right w:val="single" w:sz="4" w:space="0" w:color="000000"/>
            </w:tcBorders>
            <w:shd w:val="clear" w:color="auto" w:fill="auto"/>
            <w:vAlign w:val="center"/>
          </w:tcPr>
          <w:p w:rsidR="001B7B86" w:rsidRDefault="001B7B86" w:rsidP="001B7B86">
            <w:pPr>
              <w:snapToGrid w:val="0"/>
              <w:spacing w:line="360" w:lineRule="auto"/>
              <w:jc w:val="center"/>
            </w:pPr>
            <w:r>
              <w:rPr>
                <w:rFonts w:ascii="Times New Roman" w:hAnsi="Times New Roman" w:cs="Times New Roman"/>
                <w:sz w:val="26"/>
                <w:szCs w:val="26"/>
              </w:rPr>
              <w:t>Thong</w:t>
            </w:r>
          </w:p>
        </w:tc>
      </w:tr>
      <w:tr w:rsidR="001B7B86" w:rsidTr="002D5053">
        <w:tc>
          <w:tcPr>
            <w:tcW w:w="1130" w:type="dxa"/>
            <w:tcBorders>
              <w:top w:val="single" w:sz="4" w:space="0" w:color="000000"/>
              <w:left w:val="single" w:sz="4" w:space="0" w:color="000000"/>
              <w:bottom w:val="single" w:sz="4" w:space="0" w:color="000000"/>
            </w:tcBorders>
            <w:shd w:val="clear" w:color="auto" w:fill="auto"/>
            <w:vAlign w:val="center"/>
          </w:tcPr>
          <w:p w:rsidR="001B7B86" w:rsidRDefault="001B7B86" w:rsidP="001B7B86">
            <w:pP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3.1.9.4</w:t>
            </w:r>
          </w:p>
        </w:tc>
        <w:tc>
          <w:tcPr>
            <w:tcW w:w="2020" w:type="dxa"/>
            <w:tcBorders>
              <w:top w:val="single" w:sz="4" w:space="0" w:color="000000"/>
              <w:left w:val="single" w:sz="4" w:space="0" w:color="000000"/>
              <w:bottom w:val="single" w:sz="4" w:space="0" w:color="000000"/>
            </w:tcBorders>
            <w:shd w:val="clear" w:color="auto" w:fill="auto"/>
            <w:vAlign w:val="center"/>
          </w:tcPr>
          <w:p w:rsidR="001B7B86" w:rsidRDefault="001B7B86" w:rsidP="001B7B86">
            <w:pP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Re-test of city list form</w:t>
            </w:r>
          </w:p>
        </w:tc>
        <w:tc>
          <w:tcPr>
            <w:tcW w:w="1710" w:type="dxa"/>
            <w:tcBorders>
              <w:top w:val="single" w:sz="4" w:space="0" w:color="000000"/>
              <w:left w:val="single" w:sz="4" w:space="0" w:color="000000"/>
              <w:bottom w:val="single" w:sz="4" w:space="0" w:color="000000"/>
            </w:tcBorders>
            <w:shd w:val="clear" w:color="auto" w:fill="auto"/>
            <w:vAlign w:val="center"/>
          </w:tcPr>
          <w:p w:rsidR="001B7B86" w:rsidRDefault="001B7B86" w:rsidP="001B7B86">
            <w:pPr>
              <w:snapToGrid w:val="0"/>
              <w:spacing w:line="360" w:lineRule="auto"/>
              <w:jc w:val="center"/>
            </w:pPr>
            <w:r w:rsidRPr="008321C3">
              <w:rPr>
                <w:rFonts w:ascii="Times New Roman" w:hAnsi="Times New Roman" w:cs="Times New Roman"/>
                <w:sz w:val="26"/>
                <w:szCs w:val="26"/>
              </w:rPr>
              <w:t>2</w:t>
            </w:r>
            <w:r>
              <w:rPr>
                <w:rFonts w:ascii="Times New Roman" w:hAnsi="Times New Roman" w:cs="Times New Roman"/>
                <w:sz w:val="26"/>
                <w:szCs w:val="26"/>
              </w:rPr>
              <w:t>4</w:t>
            </w:r>
            <w:r w:rsidRPr="008321C3">
              <w:rPr>
                <w:rFonts w:ascii="Times New Roman" w:hAnsi="Times New Roman" w:cs="Times New Roman"/>
                <w:sz w:val="26"/>
                <w:szCs w:val="26"/>
              </w:rPr>
              <w:t>-Feb-2018</w:t>
            </w:r>
          </w:p>
        </w:tc>
        <w:tc>
          <w:tcPr>
            <w:tcW w:w="1660" w:type="dxa"/>
            <w:tcBorders>
              <w:top w:val="single" w:sz="4" w:space="0" w:color="000000"/>
              <w:left w:val="single" w:sz="4" w:space="0" w:color="000000"/>
              <w:bottom w:val="single" w:sz="4" w:space="0" w:color="000000"/>
            </w:tcBorders>
            <w:shd w:val="clear" w:color="auto" w:fill="auto"/>
            <w:vAlign w:val="center"/>
          </w:tcPr>
          <w:p w:rsidR="001B7B86" w:rsidRDefault="001B7B86" w:rsidP="001B7B86">
            <w:pPr>
              <w:snapToGrid w:val="0"/>
              <w:spacing w:line="360" w:lineRule="auto"/>
              <w:jc w:val="center"/>
            </w:pPr>
            <w:r w:rsidRPr="008321C3">
              <w:rPr>
                <w:rFonts w:ascii="Times New Roman" w:hAnsi="Times New Roman" w:cs="Times New Roman"/>
                <w:sz w:val="26"/>
                <w:szCs w:val="26"/>
              </w:rPr>
              <w:t>2</w:t>
            </w:r>
            <w:r>
              <w:rPr>
                <w:rFonts w:ascii="Times New Roman" w:hAnsi="Times New Roman" w:cs="Times New Roman"/>
                <w:sz w:val="26"/>
                <w:szCs w:val="26"/>
              </w:rPr>
              <w:t>4</w:t>
            </w:r>
            <w:r w:rsidRPr="008321C3">
              <w:rPr>
                <w:rFonts w:ascii="Times New Roman" w:hAnsi="Times New Roman" w:cs="Times New Roman"/>
                <w:sz w:val="26"/>
                <w:szCs w:val="26"/>
              </w:rPr>
              <w:t>-Feb-2018</w:t>
            </w:r>
          </w:p>
        </w:tc>
        <w:tc>
          <w:tcPr>
            <w:tcW w:w="993" w:type="dxa"/>
            <w:tcBorders>
              <w:top w:val="single" w:sz="4" w:space="0" w:color="000000"/>
              <w:left w:val="single" w:sz="4" w:space="0" w:color="000000"/>
              <w:bottom w:val="single" w:sz="4" w:space="0" w:color="000000"/>
            </w:tcBorders>
            <w:shd w:val="clear" w:color="auto" w:fill="auto"/>
            <w:vAlign w:val="center"/>
          </w:tcPr>
          <w:p w:rsidR="001B7B86" w:rsidRDefault="001B7B86" w:rsidP="001B7B86">
            <w:pPr>
              <w:snapToGrid w:val="0"/>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 hour</w:t>
            </w:r>
          </w:p>
        </w:tc>
        <w:tc>
          <w:tcPr>
            <w:tcW w:w="1276" w:type="dxa"/>
            <w:tcBorders>
              <w:top w:val="single" w:sz="4" w:space="0" w:color="000000"/>
              <w:left w:val="single" w:sz="4" w:space="0" w:color="000000"/>
              <w:bottom w:val="single" w:sz="4" w:space="0" w:color="000000"/>
              <w:right w:val="single" w:sz="4" w:space="0" w:color="000000"/>
            </w:tcBorders>
            <w:shd w:val="clear" w:color="auto" w:fill="auto"/>
            <w:vAlign w:val="center"/>
          </w:tcPr>
          <w:p w:rsidR="001B7B86" w:rsidRDefault="001B7B86" w:rsidP="001B7B86">
            <w:pPr>
              <w:snapToGrid w:val="0"/>
              <w:spacing w:line="360" w:lineRule="auto"/>
              <w:jc w:val="center"/>
              <w:rPr>
                <w:rFonts w:ascii="Times New Roman" w:hAnsi="Times New Roman" w:cs="Times New Roman"/>
                <w:sz w:val="26"/>
                <w:szCs w:val="26"/>
              </w:rPr>
            </w:pPr>
            <w:r>
              <w:rPr>
                <w:rFonts w:ascii="Times New Roman" w:hAnsi="Times New Roman" w:cs="Times New Roman"/>
                <w:sz w:val="26"/>
                <w:szCs w:val="26"/>
              </w:rPr>
              <w:t>Diep</w:t>
            </w:r>
          </w:p>
        </w:tc>
      </w:tr>
      <w:tr w:rsidR="001B7B86" w:rsidTr="002D5053">
        <w:tc>
          <w:tcPr>
            <w:tcW w:w="1130" w:type="dxa"/>
            <w:tcBorders>
              <w:top w:val="single" w:sz="4" w:space="0" w:color="000000"/>
              <w:left w:val="single" w:sz="4" w:space="0" w:color="000000"/>
              <w:bottom w:val="single" w:sz="4" w:space="0" w:color="000000"/>
            </w:tcBorders>
            <w:shd w:val="clear" w:color="auto" w:fill="auto"/>
            <w:vAlign w:val="center"/>
          </w:tcPr>
          <w:p w:rsidR="001B7B86" w:rsidRDefault="001B7B86" w:rsidP="001B7B86">
            <w:pPr>
              <w:spacing w:line="360" w:lineRule="auto"/>
            </w:pPr>
            <w:r>
              <w:rPr>
                <w:rFonts w:ascii="Times New Roman" w:eastAsia="Times New Roman" w:hAnsi="Times New Roman" w:cs="Times New Roman"/>
                <w:b/>
                <w:color w:val="000000"/>
                <w:sz w:val="26"/>
                <w:szCs w:val="26"/>
              </w:rPr>
              <w:t>3.1.10</w:t>
            </w:r>
          </w:p>
        </w:tc>
        <w:tc>
          <w:tcPr>
            <w:tcW w:w="2020" w:type="dxa"/>
            <w:tcBorders>
              <w:top w:val="single" w:sz="4" w:space="0" w:color="000000"/>
              <w:left w:val="single" w:sz="4" w:space="0" w:color="000000"/>
              <w:bottom w:val="single" w:sz="4" w:space="0" w:color="000000"/>
            </w:tcBorders>
            <w:shd w:val="clear" w:color="auto" w:fill="auto"/>
            <w:vAlign w:val="center"/>
          </w:tcPr>
          <w:p w:rsidR="001B7B86" w:rsidRDefault="001B7B86" w:rsidP="001B7B86">
            <w:pPr>
              <w:spacing w:line="360" w:lineRule="auto"/>
            </w:pPr>
            <w:r>
              <w:rPr>
                <w:rFonts w:ascii="Times New Roman" w:eastAsia="Times New Roman" w:hAnsi="Times New Roman" w:cs="Times New Roman"/>
                <w:b/>
                <w:color w:val="000000"/>
                <w:sz w:val="26"/>
                <w:szCs w:val="26"/>
              </w:rPr>
              <w:t>Release Sprint 1:</w:t>
            </w:r>
          </w:p>
        </w:tc>
        <w:tc>
          <w:tcPr>
            <w:tcW w:w="1710" w:type="dxa"/>
            <w:tcBorders>
              <w:top w:val="single" w:sz="4" w:space="0" w:color="000000"/>
              <w:left w:val="single" w:sz="4" w:space="0" w:color="000000"/>
              <w:bottom w:val="single" w:sz="4" w:space="0" w:color="000000"/>
            </w:tcBorders>
            <w:shd w:val="clear" w:color="auto" w:fill="auto"/>
            <w:vAlign w:val="center"/>
          </w:tcPr>
          <w:p w:rsidR="001B7B86" w:rsidRDefault="001B7B86" w:rsidP="001B7B86">
            <w:pPr>
              <w:snapToGrid w:val="0"/>
              <w:spacing w:line="360" w:lineRule="auto"/>
              <w:jc w:val="center"/>
              <w:rPr>
                <w:rFonts w:ascii="Times New Roman" w:hAnsi="Times New Roman" w:cs="Times New Roman"/>
                <w:sz w:val="26"/>
                <w:szCs w:val="26"/>
              </w:rPr>
            </w:pPr>
          </w:p>
        </w:tc>
        <w:tc>
          <w:tcPr>
            <w:tcW w:w="1660" w:type="dxa"/>
            <w:tcBorders>
              <w:top w:val="single" w:sz="4" w:space="0" w:color="000000"/>
              <w:left w:val="single" w:sz="4" w:space="0" w:color="000000"/>
              <w:bottom w:val="single" w:sz="4" w:space="0" w:color="000000"/>
            </w:tcBorders>
            <w:shd w:val="clear" w:color="auto" w:fill="auto"/>
            <w:vAlign w:val="center"/>
          </w:tcPr>
          <w:p w:rsidR="001B7B86" w:rsidRDefault="001B7B86" w:rsidP="001B7B86">
            <w:pPr>
              <w:snapToGrid w:val="0"/>
              <w:spacing w:line="360" w:lineRule="auto"/>
              <w:jc w:val="center"/>
              <w:rPr>
                <w:rFonts w:ascii="Times New Roman" w:hAnsi="Times New Roman" w:cs="Times New Roman"/>
                <w:sz w:val="26"/>
                <w:szCs w:val="26"/>
              </w:rPr>
            </w:pPr>
          </w:p>
        </w:tc>
        <w:tc>
          <w:tcPr>
            <w:tcW w:w="993" w:type="dxa"/>
            <w:tcBorders>
              <w:top w:val="single" w:sz="4" w:space="0" w:color="000000"/>
              <w:left w:val="single" w:sz="4" w:space="0" w:color="000000"/>
              <w:bottom w:val="single" w:sz="4" w:space="0" w:color="000000"/>
            </w:tcBorders>
            <w:shd w:val="clear" w:color="auto" w:fill="auto"/>
            <w:vAlign w:val="center"/>
          </w:tcPr>
          <w:p w:rsidR="001B7B86" w:rsidRDefault="001B7B86" w:rsidP="001B7B86">
            <w:pPr>
              <w:spacing w:line="360" w:lineRule="auto"/>
              <w:jc w:val="center"/>
            </w:pPr>
          </w:p>
        </w:tc>
        <w:tc>
          <w:tcPr>
            <w:tcW w:w="1276" w:type="dxa"/>
            <w:tcBorders>
              <w:top w:val="single" w:sz="4" w:space="0" w:color="000000"/>
              <w:left w:val="single" w:sz="4" w:space="0" w:color="000000"/>
              <w:bottom w:val="single" w:sz="4" w:space="0" w:color="000000"/>
              <w:right w:val="single" w:sz="4" w:space="0" w:color="000000"/>
            </w:tcBorders>
            <w:shd w:val="clear" w:color="auto" w:fill="auto"/>
            <w:vAlign w:val="center"/>
          </w:tcPr>
          <w:p w:rsidR="001B7B86" w:rsidRDefault="001B7B86" w:rsidP="001B7B86">
            <w:pPr>
              <w:snapToGrid w:val="0"/>
              <w:spacing w:line="360" w:lineRule="auto"/>
              <w:jc w:val="center"/>
              <w:rPr>
                <w:rFonts w:ascii="Times New Roman" w:eastAsia="Times New Roman" w:hAnsi="Times New Roman" w:cs="Times New Roman"/>
                <w:sz w:val="26"/>
                <w:szCs w:val="26"/>
              </w:rPr>
            </w:pPr>
          </w:p>
        </w:tc>
      </w:tr>
      <w:tr w:rsidR="001B7B86" w:rsidTr="002D5053">
        <w:tc>
          <w:tcPr>
            <w:tcW w:w="1130" w:type="dxa"/>
            <w:tcBorders>
              <w:top w:val="single" w:sz="4" w:space="0" w:color="000000"/>
              <w:left w:val="single" w:sz="4" w:space="0" w:color="000000"/>
              <w:bottom w:val="single" w:sz="4" w:space="0" w:color="000000"/>
            </w:tcBorders>
            <w:shd w:val="clear" w:color="auto" w:fill="auto"/>
            <w:vAlign w:val="center"/>
          </w:tcPr>
          <w:p w:rsidR="001B7B86" w:rsidRDefault="001B7B86" w:rsidP="001B7B86">
            <w:pPr>
              <w:spacing w:line="360" w:lineRule="auto"/>
            </w:pPr>
            <w:r>
              <w:rPr>
                <w:rFonts w:ascii="Times New Roman" w:eastAsia="Times New Roman" w:hAnsi="Times New Roman" w:cs="Times New Roman"/>
                <w:color w:val="000000"/>
                <w:sz w:val="26"/>
                <w:szCs w:val="26"/>
              </w:rPr>
              <w:t>3.1.10.1</w:t>
            </w:r>
          </w:p>
        </w:tc>
        <w:tc>
          <w:tcPr>
            <w:tcW w:w="2020" w:type="dxa"/>
            <w:tcBorders>
              <w:top w:val="single" w:sz="4" w:space="0" w:color="000000"/>
              <w:left w:val="single" w:sz="4" w:space="0" w:color="000000"/>
              <w:bottom w:val="single" w:sz="4" w:space="0" w:color="000000"/>
            </w:tcBorders>
            <w:shd w:val="clear" w:color="auto" w:fill="auto"/>
            <w:vAlign w:val="center"/>
          </w:tcPr>
          <w:p w:rsidR="001B7B86" w:rsidRDefault="001B7B86" w:rsidP="001B7B86">
            <w:pPr>
              <w:spacing w:line="360" w:lineRule="auto"/>
            </w:pPr>
            <w:r>
              <w:rPr>
                <w:rFonts w:ascii="Times New Roman" w:eastAsia="Times New Roman" w:hAnsi="Times New Roman" w:cs="Times New Roman"/>
                <w:color w:val="000000"/>
                <w:sz w:val="26"/>
                <w:szCs w:val="26"/>
              </w:rPr>
              <w:t xml:space="preserve">Sprint 1 Review </w:t>
            </w:r>
            <w:r>
              <w:rPr>
                <w:rFonts w:ascii="Times New Roman" w:eastAsia="Times New Roman" w:hAnsi="Times New Roman" w:cs="Times New Roman"/>
                <w:color w:val="000000"/>
                <w:sz w:val="26"/>
                <w:szCs w:val="26"/>
              </w:rPr>
              <w:lastRenderedPageBreak/>
              <w:t>Meeting</w:t>
            </w:r>
          </w:p>
        </w:tc>
        <w:tc>
          <w:tcPr>
            <w:tcW w:w="1710" w:type="dxa"/>
            <w:tcBorders>
              <w:top w:val="single" w:sz="4" w:space="0" w:color="000000"/>
              <w:left w:val="single" w:sz="4" w:space="0" w:color="000000"/>
              <w:bottom w:val="single" w:sz="4" w:space="0" w:color="000000"/>
            </w:tcBorders>
            <w:shd w:val="clear" w:color="auto" w:fill="auto"/>
            <w:vAlign w:val="center"/>
          </w:tcPr>
          <w:p w:rsidR="001B7B86" w:rsidRDefault="001B7B86" w:rsidP="001B7B86">
            <w:pPr>
              <w:snapToGrid w:val="0"/>
              <w:spacing w:line="360" w:lineRule="auto"/>
              <w:jc w:val="center"/>
            </w:pPr>
            <w:r>
              <w:rPr>
                <w:rFonts w:ascii="Times New Roman" w:hAnsi="Times New Roman" w:cs="Times New Roman"/>
                <w:sz w:val="26"/>
                <w:szCs w:val="26"/>
              </w:rPr>
              <w:lastRenderedPageBreak/>
              <w:t>25</w:t>
            </w:r>
            <w:r w:rsidRPr="008321C3">
              <w:rPr>
                <w:rFonts w:ascii="Times New Roman" w:hAnsi="Times New Roman" w:cs="Times New Roman"/>
                <w:sz w:val="26"/>
                <w:szCs w:val="26"/>
              </w:rPr>
              <w:t>-Feb-2018</w:t>
            </w:r>
          </w:p>
        </w:tc>
        <w:tc>
          <w:tcPr>
            <w:tcW w:w="1660" w:type="dxa"/>
            <w:tcBorders>
              <w:top w:val="single" w:sz="4" w:space="0" w:color="000000"/>
              <w:left w:val="single" w:sz="4" w:space="0" w:color="000000"/>
              <w:bottom w:val="single" w:sz="4" w:space="0" w:color="000000"/>
            </w:tcBorders>
            <w:shd w:val="clear" w:color="auto" w:fill="auto"/>
            <w:vAlign w:val="center"/>
          </w:tcPr>
          <w:p w:rsidR="001B7B86" w:rsidRDefault="001B7B86" w:rsidP="001B7B86">
            <w:pPr>
              <w:snapToGrid w:val="0"/>
              <w:spacing w:line="360" w:lineRule="auto"/>
              <w:jc w:val="center"/>
            </w:pPr>
            <w:r>
              <w:rPr>
                <w:rFonts w:ascii="Times New Roman" w:hAnsi="Times New Roman" w:cs="Times New Roman"/>
                <w:sz w:val="26"/>
                <w:szCs w:val="26"/>
              </w:rPr>
              <w:t>25</w:t>
            </w:r>
            <w:r w:rsidRPr="008321C3">
              <w:rPr>
                <w:rFonts w:ascii="Times New Roman" w:hAnsi="Times New Roman" w:cs="Times New Roman"/>
                <w:sz w:val="26"/>
                <w:szCs w:val="26"/>
              </w:rPr>
              <w:t>-Feb-2018</w:t>
            </w:r>
          </w:p>
        </w:tc>
        <w:tc>
          <w:tcPr>
            <w:tcW w:w="993" w:type="dxa"/>
            <w:tcBorders>
              <w:top w:val="single" w:sz="4" w:space="0" w:color="000000"/>
              <w:left w:val="single" w:sz="4" w:space="0" w:color="000000"/>
              <w:bottom w:val="single" w:sz="4" w:space="0" w:color="000000"/>
            </w:tcBorders>
            <w:shd w:val="clear" w:color="auto" w:fill="auto"/>
            <w:vAlign w:val="center"/>
          </w:tcPr>
          <w:p w:rsidR="001B7B86" w:rsidRDefault="001B7B86" w:rsidP="001B7B86">
            <w:pPr>
              <w:snapToGrid w:val="0"/>
              <w:spacing w:line="360" w:lineRule="auto"/>
              <w:jc w:val="center"/>
            </w:pPr>
            <w:r>
              <w:rPr>
                <w:rFonts w:ascii="Times New Roman" w:hAnsi="Times New Roman" w:cs="Times New Roman"/>
                <w:sz w:val="26"/>
                <w:szCs w:val="26"/>
              </w:rPr>
              <w:t xml:space="preserve">2 </w:t>
            </w:r>
            <w:r>
              <w:rPr>
                <w:rFonts w:ascii="Times New Roman" w:eastAsia="Times New Roman" w:hAnsi="Times New Roman" w:cs="Times New Roman"/>
                <w:color w:val="000000"/>
                <w:sz w:val="26"/>
                <w:szCs w:val="26"/>
              </w:rPr>
              <w:t>hours</w:t>
            </w:r>
          </w:p>
        </w:tc>
        <w:tc>
          <w:tcPr>
            <w:tcW w:w="1276" w:type="dxa"/>
            <w:tcBorders>
              <w:top w:val="single" w:sz="4" w:space="0" w:color="000000"/>
              <w:left w:val="single" w:sz="4" w:space="0" w:color="000000"/>
              <w:bottom w:val="single" w:sz="4" w:space="0" w:color="000000"/>
              <w:right w:val="single" w:sz="4" w:space="0" w:color="000000"/>
            </w:tcBorders>
            <w:shd w:val="clear" w:color="auto" w:fill="auto"/>
            <w:vAlign w:val="center"/>
          </w:tcPr>
          <w:p w:rsidR="001B7B86" w:rsidRDefault="001B7B86" w:rsidP="001B7B86">
            <w:pPr>
              <w:snapToGrid w:val="0"/>
              <w:spacing w:line="360" w:lineRule="auto"/>
              <w:jc w:val="center"/>
            </w:pPr>
            <w:r>
              <w:rPr>
                <w:rFonts w:ascii="Times New Roman" w:hAnsi="Times New Roman" w:cs="Times New Roman"/>
                <w:sz w:val="26"/>
                <w:szCs w:val="26"/>
              </w:rPr>
              <w:t xml:space="preserve">All </w:t>
            </w:r>
            <w:r>
              <w:rPr>
                <w:rFonts w:ascii="Times New Roman" w:hAnsi="Times New Roman" w:cs="Times New Roman"/>
                <w:sz w:val="26"/>
                <w:szCs w:val="26"/>
              </w:rPr>
              <w:lastRenderedPageBreak/>
              <w:t>members</w:t>
            </w:r>
          </w:p>
        </w:tc>
      </w:tr>
      <w:tr w:rsidR="001B7B86" w:rsidTr="002D5053">
        <w:tc>
          <w:tcPr>
            <w:tcW w:w="1130" w:type="dxa"/>
            <w:tcBorders>
              <w:top w:val="single" w:sz="4" w:space="0" w:color="000000"/>
              <w:left w:val="single" w:sz="4" w:space="0" w:color="000000"/>
              <w:bottom w:val="single" w:sz="4" w:space="0" w:color="000000"/>
            </w:tcBorders>
            <w:shd w:val="clear" w:color="auto" w:fill="auto"/>
            <w:vAlign w:val="center"/>
          </w:tcPr>
          <w:p w:rsidR="001B7B86" w:rsidRDefault="001B7B86" w:rsidP="001B7B86">
            <w:pPr>
              <w:spacing w:line="360" w:lineRule="auto"/>
            </w:pPr>
            <w:r>
              <w:rPr>
                <w:rFonts w:ascii="Times New Roman" w:eastAsia="Times New Roman" w:hAnsi="Times New Roman" w:cs="Times New Roman"/>
                <w:color w:val="000000"/>
                <w:sz w:val="26"/>
                <w:szCs w:val="26"/>
              </w:rPr>
              <w:lastRenderedPageBreak/>
              <w:t>3.1.10.2</w:t>
            </w:r>
          </w:p>
        </w:tc>
        <w:tc>
          <w:tcPr>
            <w:tcW w:w="2020" w:type="dxa"/>
            <w:tcBorders>
              <w:top w:val="single" w:sz="4" w:space="0" w:color="000000"/>
              <w:left w:val="single" w:sz="4" w:space="0" w:color="000000"/>
              <w:bottom w:val="single" w:sz="4" w:space="0" w:color="000000"/>
            </w:tcBorders>
            <w:shd w:val="clear" w:color="auto" w:fill="auto"/>
            <w:vAlign w:val="center"/>
          </w:tcPr>
          <w:p w:rsidR="001B7B86" w:rsidRDefault="001B7B86" w:rsidP="001B7B86">
            <w:pPr>
              <w:spacing w:line="360" w:lineRule="auto"/>
            </w:pPr>
            <w:r>
              <w:rPr>
                <w:rFonts w:ascii="Times New Roman" w:eastAsia="Times New Roman" w:hAnsi="Times New Roman" w:cs="Times New Roman"/>
                <w:color w:val="000000"/>
                <w:sz w:val="26"/>
                <w:szCs w:val="26"/>
              </w:rPr>
              <w:t>Sprint 1 Retrospective</w:t>
            </w:r>
          </w:p>
        </w:tc>
        <w:tc>
          <w:tcPr>
            <w:tcW w:w="1710" w:type="dxa"/>
            <w:tcBorders>
              <w:top w:val="single" w:sz="4" w:space="0" w:color="000000"/>
              <w:left w:val="single" w:sz="4" w:space="0" w:color="000000"/>
              <w:bottom w:val="single" w:sz="4" w:space="0" w:color="000000"/>
            </w:tcBorders>
            <w:shd w:val="clear" w:color="auto" w:fill="auto"/>
            <w:vAlign w:val="center"/>
          </w:tcPr>
          <w:p w:rsidR="001B7B86" w:rsidRDefault="001B7B86" w:rsidP="001B7B86">
            <w:pPr>
              <w:snapToGrid w:val="0"/>
              <w:spacing w:line="360" w:lineRule="auto"/>
              <w:jc w:val="center"/>
            </w:pPr>
            <w:r>
              <w:rPr>
                <w:rFonts w:ascii="Times New Roman" w:hAnsi="Times New Roman" w:cs="Times New Roman"/>
                <w:sz w:val="26"/>
                <w:szCs w:val="26"/>
              </w:rPr>
              <w:t>25</w:t>
            </w:r>
            <w:r w:rsidRPr="008321C3">
              <w:rPr>
                <w:rFonts w:ascii="Times New Roman" w:hAnsi="Times New Roman" w:cs="Times New Roman"/>
                <w:sz w:val="26"/>
                <w:szCs w:val="26"/>
              </w:rPr>
              <w:t>-Feb-2018</w:t>
            </w:r>
          </w:p>
        </w:tc>
        <w:tc>
          <w:tcPr>
            <w:tcW w:w="1660" w:type="dxa"/>
            <w:tcBorders>
              <w:top w:val="single" w:sz="4" w:space="0" w:color="000000"/>
              <w:left w:val="single" w:sz="4" w:space="0" w:color="000000"/>
              <w:bottom w:val="single" w:sz="4" w:space="0" w:color="000000"/>
            </w:tcBorders>
            <w:shd w:val="clear" w:color="auto" w:fill="auto"/>
            <w:vAlign w:val="center"/>
          </w:tcPr>
          <w:p w:rsidR="001B7B86" w:rsidRDefault="001B7B86" w:rsidP="001B7B86">
            <w:pPr>
              <w:snapToGrid w:val="0"/>
              <w:spacing w:line="360" w:lineRule="auto"/>
              <w:jc w:val="center"/>
            </w:pPr>
            <w:r>
              <w:rPr>
                <w:rFonts w:ascii="Times New Roman" w:hAnsi="Times New Roman" w:cs="Times New Roman"/>
                <w:sz w:val="26"/>
                <w:szCs w:val="26"/>
              </w:rPr>
              <w:t>25</w:t>
            </w:r>
            <w:r w:rsidRPr="008321C3">
              <w:rPr>
                <w:rFonts w:ascii="Times New Roman" w:hAnsi="Times New Roman" w:cs="Times New Roman"/>
                <w:sz w:val="26"/>
                <w:szCs w:val="26"/>
              </w:rPr>
              <w:t>-Feb-2018</w:t>
            </w:r>
          </w:p>
        </w:tc>
        <w:tc>
          <w:tcPr>
            <w:tcW w:w="993" w:type="dxa"/>
            <w:tcBorders>
              <w:top w:val="single" w:sz="4" w:space="0" w:color="000000"/>
              <w:left w:val="single" w:sz="4" w:space="0" w:color="000000"/>
              <w:bottom w:val="single" w:sz="4" w:space="0" w:color="000000"/>
            </w:tcBorders>
            <w:shd w:val="clear" w:color="auto" w:fill="auto"/>
            <w:vAlign w:val="center"/>
          </w:tcPr>
          <w:p w:rsidR="001B7B86" w:rsidRDefault="001B7B86" w:rsidP="001B7B86">
            <w:pPr>
              <w:snapToGrid w:val="0"/>
              <w:spacing w:line="360" w:lineRule="auto"/>
              <w:jc w:val="center"/>
            </w:pPr>
            <w:r>
              <w:rPr>
                <w:rFonts w:ascii="Times New Roman" w:hAnsi="Times New Roman" w:cs="Times New Roman"/>
                <w:sz w:val="26"/>
                <w:szCs w:val="26"/>
              </w:rPr>
              <w:t xml:space="preserve">2 </w:t>
            </w:r>
            <w:r>
              <w:rPr>
                <w:rFonts w:ascii="Times New Roman" w:eastAsia="Times New Roman" w:hAnsi="Times New Roman" w:cs="Times New Roman"/>
                <w:color w:val="000000"/>
                <w:sz w:val="26"/>
                <w:szCs w:val="26"/>
              </w:rPr>
              <w:t>hours</w:t>
            </w:r>
          </w:p>
        </w:tc>
        <w:tc>
          <w:tcPr>
            <w:tcW w:w="1276" w:type="dxa"/>
            <w:tcBorders>
              <w:top w:val="single" w:sz="4" w:space="0" w:color="000000"/>
              <w:left w:val="single" w:sz="4" w:space="0" w:color="000000"/>
              <w:bottom w:val="single" w:sz="4" w:space="0" w:color="000000"/>
              <w:right w:val="single" w:sz="4" w:space="0" w:color="000000"/>
            </w:tcBorders>
            <w:shd w:val="clear" w:color="auto" w:fill="auto"/>
            <w:vAlign w:val="center"/>
          </w:tcPr>
          <w:p w:rsidR="001B7B86" w:rsidRDefault="001B7B86" w:rsidP="001B7B86">
            <w:pPr>
              <w:snapToGrid w:val="0"/>
              <w:spacing w:line="360" w:lineRule="auto"/>
              <w:jc w:val="center"/>
            </w:pPr>
            <w:r>
              <w:rPr>
                <w:rFonts w:ascii="Times New Roman" w:hAnsi="Times New Roman" w:cs="Times New Roman"/>
                <w:sz w:val="26"/>
                <w:szCs w:val="26"/>
              </w:rPr>
              <w:t>All members</w:t>
            </w:r>
          </w:p>
        </w:tc>
      </w:tr>
      <w:tr w:rsidR="001B7B86" w:rsidTr="002D5053">
        <w:tc>
          <w:tcPr>
            <w:tcW w:w="1130" w:type="dxa"/>
            <w:tcBorders>
              <w:top w:val="single" w:sz="4" w:space="0" w:color="000000"/>
              <w:left w:val="single" w:sz="4" w:space="0" w:color="000000"/>
              <w:bottom w:val="single" w:sz="4" w:space="0" w:color="000000"/>
            </w:tcBorders>
            <w:shd w:val="clear" w:color="auto" w:fill="D9D9D9"/>
            <w:vAlign w:val="center"/>
          </w:tcPr>
          <w:p w:rsidR="001B7B86" w:rsidRDefault="001B7B86" w:rsidP="001B7B86">
            <w:pPr>
              <w:spacing w:line="360" w:lineRule="auto"/>
            </w:pPr>
            <w:r>
              <w:rPr>
                <w:rFonts w:ascii="Times New Roman" w:eastAsia="Times New Roman" w:hAnsi="Times New Roman" w:cs="Times New Roman"/>
                <w:b/>
                <w:color w:val="000000"/>
                <w:sz w:val="26"/>
                <w:szCs w:val="26"/>
              </w:rPr>
              <w:t>3.2</w:t>
            </w:r>
          </w:p>
        </w:tc>
        <w:tc>
          <w:tcPr>
            <w:tcW w:w="2020" w:type="dxa"/>
            <w:tcBorders>
              <w:top w:val="single" w:sz="4" w:space="0" w:color="000000"/>
              <w:left w:val="single" w:sz="4" w:space="0" w:color="000000"/>
              <w:bottom w:val="single" w:sz="4" w:space="0" w:color="000000"/>
            </w:tcBorders>
            <w:shd w:val="clear" w:color="auto" w:fill="D9D9D9"/>
            <w:vAlign w:val="center"/>
          </w:tcPr>
          <w:p w:rsidR="001B7B86" w:rsidRDefault="001B7B86" w:rsidP="001B7B86">
            <w:pPr>
              <w:spacing w:line="360" w:lineRule="auto"/>
            </w:pPr>
            <w:r>
              <w:rPr>
                <w:rFonts w:ascii="Times New Roman" w:eastAsia="Times New Roman" w:hAnsi="Times New Roman" w:cs="Times New Roman"/>
                <w:b/>
                <w:color w:val="000000"/>
                <w:sz w:val="26"/>
                <w:szCs w:val="26"/>
              </w:rPr>
              <w:t>Sprint 2</w:t>
            </w:r>
          </w:p>
        </w:tc>
        <w:tc>
          <w:tcPr>
            <w:tcW w:w="1710" w:type="dxa"/>
            <w:tcBorders>
              <w:top w:val="single" w:sz="4" w:space="0" w:color="000000"/>
              <w:left w:val="single" w:sz="4" w:space="0" w:color="000000"/>
              <w:bottom w:val="single" w:sz="4" w:space="0" w:color="000000"/>
            </w:tcBorders>
            <w:shd w:val="clear" w:color="auto" w:fill="D9D9D9"/>
            <w:vAlign w:val="center"/>
          </w:tcPr>
          <w:p w:rsidR="001B7B86" w:rsidRDefault="001B7B86" w:rsidP="001B7B86">
            <w:pPr>
              <w:pStyle w:val="ListParagraph"/>
              <w:spacing w:after="0" w:line="360" w:lineRule="auto"/>
              <w:ind w:left="0"/>
              <w:jc w:val="center"/>
            </w:pPr>
            <w:r w:rsidRPr="00D52B60">
              <w:rPr>
                <w:rFonts w:ascii="Times New Roman" w:eastAsia="Times New Roman" w:hAnsi="Times New Roman" w:cs="Times New Roman"/>
                <w:b/>
                <w:bCs/>
                <w:sz w:val="26"/>
                <w:szCs w:val="26"/>
              </w:rPr>
              <w:t>2</w:t>
            </w:r>
            <w:r>
              <w:rPr>
                <w:rFonts w:ascii="Times New Roman" w:eastAsia="Times New Roman" w:hAnsi="Times New Roman" w:cs="Times New Roman"/>
                <w:b/>
                <w:bCs/>
                <w:sz w:val="26"/>
                <w:szCs w:val="26"/>
              </w:rPr>
              <w:t>6</w:t>
            </w:r>
            <w:r w:rsidRPr="00D52B60">
              <w:rPr>
                <w:rFonts w:ascii="Times New Roman" w:eastAsia="Times New Roman" w:hAnsi="Times New Roman" w:cs="Times New Roman"/>
                <w:b/>
                <w:bCs/>
                <w:sz w:val="26"/>
                <w:szCs w:val="26"/>
              </w:rPr>
              <w:t>-Feb-2018</w:t>
            </w:r>
          </w:p>
        </w:tc>
        <w:tc>
          <w:tcPr>
            <w:tcW w:w="1660" w:type="dxa"/>
            <w:tcBorders>
              <w:top w:val="single" w:sz="4" w:space="0" w:color="000000"/>
              <w:left w:val="single" w:sz="4" w:space="0" w:color="000000"/>
              <w:bottom w:val="single" w:sz="4" w:space="0" w:color="000000"/>
            </w:tcBorders>
            <w:shd w:val="clear" w:color="auto" w:fill="D9D9D9"/>
            <w:vAlign w:val="center"/>
          </w:tcPr>
          <w:p w:rsidR="001B7B86" w:rsidRDefault="001B7B86" w:rsidP="001B7B86">
            <w:pPr>
              <w:pStyle w:val="ListParagraph"/>
              <w:spacing w:after="0" w:line="360" w:lineRule="auto"/>
              <w:ind w:left="0"/>
              <w:jc w:val="center"/>
            </w:pPr>
            <w:r>
              <w:rPr>
                <w:rFonts w:ascii="Times New Roman" w:eastAsia="Times New Roman" w:hAnsi="Times New Roman" w:cs="Times New Roman"/>
                <w:b/>
                <w:color w:val="000000"/>
                <w:sz w:val="26"/>
                <w:szCs w:val="26"/>
              </w:rPr>
              <w:t>11</w:t>
            </w:r>
            <w:r w:rsidRPr="00D52B60">
              <w:rPr>
                <w:rFonts w:ascii="Times New Roman" w:eastAsia="Times New Roman" w:hAnsi="Times New Roman" w:cs="Times New Roman"/>
                <w:b/>
                <w:color w:val="000000"/>
                <w:sz w:val="26"/>
                <w:szCs w:val="26"/>
              </w:rPr>
              <w:t>-</w:t>
            </w:r>
            <w:r>
              <w:rPr>
                <w:rFonts w:ascii="Times New Roman" w:eastAsia="Times New Roman" w:hAnsi="Times New Roman" w:cs="Times New Roman"/>
                <w:b/>
                <w:color w:val="000000"/>
                <w:sz w:val="26"/>
                <w:szCs w:val="26"/>
              </w:rPr>
              <w:t>Mar</w:t>
            </w:r>
            <w:r w:rsidRPr="00D52B60">
              <w:rPr>
                <w:rFonts w:ascii="Times New Roman" w:eastAsia="Times New Roman" w:hAnsi="Times New Roman" w:cs="Times New Roman"/>
                <w:b/>
                <w:color w:val="000000"/>
                <w:sz w:val="26"/>
                <w:szCs w:val="26"/>
              </w:rPr>
              <w:t>-2018</w:t>
            </w:r>
          </w:p>
        </w:tc>
        <w:tc>
          <w:tcPr>
            <w:tcW w:w="993" w:type="dxa"/>
            <w:tcBorders>
              <w:top w:val="single" w:sz="4" w:space="0" w:color="000000"/>
              <w:left w:val="single" w:sz="4" w:space="0" w:color="000000"/>
              <w:bottom w:val="single" w:sz="4" w:space="0" w:color="000000"/>
            </w:tcBorders>
            <w:shd w:val="clear" w:color="auto" w:fill="D9D9D9"/>
            <w:vAlign w:val="center"/>
          </w:tcPr>
          <w:p w:rsidR="001B7B86" w:rsidRDefault="001B7B86" w:rsidP="001B7B86">
            <w:pPr>
              <w:spacing w:line="360" w:lineRule="auto"/>
              <w:jc w:val="center"/>
            </w:pPr>
            <w:r>
              <w:rPr>
                <w:rFonts w:ascii="Times New Roman" w:eastAsia="Times New Roman" w:hAnsi="Times New Roman" w:cs="Times New Roman"/>
                <w:b/>
                <w:color w:val="000000"/>
                <w:sz w:val="26"/>
                <w:szCs w:val="26"/>
              </w:rPr>
              <w:t>70 hours</w:t>
            </w:r>
          </w:p>
        </w:tc>
        <w:tc>
          <w:tcPr>
            <w:tcW w:w="1276"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1B7B86" w:rsidRDefault="001B7B86" w:rsidP="001B7B86">
            <w:pPr>
              <w:snapToGrid w:val="0"/>
              <w:spacing w:line="360" w:lineRule="auto"/>
              <w:jc w:val="center"/>
              <w:rPr>
                <w:rFonts w:ascii="Times New Roman" w:eastAsia="Times New Roman" w:hAnsi="Times New Roman" w:cs="Times New Roman"/>
                <w:sz w:val="26"/>
                <w:szCs w:val="26"/>
              </w:rPr>
            </w:pPr>
          </w:p>
        </w:tc>
      </w:tr>
      <w:tr w:rsidR="001B7B86" w:rsidTr="002D5053">
        <w:tc>
          <w:tcPr>
            <w:tcW w:w="1130" w:type="dxa"/>
            <w:tcBorders>
              <w:top w:val="single" w:sz="4" w:space="0" w:color="000000"/>
              <w:left w:val="single" w:sz="4" w:space="0" w:color="000000"/>
              <w:bottom w:val="single" w:sz="4" w:space="0" w:color="000000"/>
            </w:tcBorders>
            <w:shd w:val="clear" w:color="auto" w:fill="auto"/>
            <w:vAlign w:val="center"/>
          </w:tcPr>
          <w:p w:rsidR="001B7B86" w:rsidRDefault="001B7B86" w:rsidP="001B7B86">
            <w:pPr>
              <w:spacing w:line="360" w:lineRule="auto"/>
            </w:pPr>
            <w:r>
              <w:rPr>
                <w:rFonts w:ascii="Times New Roman" w:eastAsia="Times New Roman" w:hAnsi="Times New Roman" w:cs="Times New Roman"/>
                <w:color w:val="000000"/>
                <w:sz w:val="26"/>
                <w:szCs w:val="26"/>
              </w:rPr>
              <w:t>3.2.1</w:t>
            </w:r>
          </w:p>
        </w:tc>
        <w:tc>
          <w:tcPr>
            <w:tcW w:w="2020" w:type="dxa"/>
            <w:tcBorders>
              <w:top w:val="single" w:sz="4" w:space="0" w:color="000000"/>
              <w:left w:val="single" w:sz="4" w:space="0" w:color="000000"/>
              <w:bottom w:val="single" w:sz="4" w:space="0" w:color="000000"/>
            </w:tcBorders>
            <w:shd w:val="clear" w:color="auto" w:fill="auto"/>
            <w:vAlign w:val="center"/>
          </w:tcPr>
          <w:p w:rsidR="001B7B86" w:rsidRDefault="001B7B86" w:rsidP="001B7B86">
            <w:pPr>
              <w:spacing w:line="360" w:lineRule="auto"/>
            </w:pPr>
            <w:r>
              <w:rPr>
                <w:rFonts w:ascii="Times New Roman" w:eastAsia="Times New Roman" w:hAnsi="Times New Roman" w:cs="Times New Roman"/>
                <w:color w:val="000000"/>
                <w:sz w:val="26"/>
                <w:szCs w:val="26"/>
              </w:rPr>
              <w:t>Sprint Planning Meeting</w:t>
            </w:r>
          </w:p>
        </w:tc>
        <w:tc>
          <w:tcPr>
            <w:tcW w:w="1710" w:type="dxa"/>
            <w:tcBorders>
              <w:top w:val="single" w:sz="4" w:space="0" w:color="000000"/>
              <w:left w:val="single" w:sz="4" w:space="0" w:color="000000"/>
              <w:bottom w:val="single" w:sz="4" w:space="0" w:color="000000"/>
            </w:tcBorders>
            <w:shd w:val="clear" w:color="auto" w:fill="auto"/>
            <w:vAlign w:val="center"/>
          </w:tcPr>
          <w:p w:rsidR="001B7B86" w:rsidRDefault="001B7B86" w:rsidP="001B7B86">
            <w:pPr>
              <w:pStyle w:val="ListParagraph"/>
              <w:spacing w:after="0" w:line="360" w:lineRule="auto"/>
              <w:ind w:left="0"/>
              <w:jc w:val="center"/>
            </w:pPr>
            <w:r w:rsidRPr="003A4C14">
              <w:rPr>
                <w:rFonts w:ascii="Times New Roman" w:eastAsia="Times New Roman" w:hAnsi="Times New Roman" w:cs="Times New Roman"/>
                <w:sz w:val="26"/>
                <w:szCs w:val="26"/>
              </w:rPr>
              <w:t>2</w:t>
            </w:r>
            <w:r>
              <w:rPr>
                <w:rFonts w:ascii="Times New Roman" w:eastAsia="Times New Roman" w:hAnsi="Times New Roman" w:cs="Times New Roman"/>
                <w:sz w:val="26"/>
                <w:szCs w:val="26"/>
              </w:rPr>
              <w:t>6</w:t>
            </w:r>
            <w:r w:rsidRPr="003A4C14">
              <w:rPr>
                <w:rFonts w:ascii="Times New Roman" w:eastAsia="Times New Roman" w:hAnsi="Times New Roman" w:cs="Times New Roman"/>
                <w:sz w:val="26"/>
                <w:szCs w:val="26"/>
              </w:rPr>
              <w:t>-Feb-2018</w:t>
            </w:r>
          </w:p>
        </w:tc>
        <w:tc>
          <w:tcPr>
            <w:tcW w:w="1660" w:type="dxa"/>
            <w:tcBorders>
              <w:top w:val="single" w:sz="4" w:space="0" w:color="000000"/>
              <w:left w:val="single" w:sz="4" w:space="0" w:color="000000"/>
              <w:bottom w:val="single" w:sz="4" w:space="0" w:color="000000"/>
            </w:tcBorders>
            <w:shd w:val="clear" w:color="auto" w:fill="auto"/>
            <w:vAlign w:val="center"/>
          </w:tcPr>
          <w:p w:rsidR="001B7B86" w:rsidRDefault="001B7B86" w:rsidP="001B7B86">
            <w:pPr>
              <w:pStyle w:val="ListParagraph"/>
              <w:spacing w:after="0" w:line="360" w:lineRule="auto"/>
              <w:ind w:left="0"/>
              <w:jc w:val="center"/>
            </w:pPr>
            <w:r w:rsidRPr="003A4C14">
              <w:rPr>
                <w:rFonts w:ascii="Times New Roman" w:eastAsia="Times New Roman" w:hAnsi="Times New Roman" w:cs="Times New Roman"/>
                <w:sz w:val="26"/>
                <w:szCs w:val="26"/>
              </w:rPr>
              <w:t>2</w:t>
            </w:r>
            <w:r>
              <w:rPr>
                <w:rFonts w:ascii="Times New Roman" w:eastAsia="Times New Roman" w:hAnsi="Times New Roman" w:cs="Times New Roman"/>
                <w:sz w:val="26"/>
                <w:szCs w:val="26"/>
              </w:rPr>
              <w:t>6</w:t>
            </w:r>
            <w:r w:rsidRPr="003A4C14">
              <w:rPr>
                <w:rFonts w:ascii="Times New Roman" w:eastAsia="Times New Roman" w:hAnsi="Times New Roman" w:cs="Times New Roman"/>
                <w:sz w:val="26"/>
                <w:szCs w:val="26"/>
              </w:rPr>
              <w:t>-Feb-2018</w:t>
            </w:r>
          </w:p>
        </w:tc>
        <w:tc>
          <w:tcPr>
            <w:tcW w:w="993" w:type="dxa"/>
            <w:tcBorders>
              <w:top w:val="single" w:sz="4" w:space="0" w:color="000000"/>
              <w:left w:val="single" w:sz="4" w:space="0" w:color="000000"/>
              <w:bottom w:val="single" w:sz="4" w:space="0" w:color="000000"/>
            </w:tcBorders>
            <w:shd w:val="clear" w:color="auto" w:fill="auto"/>
            <w:vAlign w:val="center"/>
          </w:tcPr>
          <w:p w:rsidR="001B7B86" w:rsidRDefault="001B7B86" w:rsidP="001B7B86">
            <w:pPr>
              <w:snapToGrid w:val="0"/>
              <w:spacing w:line="360" w:lineRule="auto"/>
              <w:jc w:val="center"/>
            </w:pPr>
            <w:r>
              <w:rPr>
                <w:rFonts w:ascii="Times New Roman" w:eastAsia="Times New Roman" w:hAnsi="Times New Roman" w:cs="Times New Roman"/>
                <w:color w:val="000000"/>
                <w:sz w:val="26"/>
                <w:szCs w:val="26"/>
              </w:rPr>
              <w:t>5 hours</w:t>
            </w:r>
          </w:p>
        </w:tc>
        <w:tc>
          <w:tcPr>
            <w:tcW w:w="1276" w:type="dxa"/>
            <w:tcBorders>
              <w:top w:val="single" w:sz="4" w:space="0" w:color="000000"/>
              <w:left w:val="single" w:sz="4" w:space="0" w:color="000000"/>
              <w:bottom w:val="single" w:sz="4" w:space="0" w:color="000000"/>
              <w:right w:val="single" w:sz="4" w:space="0" w:color="000000"/>
            </w:tcBorders>
            <w:shd w:val="clear" w:color="auto" w:fill="auto"/>
            <w:vAlign w:val="center"/>
          </w:tcPr>
          <w:p w:rsidR="001B7B86" w:rsidRDefault="001B7B86" w:rsidP="001B7B86">
            <w:pPr>
              <w:snapToGrid w:val="0"/>
              <w:spacing w:line="360" w:lineRule="auto"/>
              <w:jc w:val="center"/>
            </w:pPr>
            <w:r>
              <w:rPr>
                <w:rFonts w:ascii="Times New Roman" w:eastAsia="Times New Roman" w:hAnsi="Times New Roman" w:cs="Times New Roman"/>
                <w:color w:val="000000"/>
                <w:sz w:val="26"/>
                <w:szCs w:val="26"/>
              </w:rPr>
              <w:t>All members</w:t>
            </w:r>
          </w:p>
        </w:tc>
      </w:tr>
      <w:tr w:rsidR="001B7B86" w:rsidTr="002D5053">
        <w:tc>
          <w:tcPr>
            <w:tcW w:w="1130" w:type="dxa"/>
            <w:tcBorders>
              <w:left w:val="single" w:sz="4" w:space="0" w:color="000000"/>
              <w:bottom w:val="single" w:sz="4" w:space="0" w:color="000000"/>
            </w:tcBorders>
            <w:shd w:val="clear" w:color="auto" w:fill="auto"/>
            <w:vAlign w:val="center"/>
          </w:tcPr>
          <w:p w:rsidR="001B7B86" w:rsidRDefault="001B7B86" w:rsidP="001B7B86">
            <w:pPr>
              <w:spacing w:line="360" w:lineRule="auto"/>
            </w:pPr>
            <w:r>
              <w:rPr>
                <w:rFonts w:ascii="Times New Roman" w:eastAsia="Times New Roman" w:hAnsi="Times New Roman" w:cs="Times New Roman"/>
                <w:color w:val="000000"/>
                <w:sz w:val="26"/>
                <w:szCs w:val="26"/>
              </w:rPr>
              <w:t>3.2.2</w:t>
            </w:r>
          </w:p>
        </w:tc>
        <w:tc>
          <w:tcPr>
            <w:tcW w:w="2020" w:type="dxa"/>
            <w:tcBorders>
              <w:left w:val="single" w:sz="4" w:space="0" w:color="000000"/>
              <w:bottom w:val="single" w:sz="4" w:space="0" w:color="000000"/>
            </w:tcBorders>
            <w:shd w:val="clear" w:color="auto" w:fill="auto"/>
            <w:vAlign w:val="center"/>
          </w:tcPr>
          <w:p w:rsidR="001B7B86" w:rsidRDefault="001B7B86" w:rsidP="001B7B86">
            <w:pPr>
              <w:spacing w:line="360" w:lineRule="auto"/>
            </w:pPr>
            <w:r>
              <w:rPr>
                <w:rFonts w:ascii="Times New Roman" w:eastAsia="Times New Roman" w:hAnsi="Times New Roman" w:cs="Times New Roman"/>
                <w:color w:val="000000"/>
                <w:sz w:val="26"/>
                <w:szCs w:val="26"/>
              </w:rPr>
              <w:t>Create Sprint Backlog Document</w:t>
            </w:r>
          </w:p>
        </w:tc>
        <w:tc>
          <w:tcPr>
            <w:tcW w:w="1710" w:type="dxa"/>
            <w:tcBorders>
              <w:left w:val="single" w:sz="4" w:space="0" w:color="000000"/>
              <w:bottom w:val="single" w:sz="4" w:space="0" w:color="000000"/>
            </w:tcBorders>
            <w:shd w:val="clear" w:color="auto" w:fill="auto"/>
            <w:vAlign w:val="center"/>
          </w:tcPr>
          <w:p w:rsidR="001B7B86" w:rsidRDefault="001B7B86" w:rsidP="001B7B86">
            <w:pPr>
              <w:pStyle w:val="ListParagraph"/>
              <w:spacing w:after="0" w:line="360" w:lineRule="auto"/>
              <w:ind w:left="0"/>
              <w:jc w:val="center"/>
            </w:pPr>
            <w:r w:rsidRPr="003A4C14">
              <w:rPr>
                <w:rFonts w:ascii="Times New Roman" w:eastAsia="Times New Roman" w:hAnsi="Times New Roman" w:cs="Times New Roman"/>
                <w:sz w:val="26"/>
                <w:szCs w:val="26"/>
              </w:rPr>
              <w:t>2</w:t>
            </w:r>
            <w:r>
              <w:rPr>
                <w:rFonts w:ascii="Times New Roman" w:eastAsia="Times New Roman" w:hAnsi="Times New Roman" w:cs="Times New Roman"/>
                <w:sz w:val="26"/>
                <w:szCs w:val="26"/>
              </w:rPr>
              <w:t>7</w:t>
            </w:r>
            <w:r w:rsidRPr="003A4C14">
              <w:rPr>
                <w:rFonts w:ascii="Times New Roman" w:eastAsia="Times New Roman" w:hAnsi="Times New Roman" w:cs="Times New Roman"/>
                <w:sz w:val="26"/>
                <w:szCs w:val="26"/>
              </w:rPr>
              <w:t>-Feb-2018</w:t>
            </w:r>
          </w:p>
        </w:tc>
        <w:tc>
          <w:tcPr>
            <w:tcW w:w="1660" w:type="dxa"/>
            <w:tcBorders>
              <w:left w:val="single" w:sz="4" w:space="0" w:color="000000"/>
              <w:bottom w:val="single" w:sz="4" w:space="0" w:color="000000"/>
            </w:tcBorders>
            <w:shd w:val="clear" w:color="auto" w:fill="auto"/>
            <w:vAlign w:val="center"/>
          </w:tcPr>
          <w:p w:rsidR="001B7B86" w:rsidRDefault="001B7B86" w:rsidP="001B7B86">
            <w:pPr>
              <w:pStyle w:val="ListParagraph"/>
              <w:spacing w:after="0" w:line="360" w:lineRule="auto"/>
              <w:ind w:left="0"/>
              <w:jc w:val="center"/>
            </w:pPr>
            <w:r w:rsidRPr="003A4C14">
              <w:rPr>
                <w:rFonts w:ascii="Times New Roman" w:eastAsia="Times New Roman" w:hAnsi="Times New Roman" w:cs="Times New Roman"/>
                <w:sz w:val="26"/>
                <w:szCs w:val="26"/>
              </w:rPr>
              <w:t>2</w:t>
            </w:r>
            <w:r>
              <w:rPr>
                <w:rFonts w:ascii="Times New Roman" w:eastAsia="Times New Roman" w:hAnsi="Times New Roman" w:cs="Times New Roman"/>
                <w:sz w:val="26"/>
                <w:szCs w:val="26"/>
              </w:rPr>
              <w:t>7</w:t>
            </w:r>
            <w:r w:rsidRPr="003A4C14">
              <w:rPr>
                <w:rFonts w:ascii="Times New Roman" w:eastAsia="Times New Roman" w:hAnsi="Times New Roman" w:cs="Times New Roman"/>
                <w:sz w:val="26"/>
                <w:szCs w:val="26"/>
              </w:rPr>
              <w:t>-Feb-2018</w:t>
            </w:r>
          </w:p>
        </w:tc>
        <w:tc>
          <w:tcPr>
            <w:tcW w:w="993" w:type="dxa"/>
            <w:tcBorders>
              <w:left w:val="single" w:sz="4" w:space="0" w:color="000000"/>
              <w:bottom w:val="single" w:sz="4" w:space="0" w:color="000000"/>
            </w:tcBorders>
            <w:shd w:val="clear" w:color="auto" w:fill="auto"/>
            <w:vAlign w:val="center"/>
          </w:tcPr>
          <w:p w:rsidR="001B7B86" w:rsidRDefault="001B7B86" w:rsidP="001B7B86">
            <w:pPr>
              <w:snapToGrid w:val="0"/>
              <w:spacing w:line="360" w:lineRule="auto"/>
              <w:jc w:val="center"/>
            </w:pPr>
            <w:r>
              <w:rPr>
                <w:rFonts w:ascii="Times New Roman" w:eastAsia="Times New Roman" w:hAnsi="Times New Roman" w:cs="Times New Roman"/>
                <w:color w:val="000000"/>
                <w:sz w:val="26"/>
                <w:szCs w:val="26"/>
              </w:rPr>
              <w:t>5 hours</w:t>
            </w:r>
          </w:p>
        </w:tc>
        <w:tc>
          <w:tcPr>
            <w:tcW w:w="1276" w:type="dxa"/>
            <w:tcBorders>
              <w:left w:val="single" w:sz="4" w:space="0" w:color="000000"/>
              <w:bottom w:val="single" w:sz="4" w:space="0" w:color="000000"/>
              <w:right w:val="single" w:sz="4" w:space="0" w:color="000000"/>
            </w:tcBorders>
            <w:shd w:val="clear" w:color="auto" w:fill="auto"/>
            <w:vAlign w:val="center"/>
          </w:tcPr>
          <w:p w:rsidR="001B7B86" w:rsidRDefault="001B7B86" w:rsidP="001B7B86">
            <w:pPr>
              <w:snapToGrid w:val="0"/>
              <w:spacing w:line="360" w:lineRule="auto"/>
              <w:jc w:val="center"/>
            </w:pPr>
            <w:r>
              <w:rPr>
                <w:rFonts w:ascii="Times New Roman" w:eastAsia="Times New Roman" w:hAnsi="Times New Roman" w:cs="Times New Roman"/>
                <w:color w:val="000000"/>
                <w:sz w:val="26"/>
                <w:szCs w:val="26"/>
              </w:rPr>
              <w:t>Hoang</w:t>
            </w:r>
          </w:p>
        </w:tc>
      </w:tr>
      <w:tr w:rsidR="001B7B86" w:rsidTr="002D5053">
        <w:tc>
          <w:tcPr>
            <w:tcW w:w="1130" w:type="dxa"/>
            <w:tcBorders>
              <w:left w:val="single" w:sz="4" w:space="0" w:color="000000"/>
              <w:bottom w:val="single" w:sz="4" w:space="0" w:color="000000"/>
            </w:tcBorders>
            <w:shd w:val="clear" w:color="auto" w:fill="auto"/>
            <w:vAlign w:val="center"/>
          </w:tcPr>
          <w:p w:rsidR="001B7B86" w:rsidRDefault="001B7B86" w:rsidP="001B7B86">
            <w:pPr>
              <w:spacing w:line="360" w:lineRule="auto"/>
            </w:pPr>
            <w:r>
              <w:rPr>
                <w:rFonts w:ascii="Times New Roman" w:eastAsia="Times New Roman" w:hAnsi="Times New Roman" w:cs="Times New Roman"/>
                <w:color w:val="000000"/>
                <w:sz w:val="26"/>
                <w:szCs w:val="26"/>
              </w:rPr>
              <w:t>3.2.3</w:t>
            </w:r>
          </w:p>
        </w:tc>
        <w:tc>
          <w:tcPr>
            <w:tcW w:w="2020" w:type="dxa"/>
            <w:tcBorders>
              <w:left w:val="single" w:sz="4" w:space="0" w:color="000000"/>
              <w:bottom w:val="single" w:sz="4" w:space="0" w:color="000000"/>
            </w:tcBorders>
            <w:shd w:val="clear" w:color="auto" w:fill="auto"/>
            <w:vAlign w:val="center"/>
          </w:tcPr>
          <w:p w:rsidR="001B7B86" w:rsidRDefault="001B7B86" w:rsidP="001B7B86">
            <w:pPr>
              <w:spacing w:line="360" w:lineRule="auto"/>
            </w:pPr>
            <w:r>
              <w:rPr>
                <w:rFonts w:ascii="Times New Roman" w:eastAsia="Times New Roman" w:hAnsi="Times New Roman" w:cs="Times New Roman"/>
                <w:color w:val="000000"/>
                <w:sz w:val="26"/>
                <w:szCs w:val="26"/>
              </w:rPr>
              <w:t>Create Test Plan document for Sprint 2</w:t>
            </w:r>
          </w:p>
        </w:tc>
        <w:tc>
          <w:tcPr>
            <w:tcW w:w="1710" w:type="dxa"/>
            <w:tcBorders>
              <w:left w:val="single" w:sz="4" w:space="0" w:color="000000"/>
              <w:bottom w:val="single" w:sz="4" w:space="0" w:color="000000"/>
            </w:tcBorders>
            <w:shd w:val="clear" w:color="auto" w:fill="auto"/>
            <w:vAlign w:val="center"/>
          </w:tcPr>
          <w:p w:rsidR="001B7B86" w:rsidRDefault="001B7B86" w:rsidP="001B7B86">
            <w:pPr>
              <w:pStyle w:val="ListParagraph"/>
              <w:spacing w:after="0" w:line="360" w:lineRule="auto"/>
              <w:ind w:left="0"/>
              <w:jc w:val="center"/>
            </w:pPr>
            <w:r w:rsidRPr="003A4C14">
              <w:rPr>
                <w:rFonts w:ascii="Times New Roman" w:eastAsia="Times New Roman" w:hAnsi="Times New Roman" w:cs="Times New Roman"/>
                <w:sz w:val="26"/>
                <w:szCs w:val="26"/>
              </w:rPr>
              <w:t>2</w:t>
            </w:r>
            <w:r>
              <w:rPr>
                <w:rFonts w:ascii="Times New Roman" w:eastAsia="Times New Roman" w:hAnsi="Times New Roman" w:cs="Times New Roman"/>
                <w:sz w:val="26"/>
                <w:szCs w:val="26"/>
              </w:rPr>
              <w:t>7</w:t>
            </w:r>
            <w:r w:rsidRPr="003A4C14">
              <w:rPr>
                <w:rFonts w:ascii="Times New Roman" w:eastAsia="Times New Roman" w:hAnsi="Times New Roman" w:cs="Times New Roman"/>
                <w:sz w:val="26"/>
                <w:szCs w:val="26"/>
              </w:rPr>
              <w:t>-Feb-2018</w:t>
            </w:r>
          </w:p>
        </w:tc>
        <w:tc>
          <w:tcPr>
            <w:tcW w:w="1660" w:type="dxa"/>
            <w:tcBorders>
              <w:left w:val="single" w:sz="4" w:space="0" w:color="000000"/>
              <w:bottom w:val="single" w:sz="4" w:space="0" w:color="000000"/>
            </w:tcBorders>
            <w:shd w:val="clear" w:color="auto" w:fill="auto"/>
            <w:vAlign w:val="center"/>
          </w:tcPr>
          <w:p w:rsidR="001B7B86" w:rsidRDefault="001B7B86" w:rsidP="001B7B86">
            <w:pPr>
              <w:pStyle w:val="ListParagraph"/>
              <w:spacing w:after="0" w:line="360" w:lineRule="auto"/>
              <w:ind w:left="0"/>
              <w:jc w:val="center"/>
            </w:pPr>
            <w:r w:rsidRPr="003A4C14">
              <w:rPr>
                <w:rFonts w:ascii="Times New Roman" w:eastAsia="Times New Roman" w:hAnsi="Times New Roman" w:cs="Times New Roman"/>
                <w:sz w:val="26"/>
                <w:szCs w:val="26"/>
              </w:rPr>
              <w:t>2</w:t>
            </w:r>
            <w:r>
              <w:rPr>
                <w:rFonts w:ascii="Times New Roman" w:eastAsia="Times New Roman" w:hAnsi="Times New Roman" w:cs="Times New Roman"/>
                <w:sz w:val="26"/>
                <w:szCs w:val="26"/>
              </w:rPr>
              <w:t>7</w:t>
            </w:r>
            <w:r w:rsidRPr="003A4C14">
              <w:rPr>
                <w:rFonts w:ascii="Times New Roman" w:eastAsia="Times New Roman" w:hAnsi="Times New Roman" w:cs="Times New Roman"/>
                <w:sz w:val="26"/>
                <w:szCs w:val="26"/>
              </w:rPr>
              <w:t>-Feb-2018</w:t>
            </w:r>
          </w:p>
        </w:tc>
        <w:tc>
          <w:tcPr>
            <w:tcW w:w="993" w:type="dxa"/>
            <w:tcBorders>
              <w:left w:val="single" w:sz="4" w:space="0" w:color="000000"/>
              <w:bottom w:val="single" w:sz="4" w:space="0" w:color="000000"/>
            </w:tcBorders>
            <w:shd w:val="clear" w:color="auto" w:fill="auto"/>
            <w:vAlign w:val="center"/>
          </w:tcPr>
          <w:p w:rsidR="001B7B86" w:rsidRDefault="001B7B86" w:rsidP="001B7B86">
            <w:pPr>
              <w:snapToGrid w:val="0"/>
              <w:spacing w:line="360" w:lineRule="auto"/>
              <w:jc w:val="center"/>
            </w:pPr>
            <w:r>
              <w:rPr>
                <w:rFonts w:ascii="Times New Roman" w:eastAsia="Times New Roman" w:hAnsi="Times New Roman" w:cs="Times New Roman"/>
                <w:color w:val="000000"/>
                <w:sz w:val="26"/>
                <w:szCs w:val="26"/>
              </w:rPr>
              <w:t>5 hours</w:t>
            </w:r>
          </w:p>
        </w:tc>
        <w:tc>
          <w:tcPr>
            <w:tcW w:w="1276" w:type="dxa"/>
            <w:tcBorders>
              <w:left w:val="single" w:sz="4" w:space="0" w:color="000000"/>
              <w:bottom w:val="single" w:sz="4" w:space="0" w:color="000000"/>
              <w:right w:val="single" w:sz="4" w:space="0" w:color="000000"/>
            </w:tcBorders>
            <w:shd w:val="clear" w:color="auto" w:fill="auto"/>
            <w:vAlign w:val="center"/>
          </w:tcPr>
          <w:p w:rsidR="001B7B86" w:rsidRDefault="001B7B86" w:rsidP="001B7B86">
            <w:pPr>
              <w:snapToGrid w:val="0"/>
              <w:spacing w:line="360" w:lineRule="auto"/>
              <w:jc w:val="center"/>
            </w:pPr>
            <w:r>
              <w:rPr>
                <w:rFonts w:ascii="Times New Roman" w:eastAsia="Times New Roman" w:hAnsi="Times New Roman" w:cs="Times New Roman"/>
                <w:color w:val="000000"/>
                <w:sz w:val="26"/>
                <w:szCs w:val="26"/>
              </w:rPr>
              <w:t>Diep</w:t>
            </w:r>
          </w:p>
        </w:tc>
      </w:tr>
      <w:tr w:rsidR="001B7B86" w:rsidTr="002D5053">
        <w:tc>
          <w:tcPr>
            <w:tcW w:w="1130" w:type="dxa"/>
            <w:tcBorders>
              <w:left w:val="single" w:sz="4" w:space="0" w:color="000000"/>
              <w:bottom w:val="single" w:sz="4" w:space="0" w:color="000000"/>
            </w:tcBorders>
            <w:shd w:val="clear" w:color="auto" w:fill="auto"/>
            <w:vAlign w:val="center"/>
          </w:tcPr>
          <w:p w:rsidR="001B7B86" w:rsidRDefault="001B7B86" w:rsidP="001B7B86">
            <w:pPr>
              <w:spacing w:line="360" w:lineRule="auto"/>
            </w:pPr>
            <w:r>
              <w:rPr>
                <w:rFonts w:ascii="Times New Roman" w:eastAsia="Times New Roman" w:hAnsi="Times New Roman" w:cs="Times New Roman"/>
                <w:b/>
                <w:bCs/>
                <w:color w:val="000000"/>
                <w:sz w:val="26"/>
                <w:szCs w:val="26"/>
              </w:rPr>
              <w:t>3.2.4</w:t>
            </w:r>
          </w:p>
        </w:tc>
        <w:tc>
          <w:tcPr>
            <w:tcW w:w="2020" w:type="dxa"/>
            <w:tcBorders>
              <w:left w:val="single" w:sz="4" w:space="0" w:color="000000"/>
              <w:bottom w:val="single" w:sz="4" w:space="0" w:color="000000"/>
            </w:tcBorders>
            <w:shd w:val="clear" w:color="auto" w:fill="auto"/>
            <w:vAlign w:val="center"/>
          </w:tcPr>
          <w:p w:rsidR="001B7B86" w:rsidRDefault="001B7B86" w:rsidP="001B7B86">
            <w:pPr>
              <w:spacing w:line="360" w:lineRule="auto"/>
            </w:pPr>
            <w:r>
              <w:rPr>
                <w:rFonts w:ascii="Times New Roman" w:eastAsia="Times New Roman" w:hAnsi="Times New Roman" w:cs="Times New Roman"/>
                <w:b/>
                <w:bCs/>
                <w:color w:val="000000"/>
                <w:sz w:val="26"/>
                <w:szCs w:val="26"/>
              </w:rPr>
              <w:t>Design User Interface</w:t>
            </w:r>
          </w:p>
        </w:tc>
        <w:tc>
          <w:tcPr>
            <w:tcW w:w="1710" w:type="dxa"/>
            <w:tcBorders>
              <w:left w:val="single" w:sz="4" w:space="0" w:color="000000"/>
              <w:bottom w:val="single" w:sz="4" w:space="0" w:color="000000"/>
            </w:tcBorders>
            <w:shd w:val="clear" w:color="auto" w:fill="auto"/>
            <w:vAlign w:val="center"/>
          </w:tcPr>
          <w:p w:rsidR="001B7B86" w:rsidRDefault="001B7B86" w:rsidP="001B7B86">
            <w:pPr>
              <w:pStyle w:val="ListParagraph"/>
              <w:spacing w:after="0" w:line="360" w:lineRule="auto"/>
              <w:ind w:left="0"/>
              <w:jc w:val="center"/>
            </w:pPr>
            <w:r>
              <w:rPr>
                <w:rFonts w:ascii="Times New Roman" w:eastAsia="Times New Roman" w:hAnsi="Times New Roman" w:cs="Times New Roman"/>
                <w:b/>
                <w:color w:val="000000"/>
                <w:sz w:val="26"/>
                <w:szCs w:val="26"/>
              </w:rPr>
              <w:t>28</w:t>
            </w:r>
            <w:r w:rsidRPr="004B5D62">
              <w:rPr>
                <w:rFonts w:ascii="Times New Roman" w:eastAsia="Times New Roman" w:hAnsi="Times New Roman" w:cs="Times New Roman"/>
                <w:b/>
                <w:color w:val="000000"/>
                <w:sz w:val="26"/>
                <w:szCs w:val="26"/>
              </w:rPr>
              <w:t>-</w:t>
            </w:r>
            <w:r>
              <w:rPr>
                <w:rFonts w:ascii="Times New Roman" w:eastAsia="Times New Roman" w:hAnsi="Times New Roman" w:cs="Times New Roman"/>
                <w:b/>
                <w:color w:val="000000"/>
                <w:sz w:val="26"/>
                <w:szCs w:val="26"/>
              </w:rPr>
              <w:t>Feb</w:t>
            </w:r>
            <w:r w:rsidRPr="004B5D62">
              <w:rPr>
                <w:rFonts w:ascii="Times New Roman" w:eastAsia="Times New Roman" w:hAnsi="Times New Roman" w:cs="Times New Roman"/>
                <w:b/>
                <w:color w:val="000000"/>
                <w:sz w:val="26"/>
                <w:szCs w:val="26"/>
              </w:rPr>
              <w:t>-2018</w:t>
            </w:r>
          </w:p>
        </w:tc>
        <w:tc>
          <w:tcPr>
            <w:tcW w:w="1660" w:type="dxa"/>
            <w:tcBorders>
              <w:left w:val="single" w:sz="4" w:space="0" w:color="000000"/>
              <w:bottom w:val="single" w:sz="4" w:space="0" w:color="000000"/>
            </w:tcBorders>
            <w:shd w:val="clear" w:color="auto" w:fill="auto"/>
            <w:vAlign w:val="center"/>
          </w:tcPr>
          <w:p w:rsidR="001B7B86" w:rsidRDefault="001B7B86" w:rsidP="001B7B86">
            <w:pPr>
              <w:pStyle w:val="ListParagraph"/>
              <w:spacing w:after="0" w:line="360" w:lineRule="auto"/>
              <w:ind w:left="0"/>
              <w:jc w:val="center"/>
            </w:pPr>
            <w:r>
              <w:rPr>
                <w:rFonts w:ascii="Times New Roman" w:eastAsia="Times New Roman" w:hAnsi="Times New Roman" w:cs="Times New Roman"/>
                <w:b/>
                <w:color w:val="000000"/>
                <w:sz w:val="26"/>
                <w:szCs w:val="26"/>
              </w:rPr>
              <w:t>01</w:t>
            </w:r>
            <w:r w:rsidRPr="004B5D62">
              <w:rPr>
                <w:rFonts w:ascii="Times New Roman" w:eastAsia="Times New Roman" w:hAnsi="Times New Roman" w:cs="Times New Roman"/>
                <w:b/>
                <w:color w:val="000000"/>
                <w:sz w:val="26"/>
                <w:szCs w:val="26"/>
              </w:rPr>
              <w:t>-</w:t>
            </w:r>
            <w:r>
              <w:rPr>
                <w:rFonts w:ascii="Times New Roman" w:eastAsia="Times New Roman" w:hAnsi="Times New Roman" w:cs="Times New Roman"/>
                <w:b/>
                <w:color w:val="000000"/>
                <w:sz w:val="26"/>
                <w:szCs w:val="26"/>
              </w:rPr>
              <w:t>Mar</w:t>
            </w:r>
            <w:r w:rsidRPr="004B5D62">
              <w:rPr>
                <w:rFonts w:ascii="Times New Roman" w:eastAsia="Times New Roman" w:hAnsi="Times New Roman" w:cs="Times New Roman"/>
                <w:b/>
                <w:color w:val="000000"/>
                <w:sz w:val="26"/>
                <w:szCs w:val="26"/>
              </w:rPr>
              <w:t>-2018</w:t>
            </w:r>
          </w:p>
        </w:tc>
        <w:tc>
          <w:tcPr>
            <w:tcW w:w="993" w:type="dxa"/>
            <w:tcBorders>
              <w:left w:val="single" w:sz="4" w:space="0" w:color="000000"/>
              <w:bottom w:val="single" w:sz="4" w:space="0" w:color="000000"/>
            </w:tcBorders>
            <w:shd w:val="clear" w:color="auto" w:fill="auto"/>
            <w:vAlign w:val="center"/>
          </w:tcPr>
          <w:p w:rsidR="001B7B86" w:rsidRDefault="001B7B86" w:rsidP="001B7B86">
            <w:pPr>
              <w:snapToGrid w:val="0"/>
              <w:spacing w:line="360" w:lineRule="auto"/>
              <w:rPr>
                <w:rFonts w:ascii="Times New Roman" w:eastAsia="Times New Roman" w:hAnsi="Times New Roman" w:cs="Times New Roman"/>
                <w:b/>
                <w:bCs/>
                <w:color w:val="000000"/>
                <w:sz w:val="26"/>
                <w:szCs w:val="26"/>
              </w:rPr>
            </w:pPr>
          </w:p>
        </w:tc>
        <w:tc>
          <w:tcPr>
            <w:tcW w:w="1276" w:type="dxa"/>
            <w:tcBorders>
              <w:left w:val="single" w:sz="4" w:space="0" w:color="000000"/>
              <w:bottom w:val="single" w:sz="4" w:space="0" w:color="000000"/>
              <w:right w:val="single" w:sz="4" w:space="0" w:color="000000"/>
            </w:tcBorders>
            <w:shd w:val="clear" w:color="auto" w:fill="auto"/>
            <w:vAlign w:val="center"/>
          </w:tcPr>
          <w:p w:rsidR="001B7B86" w:rsidRDefault="001B7B86" w:rsidP="001B7B86">
            <w:pPr>
              <w:snapToGrid w:val="0"/>
              <w:spacing w:line="360" w:lineRule="auto"/>
              <w:rPr>
                <w:rFonts w:ascii="Times New Roman" w:eastAsia="Times New Roman" w:hAnsi="Times New Roman" w:cs="Times New Roman"/>
                <w:b/>
                <w:bCs/>
                <w:color w:val="000000"/>
                <w:sz w:val="26"/>
                <w:szCs w:val="26"/>
              </w:rPr>
            </w:pPr>
          </w:p>
        </w:tc>
      </w:tr>
      <w:tr w:rsidR="001B7B86" w:rsidTr="002D5053">
        <w:tc>
          <w:tcPr>
            <w:tcW w:w="1130" w:type="dxa"/>
            <w:tcBorders>
              <w:left w:val="single" w:sz="4" w:space="0" w:color="000000"/>
              <w:bottom w:val="single" w:sz="4" w:space="0" w:color="000000"/>
            </w:tcBorders>
            <w:shd w:val="clear" w:color="auto" w:fill="auto"/>
            <w:vAlign w:val="center"/>
          </w:tcPr>
          <w:p w:rsidR="001B7B86" w:rsidRDefault="001B7B86" w:rsidP="001B7B86">
            <w:pPr>
              <w:spacing w:line="360" w:lineRule="auto"/>
            </w:pPr>
            <w:r>
              <w:rPr>
                <w:rFonts w:ascii="Times New Roman" w:eastAsia="Times New Roman" w:hAnsi="Times New Roman" w:cs="Times New Roman"/>
                <w:color w:val="000000"/>
                <w:sz w:val="26"/>
                <w:szCs w:val="26"/>
              </w:rPr>
              <w:t>3.2.4.1</w:t>
            </w:r>
          </w:p>
        </w:tc>
        <w:tc>
          <w:tcPr>
            <w:tcW w:w="2020" w:type="dxa"/>
            <w:tcBorders>
              <w:left w:val="single" w:sz="4" w:space="0" w:color="000000"/>
              <w:bottom w:val="single" w:sz="4" w:space="0" w:color="000000"/>
            </w:tcBorders>
            <w:shd w:val="clear" w:color="auto" w:fill="auto"/>
            <w:vAlign w:val="center"/>
          </w:tcPr>
          <w:p w:rsidR="001B7B86" w:rsidRDefault="001B7B86" w:rsidP="001B7B86">
            <w:pPr>
              <w:spacing w:line="360" w:lineRule="auto"/>
            </w:pPr>
            <w:r>
              <w:rPr>
                <w:rFonts w:ascii="Times New Roman" w:eastAsia="Times New Roman" w:hAnsi="Times New Roman" w:cs="Times New Roman"/>
                <w:color w:val="000000"/>
                <w:sz w:val="26"/>
                <w:szCs w:val="26"/>
              </w:rPr>
              <w:t>Design user interface of p</w:t>
            </w:r>
            <w:r w:rsidRPr="0044140C">
              <w:rPr>
                <w:rFonts w:ascii="Times New Roman" w:eastAsia="Times New Roman" w:hAnsi="Times New Roman" w:cs="Times New Roman"/>
                <w:color w:val="000000"/>
                <w:sz w:val="26"/>
                <w:szCs w:val="26"/>
              </w:rPr>
              <w:t>os</w:t>
            </w:r>
            <w:r>
              <w:rPr>
                <w:rFonts w:ascii="Times New Roman" w:eastAsia="Times New Roman" w:hAnsi="Times New Roman" w:cs="Times New Roman"/>
                <w:color w:val="000000"/>
                <w:sz w:val="26"/>
                <w:szCs w:val="26"/>
              </w:rPr>
              <w:t>ting renting house form</w:t>
            </w:r>
          </w:p>
        </w:tc>
        <w:tc>
          <w:tcPr>
            <w:tcW w:w="1710" w:type="dxa"/>
            <w:tcBorders>
              <w:left w:val="single" w:sz="4" w:space="0" w:color="000000"/>
              <w:bottom w:val="single" w:sz="4" w:space="0" w:color="000000"/>
            </w:tcBorders>
            <w:shd w:val="clear" w:color="auto" w:fill="auto"/>
            <w:vAlign w:val="center"/>
          </w:tcPr>
          <w:p w:rsidR="001B7B86" w:rsidRDefault="001B7B86" w:rsidP="001B7B86">
            <w:pPr>
              <w:pStyle w:val="ListParagraph"/>
              <w:spacing w:after="0" w:line="360" w:lineRule="auto"/>
              <w:ind w:left="0"/>
              <w:jc w:val="center"/>
            </w:pPr>
            <w:r>
              <w:rPr>
                <w:rFonts w:ascii="Times New Roman" w:eastAsia="Times New Roman" w:hAnsi="Times New Roman" w:cs="Times New Roman"/>
                <w:color w:val="000000"/>
                <w:sz w:val="26"/>
                <w:szCs w:val="26"/>
              </w:rPr>
              <w:t>28</w:t>
            </w:r>
            <w:r w:rsidRPr="002D5053">
              <w:rPr>
                <w:rFonts w:ascii="Times New Roman" w:eastAsia="Times New Roman" w:hAnsi="Times New Roman" w:cs="Times New Roman"/>
                <w:color w:val="000000"/>
                <w:sz w:val="26"/>
                <w:szCs w:val="26"/>
              </w:rPr>
              <w:t>-</w:t>
            </w:r>
            <w:r>
              <w:rPr>
                <w:rFonts w:ascii="Times New Roman" w:eastAsia="Times New Roman" w:hAnsi="Times New Roman" w:cs="Times New Roman"/>
                <w:color w:val="000000"/>
                <w:sz w:val="26"/>
                <w:szCs w:val="26"/>
              </w:rPr>
              <w:t>Feb</w:t>
            </w:r>
            <w:r w:rsidRPr="002D5053">
              <w:rPr>
                <w:rFonts w:ascii="Times New Roman" w:eastAsia="Times New Roman" w:hAnsi="Times New Roman" w:cs="Times New Roman"/>
                <w:color w:val="000000"/>
                <w:sz w:val="26"/>
                <w:szCs w:val="26"/>
              </w:rPr>
              <w:t>-2018</w:t>
            </w:r>
          </w:p>
        </w:tc>
        <w:tc>
          <w:tcPr>
            <w:tcW w:w="1660" w:type="dxa"/>
            <w:tcBorders>
              <w:left w:val="single" w:sz="4" w:space="0" w:color="000000"/>
              <w:bottom w:val="single" w:sz="4" w:space="0" w:color="000000"/>
            </w:tcBorders>
            <w:shd w:val="clear" w:color="auto" w:fill="auto"/>
            <w:vAlign w:val="center"/>
          </w:tcPr>
          <w:p w:rsidR="001B7B86" w:rsidRDefault="001B7B86" w:rsidP="001B7B86">
            <w:pPr>
              <w:pStyle w:val="ListParagraph"/>
              <w:spacing w:after="0" w:line="360" w:lineRule="auto"/>
              <w:ind w:left="0"/>
              <w:jc w:val="center"/>
            </w:pPr>
            <w:r>
              <w:rPr>
                <w:rFonts w:ascii="Times New Roman" w:eastAsia="Times New Roman" w:hAnsi="Times New Roman" w:cs="Times New Roman"/>
                <w:color w:val="000000"/>
                <w:sz w:val="26"/>
                <w:szCs w:val="26"/>
              </w:rPr>
              <w:t>28</w:t>
            </w:r>
            <w:r w:rsidRPr="002D5053">
              <w:rPr>
                <w:rFonts w:ascii="Times New Roman" w:eastAsia="Times New Roman" w:hAnsi="Times New Roman" w:cs="Times New Roman"/>
                <w:color w:val="000000"/>
                <w:sz w:val="26"/>
                <w:szCs w:val="26"/>
              </w:rPr>
              <w:t>-</w:t>
            </w:r>
            <w:r>
              <w:rPr>
                <w:rFonts w:ascii="Times New Roman" w:eastAsia="Times New Roman" w:hAnsi="Times New Roman" w:cs="Times New Roman"/>
                <w:color w:val="000000"/>
                <w:sz w:val="26"/>
                <w:szCs w:val="26"/>
              </w:rPr>
              <w:t>Feb</w:t>
            </w:r>
            <w:r w:rsidRPr="002D5053">
              <w:rPr>
                <w:rFonts w:ascii="Times New Roman" w:eastAsia="Times New Roman" w:hAnsi="Times New Roman" w:cs="Times New Roman"/>
                <w:color w:val="000000"/>
                <w:sz w:val="26"/>
                <w:szCs w:val="26"/>
              </w:rPr>
              <w:t>-2018</w:t>
            </w:r>
          </w:p>
        </w:tc>
        <w:tc>
          <w:tcPr>
            <w:tcW w:w="993" w:type="dxa"/>
            <w:tcBorders>
              <w:left w:val="single" w:sz="4" w:space="0" w:color="000000"/>
              <w:bottom w:val="single" w:sz="4" w:space="0" w:color="000000"/>
            </w:tcBorders>
            <w:shd w:val="clear" w:color="auto" w:fill="auto"/>
            <w:vAlign w:val="center"/>
          </w:tcPr>
          <w:p w:rsidR="001B7B86" w:rsidRDefault="008D341D" w:rsidP="001B7B86">
            <w:pPr>
              <w:snapToGrid w:val="0"/>
              <w:spacing w:line="360" w:lineRule="auto"/>
              <w:jc w:val="center"/>
            </w:pPr>
            <w:r>
              <w:rPr>
                <w:rFonts w:ascii="Times New Roman" w:hAnsi="Times New Roman" w:cs="Times New Roman"/>
                <w:sz w:val="26"/>
                <w:szCs w:val="26"/>
              </w:rPr>
              <w:t>2</w:t>
            </w:r>
            <w:r w:rsidR="001B7B86">
              <w:rPr>
                <w:rFonts w:ascii="Times New Roman" w:hAnsi="Times New Roman" w:cs="Times New Roman"/>
                <w:sz w:val="26"/>
                <w:szCs w:val="26"/>
              </w:rPr>
              <w:t xml:space="preserve"> hours</w:t>
            </w:r>
          </w:p>
        </w:tc>
        <w:tc>
          <w:tcPr>
            <w:tcW w:w="1276" w:type="dxa"/>
            <w:tcBorders>
              <w:left w:val="single" w:sz="4" w:space="0" w:color="000000"/>
              <w:bottom w:val="single" w:sz="4" w:space="0" w:color="000000"/>
              <w:right w:val="single" w:sz="4" w:space="0" w:color="000000"/>
            </w:tcBorders>
            <w:shd w:val="clear" w:color="auto" w:fill="auto"/>
            <w:vAlign w:val="center"/>
          </w:tcPr>
          <w:p w:rsidR="001B7B86" w:rsidRDefault="001B7B86" w:rsidP="001B7B86">
            <w:pPr>
              <w:snapToGrid w:val="0"/>
              <w:spacing w:line="360" w:lineRule="auto"/>
              <w:jc w:val="center"/>
            </w:pPr>
            <w:r>
              <w:rPr>
                <w:rFonts w:ascii="Times New Roman" w:hAnsi="Times New Roman" w:cs="Times New Roman"/>
                <w:sz w:val="26"/>
                <w:szCs w:val="26"/>
              </w:rPr>
              <w:t>Vu</w:t>
            </w:r>
          </w:p>
        </w:tc>
      </w:tr>
      <w:tr w:rsidR="001B7B86" w:rsidTr="002D5053">
        <w:tc>
          <w:tcPr>
            <w:tcW w:w="1130" w:type="dxa"/>
            <w:tcBorders>
              <w:left w:val="single" w:sz="4" w:space="0" w:color="000000"/>
              <w:bottom w:val="single" w:sz="4" w:space="0" w:color="000000"/>
            </w:tcBorders>
            <w:shd w:val="clear" w:color="auto" w:fill="auto"/>
            <w:vAlign w:val="center"/>
          </w:tcPr>
          <w:p w:rsidR="001B7B86" w:rsidRDefault="001B7B86" w:rsidP="001B7B86">
            <w:pPr>
              <w:spacing w:line="360" w:lineRule="auto"/>
              <w:ind w:right="-108"/>
            </w:pPr>
            <w:r>
              <w:rPr>
                <w:rFonts w:ascii="Times New Roman" w:eastAsia="Times New Roman" w:hAnsi="Times New Roman" w:cs="Times New Roman"/>
                <w:color w:val="000000"/>
                <w:sz w:val="26"/>
                <w:szCs w:val="26"/>
              </w:rPr>
              <w:t>3.2.4.2</w:t>
            </w:r>
          </w:p>
        </w:tc>
        <w:tc>
          <w:tcPr>
            <w:tcW w:w="2020" w:type="dxa"/>
            <w:tcBorders>
              <w:left w:val="single" w:sz="4" w:space="0" w:color="000000"/>
              <w:bottom w:val="single" w:sz="4" w:space="0" w:color="000000"/>
            </w:tcBorders>
            <w:shd w:val="clear" w:color="auto" w:fill="auto"/>
            <w:vAlign w:val="center"/>
          </w:tcPr>
          <w:p w:rsidR="001B7B86" w:rsidRDefault="001B7B86" w:rsidP="001B7B86">
            <w:pPr>
              <w:spacing w:line="360" w:lineRule="auto"/>
            </w:pPr>
            <w:r>
              <w:rPr>
                <w:rFonts w:ascii="Times New Roman" w:eastAsia="Times New Roman" w:hAnsi="Times New Roman" w:cs="Times New Roman"/>
                <w:color w:val="000000"/>
                <w:sz w:val="26"/>
                <w:szCs w:val="26"/>
              </w:rPr>
              <w:t>Design user interface of house for rent’s details form</w:t>
            </w:r>
          </w:p>
        </w:tc>
        <w:tc>
          <w:tcPr>
            <w:tcW w:w="1710" w:type="dxa"/>
            <w:tcBorders>
              <w:left w:val="single" w:sz="4" w:space="0" w:color="000000"/>
              <w:bottom w:val="single" w:sz="4" w:space="0" w:color="000000"/>
            </w:tcBorders>
            <w:shd w:val="clear" w:color="auto" w:fill="auto"/>
            <w:vAlign w:val="center"/>
          </w:tcPr>
          <w:p w:rsidR="001B7B86" w:rsidRDefault="001B7B86" w:rsidP="001B7B86">
            <w:pPr>
              <w:pStyle w:val="ListParagraph"/>
              <w:spacing w:after="0" w:line="360" w:lineRule="auto"/>
              <w:ind w:left="0"/>
              <w:jc w:val="center"/>
            </w:pPr>
            <w:r>
              <w:rPr>
                <w:rFonts w:ascii="Times New Roman" w:eastAsia="Times New Roman" w:hAnsi="Times New Roman" w:cs="Times New Roman"/>
                <w:color w:val="000000"/>
                <w:sz w:val="26"/>
                <w:szCs w:val="26"/>
              </w:rPr>
              <w:t>28</w:t>
            </w:r>
            <w:r w:rsidRPr="002D5053">
              <w:rPr>
                <w:rFonts w:ascii="Times New Roman" w:eastAsia="Times New Roman" w:hAnsi="Times New Roman" w:cs="Times New Roman"/>
                <w:color w:val="000000"/>
                <w:sz w:val="26"/>
                <w:szCs w:val="26"/>
              </w:rPr>
              <w:t>-</w:t>
            </w:r>
            <w:r>
              <w:rPr>
                <w:rFonts w:ascii="Times New Roman" w:eastAsia="Times New Roman" w:hAnsi="Times New Roman" w:cs="Times New Roman"/>
                <w:color w:val="000000"/>
                <w:sz w:val="26"/>
                <w:szCs w:val="26"/>
              </w:rPr>
              <w:t>Feb</w:t>
            </w:r>
            <w:r w:rsidRPr="002D5053">
              <w:rPr>
                <w:rFonts w:ascii="Times New Roman" w:eastAsia="Times New Roman" w:hAnsi="Times New Roman" w:cs="Times New Roman"/>
                <w:color w:val="000000"/>
                <w:sz w:val="26"/>
                <w:szCs w:val="26"/>
              </w:rPr>
              <w:t>-2018</w:t>
            </w:r>
          </w:p>
        </w:tc>
        <w:tc>
          <w:tcPr>
            <w:tcW w:w="1660" w:type="dxa"/>
            <w:tcBorders>
              <w:left w:val="single" w:sz="4" w:space="0" w:color="000000"/>
              <w:bottom w:val="single" w:sz="4" w:space="0" w:color="000000"/>
            </w:tcBorders>
            <w:shd w:val="clear" w:color="auto" w:fill="auto"/>
            <w:vAlign w:val="center"/>
          </w:tcPr>
          <w:p w:rsidR="001B7B86" w:rsidRDefault="001B7B86" w:rsidP="001B7B86">
            <w:pPr>
              <w:pStyle w:val="ListParagraph"/>
              <w:spacing w:after="0" w:line="360" w:lineRule="auto"/>
              <w:ind w:left="0"/>
              <w:jc w:val="center"/>
            </w:pPr>
            <w:r>
              <w:rPr>
                <w:rFonts w:ascii="Times New Roman" w:eastAsia="Times New Roman" w:hAnsi="Times New Roman" w:cs="Times New Roman"/>
                <w:color w:val="000000"/>
                <w:sz w:val="26"/>
                <w:szCs w:val="26"/>
              </w:rPr>
              <w:t>28</w:t>
            </w:r>
            <w:r w:rsidRPr="002D5053">
              <w:rPr>
                <w:rFonts w:ascii="Times New Roman" w:eastAsia="Times New Roman" w:hAnsi="Times New Roman" w:cs="Times New Roman"/>
                <w:color w:val="000000"/>
                <w:sz w:val="26"/>
                <w:szCs w:val="26"/>
              </w:rPr>
              <w:t>-</w:t>
            </w:r>
            <w:r>
              <w:rPr>
                <w:rFonts w:ascii="Times New Roman" w:eastAsia="Times New Roman" w:hAnsi="Times New Roman" w:cs="Times New Roman"/>
                <w:color w:val="000000"/>
                <w:sz w:val="26"/>
                <w:szCs w:val="26"/>
              </w:rPr>
              <w:t>Feb</w:t>
            </w:r>
            <w:r w:rsidRPr="002D5053">
              <w:rPr>
                <w:rFonts w:ascii="Times New Roman" w:eastAsia="Times New Roman" w:hAnsi="Times New Roman" w:cs="Times New Roman"/>
                <w:color w:val="000000"/>
                <w:sz w:val="26"/>
                <w:szCs w:val="26"/>
              </w:rPr>
              <w:t>-2018</w:t>
            </w:r>
          </w:p>
        </w:tc>
        <w:tc>
          <w:tcPr>
            <w:tcW w:w="993" w:type="dxa"/>
            <w:tcBorders>
              <w:left w:val="single" w:sz="4" w:space="0" w:color="000000"/>
              <w:bottom w:val="single" w:sz="4" w:space="0" w:color="000000"/>
            </w:tcBorders>
            <w:shd w:val="clear" w:color="auto" w:fill="auto"/>
            <w:vAlign w:val="center"/>
          </w:tcPr>
          <w:p w:rsidR="001B7B86" w:rsidRDefault="001B7B86" w:rsidP="001B7B86">
            <w:pPr>
              <w:snapToGrid w:val="0"/>
              <w:spacing w:line="360" w:lineRule="auto"/>
              <w:jc w:val="center"/>
            </w:pPr>
            <w:r>
              <w:rPr>
                <w:rFonts w:ascii="Times New Roman" w:hAnsi="Times New Roman" w:cs="Times New Roman"/>
                <w:sz w:val="26"/>
                <w:szCs w:val="26"/>
              </w:rPr>
              <w:t>2 hours</w:t>
            </w:r>
          </w:p>
        </w:tc>
        <w:tc>
          <w:tcPr>
            <w:tcW w:w="1276" w:type="dxa"/>
            <w:tcBorders>
              <w:left w:val="single" w:sz="4" w:space="0" w:color="000000"/>
              <w:bottom w:val="single" w:sz="4" w:space="0" w:color="000000"/>
              <w:right w:val="single" w:sz="4" w:space="0" w:color="000000"/>
            </w:tcBorders>
            <w:shd w:val="clear" w:color="auto" w:fill="auto"/>
            <w:vAlign w:val="center"/>
          </w:tcPr>
          <w:p w:rsidR="001B7B86" w:rsidRDefault="008D341D" w:rsidP="001B7B86">
            <w:pPr>
              <w:snapToGrid w:val="0"/>
              <w:spacing w:line="360" w:lineRule="auto"/>
              <w:jc w:val="center"/>
            </w:pPr>
            <w:r>
              <w:rPr>
                <w:rFonts w:ascii="Times New Roman" w:hAnsi="Times New Roman" w:cs="Times New Roman"/>
                <w:sz w:val="26"/>
                <w:szCs w:val="26"/>
              </w:rPr>
              <w:t>Vu</w:t>
            </w:r>
          </w:p>
        </w:tc>
      </w:tr>
    </w:tbl>
    <w:p w:rsidR="00500DFA" w:rsidRDefault="00500DFA"/>
    <w:tbl>
      <w:tblPr>
        <w:tblW w:w="8789" w:type="dxa"/>
        <w:tblInd w:w="108" w:type="dxa"/>
        <w:tblLayout w:type="fixed"/>
        <w:tblLook w:val="0000" w:firstRow="0" w:lastRow="0" w:firstColumn="0" w:lastColumn="0" w:noHBand="0" w:noVBand="0"/>
      </w:tblPr>
      <w:tblGrid>
        <w:gridCol w:w="1130"/>
        <w:gridCol w:w="2020"/>
        <w:gridCol w:w="1710"/>
        <w:gridCol w:w="1660"/>
        <w:gridCol w:w="993"/>
        <w:gridCol w:w="1276"/>
      </w:tblGrid>
      <w:tr w:rsidR="00123FAC" w:rsidTr="002D5053">
        <w:tc>
          <w:tcPr>
            <w:tcW w:w="1130" w:type="dxa"/>
            <w:tcBorders>
              <w:top w:val="single" w:sz="4" w:space="0" w:color="000000"/>
              <w:left w:val="single" w:sz="4" w:space="0" w:color="000000"/>
              <w:bottom w:val="single" w:sz="4" w:space="0" w:color="000000"/>
            </w:tcBorders>
            <w:shd w:val="clear" w:color="auto" w:fill="auto"/>
            <w:vAlign w:val="center"/>
          </w:tcPr>
          <w:p w:rsidR="00123FAC" w:rsidRDefault="00123FAC" w:rsidP="002D5053">
            <w:pPr>
              <w:spacing w:line="360" w:lineRule="auto"/>
            </w:pPr>
            <w:r>
              <w:rPr>
                <w:rFonts w:ascii="Times New Roman" w:eastAsia="Times New Roman" w:hAnsi="Times New Roman" w:cs="Times New Roman"/>
                <w:color w:val="000000"/>
                <w:sz w:val="26"/>
                <w:szCs w:val="26"/>
              </w:rPr>
              <w:t>3.</w:t>
            </w:r>
            <w:r w:rsidR="002D5053">
              <w:rPr>
                <w:rFonts w:ascii="Times New Roman" w:eastAsia="Times New Roman" w:hAnsi="Times New Roman" w:cs="Times New Roman"/>
                <w:color w:val="000000"/>
                <w:sz w:val="26"/>
                <w:szCs w:val="26"/>
              </w:rPr>
              <w:t>2</w:t>
            </w:r>
            <w:r>
              <w:rPr>
                <w:rFonts w:ascii="Times New Roman" w:eastAsia="Times New Roman" w:hAnsi="Times New Roman" w:cs="Times New Roman"/>
                <w:color w:val="000000"/>
                <w:sz w:val="26"/>
                <w:szCs w:val="26"/>
              </w:rPr>
              <w:t>.4.3</w:t>
            </w:r>
          </w:p>
        </w:tc>
        <w:tc>
          <w:tcPr>
            <w:tcW w:w="2020" w:type="dxa"/>
            <w:tcBorders>
              <w:top w:val="single" w:sz="4" w:space="0" w:color="000000"/>
              <w:left w:val="single" w:sz="4" w:space="0" w:color="000000"/>
              <w:bottom w:val="single" w:sz="4" w:space="0" w:color="000000"/>
            </w:tcBorders>
            <w:shd w:val="clear" w:color="auto" w:fill="auto"/>
            <w:vAlign w:val="center"/>
          </w:tcPr>
          <w:p w:rsidR="00123FAC" w:rsidRDefault="00123FAC" w:rsidP="00123FAC">
            <w:pPr>
              <w:spacing w:line="360" w:lineRule="auto"/>
            </w:pPr>
            <w:r>
              <w:rPr>
                <w:rFonts w:ascii="Times New Roman" w:eastAsia="Times New Roman" w:hAnsi="Times New Roman" w:cs="Times New Roman"/>
                <w:color w:val="000000"/>
                <w:sz w:val="26"/>
                <w:szCs w:val="26"/>
              </w:rPr>
              <w:t>Design user interface of house for rent lists form</w:t>
            </w:r>
          </w:p>
        </w:tc>
        <w:tc>
          <w:tcPr>
            <w:tcW w:w="1710" w:type="dxa"/>
            <w:tcBorders>
              <w:top w:val="single" w:sz="4" w:space="0" w:color="000000"/>
              <w:left w:val="single" w:sz="4" w:space="0" w:color="000000"/>
              <w:bottom w:val="single" w:sz="4" w:space="0" w:color="000000"/>
            </w:tcBorders>
            <w:shd w:val="clear" w:color="auto" w:fill="auto"/>
            <w:vAlign w:val="center"/>
          </w:tcPr>
          <w:p w:rsidR="00123FAC" w:rsidRDefault="001877BB" w:rsidP="001877BB">
            <w:pPr>
              <w:pStyle w:val="ListParagraph"/>
              <w:spacing w:after="0" w:line="360" w:lineRule="auto"/>
              <w:ind w:left="0"/>
              <w:jc w:val="center"/>
            </w:pPr>
            <w:r>
              <w:rPr>
                <w:rFonts w:ascii="Times New Roman" w:eastAsia="Times New Roman" w:hAnsi="Times New Roman" w:cs="Times New Roman"/>
                <w:color w:val="000000"/>
                <w:sz w:val="26"/>
                <w:szCs w:val="26"/>
              </w:rPr>
              <w:t>28</w:t>
            </w:r>
            <w:r w:rsidR="002D5053" w:rsidRPr="002D5053">
              <w:rPr>
                <w:rFonts w:ascii="Times New Roman" w:eastAsia="Times New Roman" w:hAnsi="Times New Roman" w:cs="Times New Roman"/>
                <w:color w:val="000000"/>
                <w:sz w:val="26"/>
                <w:szCs w:val="26"/>
              </w:rPr>
              <w:t>-</w:t>
            </w:r>
            <w:r>
              <w:rPr>
                <w:rFonts w:ascii="Times New Roman" w:eastAsia="Times New Roman" w:hAnsi="Times New Roman" w:cs="Times New Roman"/>
                <w:color w:val="000000"/>
                <w:sz w:val="26"/>
                <w:szCs w:val="26"/>
              </w:rPr>
              <w:t>Feb</w:t>
            </w:r>
            <w:r w:rsidR="002D5053" w:rsidRPr="002D5053">
              <w:rPr>
                <w:rFonts w:ascii="Times New Roman" w:eastAsia="Times New Roman" w:hAnsi="Times New Roman" w:cs="Times New Roman"/>
                <w:color w:val="000000"/>
                <w:sz w:val="26"/>
                <w:szCs w:val="26"/>
              </w:rPr>
              <w:t>-2018</w:t>
            </w:r>
          </w:p>
        </w:tc>
        <w:tc>
          <w:tcPr>
            <w:tcW w:w="1660" w:type="dxa"/>
            <w:tcBorders>
              <w:top w:val="single" w:sz="4" w:space="0" w:color="000000"/>
              <w:left w:val="single" w:sz="4" w:space="0" w:color="000000"/>
              <w:bottom w:val="single" w:sz="4" w:space="0" w:color="000000"/>
            </w:tcBorders>
            <w:shd w:val="clear" w:color="auto" w:fill="auto"/>
            <w:vAlign w:val="center"/>
          </w:tcPr>
          <w:p w:rsidR="00123FAC" w:rsidRDefault="001877BB" w:rsidP="001877BB">
            <w:pPr>
              <w:pStyle w:val="ListParagraph"/>
              <w:spacing w:after="0" w:line="360" w:lineRule="auto"/>
              <w:ind w:left="0"/>
              <w:jc w:val="center"/>
            </w:pPr>
            <w:r>
              <w:rPr>
                <w:rFonts w:ascii="Times New Roman" w:eastAsia="Times New Roman" w:hAnsi="Times New Roman" w:cs="Times New Roman"/>
                <w:color w:val="000000"/>
                <w:sz w:val="26"/>
                <w:szCs w:val="26"/>
              </w:rPr>
              <w:t>28</w:t>
            </w:r>
            <w:r w:rsidR="002D5053" w:rsidRPr="002D5053">
              <w:rPr>
                <w:rFonts w:ascii="Times New Roman" w:eastAsia="Times New Roman" w:hAnsi="Times New Roman" w:cs="Times New Roman"/>
                <w:color w:val="000000"/>
                <w:sz w:val="26"/>
                <w:szCs w:val="26"/>
              </w:rPr>
              <w:t>-</w:t>
            </w:r>
            <w:r>
              <w:rPr>
                <w:rFonts w:ascii="Times New Roman" w:eastAsia="Times New Roman" w:hAnsi="Times New Roman" w:cs="Times New Roman"/>
                <w:color w:val="000000"/>
                <w:sz w:val="26"/>
                <w:szCs w:val="26"/>
              </w:rPr>
              <w:t>Feb</w:t>
            </w:r>
            <w:r w:rsidR="002D5053" w:rsidRPr="002D5053">
              <w:rPr>
                <w:rFonts w:ascii="Times New Roman" w:eastAsia="Times New Roman" w:hAnsi="Times New Roman" w:cs="Times New Roman"/>
                <w:color w:val="000000"/>
                <w:sz w:val="26"/>
                <w:szCs w:val="26"/>
              </w:rPr>
              <w:t>-2018</w:t>
            </w:r>
          </w:p>
        </w:tc>
        <w:tc>
          <w:tcPr>
            <w:tcW w:w="993" w:type="dxa"/>
            <w:tcBorders>
              <w:top w:val="single" w:sz="4" w:space="0" w:color="000000"/>
              <w:left w:val="single" w:sz="4" w:space="0" w:color="000000"/>
              <w:bottom w:val="single" w:sz="4" w:space="0" w:color="000000"/>
            </w:tcBorders>
            <w:shd w:val="clear" w:color="auto" w:fill="auto"/>
            <w:vAlign w:val="center"/>
          </w:tcPr>
          <w:p w:rsidR="00123FAC" w:rsidRDefault="008D341D" w:rsidP="00123FAC">
            <w:pPr>
              <w:snapToGrid w:val="0"/>
              <w:spacing w:line="360" w:lineRule="auto"/>
              <w:jc w:val="center"/>
            </w:pPr>
            <w:r>
              <w:rPr>
                <w:rFonts w:ascii="Times New Roman" w:hAnsi="Times New Roman" w:cs="Times New Roman"/>
                <w:sz w:val="26"/>
                <w:szCs w:val="26"/>
              </w:rPr>
              <w:t>1 hour</w:t>
            </w:r>
          </w:p>
        </w:tc>
        <w:tc>
          <w:tcPr>
            <w:tcW w:w="1276" w:type="dxa"/>
            <w:tcBorders>
              <w:top w:val="single" w:sz="4" w:space="0" w:color="000000"/>
              <w:left w:val="single" w:sz="4" w:space="0" w:color="000000"/>
              <w:bottom w:val="single" w:sz="4" w:space="0" w:color="000000"/>
              <w:right w:val="single" w:sz="4" w:space="0" w:color="000000"/>
            </w:tcBorders>
            <w:shd w:val="clear" w:color="auto" w:fill="auto"/>
            <w:vAlign w:val="center"/>
          </w:tcPr>
          <w:p w:rsidR="00123FAC" w:rsidRDefault="008D341D" w:rsidP="00123FAC">
            <w:pPr>
              <w:snapToGrid w:val="0"/>
              <w:spacing w:line="360" w:lineRule="auto"/>
              <w:jc w:val="center"/>
            </w:pPr>
            <w:r>
              <w:rPr>
                <w:rFonts w:ascii="Times New Roman" w:hAnsi="Times New Roman" w:cs="Times New Roman"/>
                <w:sz w:val="26"/>
                <w:szCs w:val="26"/>
              </w:rPr>
              <w:t>Vu</w:t>
            </w:r>
          </w:p>
        </w:tc>
      </w:tr>
      <w:tr w:rsidR="008D341D" w:rsidTr="002D5053">
        <w:tc>
          <w:tcPr>
            <w:tcW w:w="1130" w:type="dxa"/>
            <w:tcBorders>
              <w:top w:val="single" w:sz="4" w:space="0" w:color="000000"/>
              <w:left w:val="single" w:sz="4" w:space="0" w:color="000000"/>
              <w:bottom w:val="single" w:sz="4" w:space="0" w:color="000000"/>
            </w:tcBorders>
            <w:shd w:val="clear" w:color="auto" w:fill="auto"/>
            <w:vAlign w:val="center"/>
          </w:tcPr>
          <w:p w:rsidR="008D341D" w:rsidRDefault="008D341D" w:rsidP="008D341D">
            <w:pP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3.2.4.4</w:t>
            </w:r>
          </w:p>
        </w:tc>
        <w:tc>
          <w:tcPr>
            <w:tcW w:w="2020" w:type="dxa"/>
            <w:tcBorders>
              <w:top w:val="single" w:sz="4" w:space="0" w:color="000000"/>
              <w:left w:val="single" w:sz="4" w:space="0" w:color="000000"/>
              <w:bottom w:val="single" w:sz="4" w:space="0" w:color="000000"/>
            </w:tcBorders>
            <w:shd w:val="clear" w:color="auto" w:fill="auto"/>
            <w:vAlign w:val="center"/>
          </w:tcPr>
          <w:p w:rsidR="008D341D" w:rsidRDefault="008D341D" w:rsidP="008D341D">
            <w:pP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Design user interface of user information form</w:t>
            </w:r>
          </w:p>
        </w:tc>
        <w:tc>
          <w:tcPr>
            <w:tcW w:w="1710" w:type="dxa"/>
            <w:tcBorders>
              <w:top w:val="single" w:sz="4" w:space="0" w:color="000000"/>
              <w:left w:val="single" w:sz="4" w:space="0" w:color="000000"/>
              <w:bottom w:val="single" w:sz="4" w:space="0" w:color="000000"/>
            </w:tcBorders>
            <w:shd w:val="clear" w:color="auto" w:fill="auto"/>
            <w:vAlign w:val="center"/>
          </w:tcPr>
          <w:p w:rsidR="008D341D" w:rsidRDefault="008D341D" w:rsidP="008D341D">
            <w:pPr>
              <w:pStyle w:val="ListParagraph"/>
              <w:spacing w:after="0" w:line="360" w:lineRule="auto"/>
              <w:ind w:left="0"/>
              <w:jc w:val="center"/>
            </w:pPr>
            <w:r>
              <w:rPr>
                <w:rFonts w:ascii="Times New Roman" w:eastAsia="Times New Roman" w:hAnsi="Times New Roman" w:cs="Times New Roman"/>
                <w:color w:val="000000"/>
                <w:sz w:val="26"/>
                <w:szCs w:val="26"/>
              </w:rPr>
              <w:t>28</w:t>
            </w:r>
            <w:r w:rsidRPr="002D5053">
              <w:rPr>
                <w:rFonts w:ascii="Times New Roman" w:eastAsia="Times New Roman" w:hAnsi="Times New Roman" w:cs="Times New Roman"/>
                <w:color w:val="000000"/>
                <w:sz w:val="26"/>
                <w:szCs w:val="26"/>
              </w:rPr>
              <w:t>-</w:t>
            </w:r>
            <w:r>
              <w:rPr>
                <w:rFonts w:ascii="Times New Roman" w:eastAsia="Times New Roman" w:hAnsi="Times New Roman" w:cs="Times New Roman"/>
                <w:color w:val="000000"/>
                <w:sz w:val="26"/>
                <w:szCs w:val="26"/>
              </w:rPr>
              <w:t>Feb</w:t>
            </w:r>
            <w:r w:rsidRPr="002D5053">
              <w:rPr>
                <w:rFonts w:ascii="Times New Roman" w:eastAsia="Times New Roman" w:hAnsi="Times New Roman" w:cs="Times New Roman"/>
                <w:color w:val="000000"/>
                <w:sz w:val="26"/>
                <w:szCs w:val="26"/>
              </w:rPr>
              <w:t>-2018</w:t>
            </w:r>
          </w:p>
        </w:tc>
        <w:tc>
          <w:tcPr>
            <w:tcW w:w="1660" w:type="dxa"/>
            <w:tcBorders>
              <w:top w:val="single" w:sz="4" w:space="0" w:color="000000"/>
              <w:left w:val="single" w:sz="4" w:space="0" w:color="000000"/>
              <w:bottom w:val="single" w:sz="4" w:space="0" w:color="000000"/>
            </w:tcBorders>
            <w:shd w:val="clear" w:color="auto" w:fill="auto"/>
            <w:vAlign w:val="center"/>
          </w:tcPr>
          <w:p w:rsidR="008D341D" w:rsidRDefault="008D341D" w:rsidP="008D341D">
            <w:pPr>
              <w:pStyle w:val="ListParagraph"/>
              <w:spacing w:after="0" w:line="360" w:lineRule="auto"/>
              <w:ind w:left="0"/>
              <w:jc w:val="center"/>
            </w:pPr>
            <w:r>
              <w:rPr>
                <w:rFonts w:ascii="Times New Roman" w:eastAsia="Times New Roman" w:hAnsi="Times New Roman" w:cs="Times New Roman"/>
                <w:color w:val="000000"/>
                <w:sz w:val="26"/>
                <w:szCs w:val="26"/>
              </w:rPr>
              <w:t>28</w:t>
            </w:r>
            <w:r w:rsidRPr="002D5053">
              <w:rPr>
                <w:rFonts w:ascii="Times New Roman" w:eastAsia="Times New Roman" w:hAnsi="Times New Roman" w:cs="Times New Roman"/>
                <w:color w:val="000000"/>
                <w:sz w:val="26"/>
                <w:szCs w:val="26"/>
              </w:rPr>
              <w:t>-</w:t>
            </w:r>
            <w:r>
              <w:rPr>
                <w:rFonts w:ascii="Times New Roman" w:eastAsia="Times New Roman" w:hAnsi="Times New Roman" w:cs="Times New Roman"/>
                <w:color w:val="000000"/>
                <w:sz w:val="26"/>
                <w:szCs w:val="26"/>
              </w:rPr>
              <w:t>Feb</w:t>
            </w:r>
            <w:r w:rsidRPr="002D5053">
              <w:rPr>
                <w:rFonts w:ascii="Times New Roman" w:eastAsia="Times New Roman" w:hAnsi="Times New Roman" w:cs="Times New Roman"/>
                <w:color w:val="000000"/>
                <w:sz w:val="26"/>
                <w:szCs w:val="26"/>
              </w:rPr>
              <w:t>-2018</w:t>
            </w:r>
          </w:p>
        </w:tc>
        <w:tc>
          <w:tcPr>
            <w:tcW w:w="993" w:type="dxa"/>
            <w:tcBorders>
              <w:top w:val="single" w:sz="4" w:space="0" w:color="000000"/>
              <w:left w:val="single" w:sz="4" w:space="0" w:color="000000"/>
              <w:bottom w:val="single" w:sz="4" w:space="0" w:color="000000"/>
            </w:tcBorders>
            <w:shd w:val="clear" w:color="auto" w:fill="auto"/>
            <w:vAlign w:val="center"/>
          </w:tcPr>
          <w:p w:rsidR="008D341D" w:rsidRDefault="008D341D" w:rsidP="008D341D">
            <w:pPr>
              <w:snapToGrid w:val="0"/>
              <w:spacing w:line="360" w:lineRule="auto"/>
              <w:jc w:val="center"/>
              <w:rPr>
                <w:rFonts w:ascii="Times New Roman" w:hAnsi="Times New Roman" w:cs="Times New Roman"/>
                <w:sz w:val="26"/>
                <w:szCs w:val="26"/>
              </w:rPr>
            </w:pPr>
            <w:r>
              <w:rPr>
                <w:rFonts w:ascii="Times New Roman" w:hAnsi="Times New Roman" w:cs="Times New Roman"/>
                <w:sz w:val="26"/>
                <w:szCs w:val="26"/>
              </w:rPr>
              <w:t>5 hours</w:t>
            </w:r>
          </w:p>
        </w:tc>
        <w:tc>
          <w:tcPr>
            <w:tcW w:w="1276" w:type="dxa"/>
            <w:tcBorders>
              <w:top w:val="single" w:sz="4" w:space="0" w:color="000000"/>
              <w:left w:val="single" w:sz="4" w:space="0" w:color="000000"/>
              <w:bottom w:val="single" w:sz="4" w:space="0" w:color="000000"/>
              <w:right w:val="single" w:sz="4" w:space="0" w:color="000000"/>
            </w:tcBorders>
            <w:shd w:val="clear" w:color="auto" w:fill="auto"/>
            <w:vAlign w:val="center"/>
          </w:tcPr>
          <w:p w:rsidR="008D341D" w:rsidRDefault="008D341D" w:rsidP="008D341D">
            <w:pPr>
              <w:snapToGrid w:val="0"/>
              <w:spacing w:line="360" w:lineRule="auto"/>
              <w:jc w:val="center"/>
              <w:rPr>
                <w:rFonts w:ascii="Times New Roman" w:hAnsi="Times New Roman" w:cs="Times New Roman"/>
                <w:sz w:val="26"/>
                <w:szCs w:val="26"/>
              </w:rPr>
            </w:pPr>
            <w:r>
              <w:rPr>
                <w:rFonts w:ascii="Times New Roman" w:hAnsi="Times New Roman" w:cs="Times New Roman"/>
                <w:sz w:val="26"/>
                <w:szCs w:val="26"/>
              </w:rPr>
              <w:t>Thanh</w:t>
            </w:r>
          </w:p>
        </w:tc>
      </w:tr>
      <w:tr w:rsidR="008D341D" w:rsidTr="00D6387B">
        <w:tc>
          <w:tcPr>
            <w:tcW w:w="1130" w:type="dxa"/>
            <w:tcBorders>
              <w:left w:val="single" w:sz="4" w:space="0" w:color="000000"/>
              <w:bottom w:val="single" w:sz="4" w:space="0" w:color="000000"/>
            </w:tcBorders>
            <w:shd w:val="clear" w:color="auto" w:fill="auto"/>
            <w:vAlign w:val="center"/>
          </w:tcPr>
          <w:p w:rsidR="008D341D" w:rsidRDefault="008D341D" w:rsidP="008D341D">
            <w:pPr>
              <w:spacing w:line="360" w:lineRule="auto"/>
            </w:pPr>
            <w:r>
              <w:rPr>
                <w:rFonts w:ascii="Times New Roman" w:eastAsia="Times New Roman" w:hAnsi="Times New Roman" w:cs="Times New Roman"/>
                <w:color w:val="000000"/>
                <w:sz w:val="26"/>
                <w:szCs w:val="26"/>
              </w:rPr>
              <w:lastRenderedPageBreak/>
              <w:t>3.2.4.5</w:t>
            </w:r>
          </w:p>
        </w:tc>
        <w:tc>
          <w:tcPr>
            <w:tcW w:w="2020" w:type="dxa"/>
            <w:tcBorders>
              <w:left w:val="single" w:sz="4" w:space="0" w:color="000000"/>
              <w:bottom w:val="single" w:sz="4" w:space="0" w:color="000000"/>
            </w:tcBorders>
            <w:shd w:val="clear" w:color="auto" w:fill="auto"/>
            <w:vAlign w:val="center"/>
          </w:tcPr>
          <w:p w:rsidR="008D341D" w:rsidRDefault="008D341D" w:rsidP="008D341D">
            <w:pPr>
              <w:spacing w:line="360" w:lineRule="auto"/>
            </w:pPr>
            <w:r>
              <w:rPr>
                <w:rFonts w:ascii="Times New Roman" w:hAnsi="Times New Roman" w:cs="Times New Roman"/>
                <w:sz w:val="26"/>
                <w:szCs w:val="26"/>
              </w:rPr>
              <w:t>Review all interface of Sprint two</w:t>
            </w:r>
          </w:p>
        </w:tc>
        <w:tc>
          <w:tcPr>
            <w:tcW w:w="1710" w:type="dxa"/>
            <w:tcBorders>
              <w:left w:val="single" w:sz="4" w:space="0" w:color="000000"/>
              <w:bottom w:val="single" w:sz="4" w:space="0" w:color="000000"/>
            </w:tcBorders>
            <w:shd w:val="clear" w:color="auto" w:fill="auto"/>
            <w:vAlign w:val="center"/>
          </w:tcPr>
          <w:p w:rsidR="008D341D" w:rsidRDefault="008D341D" w:rsidP="008D341D">
            <w:pPr>
              <w:pStyle w:val="ListParagraph"/>
              <w:spacing w:after="0" w:line="360" w:lineRule="auto"/>
              <w:ind w:left="0"/>
              <w:jc w:val="center"/>
            </w:pPr>
            <w:r w:rsidRPr="002D5053">
              <w:rPr>
                <w:rFonts w:ascii="Times New Roman" w:eastAsia="Times New Roman" w:hAnsi="Times New Roman" w:cs="Times New Roman"/>
                <w:color w:val="000000"/>
                <w:sz w:val="26"/>
                <w:szCs w:val="26"/>
              </w:rPr>
              <w:t>0</w:t>
            </w:r>
            <w:r>
              <w:rPr>
                <w:rFonts w:ascii="Times New Roman" w:eastAsia="Times New Roman" w:hAnsi="Times New Roman" w:cs="Times New Roman"/>
                <w:color w:val="000000"/>
                <w:sz w:val="26"/>
                <w:szCs w:val="26"/>
              </w:rPr>
              <w:t>1</w:t>
            </w:r>
            <w:r w:rsidRPr="002D5053">
              <w:rPr>
                <w:rFonts w:ascii="Times New Roman" w:eastAsia="Times New Roman" w:hAnsi="Times New Roman" w:cs="Times New Roman"/>
                <w:color w:val="000000"/>
                <w:sz w:val="26"/>
                <w:szCs w:val="26"/>
              </w:rPr>
              <w:t>-Mar-2018</w:t>
            </w:r>
          </w:p>
        </w:tc>
        <w:tc>
          <w:tcPr>
            <w:tcW w:w="1660" w:type="dxa"/>
            <w:tcBorders>
              <w:left w:val="single" w:sz="4" w:space="0" w:color="000000"/>
              <w:bottom w:val="single" w:sz="4" w:space="0" w:color="000000"/>
            </w:tcBorders>
            <w:shd w:val="clear" w:color="auto" w:fill="auto"/>
            <w:vAlign w:val="center"/>
          </w:tcPr>
          <w:p w:rsidR="008D341D" w:rsidRDefault="008D341D" w:rsidP="008D341D">
            <w:pPr>
              <w:pStyle w:val="ListParagraph"/>
              <w:spacing w:after="0" w:line="360" w:lineRule="auto"/>
              <w:ind w:left="0"/>
              <w:jc w:val="center"/>
            </w:pPr>
            <w:r w:rsidRPr="002D5053">
              <w:rPr>
                <w:rFonts w:ascii="Times New Roman" w:eastAsia="Times New Roman" w:hAnsi="Times New Roman" w:cs="Times New Roman"/>
                <w:color w:val="000000"/>
                <w:sz w:val="26"/>
                <w:szCs w:val="26"/>
              </w:rPr>
              <w:t>0</w:t>
            </w:r>
            <w:r>
              <w:rPr>
                <w:rFonts w:ascii="Times New Roman" w:eastAsia="Times New Roman" w:hAnsi="Times New Roman" w:cs="Times New Roman"/>
                <w:color w:val="000000"/>
                <w:sz w:val="26"/>
                <w:szCs w:val="26"/>
              </w:rPr>
              <w:t>1</w:t>
            </w:r>
            <w:r w:rsidRPr="002D5053">
              <w:rPr>
                <w:rFonts w:ascii="Times New Roman" w:eastAsia="Times New Roman" w:hAnsi="Times New Roman" w:cs="Times New Roman"/>
                <w:color w:val="000000"/>
                <w:sz w:val="26"/>
                <w:szCs w:val="26"/>
              </w:rPr>
              <w:t>-Mar-2018</w:t>
            </w:r>
          </w:p>
        </w:tc>
        <w:tc>
          <w:tcPr>
            <w:tcW w:w="993" w:type="dxa"/>
            <w:tcBorders>
              <w:left w:val="single" w:sz="4" w:space="0" w:color="000000"/>
              <w:bottom w:val="single" w:sz="4" w:space="0" w:color="000000"/>
            </w:tcBorders>
            <w:shd w:val="clear" w:color="auto" w:fill="auto"/>
            <w:vAlign w:val="center"/>
          </w:tcPr>
          <w:p w:rsidR="008D341D" w:rsidRDefault="008D341D" w:rsidP="008D341D">
            <w:pPr>
              <w:snapToGrid w:val="0"/>
              <w:spacing w:line="360" w:lineRule="auto"/>
              <w:jc w:val="center"/>
            </w:pPr>
            <w:r>
              <w:rPr>
                <w:rFonts w:ascii="Times New Roman" w:eastAsia="Times New Roman" w:hAnsi="Times New Roman" w:cs="Times New Roman"/>
                <w:color w:val="000000"/>
                <w:sz w:val="26"/>
                <w:szCs w:val="26"/>
              </w:rPr>
              <w:t>5 hours</w:t>
            </w:r>
          </w:p>
        </w:tc>
        <w:tc>
          <w:tcPr>
            <w:tcW w:w="1276" w:type="dxa"/>
            <w:tcBorders>
              <w:left w:val="single" w:sz="4" w:space="0" w:color="000000"/>
              <w:bottom w:val="single" w:sz="4" w:space="0" w:color="000000"/>
              <w:right w:val="single" w:sz="4" w:space="0" w:color="000000"/>
            </w:tcBorders>
            <w:shd w:val="clear" w:color="auto" w:fill="auto"/>
            <w:vAlign w:val="center"/>
          </w:tcPr>
          <w:p w:rsidR="008D341D" w:rsidRDefault="008D341D" w:rsidP="008D341D">
            <w:pPr>
              <w:snapToGrid w:val="0"/>
              <w:spacing w:line="360" w:lineRule="auto"/>
              <w:jc w:val="center"/>
            </w:pPr>
            <w:r>
              <w:rPr>
                <w:rFonts w:ascii="Times New Roman" w:eastAsia="Times New Roman" w:hAnsi="Times New Roman" w:cs="Times New Roman"/>
                <w:color w:val="000000"/>
                <w:sz w:val="26"/>
                <w:szCs w:val="26"/>
              </w:rPr>
              <w:t>All members</w:t>
            </w:r>
          </w:p>
        </w:tc>
      </w:tr>
      <w:tr w:rsidR="008D341D" w:rsidTr="002D5053">
        <w:tc>
          <w:tcPr>
            <w:tcW w:w="1130" w:type="dxa"/>
            <w:tcBorders>
              <w:left w:val="single" w:sz="4" w:space="0" w:color="000000"/>
              <w:bottom w:val="single" w:sz="4" w:space="0" w:color="000000"/>
            </w:tcBorders>
            <w:shd w:val="clear" w:color="auto" w:fill="auto"/>
            <w:vAlign w:val="center"/>
          </w:tcPr>
          <w:p w:rsidR="008D341D" w:rsidRDefault="008D341D" w:rsidP="008D341D">
            <w:pPr>
              <w:spacing w:line="360" w:lineRule="auto"/>
            </w:pPr>
            <w:r>
              <w:rPr>
                <w:rFonts w:ascii="Times New Roman" w:eastAsia="Times New Roman" w:hAnsi="Times New Roman" w:cs="Times New Roman"/>
                <w:b/>
                <w:bCs/>
                <w:color w:val="000000"/>
                <w:sz w:val="26"/>
                <w:szCs w:val="26"/>
              </w:rPr>
              <w:t>3.2.5</w:t>
            </w:r>
          </w:p>
        </w:tc>
        <w:tc>
          <w:tcPr>
            <w:tcW w:w="2020" w:type="dxa"/>
            <w:tcBorders>
              <w:left w:val="single" w:sz="4" w:space="0" w:color="000000"/>
              <w:bottom w:val="single" w:sz="4" w:space="0" w:color="000000"/>
            </w:tcBorders>
            <w:shd w:val="clear" w:color="auto" w:fill="auto"/>
            <w:vAlign w:val="center"/>
          </w:tcPr>
          <w:p w:rsidR="008D341D" w:rsidRDefault="008D341D" w:rsidP="008D341D">
            <w:pPr>
              <w:spacing w:line="360" w:lineRule="auto"/>
            </w:pPr>
            <w:r>
              <w:rPr>
                <w:rFonts w:ascii="Times New Roman" w:eastAsia="Times New Roman" w:hAnsi="Times New Roman" w:cs="Times New Roman"/>
                <w:b/>
                <w:bCs/>
                <w:color w:val="000000"/>
                <w:sz w:val="26"/>
                <w:szCs w:val="26"/>
              </w:rPr>
              <w:t>Design Test Case</w:t>
            </w:r>
          </w:p>
        </w:tc>
        <w:tc>
          <w:tcPr>
            <w:tcW w:w="1710" w:type="dxa"/>
            <w:tcBorders>
              <w:left w:val="single" w:sz="4" w:space="0" w:color="000000"/>
              <w:bottom w:val="single" w:sz="4" w:space="0" w:color="000000"/>
            </w:tcBorders>
            <w:shd w:val="clear" w:color="auto" w:fill="auto"/>
            <w:vAlign w:val="center"/>
          </w:tcPr>
          <w:p w:rsidR="008D341D" w:rsidRDefault="008D341D" w:rsidP="008D341D">
            <w:pPr>
              <w:snapToGrid w:val="0"/>
              <w:spacing w:line="360" w:lineRule="auto"/>
              <w:jc w:val="center"/>
            </w:pPr>
            <w:r w:rsidRPr="00B21B3C">
              <w:rPr>
                <w:rFonts w:ascii="Times New Roman" w:eastAsia="Times New Roman" w:hAnsi="Times New Roman" w:cs="Times New Roman"/>
                <w:b/>
                <w:bCs/>
                <w:sz w:val="26"/>
                <w:szCs w:val="26"/>
              </w:rPr>
              <w:t>0</w:t>
            </w:r>
            <w:r>
              <w:rPr>
                <w:rFonts w:ascii="Times New Roman" w:eastAsia="Times New Roman" w:hAnsi="Times New Roman" w:cs="Times New Roman"/>
                <w:b/>
                <w:bCs/>
                <w:sz w:val="26"/>
                <w:szCs w:val="26"/>
              </w:rPr>
              <w:t>2</w:t>
            </w:r>
            <w:r w:rsidRPr="00B21B3C">
              <w:rPr>
                <w:rFonts w:ascii="Times New Roman" w:eastAsia="Times New Roman" w:hAnsi="Times New Roman" w:cs="Times New Roman"/>
                <w:b/>
                <w:bCs/>
                <w:sz w:val="26"/>
                <w:szCs w:val="26"/>
              </w:rPr>
              <w:t>-Mar-2018</w:t>
            </w:r>
          </w:p>
        </w:tc>
        <w:tc>
          <w:tcPr>
            <w:tcW w:w="1660" w:type="dxa"/>
            <w:tcBorders>
              <w:left w:val="single" w:sz="4" w:space="0" w:color="000000"/>
              <w:bottom w:val="single" w:sz="4" w:space="0" w:color="000000"/>
            </w:tcBorders>
            <w:shd w:val="clear" w:color="auto" w:fill="auto"/>
            <w:vAlign w:val="center"/>
          </w:tcPr>
          <w:p w:rsidR="008D341D" w:rsidRDefault="008D341D" w:rsidP="008D341D">
            <w:pPr>
              <w:snapToGrid w:val="0"/>
              <w:spacing w:line="360" w:lineRule="auto"/>
              <w:jc w:val="center"/>
            </w:pPr>
            <w:r w:rsidRPr="00B21B3C">
              <w:rPr>
                <w:rFonts w:ascii="Times New Roman" w:eastAsia="Times New Roman" w:hAnsi="Times New Roman" w:cs="Times New Roman"/>
                <w:b/>
                <w:bCs/>
                <w:sz w:val="26"/>
                <w:szCs w:val="26"/>
              </w:rPr>
              <w:t>0</w:t>
            </w:r>
            <w:r>
              <w:rPr>
                <w:rFonts w:ascii="Times New Roman" w:eastAsia="Times New Roman" w:hAnsi="Times New Roman" w:cs="Times New Roman"/>
                <w:b/>
                <w:bCs/>
                <w:sz w:val="26"/>
                <w:szCs w:val="26"/>
              </w:rPr>
              <w:t>3</w:t>
            </w:r>
            <w:r w:rsidRPr="00B21B3C">
              <w:rPr>
                <w:rFonts w:ascii="Times New Roman" w:eastAsia="Times New Roman" w:hAnsi="Times New Roman" w:cs="Times New Roman"/>
                <w:b/>
                <w:bCs/>
                <w:sz w:val="26"/>
                <w:szCs w:val="26"/>
              </w:rPr>
              <w:t>-Mar-2018</w:t>
            </w:r>
          </w:p>
        </w:tc>
        <w:tc>
          <w:tcPr>
            <w:tcW w:w="993" w:type="dxa"/>
            <w:tcBorders>
              <w:left w:val="single" w:sz="4" w:space="0" w:color="000000"/>
              <w:bottom w:val="single" w:sz="4" w:space="0" w:color="000000"/>
            </w:tcBorders>
            <w:shd w:val="clear" w:color="auto" w:fill="auto"/>
            <w:vAlign w:val="center"/>
          </w:tcPr>
          <w:p w:rsidR="008D341D" w:rsidRDefault="008D341D" w:rsidP="008D341D">
            <w:pPr>
              <w:snapToGrid w:val="0"/>
              <w:spacing w:line="360" w:lineRule="auto"/>
              <w:rPr>
                <w:rFonts w:ascii="Times New Roman" w:eastAsia="Times New Roman" w:hAnsi="Times New Roman" w:cs="Times New Roman"/>
                <w:b/>
                <w:bCs/>
                <w:color w:val="000000"/>
                <w:sz w:val="26"/>
                <w:szCs w:val="26"/>
              </w:rPr>
            </w:pPr>
          </w:p>
        </w:tc>
        <w:tc>
          <w:tcPr>
            <w:tcW w:w="1276" w:type="dxa"/>
            <w:tcBorders>
              <w:left w:val="single" w:sz="4" w:space="0" w:color="000000"/>
              <w:bottom w:val="single" w:sz="4" w:space="0" w:color="000000"/>
              <w:right w:val="single" w:sz="4" w:space="0" w:color="000000"/>
            </w:tcBorders>
            <w:shd w:val="clear" w:color="auto" w:fill="auto"/>
            <w:vAlign w:val="center"/>
          </w:tcPr>
          <w:p w:rsidR="008D341D" w:rsidRDefault="008D341D" w:rsidP="008D341D">
            <w:pPr>
              <w:snapToGrid w:val="0"/>
              <w:spacing w:line="360" w:lineRule="auto"/>
              <w:rPr>
                <w:rFonts w:ascii="Times New Roman" w:eastAsia="Times New Roman" w:hAnsi="Times New Roman" w:cs="Times New Roman"/>
                <w:b/>
                <w:bCs/>
                <w:color w:val="000000"/>
                <w:sz w:val="26"/>
                <w:szCs w:val="26"/>
              </w:rPr>
            </w:pPr>
          </w:p>
        </w:tc>
      </w:tr>
    </w:tbl>
    <w:p w:rsidR="00500DFA" w:rsidRDefault="00500DFA"/>
    <w:tbl>
      <w:tblPr>
        <w:tblW w:w="8789" w:type="dxa"/>
        <w:tblInd w:w="108" w:type="dxa"/>
        <w:tblLayout w:type="fixed"/>
        <w:tblLook w:val="0000" w:firstRow="0" w:lastRow="0" w:firstColumn="0" w:lastColumn="0" w:noHBand="0" w:noVBand="0"/>
      </w:tblPr>
      <w:tblGrid>
        <w:gridCol w:w="1130"/>
        <w:gridCol w:w="2020"/>
        <w:gridCol w:w="1710"/>
        <w:gridCol w:w="1660"/>
        <w:gridCol w:w="993"/>
        <w:gridCol w:w="1276"/>
      </w:tblGrid>
      <w:tr w:rsidR="00702253" w:rsidTr="00B21B3C">
        <w:tc>
          <w:tcPr>
            <w:tcW w:w="1130" w:type="dxa"/>
            <w:tcBorders>
              <w:top w:val="single" w:sz="4" w:space="0" w:color="000000"/>
              <w:left w:val="single" w:sz="4" w:space="0" w:color="000000"/>
              <w:bottom w:val="single" w:sz="4" w:space="0" w:color="000000"/>
            </w:tcBorders>
            <w:shd w:val="clear" w:color="auto" w:fill="auto"/>
            <w:vAlign w:val="center"/>
          </w:tcPr>
          <w:p w:rsidR="00702253" w:rsidRDefault="00702253" w:rsidP="007D1194">
            <w:pPr>
              <w:spacing w:line="360" w:lineRule="auto"/>
            </w:pPr>
            <w:r>
              <w:rPr>
                <w:rFonts w:ascii="Times New Roman" w:eastAsia="Times New Roman" w:hAnsi="Times New Roman" w:cs="Times New Roman"/>
                <w:color w:val="000000"/>
                <w:sz w:val="26"/>
                <w:szCs w:val="26"/>
              </w:rPr>
              <w:t>3.</w:t>
            </w:r>
            <w:r w:rsidR="00B21B3C">
              <w:rPr>
                <w:rFonts w:ascii="Times New Roman" w:eastAsia="Times New Roman" w:hAnsi="Times New Roman" w:cs="Times New Roman"/>
                <w:color w:val="000000"/>
                <w:sz w:val="26"/>
                <w:szCs w:val="26"/>
              </w:rPr>
              <w:t>2</w:t>
            </w:r>
            <w:r>
              <w:rPr>
                <w:rFonts w:ascii="Times New Roman" w:eastAsia="Times New Roman" w:hAnsi="Times New Roman" w:cs="Times New Roman"/>
                <w:color w:val="000000"/>
                <w:sz w:val="26"/>
                <w:szCs w:val="26"/>
              </w:rPr>
              <w:t>.5.</w:t>
            </w:r>
            <w:r w:rsidR="007D1194">
              <w:rPr>
                <w:rFonts w:ascii="Times New Roman" w:eastAsia="Times New Roman" w:hAnsi="Times New Roman" w:cs="Times New Roman"/>
                <w:color w:val="000000"/>
                <w:sz w:val="26"/>
                <w:szCs w:val="26"/>
              </w:rPr>
              <w:t>1</w:t>
            </w:r>
          </w:p>
        </w:tc>
        <w:tc>
          <w:tcPr>
            <w:tcW w:w="2020" w:type="dxa"/>
            <w:tcBorders>
              <w:top w:val="single" w:sz="4" w:space="0" w:color="000000"/>
              <w:left w:val="single" w:sz="4" w:space="0" w:color="000000"/>
              <w:bottom w:val="single" w:sz="4" w:space="0" w:color="000000"/>
            </w:tcBorders>
            <w:shd w:val="clear" w:color="auto" w:fill="auto"/>
            <w:vAlign w:val="center"/>
          </w:tcPr>
          <w:p w:rsidR="00702253" w:rsidRDefault="00702253" w:rsidP="00702253">
            <w:pPr>
              <w:spacing w:line="360" w:lineRule="auto"/>
            </w:pPr>
            <w:r>
              <w:rPr>
                <w:rFonts w:ascii="Times New Roman" w:eastAsia="Times New Roman" w:hAnsi="Times New Roman" w:cs="Times New Roman"/>
                <w:color w:val="000000"/>
                <w:sz w:val="26"/>
                <w:szCs w:val="26"/>
              </w:rPr>
              <w:t>Design test case of p</w:t>
            </w:r>
            <w:r w:rsidRPr="0044140C">
              <w:rPr>
                <w:rFonts w:ascii="Times New Roman" w:eastAsia="Times New Roman" w:hAnsi="Times New Roman" w:cs="Times New Roman"/>
                <w:color w:val="000000"/>
                <w:sz w:val="26"/>
                <w:szCs w:val="26"/>
              </w:rPr>
              <w:t>os</w:t>
            </w:r>
            <w:r>
              <w:rPr>
                <w:rFonts w:ascii="Times New Roman" w:eastAsia="Times New Roman" w:hAnsi="Times New Roman" w:cs="Times New Roman"/>
                <w:color w:val="000000"/>
                <w:sz w:val="26"/>
                <w:szCs w:val="26"/>
              </w:rPr>
              <w:t>ting renting house form</w:t>
            </w:r>
          </w:p>
        </w:tc>
        <w:tc>
          <w:tcPr>
            <w:tcW w:w="1710" w:type="dxa"/>
            <w:tcBorders>
              <w:top w:val="single" w:sz="4" w:space="0" w:color="000000"/>
              <w:left w:val="single" w:sz="4" w:space="0" w:color="000000"/>
              <w:bottom w:val="single" w:sz="4" w:space="0" w:color="000000"/>
            </w:tcBorders>
            <w:shd w:val="clear" w:color="auto" w:fill="auto"/>
            <w:vAlign w:val="center"/>
          </w:tcPr>
          <w:p w:rsidR="00702253" w:rsidRDefault="00B21B3C" w:rsidP="001877BB">
            <w:pPr>
              <w:pStyle w:val="ListParagraph"/>
              <w:spacing w:after="0" w:line="360" w:lineRule="auto"/>
              <w:ind w:left="0"/>
              <w:jc w:val="center"/>
            </w:pPr>
            <w:r w:rsidRPr="00B21B3C">
              <w:rPr>
                <w:rFonts w:ascii="Times New Roman" w:eastAsia="Times New Roman" w:hAnsi="Times New Roman" w:cs="Times New Roman"/>
                <w:color w:val="000000"/>
                <w:sz w:val="26"/>
                <w:szCs w:val="26"/>
              </w:rPr>
              <w:t>0</w:t>
            </w:r>
            <w:r w:rsidR="001877BB">
              <w:rPr>
                <w:rFonts w:ascii="Times New Roman" w:eastAsia="Times New Roman" w:hAnsi="Times New Roman" w:cs="Times New Roman"/>
                <w:color w:val="000000"/>
                <w:sz w:val="26"/>
                <w:szCs w:val="26"/>
              </w:rPr>
              <w:t>2</w:t>
            </w:r>
            <w:r w:rsidRPr="00B21B3C">
              <w:rPr>
                <w:rFonts w:ascii="Times New Roman" w:eastAsia="Times New Roman" w:hAnsi="Times New Roman" w:cs="Times New Roman"/>
                <w:color w:val="000000"/>
                <w:sz w:val="26"/>
                <w:szCs w:val="26"/>
              </w:rPr>
              <w:t>-Mar-2018</w:t>
            </w:r>
          </w:p>
        </w:tc>
        <w:tc>
          <w:tcPr>
            <w:tcW w:w="1660" w:type="dxa"/>
            <w:tcBorders>
              <w:top w:val="single" w:sz="4" w:space="0" w:color="000000"/>
              <w:left w:val="single" w:sz="4" w:space="0" w:color="000000"/>
              <w:bottom w:val="single" w:sz="4" w:space="0" w:color="000000"/>
            </w:tcBorders>
            <w:shd w:val="clear" w:color="auto" w:fill="auto"/>
            <w:vAlign w:val="center"/>
          </w:tcPr>
          <w:p w:rsidR="00702253" w:rsidRDefault="00B21B3C" w:rsidP="001877BB">
            <w:pPr>
              <w:pStyle w:val="ListParagraph"/>
              <w:spacing w:after="0" w:line="360" w:lineRule="auto"/>
              <w:ind w:left="0"/>
              <w:jc w:val="center"/>
            </w:pPr>
            <w:r w:rsidRPr="00B21B3C">
              <w:rPr>
                <w:rFonts w:ascii="Times New Roman" w:eastAsia="Times New Roman" w:hAnsi="Times New Roman" w:cs="Times New Roman"/>
                <w:color w:val="000000"/>
                <w:sz w:val="26"/>
                <w:szCs w:val="26"/>
              </w:rPr>
              <w:t>0</w:t>
            </w:r>
            <w:r w:rsidR="001877BB">
              <w:rPr>
                <w:rFonts w:ascii="Times New Roman" w:eastAsia="Times New Roman" w:hAnsi="Times New Roman" w:cs="Times New Roman"/>
                <w:color w:val="000000"/>
                <w:sz w:val="26"/>
                <w:szCs w:val="26"/>
              </w:rPr>
              <w:t>2</w:t>
            </w:r>
            <w:r w:rsidRPr="00B21B3C">
              <w:rPr>
                <w:rFonts w:ascii="Times New Roman" w:eastAsia="Times New Roman" w:hAnsi="Times New Roman" w:cs="Times New Roman"/>
                <w:color w:val="000000"/>
                <w:sz w:val="26"/>
                <w:szCs w:val="26"/>
              </w:rPr>
              <w:t>-Mar-2018</w:t>
            </w:r>
          </w:p>
        </w:tc>
        <w:tc>
          <w:tcPr>
            <w:tcW w:w="993" w:type="dxa"/>
            <w:tcBorders>
              <w:top w:val="single" w:sz="4" w:space="0" w:color="000000"/>
              <w:left w:val="single" w:sz="4" w:space="0" w:color="000000"/>
              <w:bottom w:val="single" w:sz="4" w:space="0" w:color="000000"/>
            </w:tcBorders>
            <w:shd w:val="clear" w:color="auto" w:fill="auto"/>
            <w:vAlign w:val="center"/>
          </w:tcPr>
          <w:p w:rsidR="00702253" w:rsidRDefault="008D341D" w:rsidP="00702253">
            <w:pPr>
              <w:snapToGrid w:val="0"/>
              <w:spacing w:line="360" w:lineRule="auto"/>
              <w:jc w:val="center"/>
            </w:pPr>
            <w:r>
              <w:rPr>
                <w:rFonts w:ascii="Times New Roman" w:hAnsi="Times New Roman" w:cs="Times New Roman"/>
                <w:sz w:val="26"/>
                <w:szCs w:val="26"/>
              </w:rPr>
              <w:t>3</w:t>
            </w:r>
            <w:r w:rsidR="00702253">
              <w:rPr>
                <w:rFonts w:ascii="Times New Roman" w:hAnsi="Times New Roman" w:cs="Times New Roman"/>
                <w:sz w:val="26"/>
                <w:szCs w:val="26"/>
              </w:rPr>
              <w:t xml:space="preserve"> hours</w:t>
            </w:r>
          </w:p>
        </w:tc>
        <w:tc>
          <w:tcPr>
            <w:tcW w:w="1276" w:type="dxa"/>
            <w:tcBorders>
              <w:top w:val="single" w:sz="4" w:space="0" w:color="000000"/>
              <w:left w:val="single" w:sz="4" w:space="0" w:color="000000"/>
              <w:bottom w:val="single" w:sz="4" w:space="0" w:color="000000"/>
              <w:right w:val="single" w:sz="4" w:space="0" w:color="000000"/>
            </w:tcBorders>
            <w:shd w:val="clear" w:color="auto" w:fill="auto"/>
            <w:vAlign w:val="center"/>
          </w:tcPr>
          <w:p w:rsidR="00702253" w:rsidRDefault="00B21B3C" w:rsidP="00702253">
            <w:pPr>
              <w:snapToGrid w:val="0"/>
              <w:spacing w:line="360" w:lineRule="auto"/>
              <w:jc w:val="center"/>
            </w:pPr>
            <w:r>
              <w:rPr>
                <w:rFonts w:ascii="Times New Roman" w:hAnsi="Times New Roman" w:cs="Times New Roman"/>
                <w:sz w:val="26"/>
                <w:szCs w:val="26"/>
              </w:rPr>
              <w:t>Thong</w:t>
            </w:r>
          </w:p>
        </w:tc>
      </w:tr>
      <w:tr w:rsidR="00702253" w:rsidTr="00B21B3C">
        <w:tc>
          <w:tcPr>
            <w:tcW w:w="1130" w:type="dxa"/>
            <w:tcBorders>
              <w:left w:val="single" w:sz="4" w:space="0" w:color="000000"/>
              <w:bottom w:val="single" w:sz="4" w:space="0" w:color="000000"/>
            </w:tcBorders>
            <w:shd w:val="clear" w:color="auto" w:fill="auto"/>
            <w:vAlign w:val="center"/>
          </w:tcPr>
          <w:p w:rsidR="00702253" w:rsidRDefault="00702253" w:rsidP="007D1194">
            <w:pPr>
              <w:spacing w:line="360" w:lineRule="auto"/>
            </w:pPr>
            <w:r>
              <w:rPr>
                <w:rFonts w:ascii="Times New Roman" w:eastAsia="Times New Roman" w:hAnsi="Times New Roman" w:cs="Times New Roman"/>
                <w:color w:val="000000"/>
                <w:sz w:val="26"/>
                <w:szCs w:val="26"/>
              </w:rPr>
              <w:t>3.</w:t>
            </w:r>
            <w:r w:rsidR="00B21B3C">
              <w:rPr>
                <w:rFonts w:ascii="Times New Roman" w:eastAsia="Times New Roman" w:hAnsi="Times New Roman" w:cs="Times New Roman"/>
                <w:color w:val="000000"/>
                <w:sz w:val="26"/>
                <w:szCs w:val="26"/>
              </w:rPr>
              <w:t>2</w:t>
            </w:r>
            <w:r>
              <w:rPr>
                <w:rFonts w:ascii="Times New Roman" w:eastAsia="Times New Roman" w:hAnsi="Times New Roman" w:cs="Times New Roman"/>
                <w:color w:val="000000"/>
                <w:sz w:val="26"/>
                <w:szCs w:val="26"/>
              </w:rPr>
              <w:t>.5.</w:t>
            </w:r>
            <w:r w:rsidR="007D1194">
              <w:rPr>
                <w:rFonts w:ascii="Times New Roman" w:eastAsia="Times New Roman" w:hAnsi="Times New Roman" w:cs="Times New Roman"/>
                <w:color w:val="000000"/>
                <w:sz w:val="26"/>
                <w:szCs w:val="26"/>
              </w:rPr>
              <w:t>2</w:t>
            </w:r>
          </w:p>
        </w:tc>
        <w:tc>
          <w:tcPr>
            <w:tcW w:w="2020" w:type="dxa"/>
            <w:tcBorders>
              <w:left w:val="single" w:sz="4" w:space="0" w:color="000000"/>
              <w:bottom w:val="single" w:sz="4" w:space="0" w:color="000000"/>
            </w:tcBorders>
            <w:shd w:val="clear" w:color="auto" w:fill="auto"/>
            <w:vAlign w:val="center"/>
          </w:tcPr>
          <w:p w:rsidR="00702253" w:rsidRDefault="00702253" w:rsidP="00702253">
            <w:pPr>
              <w:spacing w:line="360" w:lineRule="auto"/>
            </w:pPr>
            <w:r>
              <w:rPr>
                <w:rFonts w:ascii="Times New Roman" w:eastAsia="Times New Roman" w:hAnsi="Times New Roman" w:cs="Times New Roman"/>
                <w:color w:val="000000"/>
                <w:sz w:val="26"/>
                <w:szCs w:val="26"/>
              </w:rPr>
              <w:t>Design test case of house for rent lists form</w:t>
            </w:r>
          </w:p>
        </w:tc>
        <w:tc>
          <w:tcPr>
            <w:tcW w:w="1710" w:type="dxa"/>
            <w:tcBorders>
              <w:left w:val="single" w:sz="4" w:space="0" w:color="000000"/>
              <w:bottom w:val="single" w:sz="4" w:space="0" w:color="000000"/>
            </w:tcBorders>
            <w:shd w:val="clear" w:color="auto" w:fill="auto"/>
            <w:vAlign w:val="center"/>
          </w:tcPr>
          <w:p w:rsidR="00702253" w:rsidRDefault="00B21B3C" w:rsidP="001877BB">
            <w:pPr>
              <w:pStyle w:val="ListParagraph"/>
              <w:spacing w:after="0" w:line="360" w:lineRule="auto"/>
              <w:ind w:left="0"/>
              <w:jc w:val="center"/>
            </w:pPr>
            <w:r w:rsidRPr="00B21B3C">
              <w:rPr>
                <w:rFonts w:ascii="Times New Roman" w:eastAsia="Times New Roman" w:hAnsi="Times New Roman" w:cs="Times New Roman"/>
                <w:color w:val="000000"/>
                <w:sz w:val="26"/>
                <w:szCs w:val="26"/>
              </w:rPr>
              <w:t>0</w:t>
            </w:r>
            <w:r w:rsidR="001877BB">
              <w:rPr>
                <w:rFonts w:ascii="Times New Roman" w:eastAsia="Times New Roman" w:hAnsi="Times New Roman" w:cs="Times New Roman"/>
                <w:color w:val="000000"/>
                <w:sz w:val="26"/>
                <w:szCs w:val="26"/>
              </w:rPr>
              <w:t>2</w:t>
            </w:r>
            <w:r w:rsidRPr="00B21B3C">
              <w:rPr>
                <w:rFonts w:ascii="Times New Roman" w:eastAsia="Times New Roman" w:hAnsi="Times New Roman" w:cs="Times New Roman"/>
                <w:color w:val="000000"/>
                <w:sz w:val="26"/>
                <w:szCs w:val="26"/>
              </w:rPr>
              <w:t>-Mar-2018</w:t>
            </w:r>
          </w:p>
        </w:tc>
        <w:tc>
          <w:tcPr>
            <w:tcW w:w="1660" w:type="dxa"/>
            <w:tcBorders>
              <w:left w:val="single" w:sz="4" w:space="0" w:color="000000"/>
              <w:bottom w:val="single" w:sz="4" w:space="0" w:color="000000"/>
            </w:tcBorders>
            <w:shd w:val="clear" w:color="auto" w:fill="auto"/>
            <w:vAlign w:val="center"/>
          </w:tcPr>
          <w:p w:rsidR="00702253" w:rsidRDefault="00B21B3C" w:rsidP="001877BB">
            <w:pPr>
              <w:pStyle w:val="ListParagraph"/>
              <w:spacing w:after="0" w:line="360" w:lineRule="auto"/>
              <w:ind w:left="0"/>
              <w:jc w:val="center"/>
            </w:pPr>
            <w:r w:rsidRPr="00B21B3C">
              <w:rPr>
                <w:rFonts w:ascii="Times New Roman" w:eastAsia="Times New Roman" w:hAnsi="Times New Roman" w:cs="Times New Roman"/>
                <w:color w:val="000000"/>
                <w:sz w:val="26"/>
                <w:szCs w:val="26"/>
              </w:rPr>
              <w:t>0</w:t>
            </w:r>
            <w:r w:rsidR="001877BB">
              <w:rPr>
                <w:rFonts w:ascii="Times New Roman" w:eastAsia="Times New Roman" w:hAnsi="Times New Roman" w:cs="Times New Roman"/>
                <w:color w:val="000000"/>
                <w:sz w:val="26"/>
                <w:szCs w:val="26"/>
              </w:rPr>
              <w:t>2</w:t>
            </w:r>
            <w:r w:rsidRPr="00B21B3C">
              <w:rPr>
                <w:rFonts w:ascii="Times New Roman" w:eastAsia="Times New Roman" w:hAnsi="Times New Roman" w:cs="Times New Roman"/>
                <w:color w:val="000000"/>
                <w:sz w:val="26"/>
                <w:szCs w:val="26"/>
              </w:rPr>
              <w:t>-Mar-2018</w:t>
            </w:r>
          </w:p>
        </w:tc>
        <w:tc>
          <w:tcPr>
            <w:tcW w:w="993" w:type="dxa"/>
            <w:tcBorders>
              <w:left w:val="single" w:sz="4" w:space="0" w:color="000000"/>
              <w:bottom w:val="single" w:sz="4" w:space="0" w:color="000000"/>
            </w:tcBorders>
            <w:shd w:val="clear" w:color="auto" w:fill="auto"/>
            <w:vAlign w:val="center"/>
          </w:tcPr>
          <w:p w:rsidR="00702253" w:rsidRDefault="00D97E5F" w:rsidP="00702253">
            <w:pPr>
              <w:snapToGrid w:val="0"/>
              <w:spacing w:line="360" w:lineRule="auto"/>
              <w:jc w:val="center"/>
            </w:pPr>
            <w:r>
              <w:rPr>
                <w:rFonts w:ascii="Times New Roman" w:hAnsi="Times New Roman" w:cs="Times New Roman"/>
                <w:sz w:val="26"/>
                <w:szCs w:val="26"/>
              </w:rPr>
              <w:t>3</w:t>
            </w:r>
            <w:r w:rsidR="00702253">
              <w:rPr>
                <w:rFonts w:ascii="Times New Roman" w:hAnsi="Times New Roman" w:cs="Times New Roman"/>
                <w:sz w:val="26"/>
                <w:szCs w:val="26"/>
              </w:rPr>
              <w:t xml:space="preserve"> hours</w:t>
            </w:r>
          </w:p>
        </w:tc>
        <w:tc>
          <w:tcPr>
            <w:tcW w:w="1276" w:type="dxa"/>
            <w:tcBorders>
              <w:left w:val="single" w:sz="4" w:space="0" w:color="000000"/>
              <w:bottom w:val="single" w:sz="4" w:space="0" w:color="000000"/>
              <w:right w:val="single" w:sz="4" w:space="0" w:color="000000"/>
            </w:tcBorders>
            <w:shd w:val="clear" w:color="auto" w:fill="auto"/>
            <w:vAlign w:val="center"/>
          </w:tcPr>
          <w:p w:rsidR="00702253" w:rsidRDefault="00B21B3C" w:rsidP="00702253">
            <w:pPr>
              <w:snapToGrid w:val="0"/>
              <w:spacing w:line="360" w:lineRule="auto"/>
              <w:jc w:val="center"/>
            </w:pPr>
            <w:r>
              <w:rPr>
                <w:rFonts w:ascii="Times New Roman" w:hAnsi="Times New Roman" w:cs="Times New Roman"/>
                <w:sz w:val="26"/>
                <w:szCs w:val="26"/>
              </w:rPr>
              <w:t>Diep</w:t>
            </w:r>
          </w:p>
        </w:tc>
      </w:tr>
      <w:tr w:rsidR="00702253" w:rsidTr="00B21B3C">
        <w:tc>
          <w:tcPr>
            <w:tcW w:w="1130" w:type="dxa"/>
            <w:tcBorders>
              <w:left w:val="single" w:sz="4" w:space="0" w:color="000000"/>
              <w:bottom w:val="single" w:sz="4" w:space="0" w:color="000000"/>
            </w:tcBorders>
            <w:shd w:val="clear" w:color="auto" w:fill="auto"/>
            <w:vAlign w:val="center"/>
          </w:tcPr>
          <w:p w:rsidR="00702253" w:rsidRDefault="00702253" w:rsidP="007D1194">
            <w:pPr>
              <w:spacing w:line="360" w:lineRule="auto"/>
            </w:pPr>
            <w:r>
              <w:rPr>
                <w:rFonts w:ascii="Times New Roman" w:eastAsia="Times New Roman" w:hAnsi="Times New Roman" w:cs="Times New Roman"/>
                <w:color w:val="000000"/>
                <w:sz w:val="26"/>
                <w:szCs w:val="26"/>
              </w:rPr>
              <w:t>3.</w:t>
            </w:r>
            <w:r w:rsidR="00B21B3C">
              <w:rPr>
                <w:rFonts w:ascii="Times New Roman" w:eastAsia="Times New Roman" w:hAnsi="Times New Roman" w:cs="Times New Roman"/>
                <w:color w:val="000000"/>
                <w:sz w:val="26"/>
                <w:szCs w:val="26"/>
              </w:rPr>
              <w:t>2</w:t>
            </w:r>
            <w:r>
              <w:rPr>
                <w:rFonts w:ascii="Times New Roman" w:eastAsia="Times New Roman" w:hAnsi="Times New Roman" w:cs="Times New Roman"/>
                <w:color w:val="000000"/>
                <w:sz w:val="26"/>
                <w:szCs w:val="26"/>
              </w:rPr>
              <w:t>.5.</w:t>
            </w:r>
            <w:r w:rsidR="007D1194">
              <w:rPr>
                <w:rFonts w:ascii="Times New Roman" w:eastAsia="Times New Roman" w:hAnsi="Times New Roman" w:cs="Times New Roman"/>
                <w:color w:val="000000"/>
                <w:sz w:val="26"/>
                <w:szCs w:val="26"/>
              </w:rPr>
              <w:t>3</w:t>
            </w:r>
          </w:p>
        </w:tc>
        <w:tc>
          <w:tcPr>
            <w:tcW w:w="2020" w:type="dxa"/>
            <w:tcBorders>
              <w:left w:val="single" w:sz="4" w:space="0" w:color="000000"/>
              <w:bottom w:val="single" w:sz="4" w:space="0" w:color="000000"/>
            </w:tcBorders>
            <w:shd w:val="clear" w:color="auto" w:fill="auto"/>
            <w:vAlign w:val="center"/>
          </w:tcPr>
          <w:p w:rsidR="00702253" w:rsidRDefault="00702253" w:rsidP="00702253">
            <w:pPr>
              <w:spacing w:line="360" w:lineRule="auto"/>
            </w:pPr>
            <w:r>
              <w:rPr>
                <w:rFonts w:ascii="Times New Roman" w:eastAsia="Times New Roman" w:hAnsi="Times New Roman" w:cs="Times New Roman"/>
                <w:color w:val="000000"/>
                <w:sz w:val="26"/>
                <w:szCs w:val="26"/>
              </w:rPr>
              <w:t xml:space="preserve"> Design test case of house for rent’s details form</w:t>
            </w:r>
          </w:p>
        </w:tc>
        <w:tc>
          <w:tcPr>
            <w:tcW w:w="1710" w:type="dxa"/>
            <w:tcBorders>
              <w:left w:val="single" w:sz="4" w:space="0" w:color="000000"/>
              <w:bottom w:val="single" w:sz="4" w:space="0" w:color="000000"/>
            </w:tcBorders>
            <w:shd w:val="clear" w:color="auto" w:fill="auto"/>
            <w:vAlign w:val="center"/>
          </w:tcPr>
          <w:p w:rsidR="00702253" w:rsidRDefault="00B21B3C" w:rsidP="001877BB">
            <w:pPr>
              <w:pStyle w:val="ListParagraph"/>
              <w:spacing w:after="0" w:line="360" w:lineRule="auto"/>
              <w:ind w:left="0"/>
              <w:jc w:val="center"/>
            </w:pPr>
            <w:r w:rsidRPr="00B21B3C">
              <w:rPr>
                <w:rFonts w:ascii="Times New Roman" w:eastAsia="Times New Roman" w:hAnsi="Times New Roman" w:cs="Times New Roman"/>
                <w:color w:val="000000"/>
                <w:sz w:val="26"/>
                <w:szCs w:val="26"/>
              </w:rPr>
              <w:t>0</w:t>
            </w:r>
            <w:r w:rsidR="001877BB">
              <w:rPr>
                <w:rFonts w:ascii="Times New Roman" w:eastAsia="Times New Roman" w:hAnsi="Times New Roman" w:cs="Times New Roman"/>
                <w:color w:val="000000"/>
                <w:sz w:val="26"/>
                <w:szCs w:val="26"/>
              </w:rPr>
              <w:t>2</w:t>
            </w:r>
            <w:r w:rsidRPr="00B21B3C">
              <w:rPr>
                <w:rFonts w:ascii="Times New Roman" w:eastAsia="Times New Roman" w:hAnsi="Times New Roman" w:cs="Times New Roman"/>
                <w:color w:val="000000"/>
                <w:sz w:val="26"/>
                <w:szCs w:val="26"/>
              </w:rPr>
              <w:t>-Mar-2018</w:t>
            </w:r>
          </w:p>
        </w:tc>
        <w:tc>
          <w:tcPr>
            <w:tcW w:w="1660" w:type="dxa"/>
            <w:tcBorders>
              <w:left w:val="single" w:sz="4" w:space="0" w:color="000000"/>
              <w:bottom w:val="single" w:sz="4" w:space="0" w:color="000000"/>
            </w:tcBorders>
            <w:shd w:val="clear" w:color="auto" w:fill="auto"/>
            <w:vAlign w:val="center"/>
          </w:tcPr>
          <w:p w:rsidR="00702253" w:rsidRDefault="00B21B3C" w:rsidP="001877BB">
            <w:pPr>
              <w:pStyle w:val="ListParagraph"/>
              <w:spacing w:after="0" w:line="360" w:lineRule="auto"/>
              <w:ind w:left="0"/>
              <w:jc w:val="center"/>
            </w:pPr>
            <w:r w:rsidRPr="00B21B3C">
              <w:rPr>
                <w:rFonts w:ascii="Times New Roman" w:eastAsia="Times New Roman" w:hAnsi="Times New Roman" w:cs="Times New Roman"/>
                <w:color w:val="000000"/>
                <w:sz w:val="26"/>
                <w:szCs w:val="26"/>
              </w:rPr>
              <w:t>0</w:t>
            </w:r>
            <w:r w:rsidR="001877BB">
              <w:rPr>
                <w:rFonts w:ascii="Times New Roman" w:eastAsia="Times New Roman" w:hAnsi="Times New Roman" w:cs="Times New Roman"/>
                <w:color w:val="000000"/>
                <w:sz w:val="26"/>
                <w:szCs w:val="26"/>
              </w:rPr>
              <w:t>2</w:t>
            </w:r>
            <w:r w:rsidRPr="00B21B3C">
              <w:rPr>
                <w:rFonts w:ascii="Times New Roman" w:eastAsia="Times New Roman" w:hAnsi="Times New Roman" w:cs="Times New Roman"/>
                <w:color w:val="000000"/>
                <w:sz w:val="26"/>
                <w:szCs w:val="26"/>
              </w:rPr>
              <w:t>-Mar-2018</w:t>
            </w:r>
          </w:p>
        </w:tc>
        <w:tc>
          <w:tcPr>
            <w:tcW w:w="993" w:type="dxa"/>
            <w:tcBorders>
              <w:left w:val="single" w:sz="4" w:space="0" w:color="000000"/>
              <w:bottom w:val="single" w:sz="4" w:space="0" w:color="000000"/>
            </w:tcBorders>
            <w:shd w:val="clear" w:color="auto" w:fill="auto"/>
            <w:vAlign w:val="center"/>
          </w:tcPr>
          <w:p w:rsidR="00702253" w:rsidRDefault="001877BB" w:rsidP="00702253">
            <w:pPr>
              <w:snapToGrid w:val="0"/>
              <w:spacing w:line="360" w:lineRule="auto"/>
              <w:jc w:val="center"/>
            </w:pPr>
            <w:r>
              <w:rPr>
                <w:rFonts w:ascii="Times New Roman" w:hAnsi="Times New Roman" w:cs="Times New Roman"/>
                <w:sz w:val="26"/>
                <w:szCs w:val="26"/>
              </w:rPr>
              <w:t>2</w:t>
            </w:r>
            <w:r w:rsidR="00702253">
              <w:rPr>
                <w:rFonts w:ascii="Times New Roman" w:hAnsi="Times New Roman" w:cs="Times New Roman"/>
                <w:sz w:val="26"/>
                <w:szCs w:val="26"/>
              </w:rPr>
              <w:t xml:space="preserve"> hours</w:t>
            </w:r>
          </w:p>
        </w:tc>
        <w:tc>
          <w:tcPr>
            <w:tcW w:w="1276" w:type="dxa"/>
            <w:tcBorders>
              <w:left w:val="single" w:sz="4" w:space="0" w:color="000000"/>
              <w:bottom w:val="single" w:sz="4" w:space="0" w:color="000000"/>
              <w:right w:val="single" w:sz="4" w:space="0" w:color="000000"/>
            </w:tcBorders>
            <w:shd w:val="clear" w:color="auto" w:fill="auto"/>
            <w:vAlign w:val="center"/>
          </w:tcPr>
          <w:p w:rsidR="00702253" w:rsidRDefault="00B21B3C" w:rsidP="00702253">
            <w:pPr>
              <w:snapToGrid w:val="0"/>
              <w:spacing w:line="360" w:lineRule="auto"/>
              <w:jc w:val="center"/>
            </w:pPr>
            <w:r>
              <w:rPr>
                <w:rFonts w:ascii="Times New Roman" w:hAnsi="Times New Roman" w:cs="Times New Roman"/>
                <w:sz w:val="26"/>
                <w:szCs w:val="26"/>
              </w:rPr>
              <w:t>Diep</w:t>
            </w:r>
          </w:p>
        </w:tc>
      </w:tr>
      <w:tr w:rsidR="008D341D" w:rsidTr="00B21B3C">
        <w:tc>
          <w:tcPr>
            <w:tcW w:w="1130" w:type="dxa"/>
            <w:tcBorders>
              <w:left w:val="single" w:sz="4" w:space="0" w:color="000000"/>
              <w:bottom w:val="single" w:sz="4" w:space="0" w:color="000000"/>
            </w:tcBorders>
            <w:shd w:val="clear" w:color="auto" w:fill="auto"/>
            <w:vAlign w:val="center"/>
          </w:tcPr>
          <w:p w:rsidR="008D341D" w:rsidRDefault="008D341D" w:rsidP="008D341D">
            <w:pP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3.2.5.4</w:t>
            </w:r>
          </w:p>
        </w:tc>
        <w:tc>
          <w:tcPr>
            <w:tcW w:w="2020" w:type="dxa"/>
            <w:tcBorders>
              <w:left w:val="single" w:sz="4" w:space="0" w:color="000000"/>
              <w:bottom w:val="single" w:sz="4" w:space="0" w:color="000000"/>
            </w:tcBorders>
            <w:shd w:val="clear" w:color="auto" w:fill="auto"/>
            <w:vAlign w:val="center"/>
          </w:tcPr>
          <w:p w:rsidR="008D341D" w:rsidRDefault="008D341D" w:rsidP="008D341D">
            <w:pP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Design test case of user information form</w:t>
            </w:r>
          </w:p>
        </w:tc>
        <w:tc>
          <w:tcPr>
            <w:tcW w:w="1710" w:type="dxa"/>
            <w:tcBorders>
              <w:left w:val="single" w:sz="4" w:space="0" w:color="000000"/>
              <w:bottom w:val="single" w:sz="4" w:space="0" w:color="000000"/>
            </w:tcBorders>
            <w:shd w:val="clear" w:color="auto" w:fill="auto"/>
            <w:vAlign w:val="center"/>
          </w:tcPr>
          <w:p w:rsidR="008D341D" w:rsidRDefault="008D341D" w:rsidP="008D341D">
            <w:pPr>
              <w:pStyle w:val="ListParagraph"/>
              <w:spacing w:after="0" w:line="360" w:lineRule="auto"/>
              <w:ind w:left="0"/>
              <w:jc w:val="center"/>
            </w:pPr>
            <w:r w:rsidRPr="00B21B3C">
              <w:rPr>
                <w:rFonts w:ascii="Times New Roman" w:eastAsia="Times New Roman" w:hAnsi="Times New Roman" w:cs="Times New Roman"/>
                <w:color w:val="000000"/>
                <w:sz w:val="26"/>
                <w:szCs w:val="26"/>
              </w:rPr>
              <w:t>0</w:t>
            </w:r>
            <w:r>
              <w:rPr>
                <w:rFonts w:ascii="Times New Roman" w:eastAsia="Times New Roman" w:hAnsi="Times New Roman" w:cs="Times New Roman"/>
                <w:color w:val="000000"/>
                <w:sz w:val="26"/>
                <w:szCs w:val="26"/>
              </w:rPr>
              <w:t>2</w:t>
            </w:r>
            <w:r w:rsidRPr="00B21B3C">
              <w:rPr>
                <w:rFonts w:ascii="Times New Roman" w:eastAsia="Times New Roman" w:hAnsi="Times New Roman" w:cs="Times New Roman"/>
                <w:color w:val="000000"/>
                <w:sz w:val="26"/>
                <w:szCs w:val="26"/>
              </w:rPr>
              <w:t>-Mar-2018</w:t>
            </w:r>
          </w:p>
        </w:tc>
        <w:tc>
          <w:tcPr>
            <w:tcW w:w="1660" w:type="dxa"/>
            <w:tcBorders>
              <w:left w:val="single" w:sz="4" w:space="0" w:color="000000"/>
              <w:bottom w:val="single" w:sz="4" w:space="0" w:color="000000"/>
            </w:tcBorders>
            <w:shd w:val="clear" w:color="auto" w:fill="auto"/>
            <w:vAlign w:val="center"/>
          </w:tcPr>
          <w:p w:rsidR="008D341D" w:rsidRDefault="008D341D" w:rsidP="008D341D">
            <w:pPr>
              <w:pStyle w:val="ListParagraph"/>
              <w:spacing w:after="0" w:line="360" w:lineRule="auto"/>
              <w:ind w:left="0"/>
              <w:jc w:val="center"/>
            </w:pPr>
            <w:r w:rsidRPr="00B21B3C">
              <w:rPr>
                <w:rFonts w:ascii="Times New Roman" w:eastAsia="Times New Roman" w:hAnsi="Times New Roman" w:cs="Times New Roman"/>
                <w:color w:val="000000"/>
                <w:sz w:val="26"/>
                <w:szCs w:val="26"/>
              </w:rPr>
              <w:t>0</w:t>
            </w:r>
            <w:r>
              <w:rPr>
                <w:rFonts w:ascii="Times New Roman" w:eastAsia="Times New Roman" w:hAnsi="Times New Roman" w:cs="Times New Roman"/>
                <w:color w:val="000000"/>
                <w:sz w:val="26"/>
                <w:szCs w:val="26"/>
              </w:rPr>
              <w:t>2</w:t>
            </w:r>
            <w:r w:rsidRPr="00B21B3C">
              <w:rPr>
                <w:rFonts w:ascii="Times New Roman" w:eastAsia="Times New Roman" w:hAnsi="Times New Roman" w:cs="Times New Roman"/>
                <w:color w:val="000000"/>
                <w:sz w:val="26"/>
                <w:szCs w:val="26"/>
              </w:rPr>
              <w:t>-Mar-2018</w:t>
            </w:r>
          </w:p>
        </w:tc>
        <w:tc>
          <w:tcPr>
            <w:tcW w:w="993" w:type="dxa"/>
            <w:tcBorders>
              <w:left w:val="single" w:sz="4" w:space="0" w:color="000000"/>
              <w:bottom w:val="single" w:sz="4" w:space="0" w:color="000000"/>
            </w:tcBorders>
            <w:shd w:val="clear" w:color="auto" w:fill="auto"/>
            <w:vAlign w:val="center"/>
          </w:tcPr>
          <w:p w:rsidR="008D341D" w:rsidRDefault="008D341D" w:rsidP="008D341D">
            <w:pPr>
              <w:snapToGrid w:val="0"/>
              <w:spacing w:line="360" w:lineRule="auto"/>
              <w:jc w:val="center"/>
            </w:pPr>
            <w:r>
              <w:rPr>
                <w:rFonts w:ascii="Times New Roman" w:hAnsi="Times New Roman" w:cs="Times New Roman"/>
                <w:sz w:val="26"/>
                <w:szCs w:val="26"/>
              </w:rPr>
              <w:t>2 hours</w:t>
            </w:r>
          </w:p>
        </w:tc>
        <w:tc>
          <w:tcPr>
            <w:tcW w:w="1276" w:type="dxa"/>
            <w:tcBorders>
              <w:left w:val="single" w:sz="4" w:space="0" w:color="000000"/>
              <w:bottom w:val="single" w:sz="4" w:space="0" w:color="000000"/>
              <w:right w:val="single" w:sz="4" w:space="0" w:color="000000"/>
            </w:tcBorders>
            <w:shd w:val="clear" w:color="auto" w:fill="auto"/>
            <w:vAlign w:val="center"/>
          </w:tcPr>
          <w:p w:rsidR="008D341D" w:rsidRDefault="008D341D" w:rsidP="008D341D">
            <w:pPr>
              <w:snapToGrid w:val="0"/>
              <w:spacing w:line="360" w:lineRule="auto"/>
              <w:jc w:val="center"/>
            </w:pPr>
            <w:r>
              <w:rPr>
                <w:rFonts w:ascii="Times New Roman" w:hAnsi="Times New Roman" w:cs="Times New Roman"/>
                <w:sz w:val="26"/>
                <w:szCs w:val="26"/>
              </w:rPr>
              <w:t>Thong</w:t>
            </w:r>
          </w:p>
        </w:tc>
      </w:tr>
      <w:tr w:rsidR="008D341D" w:rsidTr="00D6387B">
        <w:tc>
          <w:tcPr>
            <w:tcW w:w="1130" w:type="dxa"/>
            <w:tcBorders>
              <w:left w:val="single" w:sz="4" w:space="0" w:color="000000"/>
              <w:bottom w:val="single" w:sz="4" w:space="0" w:color="000000"/>
            </w:tcBorders>
            <w:shd w:val="clear" w:color="auto" w:fill="auto"/>
            <w:vAlign w:val="center"/>
          </w:tcPr>
          <w:p w:rsidR="008D341D" w:rsidRDefault="008D341D" w:rsidP="008D341D">
            <w:pPr>
              <w:spacing w:line="360" w:lineRule="auto"/>
            </w:pPr>
            <w:r>
              <w:rPr>
                <w:rFonts w:ascii="Times New Roman" w:eastAsia="Times New Roman" w:hAnsi="Times New Roman" w:cs="Times New Roman"/>
                <w:color w:val="000000"/>
                <w:sz w:val="26"/>
                <w:szCs w:val="26"/>
              </w:rPr>
              <w:t>3.2.5.5</w:t>
            </w:r>
          </w:p>
        </w:tc>
        <w:tc>
          <w:tcPr>
            <w:tcW w:w="2020" w:type="dxa"/>
            <w:tcBorders>
              <w:left w:val="single" w:sz="4" w:space="0" w:color="000000"/>
              <w:bottom w:val="single" w:sz="4" w:space="0" w:color="000000"/>
            </w:tcBorders>
            <w:shd w:val="clear" w:color="auto" w:fill="auto"/>
            <w:vAlign w:val="center"/>
          </w:tcPr>
          <w:p w:rsidR="008D341D" w:rsidRDefault="008D341D" w:rsidP="008D341D">
            <w:pPr>
              <w:spacing w:line="360" w:lineRule="auto"/>
            </w:pPr>
            <w:r>
              <w:rPr>
                <w:rFonts w:ascii="Times New Roman" w:hAnsi="Times New Roman" w:cs="Times New Roman"/>
                <w:sz w:val="26"/>
                <w:szCs w:val="26"/>
              </w:rPr>
              <w:t>Review all test case of Sprint two</w:t>
            </w:r>
          </w:p>
        </w:tc>
        <w:tc>
          <w:tcPr>
            <w:tcW w:w="1710" w:type="dxa"/>
            <w:tcBorders>
              <w:left w:val="single" w:sz="4" w:space="0" w:color="000000"/>
              <w:bottom w:val="single" w:sz="4" w:space="0" w:color="000000"/>
            </w:tcBorders>
            <w:shd w:val="clear" w:color="auto" w:fill="auto"/>
            <w:vAlign w:val="center"/>
          </w:tcPr>
          <w:p w:rsidR="008D341D" w:rsidRDefault="008D341D" w:rsidP="008D341D">
            <w:pPr>
              <w:snapToGrid w:val="0"/>
              <w:spacing w:line="360" w:lineRule="auto"/>
              <w:jc w:val="center"/>
            </w:pPr>
            <w:r w:rsidRPr="00B21B3C">
              <w:rPr>
                <w:rFonts w:ascii="Times New Roman" w:eastAsia="Times New Roman" w:hAnsi="Times New Roman" w:cs="Times New Roman"/>
                <w:color w:val="000000"/>
                <w:sz w:val="26"/>
                <w:szCs w:val="26"/>
              </w:rPr>
              <w:t>0</w:t>
            </w:r>
            <w:r>
              <w:rPr>
                <w:rFonts w:ascii="Times New Roman" w:eastAsia="Times New Roman" w:hAnsi="Times New Roman" w:cs="Times New Roman"/>
                <w:color w:val="000000"/>
                <w:sz w:val="26"/>
                <w:szCs w:val="26"/>
              </w:rPr>
              <w:t>3</w:t>
            </w:r>
            <w:r w:rsidRPr="00B21B3C">
              <w:rPr>
                <w:rFonts w:ascii="Times New Roman" w:eastAsia="Times New Roman" w:hAnsi="Times New Roman" w:cs="Times New Roman"/>
                <w:color w:val="000000"/>
                <w:sz w:val="26"/>
                <w:szCs w:val="26"/>
              </w:rPr>
              <w:t>-Mar-2018</w:t>
            </w:r>
          </w:p>
        </w:tc>
        <w:tc>
          <w:tcPr>
            <w:tcW w:w="1660" w:type="dxa"/>
            <w:tcBorders>
              <w:left w:val="single" w:sz="4" w:space="0" w:color="000000"/>
              <w:bottom w:val="single" w:sz="4" w:space="0" w:color="000000"/>
            </w:tcBorders>
            <w:shd w:val="clear" w:color="auto" w:fill="auto"/>
            <w:vAlign w:val="center"/>
          </w:tcPr>
          <w:p w:rsidR="008D341D" w:rsidRDefault="008D341D" w:rsidP="008D341D">
            <w:pPr>
              <w:snapToGrid w:val="0"/>
              <w:spacing w:line="360" w:lineRule="auto"/>
              <w:jc w:val="center"/>
            </w:pPr>
            <w:r w:rsidRPr="00B21B3C">
              <w:rPr>
                <w:rFonts w:ascii="Times New Roman" w:eastAsia="Times New Roman" w:hAnsi="Times New Roman" w:cs="Times New Roman"/>
                <w:color w:val="000000"/>
                <w:sz w:val="26"/>
                <w:szCs w:val="26"/>
              </w:rPr>
              <w:t>0</w:t>
            </w:r>
            <w:r>
              <w:rPr>
                <w:rFonts w:ascii="Times New Roman" w:eastAsia="Times New Roman" w:hAnsi="Times New Roman" w:cs="Times New Roman"/>
                <w:color w:val="000000"/>
                <w:sz w:val="26"/>
                <w:szCs w:val="26"/>
              </w:rPr>
              <w:t>3</w:t>
            </w:r>
            <w:r w:rsidRPr="00B21B3C">
              <w:rPr>
                <w:rFonts w:ascii="Times New Roman" w:eastAsia="Times New Roman" w:hAnsi="Times New Roman" w:cs="Times New Roman"/>
                <w:color w:val="000000"/>
                <w:sz w:val="26"/>
                <w:szCs w:val="26"/>
              </w:rPr>
              <w:t>-Mar-2018</w:t>
            </w:r>
          </w:p>
        </w:tc>
        <w:tc>
          <w:tcPr>
            <w:tcW w:w="993" w:type="dxa"/>
            <w:tcBorders>
              <w:left w:val="single" w:sz="4" w:space="0" w:color="000000"/>
              <w:bottom w:val="single" w:sz="4" w:space="0" w:color="000000"/>
            </w:tcBorders>
            <w:shd w:val="clear" w:color="auto" w:fill="auto"/>
            <w:vAlign w:val="center"/>
          </w:tcPr>
          <w:p w:rsidR="008D341D" w:rsidRDefault="008D341D" w:rsidP="008D341D">
            <w:pPr>
              <w:snapToGrid w:val="0"/>
              <w:spacing w:line="360" w:lineRule="auto"/>
              <w:jc w:val="center"/>
            </w:pPr>
            <w:r>
              <w:rPr>
                <w:rFonts w:ascii="Times New Roman" w:hAnsi="Times New Roman" w:cs="Times New Roman"/>
                <w:sz w:val="26"/>
                <w:szCs w:val="26"/>
              </w:rPr>
              <w:t>5 hours</w:t>
            </w:r>
          </w:p>
        </w:tc>
        <w:tc>
          <w:tcPr>
            <w:tcW w:w="1276" w:type="dxa"/>
            <w:tcBorders>
              <w:left w:val="single" w:sz="4" w:space="0" w:color="000000"/>
              <w:bottom w:val="single" w:sz="4" w:space="0" w:color="000000"/>
              <w:right w:val="single" w:sz="4" w:space="0" w:color="000000"/>
            </w:tcBorders>
            <w:shd w:val="clear" w:color="auto" w:fill="auto"/>
            <w:vAlign w:val="center"/>
          </w:tcPr>
          <w:p w:rsidR="008D341D" w:rsidRDefault="008D341D" w:rsidP="008D341D">
            <w:pPr>
              <w:snapToGrid w:val="0"/>
              <w:spacing w:line="360" w:lineRule="auto"/>
              <w:jc w:val="center"/>
            </w:pPr>
            <w:r>
              <w:rPr>
                <w:rFonts w:ascii="Times New Roman" w:hAnsi="Times New Roman" w:cs="Times New Roman"/>
                <w:sz w:val="26"/>
                <w:szCs w:val="26"/>
              </w:rPr>
              <w:t>All members</w:t>
            </w:r>
          </w:p>
        </w:tc>
      </w:tr>
    </w:tbl>
    <w:p w:rsidR="00500DFA" w:rsidRDefault="00500DFA"/>
    <w:tbl>
      <w:tblPr>
        <w:tblW w:w="878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30"/>
        <w:gridCol w:w="2020"/>
        <w:gridCol w:w="1710"/>
        <w:gridCol w:w="1660"/>
        <w:gridCol w:w="993"/>
        <w:gridCol w:w="1276"/>
      </w:tblGrid>
      <w:tr w:rsidR="00CC7BDF" w:rsidTr="00D97E5F">
        <w:trPr>
          <w:trHeight w:val="483"/>
        </w:trPr>
        <w:tc>
          <w:tcPr>
            <w:tcW w:w="1130" w:type="dxa"/>
            <w:shd w:val="clear" w:color="auto" w:fill="auto"/>
            <w:vAlign w:val="center"/>
          </w:tcPr>
          <w:p w:rsidR="000B2BE2" w:rsidRDefault="000B2BE2" w:rsidP="007154F4">
            <w:pPr>
              <w:spacing w:line="360" w:lineRule="auto"/>
            </w:pPr>
            <w:r>
              <w:rPr>
                <w:rFonts w:ascii="Times New Roman" w:eastAsia="Times New Roman" w:hAnsi="Times New Roman" w:cs="Times New Roman"/>
                <w:b/>
                <w:bCs/>
                <w:color w:val="000000"/>
                <w:sz w:val="26"/>
                <w:szCs w:val="26"/>
              </w:rPr>
              <w:t>3.2.6</w:t>
            </w:r>
          </w:p>
        </w:tc>
        <w:tc>
          <w:tcPr>
            <w:tcW w:w="2020" w:type="dxa"/>
            <w:shd w:val="clear" w:color="auto" w:fill="auto"/>
            <w:vAlign w:val="center"/>
          </w:tcPr>
          <w:p w:rsidR="000B2BE2" w:rsidRDefault="000B2BE2" w:rsidP="007154F4">
            <w:pPr>
              <w:spacing w:line="360" w:lineRule="auto"/>
            </w:pPr>
            <w:r>
              <w:rPr>
                <w:rFonts w:ascii="Times New Roman" w:eastAsia="Times New Roman" w:hAnsi="Times New Roman" w:cs="Times New Roman"/>
                <w:b/>
                <w:bCs/>
                <w:color w:val="000000"/>
                <w:sz w:val="26"/>
                <w:szCs w:val="26"/>
              </w:rPr>
              <w:t>Coding</w:t>
            </w:r>
          </w:p>
        </w:tc>
        <w:tc>
          <w:tcPr>
            <w:tcW w:w="1710" w:type="dxa"/>
            <w:shd w:val="clear" w:color="auto" w:fill="auto"/>
            <w:vAlign w:val="center"/>
          </w:tcPr>
          <w:p w:rsidR="000B2BE2" w:rsidRDefault="00B21B3C" w:rsidP="001877BB">
            <w:pPr>
              <w:pStyle w:val="ListParagraph"/>
              <w:spacing w:after="0" w:line="360" w:lineRule="auto"/>
              <w:ind w:left="0"/>
              <w:jc w:val="center"/>
            </w:pPr>
            <w:r w:rsidRPr="00B21B3C">
              <w:rPr>
                <w:rFonts w:ascii="Times New Roman" w:eastAsia="Times New Roman" w:hAnsi="Times New Roman" w:cs="Times New Roman"/>
                <w:b/>
                <w:bCs/>
                <w:sz w:val="26"/>
                <w:szCs w:val="26"/>
              </w:rPr>
              <w:t>0</w:t>
            </w:r>
            <w:r w:rsidR="001877BB">
              <w:rPr>
                <w:rFonts w:ascii="Times New Roman" w:eastAsia="Times New Roman" w:hAnsi="Times New Roman" w:cs="Times New Roman"/>
                <w:b/>
                <w:bCs/>
                <w:sz w:val="26"/>
                <w:szCs w:val="26"/>
              </w:rPr>
              <w:t>4</w:t>
            </w:r>
            <w:r w:rsidRPr="00B21B3C">
              <w:rPr>
                <w:rFonts w:ascii="Times New Roman" w:eastAsia="Times New Roman" w:hAnsi="Times New Roman" w:cs="Times New Roman"/>
                <w:b/>
                <w:bCs/>
                <w:sz w:val="26"/>
                <w:szCs w:val="26"/>
              </w:rPr>
              <w:t>-Mar-2018</w:t>
            </w:r>
          </w:p>
        </w:tc>
        <w:tc>
          <w:tcPr>
            <w:tcW w:w="1660" w:type="dxa"/>
            <w:shd w:val="clear" w:color="auto" w:fill="auto"/>
            <w:vAlign w:val="center"/>
          </w:tcPr>
          <w:p w:rsidR="000B2BE2" w:rsidRDefault="00B21B3C" w:rsidP="001877BB">
            <w:pPr>
              <w:pStyle w:val="ListParagraph"/>
              <w:spacing w:after="0" w:line="360" w:lineRule="auto"/>
              <w:ind w:left="0"/>
              <w:jc w:val="center"/>
            </w:pPr>
            <w:r>
              <w:rPr>
                <w:rFonts w:ascii="Times New Roman" w:eastAsia="Times New Roman" w:hAnsi="Times New Roman" w:cs="Times New Roman"/>
                <w:b/>
                <w:bCs/>
                <w:sz w:val="26"/>
                <w:szCs w:val="26"/>
              </w:rPr>
              <w:t>0</w:t>
            </w:r>
            <w:r w:rsidR="001877BB">
              <w:rPr>
                <w:rFonts w:ascii="Times New Roman" w:eastAsia="Times New Roman" w:hAnsi="Times New Roman" w:cs="Times New Roman"/>
                <w:b/>
                <w:bCs/>
                <w:sz w:val="26"/>
                <w:szCs w:val="26"/>
              </w:rPr>
              <w:t>6</w:t>
            </w:r>
            <w:r w:rsidRPr="00B21B3C">
              <w:rPr>
                <w:rFonts w:ascii="Times New Roman" w:eastAsia="Times New Roman" w:hAnsi="Times New Roman" w:cs="Times New Roman"/>
                <w:b/>
                <w:bCs/>
                <w:sz w:val="26"/>
                <w:szCs w:val="26"/>
              </w:rPr>
              <w:t>-Mar-2018</w:t>
            </w:r>
          </w:p>
        </w:tc>
        <w:tc>
          <w:tcPr>
            <w:tcW w:w="993" w:type="dxa"/>
            <w:shd w:val="clear" w:color="auto" w:fill="auto"/>
            <w:vAlign w:val="center"/>
          </w:tcPr>
          <w:p w:rsidR="000B2BE2" w:rsidRDefault="000B2BE2" w:rsidP="007154F4">
            <w:pPr>
              <w:snapToGrid w:val="0"/>
              <w:spacing w:line="360" w:lineRule="auto"/>
              <w:rPr>
                <w:rFonts w:ascii="Times New Roman" w:eastAsia="Times New Roman" w:hAnsi="Times New Roman" w:cs="Times New Roman"/>
                <w:b/>
                <w:bCs/>
                <w:color w:val="000000"/>
                <w:sz w:val="26"/>
                <w:szCs w:val="26"/>
              </w:rPr>
            </w:pPr>
          </w:p>
        </w:tc>
        <w:tc>
          <w:tcPr>
            <w:tcW w:w="1276" w:type="dxa"/>
            <w:shd w:val="clear" w:color="auto" w:fill="auto"/>
            <w:vAlign w:val="center"/>
          </w:tcPr>
          <w:p w:rsidR="000B2BE2" w:rsidRDefault="000B2BE2" w:rsidP="007154F4">
            <w:pPr>
              <w:snapToGrid w:val="0"/>
              <w:spacing w:line="360" w:lineRule="auto"/>
              <w:rPr>
                <w:rFonts w:ascii="Times New Roman" w:eastAsia="Times New Roman" w:hAnsi="Times New Roman" w:cs="Times New Roman"/>
                <w:b/>
                <w:bCs/>
                <w:color w:val="000000"/>
                <w:sz w:val="26"/>
                <w:szCs w:val="26"/>
              </w:rPr>
            </w:pPr>
          </w:p>
        </w:tc>
      </w:tr>
      <w:tr w:rsidR="004B5736" w:rsidTr="00D97E5F">
        <w:tc>
          <w:tcPr>
            <w:tcW w:w="1130" w:type="dxa"/>
            <w:shd w:val="clear" w:color="auto" w:fill="auto"/>
            <w:vAlign w:val="center"/>
          </w:tcPr>
          <w:p w:rsidR="004B5736" w:rsidRDefault="004B5736" w:rsidP="00B21B3C">
            <w:pPr>
              <w:spacing w:line="360" w:lineRule="auto"/>
            </w:pPr>
            <w:r>
              <w:rPr>
                <w:rFonts w:ascii="Times New Roman" w:eastAsia="Times New Roman" w:hAnsi="Times New Roman" w:cs="Times New Roman"/>
                <w:color w:val="000000"/>
                <w:sz w:val="26"/>
                <w:szCs w:val="26"/>
              </w:rPr>
              <w:t>3.</w:t>
            </w:r>
            <w:r w:rsidR="00B21B3C">
              <w:rPr>
                <w:rFonts w:ascii="Times New Roman" w:eastAsia="Times New Roman" w:hAnsi="Times New Roman" w:cs="Times New Roman"/>
                <w:color w:val="000000"/>
                <w:sz w:val="26"/>
                <w:szCs w:val="26"/>
              </w:rPr>
              <w:t>2</w:t>
            </w:r>
            <w:r>
              <w:rPr>
                <w:rFonts w:ascii="Times New Roman" w:eastAsia="Times New Roman" w:hAnsi="Times New Roman" w:cs="Times New Roman"/>
                <w:color w:val="000000"/>
                <w:sz w:val="26"/>
                <w:szCs w:val="26"/>
              </w:rPr>
              <w:t>.6.</w:t>
            </w:r>
            <w:r w:rsidR="00B21B3C">
              <w:rPr>
                <w:rFonts w:ascii="Times New Roman" w:eastAsia="Times New Roman" w:hAnsi="Times New Roman" w:cs="Times New Roman"/>
                <w:color w:val="000000"/>
                <w:sz w:val="26"/>
                <w:szCs w:val="26"/>
              </w:rPr>
              <w:t>1</w:t>
            </w:r>
          </w:p>
        </w:tc>
        <w:tc>
          <w:tcPr>
            <w:tcW w:w="2020" w:type="dxa"/>
            <w:shd w:val="clear" w:color="auto" w:fill="auto"/>
            <w:vAlign w:val="center"/>
          </w:tcPr>
          <w:p w:rsidR="004B5736" w:rsidRDefault="004B5736" w:rsidP="004B5736">
            <w:pPr>
              <w:spacing w:line="360" w:lineRule="auto"/>
            </w:pPr>
            <w:r>
              <w:rPr>
                <w:rFonts w:ascii="Times New Roman" w:hAnsi="Times New Roman" w:cs="Times New Roman"/>
                <w:sz w:val="26"/>
                <w:szCs w:val="26"/>
              </w:rPr>
              <w:t>Code back-end for Main application</w:t>
            </w:r>
          </w:p>
        </w:tc>
        <w:tc>
          <w:tcPr>
            <w:tcW w:w="1710" w:type="dxa"/>
            <w:shd w:val="clear" w:color="auto" w:fill="auto"/>
            <w:vAlign w:val="center"/>
          </w:tcPr>
          <w:p w:rsidR="004B5736" w:rsidRDefault="00B21B3C" w:rsidP="001877BB">
            <w:pPr>
              <w:snapToGrid w:val="0"/>
              <w:spacing w:line="360" w:lineRule="auto"/>
              <w:jc w:val="center"/>
            </w:pPr>
            <w:r w:rsidRPr="00B21B3C">
              <w:rPr>
                <w:rFonts w:ascii="Times New Roman" w:eastAsia="Times New Roman" w:hAnsi="Times New Roman" w:cs="Times New Roman"/>
                <w:sz w:val="26"/>
                <w:szCs w:val="26"/>
              </w:rPr>
              <w:t>0</w:t>
            </w:r>
            <w:r w:rsidR="001877BB">
              <w:rPr>
                <w:rFonts w:ascii="Times New Roman" w:eastAsia="Times New Roman" w:hAnsi="Times New Roman" w:cs="Times New Roman"/>
                <w:sz w:val="26"/>
                <w:szCs w:val="26"/>
              </w:rPr>
              <w:t>4</w:t>
            </w:r>
            <w:r w:rsidRPr="00B21B3C">
              <w:rPr>
                <w:rFonts w:ascii="Times New Roman" w:eastAsia="Times New Roman" w:hAnsi="Times New Roman" w:cs="Times New Roman"/>
                <w:sz w:val="26"/>
                <w:szCs w:val="26"/>
              </w:rPr>
              <w:t>-Mar-2018</w:t>
            </w:r>
          </w:p>
        </w:tc>
        <w:tc>
          <w:tcPr>
            <w:tcW w:w="1660" w:type="dxa"/>
            <w:shd w:val="clear" w:color="auto" w:fill="auto"/>
            <w:vAlign w:val="center"/>
          </w:tcPr>
          <w:p w:rsidR="004B5736" w:rsidRDefault="00B21B3C" w:rsidP="001877BB">
            <w:pPr>
              <w:snapToGrid w:val="0"/>
              <w:spacing w:line="360" w:lineRule="auto"/>
              <w:jc w:val="center"/>
            </w:pPr>
            <w:r w:rsidRPr="00B21B3C">
              <w:rPr>
                <w:rFonts w:ascii="Times New Roman" w:eastAsia="Times New Roman" w:hAnsi="Times New Roman" w:cs="Times New Roman"/>
                <w:sz w:val="26"/>
                <w:szCs w:val="26"/>
              </w:rPr>
              <w:t>0</w:t>
            </w:r>
            <w:r w:rsidR="001877BB">
              <w:rPr>
                <w:rFonts w:ascii="Times New Roman" w:eastAsia="Times New Roman" w:hAnsi="Times New Roman" w:cs="Times New Roman"/>
                <w:sz w:val="26"/>
                <w:szCs w:val="26"/>
              </w:rPr>
              <w:t>4</w:t>
            </w:r>
            <w:r w:rsidRPr="00B21B3C">
              <w:rPr>
                <w:rFonts w:ascii="Times New Roman" w:eastAsia="Times New Roman" w:hAnsi="Times New Roman" w:cs="Times New Roman"/>
                <w:sz w:val="26"/>
                <w:szCs w:val="26"/>
              </w:rPr>
              <w:t>-Mar-2018</w:t>
            </w:r>
          </w:p>
        </w:tc>
        <w:tc>
          <w:tcPr>
            <w:tcW w:w="993" w:type="dxa"/>
            <w:shd w:val="clear" w:color="auto" w:fill="auto"/>
            <w:vAlign w:val="center"/>
          </w:tcPr>
          <w:p w:rsidR="004B5736" w:rsidRDefault="008D341D" w:rsidP="004B5736">
            <w:pPr>
              <w:snapToGrid w:val="0"/>
              <w:spacing w:line="360" w:lineRule="auto"/>
              <w:jc w:val="center"/>
            </w:pPr>
            <w:r>
              <w:rPr>
                <w:rFonts w:ascii="Times New Roman" w:eastAsia="Times New Roman" w:hAnsi="Times New Roman" w:cs="Times New Roman"/>
                <w:color w:val="000000"/>
                <w:sz w:val="26"/>
                <w:szCs w:val="26"/>
              </w:rPr>
              <w:t>2</w:t>
            </w:r>
            <w:r w:rsidR="004B5736">
              <w:rPr>
                <w:rFonts w:ascii="Times New Roman" w:eastAsia="Times New Roman" w:hAnsi="Times New Roman" w:cs="Times New Roman"/>
                <w:color w:val="000000"/>
                <w:sz w:val="26"/>
                <w:szCs w:val="26"/>
              </w:rPr>
              <w:t xml:space="preserve"> hours</w:t>
            </w:r>
          </w:p>
        </w:tc>
        <w:tc>
          <w:tcPr>
            <w:tcW w:w="1276" w:type="dxa"/>
            <w:shd w:val="clear" w:color="auto" w:fill="auto"/>
            <w:vAlign w:val="center"/>
          </w:tcPr>
          <w:p w:rsidR="004B5736" w:rsidRDefault="001877BB" w:rsidP="004B5736">
            <w:pPr>
              <w:snapToGrid w:val="0"/>
              <w:spacing w:line="360" w:lineRule="auto"/>
              <w:jc w:val="center"/>
            </w:pPr>
            <w:r>
              <w:rPr>
                <w:rFonts w:ascii="Times New Roman" w:eastAsia="Times New Roman" w:hAnsi="Times New Roman" w:cs="Times New Roman"/>
                <w:color w:val="000000"/>
                <w:sz w:val="26"/>
                <w:szCs w:val="26"/>
              </w:rPr>
              <w:t>Vu</w:t>
            </w:r>
          </w:p>
        </w:tc>
      </w:tr>
      <w:tr w:rsidR="004B5736" w:rsidTr="00D97E5F">
        <w:tc>
          <w:tcPr>
            <w:tcW w:w="1130" w:type="dxa"/>
            <w:shd w:val="clear" w:color="auto" w:fill="auto"/>
            <w:vAlign w:val="center"/>
          </w:tcPr>
          <w:p w:rsidR="004B5736" w:rsidRDefault="004B5736" w:rsidP="00B21B3C">
            <w:pPr>
              <w:spacing w:line="360" w:lineRule="auto"/>
            </w:pPr>
            <w:r>
              <w:rPr>
                <w:rFonts w:ascii="Times New Roman" w:eastAsia="Times New Roman" w:hAnsi="Times New Roman" w:cs="Times New Roman"/>
                <w:color w:val="000000"/>
                <w:sz w:val="26"/>
                <w:szCs w:val="26"/>
              </w:rPr>
              <w:t>3.</w:t>
            </w:r>
            <w:r w:rsidR="00B21B3C">
              <w:rPr>
                <w:rFonts w:ascii="Times New Roman" w:eastAsia="Times New Roman" w:hAnsi="Times New Roman" w:cs="Times New Roman"/>
                <w:color w:val="000000"/>
                <w:sz w:val="26"/>
                <w:szCs w:val="26"/>
              </w:rPr>
              <w:t>2</w:t>
            </w:r>
            <w:r>
              <w:rPr>
                <w:rFonts w:ascii="Times New Roman" w:eastAsia="Times New Roman" w:hAnsi="Times New Roman" w:cs="Times New Roman"/>
                <w:color w:val="000000"/>
                <w:sz w:val="26"/>
                <w:szCs w:val="26"/>
              </w:rPr>
              <w:t>.6.</w:t>
            </w:r>
            <w:r w:rsidR="00B21B3C">
              <w:rPr>
                <w:rFonts w:ascii="Times New Roman" w:eastAsia="Times New Roman" w:hAnsi="Times New Roman" w:cs="Times New Roman"/>
                <w:color w:val="000000"/>
                <w:sz w:val="26"/>
                <w:szCs w:val="26"/>
              </w:rPr>
              <w:t>2</w:t>
            </w:r>
          </w:p>
        </w:tc>
        <w:tc>
          <w:tcPr>
            <w:tcW w:w="2020" w:type="dxa"/>
            <w:shd w:val="clear" w:color="auto" w:fill="auto"/>
            <w:vAlign w:val="center"/>
          </w:tcPr>
          <w:p w:rsidR="004B5736" w:rsidRDefault="004B5736" w:rsidP="004B5736">
            <w:pPr>
              <w:spacing w:line="360" w:lineRule="auto"/>
            </w:pPr>
            <w:r>
              <w:rPr>
                <w:rFonts w:ascii="Times New Roman" w:hAnsi="Times New Roman" w:cs="Times New Roman"/>
                <w:sz w:val="26"/>
                <w:szCs w:val="26"/>
              </w:rPr>
              <w:t xml:space="preserve">Design front-end of </w:t>
            </w:r>
            <w:r>
              <w:rPr>
                <w:rFonts w:ascii="Times New Roman" w:eastAsia="Times New Roman" w:hAnsi="Times New Roman" w:cs="Times New Roman"/>
                <w:color w:val="000000"/>
                <w:sz w:val="26"/>
                <w:szCs w:val="26"/>
              </w:rPr>
              <w:t>house for rent lists form</w:t>
            </w:r>
          </w:p>
        </w:tc>
        <w:tc>
          <w:tcPr>
            <w:tcW w:w="1710" w:type="dxa"/>
            <w:shd w:val="clear" w:color="auto" w:fill="auto"/>
            <w:vAlign w:val="center"/>
          </w:tcPr>
          <w:p w:rsidR="004B5736" w:rsidRDefault="00B21B3C" w:rsidP="001877BB">
            <w:pPr>
              <w:snapToGrid w:val="0"/>
              <w:spacing w:line="360" w:lineRule="auto"/>
              <w:jc w:val="center"/>
              <w:rPr>
                <w:rFonts w:ascii="Times New Roman" w:eastAsia="Times New Roman" w:hAnsi="Times New Roman" w:cs="Times New Roman"/>
                <w:sz w:val="26"/>
                <w:szCs w:val="26"/>
              </w:rPr>
            </w:pPr>
            <w:r w:rsidRPr="00B21B3C">
              <w:rPr>
                <w:rFonts w:ascii="Times New Roman" w:eastAsia="Times New Roman" w:hAnsi="Times New Roman" w:cs="Times New Roman"/>
                <w:sz w:val="26"/>
                <w:szCs w:val="26"/>
              </w:rPr>
              <w:t>0</w:t>
            </w:r>
            <w:r w:rsidR="001877BB">
              <w:rPr>
                <w:rFonts w:ascii="Times New Roman" w:eastAsia="Times New Roman" w:hAnsi="Times New Roman" w:cs="Times New Roman"/>
                <w:sz w:val="26"/>
                <w:szCs w:val="26"/>
              </w:rPr>
              <w:t>4</w:t>
            </w:r>
            <w:r w:rsidRPr="00B21B3C">
              <w:rPr>
                <w:rFonts w:ascii="Times New Roman" w:eastAsia="Times New Roman" w:hAnsi="Times New Roman" w:cs="Times New Roman"/>
                <w:sz w:val="26"/>
                <w:szCs w:val="26"/>
              </w:rPr>
              <w:t>-Mar-2018</w:t>
            </w:r>
          </w:p>
        </w:tc>
        <w:tc>
          <w:tcPr>
            <w:tcW w:w="1660" w:type="dxa"/>
            <w:shd w:val="clear" w:color="auto" w:fill="auto"/>
            <w:vAlign w:val="center"/>
          </w:tcPr>
          <w:p w:rsidR="004B5736" w:rsidRDefault="00B21B3C" w:rsidP="001877BB">
            <w:pPr>
              <w:snapToGrid w:val="0"/>
              <w:spacing w:line="360" w:lineRule="auto"/>
              <w:jc w:val="center"/>
              <w:rPr>
                <w:rFonts w:ascii="Times New Roman" w:eastAsia="Times New Roman" w:hAnsi="Times New Roman" w:cs="Times New Roman"/>
                <w:sz w:val="26"/>
                <w:szCs w:val="26"/>
              </w:rPr>
            </w:pPr>
            <w:r w:rsidRPr="00B21B3C">
              <w:rPr>
                <w:rFonts w:ascii="Times New Roman" w:eastAsia="Times New Roman" w:hAnsi="Times New Roman" w:cs="Times New Roman"/>
                <w:sz w:val="26"/>
                <w:szCs w:val="26"/>
              </w:rPr>
              <w:t>0</w:t>
            </w:r>
            <w:r w:rsidR="001877BB">
              <w:rPr>
                <w:rFonts w:ascii="Times New Roman" w:eastAsia="Times New Roman" w:hAnsi="Times New Roman" w:cs="Times New Roman"/>
                <w:sz w:val="26"/>
                <w:szCs w:val="26"/>
              </w:rPr>
              <w:t>4</w:t>
            </w:r>
            <w:r w:rsidRPr="00B21B3C">
              <w:rPr>
                <w:rFonts w:ascii="Times New Roman" w:eastAsia="Times New Roman" w:hAnsi="Times New Roman" w:cs="Times New Roman"/>
                <w:sz w:val="26"/>
                <w:szCs w:val="26"/>
              </w:rPr>
              <w:t>-Mar-2018</w:t>
            </w:r>
          </w:p>
        </w:tc>
        <w:tc>
          <w:tcPr>
            <w:tcW w:w="993" w:type="dxa"/>
            <w:shd w:val="clear" w:color="auto" w:fill="auto"/>
            <w:vAlign w:val="center"/>
          </w:tcPr>
          <w:p w:rsidR="004B5736" w:rsidRDefault="008D341D" w:rsidP="004B5736">
            <w:pPr>
              <w:snapToGrid w:val="0"/>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1</w:t>
            </w:r>
            <w:r w:rsidR="00E86A1D">
              <w:rPr>
                <w:rFonts w:ascii="Times New Roman" w:eastAsia="Times New Roman" w:hAnsi="Times New Roman" w:cs="Times New Roman"/>
                <w:color w:val="000000"/>
                <w:sz w:val="26"/>
                <w:szCs w:val="26"/>
              </w:rPr>
              <w:t xml:space="preserve"> hours</w:t>
            </w:r>
          </w:p>
        </w:tc>
        <w:tc>
          <w:tcPr>
            <w:tcW w:w="1276" w:type="dxa"/>
            <w:shd w:val="clear" w:color="auto" w:fill="auto"/>
            <w:vAlign w:val="center"/>
          </w:tcPr>
          <w:p w:rsidR="004B5736" w:rsidRDefault="00E86A1D" w:rsidP="004B5736">
            <w:pPr>
              <w:snapToGrid w:val="0"/>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Vu</w:t>
            </w:r>
          </w:p>
        </w:tc>
      </w:tr>
      <w:tr w:rsidR="004B5736" w:rsidTr="00D97E5F">
        <w:tc>
          <w:tcPr>
            <w:tcW w:w="1130" w:type="dxa"/>
            <w:shd w:val="clear" w:color="auto" w:fill="auto"/>
            <w:vAlign w:val="center"/>
          </w:tcPr>
          <w:p w:rsidR="004B5736" w:rsidRDefault="004B5736" w:rsidP="00B21B3C">
            <w:pPr>
              <w:spacing w:line="360" w:lineRule="auto"/>
            </w:pPr>
            <w:r>
              <w:rPr>
                <w:rFonts w:ascii="Times New Roman" w:eastAsia="Times New Roman" w:hAnsi="Times New Roman" w:cs="Times New Roman"/>
                <w:color w:val="000000"/>
                <w:sz w:val="26"/>
                <w:szCs w:val="26"/>
              </w:rPr>
              <w:lastRenderedPageBreak/>
              <w:t>3.</w:t>
            </w:r>
            <w:r w:rsidR="00B21B3C">
              <w:rPr>
                <w:rFonts w:ascii="Times New Roman" w:eastAsia="Times New Roman" w:hAnsi="Times New Roman" w:cs="Times New Roman"/>
                <w:color w:val="000000"/>
                <w:sz w:val="26"/>
                <w:szCs w:val="26"/>
              </w:rPr>
              <w:t>2</w:t>
            </w:r>
            <w:r>
              <w:rPr>
                <w:rFonts w:ascii="Times New Roman" w:eastAsia="Times New Roman" w:hAnsi="Times New Roman" w:cs="Times New Roman"/>
                <w:color w:val="000000"/>
                <w:sz w:val="26"/>
                <w:szCs w:val="26"/>
              </w:rPr>
              <w:t>.6.</w:t>
            </w:r>
            <w:r w:rsidR="00B21B3C">
              <w:rPr>
                <w:rFonts w:ascii="Times New Roman" w:eastAsia="Times New Roman" w:hAnsi="Times New Roman" w:cs="Times New Roman"/>
                <w:color w:val="000000"/>
                <w:sz w:val="26"/>
                <w:szCs w:val="26"/>
              </w:rPr>
              <w:t>3</w:t>
            </w:r>
          </w:p>
        </w:tc>
        <w:tc>
          <w:tcPr>
            <w:tcW w:w="2020" w:type="dxa"/>
            <w:shd w:val="clear" w:color="auto" w:fill="auto"/>
            <w:vAlign w:val="center"/>
          </w:tcPr>
          <w:p w:rsidR="004B5736" w:rsidRDefault="004B5736" w:rsidP="004B5736">
            <w:pPr>
              <w:spacing w:line="360" w:lineRule="auto"/>
            </w:pPr>
            <w:r>
              <w:rPr>
                <w:rFonts w:ascii="Times New Roman" w:hAnsi="Times New Roman" w:cs="Times New Roman"/>
                <w:sz w:val="26"/>
                <w:szCs w:val="26"/>
              </w:rPr>
              <w:t xml:space="preserve">Code back-end of </w:t>
            </w:r>
            <w:r>
              <w:rPr>
                <w:rFonts w:ascii="Times New Roman" w:eastAsia="Times New Roman" w:hAnsi="Times New Roman" w:cs="Times New Roman"/>
                <w:color w:val="000000"/>
                <w:sz w:val="26"/>
                <w:szCs w:val="26"/>
              </w:rPr>
              <w:t>house for rent lists form</w:t>
            </w:r>
          </w:p>
        </w:tc>
        <w:tc>
          <w:tcPr>
            <w:tcW w:w="1710" w:type="dxa"/>
            <w:shd w:val="clear" w:color="auto" w:fill="auto"/>
            <w:vAlign w:val="center"/>
          </w:tcPr>
          <w:p w:rsidR="004B5736" w:rsidRDefault="00B21B3C" w:rsidP="001877BB">
            <w:pPr>
              <w:snapToGrid w:val="0"/>
              <w:spacing w:line="360" w:lineRule="auto"/>
              <w:jc w:val="center"/>
              <w:rPr>
                <w:rFonts w:ascii="Times New Roman" w:eastAsia="Times New Roman" w:hAnsi="Times New Roman" w:cs="Times New Roman"/>
                <w:sz w:val="26"/>
                <w:szCs w:val="26"/>
              </w:rPr>
            </w:pPr>
            <w:r w:rsidRPr="00B21B3C">
              <w:rPr>
                <w:rFonts w:ascii="Times New Roman" w:eastAsia="Times New Roman" w:hAnsi="Times New Roman" w:cs="Times New Roman"/>
                <w:sz w:val="26"/>
                <w:szCs w:val="26"/>
              </w:rPr>
              <w:t>0</w:t>
            </w:r>
            <w:r w:rsidR="001877BB">
              <w:rPr>
                <w:rFonts w:ascii="Times New Roman" w:eastAsia="Times New Roman" w:hAnsi="Times New Roman" w:cs="Times New Roman"/>
                <w:sz w:val="26"/>
                <w:szCs w:val="26"/>
              </w:rPr>
              <w:t>5</w:t>
            </w:r>
            <w:r w:rsidRPr="00B21B3C">
              <w:rPr>
                <w:rFonts w:ascii="Times New Roman" w:eastAsia="Times New Roman" w:hAnsi="Times New Roman" w:cs="Times New Roman"/>
                <w:sz w:val="26"/>
                <w:szCs w:val="26"/>
              </w:rPr>
              <w:t>-Mar-2018</w:t>
            </w:r>
          </w:p>
        </w:tc>
        <w:tc>
          <w:tcPr>
            <w:tcW w:w="1660" w:type="dxa"/>
            <w:shd w:val="clear" w:color="auto" w:fill="auto"/>
            <w:vAlign w:val="center"/>
          </w:tcPr>
          <w:p w:rsidR="004B5736" w:rsidRDefault="00B21B3C" w:rsidP="001877BB">
            <w:pPr>
              <w:snapToGrid w:val="0"/>
              <w:spacing w:line="360" w:lineRule="auto"/>
              <w:jc w:val="center"/>
              <w:rPr>
                <w:rFonts w:ascii="Times New Roman" w:eastAsia="Times New Roman" w:hAnsi="Times New Roman" w:cs="Times New Roman"/>
                <w:sz w:val="26"/>
                <w:szCs w:val="26"/>
              </w:rPr>
            </w:pPr>
            <w:r w:rsidRPr="00B21B3C">
              <w:rPr>
                <w:rFonts w:ascii="Times New Roman" w:eastAsia="Times New Roman" w:hAnsi="Times New Roman" w:cs="Times New Roman"/>
                <w:sz w:val="26"/>
                <w:szCs w:val="26"/>
              </w:rPr>
              <w:t>0</w:t>
            </w:r>
            <w:r w:rsidR="001877BB">
              <w:rPr>
                <w:rFonts w:ascii="Times New Roman" w:eastAsia="Times New Roman" w:hAnsi="Times New Roman" w:cs="Times New Roman"/>
                <w:sz w:val="26"/>
                <w:szCs w:val="26"/>
              </w:rPr>
              <w:t>5</w:t>
            </w:r>
            <w:r w:rsidRPr="00B21B3C">
              <w:rPr>
                <w:rFonts w:ascii="Times New Roman" w:eastAsia="Times New Roman" w:hAnsi="Times New Roman" w:cs="Times New Roman"/>
                <w:sz w:val="26"/>
                <w:szCs w:val="26"/>
              </w:rPr>
              <w:t>-Mar-2018</w:t>
            </w:r>
          </w:p>
        </w:tc>
        <w:tc>
          <w:tcPr>
            <w:tcW w:w="993" w:type="dxa"/>
            <w:shd w:val="clear" w:color="auto" w:fill="auto"/>
            <w:vAlign w:val="center"/>
          </w:tcPr>
          <w:p w:rsidR="004B5736" w:rsidRDefault="001877BB" w:rsidP="004B5736">
            <w:pPr>
              <w:snapToGrid w:val="0"/>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3</w:t>
            </w:r>
            <w:r w:rsidR="00E86A1D">
              <w:rPr>
                <w:rFonts w:ascii="Times New Roman" w:eastAsia="Times New Roman" w:hAnsi="Times New Roman" w:cs="Times New Roman"/>
                <w:color w:val="000000"/>
                <w:sz w:val="26"/>
                <w:szCs w:val="26"/>
              </w:rPr>
              <w:t xml:space="preserve"> hours</w:t>
            </w:r>
          </w:p>
        </w:tc>
        <w:tc>
          <w:tcPr>
            <w:tcW w:w="1276" w:type="dxa"/>
            <w:shd w:val="clear" w:color="auto" w:fill="auto"/>
            <w:vAlign w:val="center"/>
          </w:tcPr>
          <w:p w:rsidR="004B5736" w:rsidRDefault="00E86A1D" w:rsidP="004B5736">
            <w:pPr>
              <w:snapToGrid w:val="0"/>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Vu</w:t>
            </w:r>
            <w:r w:rsidR="00874C14">
              <w:rPr>
                <w:rFonts w:ascii="Times New Roman" w:eastAsia="Times New Roman" w:hAnsi="Times New Roman" w:cs="Times New Roman"/>
                <w:color w:val="000000"/>
                <w:sz w:val="26"/>
                <w:szCs w:val="26"/>
              </w:rPr>
              <w:t>, Hoang</w:t>
            </w:r>
          </w:p>
        </w:tc>
      </w:tr>
    </w:tbl>
    <w:p w:rsidR="00500DFA" w:rsidRDefault="00500DFA"/>
    <w:tbl>
      <w:tblPr>
        <w:tblW w:w="8789" w:type="dxa"/>
        <w:tblInd w:w="108" w:type="dxa"/>
        <w:tblLayout w:type="fixed"/>
        <w:tblLook w:val="0000" w:firstRow="0" w:lastRow="0" w:firstColumn="0" w:lastColumn="0" w:noHBand="0" w:noVBand="0"/>
      </w:tblPr>
      <w:tblGrid>
        <w:gridCol w:w="1130"/>
        <w:gridCol w:w="2020"/>
        <w:gridCol w:w="1710"/>
        <w:gridCol w:w="1660"/>
        <w:gridCol w:w="993"/>
        <w:gridCol w:w="1276"/>
      </w:tblGrid>
      <w:tr w:rsidR="004B5736" w:rsidTr="0046011C">
        <w:tc>
          <w:tcPr>
            <w:tcW w:w="1130" w:type="dxa"/>
            <w:tcBorders>
              <w:top w:val="single" w:sz="4" w:space="0" w:color="000000"/>
              <w:left w:val="single" w:sz="4" w:space="0" w:color="000000"/>
              <w:bottom w:val="single" w:sz="4" w:space="0" w:color="000000"/>
            </w:tcBorders>
            <w:shd w:val="clear" w:color="auto" w:fill="auto"/>
            <w:vAlign w:val="center"/>
          </w:tcPr>
          <w:p w:rsidR="004B5736" w:rsidRDefault="004B5736" w:rsidP="00B21B3C">
            <w:pPr>
              <w:spacing w:line="360" w:lineRule="auto"/>
            </w:pPr>
            <w:r>
              <w:rPr>
                <w:rFonts w:ascii="Times New Roman" w:eastAsia="Times New Roman" w:hAnsi="Times New Roman" w:cs="Times New Roman"/>
                <w:color w:val="000000"/>
                <w:sz w:val="26"/>
                <w:szCs w:val="26"/>
              </w:rPr>
              <w:t>3.</w:t>
            </w:r>
            <w:r w:rsidR="00B21B3C">
              <w:rPr>
                <w:rFonts w:ascii="Times New Roman" w:eastAsia="Times New Roman" w:hAnsi="Times New Roman" w:cs="Times New Roman"/>
                <w:color w:val="000000"/>
                <w:sz w:val="26"/>
                <w:szCs w:val="26"/>
              </w:rPr>
              <w:t>2</w:t>
            </w:r>
            <w:r>
              <w:rPr>
                <w:rFonts w:ascii="Times New Roman" w:eastAsia="Times New Roman" w:hAnsi="Times New Roman" w:cs="Times New Roman"/>
                <w:color w:val="000000"/>
                <w:sz w:val="26"/>
                <w:szCs w:val="26"/>
              </w:rPr>
              <w:t>.6.</w:t>
            </w:r>
            <w:r w:rsidR="00B21B3C">
              <w:rPr>
                <w:rFonts w:ascii="Times New Roman" w:eastAsia="Times New Roman" w:hAnsi="Times New Roman" w:cs="Times New Roman"/>
                <w:color w:val="000000"/>
                <w:sz w:val="26"/>
                <w:szCs w:val="26"/>
              </w:rPr>
              <w:t>4</w:t>
            </w:r>
          </w:p>
        </w:tc>
        <w:tc>
          <w:tcPr>
            <w:tcW w:w="2020" w:type="dxa"/>
            <w:tcBorders>
              <w:top w:val="single" w:sz="4" w:space="0" w:color="000000"/>
              <w:left w:val="single" w:sz="4" w:space="0" w:color="000000"/>
              <w:bottom w:val="single" w:sz="4" w:space="0" w:color="000000"/>
            </w:tcBorders>
            <w:shd w:val="clear" w:color="auto" w:fill="auto"/>
            <w:vAlign w:val="center"/>
          </w:tcPr>
          <w:p w:rsidR="004B5736" w:rsidRDefault="004B5736" w:rsidP="004B5736">
            <w:pPr>
              <w:spacing w:line="360" w:lineRule="auto"/>
            </w:pPr>
            <w:r>
              <w:rPr>
                <w:rFonts w:ascii="Times New Roman" w:hAnsi="Times New Roman" w:cs="Times New Roman"/>
                <w:sz w:val="26"/>
                <w:szCs w:val="26"/>
              </w:rPr>
              <w:t xml:space="preserve">Design front-end of </w:t>
            </w:r>
            <w:r>
              <w:rPr>
                <w:rFonts w:ascii="Times New Roman" w:eastAsia="Times New Roman" w:hAnsi="Times New Roman" w:cs="Times New Roman"/>
                <w:color w:val="000000"/>
                <w:sz w:val="26"/>
                <w:szCs w:val="26"/>
              </w:rPr>
              <w:t>house for rent’s details form</w:t>
            </w:r>
          </w:p>
        </w:tc>
        <w:tc>
          <w:tcPr>
            <w:tcW w:w="1710" w:type="dxa"/>
            <w:tcBorders>
              <w:top w:val="single" w:sz="4" w:space="0" w:color="000000"/>
              <w:left w:val="single" w:sz="4" w:space="0" w:color="000000"/>
              <w:bottom w:val="single" w:sz="4" w:space="0" w:color="000000"/>
            </w:tcBorders>
            <w:shd w:val="clear" w:color="auto" w:fill="auto"/>
            <w:vAlign w:val="center"/>
          </w:tcPr>
          <w:p w:rsidR="004B5736" w:rsidRDefault="004B5736" w:rsidP="004B5736">
            <w:pPr>
              <w:spacing w:line="360" w:lineRule="auto"/>
              <w:jc w:val="center"/>
              <w:rPr>
                <w:rFonts w:ascii="Times New Roman" w:eastAsia="Times New Roman" w:hAnsi="Times New Roman" w:cs="Times New Roman"/>
                <w:color w:val="000000"/>
                <w:sz w:val="26"/>
                <w:szCs w:val="26"/>
              </w:rPr>
            </w:pPr>
          </w:p>
          <w:p w:rsidR="004B5736" w:rsidRDefault="00B21B3C" w:rsidP="001877BB">
            <w:pPr>
              <w:spacing w:line="360" w:lineRule="auto"/>
              <w:jc w:val="center"/>
            </w:pPr>
            <w:r w:rsidRPr="00B21B3C">
              <w:rPr>
                <w:rFonts w:ascii="Times New Roman" w:eastAsia="Times New Roman" w:hAnsi="Times New Roman" w:cs="Times New Roman"/>
                <w:sz w:val="26"/>
                <w:szCs w:val="26"/>
              </w:rPr>
              <w:t>0</w:t>
            </w:r>
            <w:r w:rsidR="001877BB">
              <w:rPr>
                <w:rFonts w:ascii="Times New Roman" w:eastAsia="Times New Roman" w:hAnsi="Times New Roman" w:cs="Times New Roman"/>
                <w:sz w:val="26"/>
                <w:szCs w:val="26"/>
              </w:rPr>
              <w:t>4</w:t>
            </w:r>
            <w:r w:rsidRPr="00B21B3C">
              <w:rPr>
                <w:rFonts w:ascii="Times New Roman" w:eastAsia="Times New Roman" w:hAnsi="Times New Roman" w:cs="Times New Roman"/>
                <w:sz w:val="26"/>
                <w:szCs w:val="26"/>
              </w:rPr>
              <w:t>-Mar-2018</w:t>
            </w:r>
          </w:p>
        </w:tc>
        <w:tc>
          <w:tcPr>
            <w:tcW w:w="1660" w:type="dxa"/>
            <w:tcBorders>
              <w:top w:val="single" w:sz="4" w:space="0" w:color="000000"/>
              <w:left w:val="single" w:sz="4" w:space="0" w:color="000000"/>
              <w:bottom w:val="single" w:sz="4" w:space="0" w:color="000000"/>
            </w:tcBorders>
            <w:shd w:val="clear" w:color="auto" w:fill="auto"/>
            <w:vAlign w:val="center"/>
          </w:tcPr>
          <w:p w:rsidR="004B5736" w:rsidRDefault="004B5736" w:rsidP="004B5736">
            <w:pPr>
              <w:spacing w:line="360" w:lineRule="auto"/>
              <w:jc w:val="center"/>
              <w:rPr>
                <w:rFonts w:ascii="Times New Roman" w:eastAsia="Times New Roman" w:hAnsi="Times New Roman" w:cs="Times New Roman"/>
                <w:color w:val="000000"/>
                <w:sz w:val="26"/>
                <w:szCs w:val="26"/>
              </w:rPr>
            </w:pPr>
          </w:p>
          <w:p w:rsidR="004B5736" w:rsidRDefault="00B21B3C" w:rsidP="001877BB">
            <w:pPr>
              <w:spacing w:line="360" w:lineRule="auto"/>
              <w:jc w:val="center"/>
            </w:pPr>
            <w:r w:rsidRPr="00B21B3C">
              <w:rPr>
                <w:rFonts w:ascii="Times New Roman" w:eastAsia="Times New Roman" w:hAnsi="Times New Roman" w:cs="Times New Roman"/>
                <w:sz w:val="26"/>
                <w:szCs w:val="26"/>
              </w:rPr>
              <w:t>0</w:t>
            </w:r>
            <w:r w:rsidR="001877BB">
              <w:rPr>
                <w:rFonts w:ascii="Times New Roman" w:eastAsia="Times New Roman" w:hAnsi="Times New Roman" w:cs="Times New Roman"/>
                <w:sz w:val="26"/>
                <w:szCs w:val="26"/>
              </w:rPr>
              <w:t>4</w:t>
            </w:r>
            <w:r w:rsidRPr="00B21B3C">
              <w:rPr>
                <w:rFonts w:ascii="Times New Roman" w:eastAsia="Times New Roman" w:hAnsi="Times New Roman" w:cs="Times New Roman"/>
                <w:sz w:val="26"/>
                <w:szCs w:val="26"/>
              </w:rPr>
              <w:t>-Mar-2018</w:t>
            </w:r>
          </w:p>
        </w:tc>
        <w:tc>
          <w:tcPr>
            <w:tcW w:w="993" w:type="dxa"/>
            <w:tcBorders>
              <w:top w:val="single" w:sz="4" w:space="0" w:color="000000"/>
              <w:left w:val="single" w:sz="4" w:space="0" w:color="000000"/>
              <w:bottom w:val="single" w:sz="4" w:space="0" w:color="000000"/>
            </w:tcBorders>
            <w:shd w:val="clear" w:color="auto" w:fill="auto"/>
            <w:vAlign w:val="center"/>
          </w:tcPr>
          <w:p w:rsidR="004B5736" w:rsidRDefault="008D341D" w:rsidP="004B5736">
            <w:pPr>
              <w:snapToGrid w:val="0"/>
              <w:spacing w:line="360" w:lineRule="auto"/>
              <w:jc w:val="center"/>
            </w:pPr>
            <w:r>
              <w:rPr>
                <w:rFonts w:ascii="Times New Roman" w:hAnsi="Times New Roman" w:cs="Times New Roman"/>
                <w:sz w:val="26"/>
                <w:szCs w:val="26"/>
              </w:rPr>
              <w:t>2</w:t>
            </w:r>
            <w:r w:rsidR="004B5736">
              <w:rPr>
                <w:rFonts w:ascii="Times New Roman" w:hAnsi="Times New Roman" w:cs="Times New Roman"/>
                <w:sz w:val="26"/>
                <w:szCs w:val="26"/>
              </w:rPr>
              <w:t xml:space="preserve"> hours</w:t>
            </w:r>
          </w:p>
        </w:tc>
        <w:tc>
          <w:tcPr>
            <w:tcW w:w="1276" w:type="dxa"/>
            <w:tcBorders>
              <w:top w:val="single" w:sz="4" w:space="0" w:color="000000"/>
              <w:left w:val="single" w:sz="4" w:space="0" w:color="000000"/>
              <w:bottom w:val="single" w:sz="4" w:space="0" w:color="000000"/>
              <w:right w:val="single" w:sz="4" w:space="0" w:color="000000"/>
            </w:tcBorders>
            <w:shd w:val="clear" w:color="auto" w:fill="auto"/>
            <w:vAlign w:val="center"/>
          </w:tcPr>
          <w:p w:rsidR="004B5736" w:rsidRDefault="008D341D" w:rsidP="004B5736">
            <w:pPr>
              <w:snapToGrid w:val="0"/>
              <w:spacing w:line="360" w:lineRule="auto"/>
              <w:jc w:val="center"/>
            </w:pPr>
            <w:r>
              <w:rPr>
                <w:rFonts w:ascii="Times New Roman" w:hAnsi="Times New Roman" w:cs="Times New Roman"/>
                <w:sz w:val="26"/>
                <w:szCs w:val="26"/>
              </w:rPr>
              <w:t>Vu</w:t>
            </w:r>
          </w:p>
        </w:tc>
      </w:tr>
      <w:tr w:rsidR="004B5736" w:rsidTr="0046011C">
        <w:tc>
          <w:tcPr>
            <w:tcW w:w="1130" w:type="dxa"/>
            <w:tcBorders>
              <w:left w:val="single" w:sz="4" w:space="0" w:color="000000"/>
              <w:bottom w:val="single" w:sz="4" w:space="0" w:color="000000"/>
            </w:tcBorders>
            <w:shd w:val="clear" w:color="auto" w:fill="auto"/>
            <w:vAlign w:val="center"/>
          </w:tcPr>
          <w:p w:rsidR="004B5736" w:rsidRDefault="004B5736" w:rsidP="00B21B3C">
            <w:pPr>
              <w:spacing w:line="360" w:lineRule="auto"/>
            </w:pPr>
            <w:r>
              <w:rPr>
                <w:rFonts w:ascii="Times New Roman" w:eastAsia="Times New Roman" w:hAnsi="Times New Roman" w:cs="Times New Roman"/>
                <w:color w:val="000000"/>
                <w:sz w:val="26"/>
                <w:szCs w:val="26"/>
              </w:rPr>
              <w:t>3.</w:t>
            </w:r>
            <w:r w:rsidR="00B21B3C">
              <w:rPr>
                <w:rFonts w:ascii="Times New Roman" w:eastAsia="Times New Roman" w:hAnsi="Times New Roman" w:cs="Times New Roman"/>
                <w:color w:val="000000"/>
                <w:sz w:val="26"/>
                <w:szCs w:val="26"/>
              </w:rPr>
              <w:t>2</w:t>
            </w:r>
            <w:r>
              <w:rPr>
                <w:rFonts w:ascii="Times New Roman" w:eastAsia="Times New Roman" w:hAnsi="Times New Roman" w:cs="Times New Roman"/>
                <w:color w:val="000000"/>
                <w:sz w:val="26"/>
                <w:szCs w:val="26"/>
              </w:rPr>
              <w:t>.6.</w:t>
            </w:r>
            <w:r w:rsidR="00B21B3C">
              <w:rPr>
                <w:rFonts w:ascii="Times New Roman" w:eastAsia="Times New Roman" w:hAnsi="Times New Roman" w:cs="Times New Roman"/>
                <w:color w:val="000000"/>
                <w:sz w:val="26"/>
                <w:szCs w:val="26"/>
              </w:rPr>
              <w:t>5</w:t>
            </w:r>
          </w:p>
        </w:tc>
        <w:tc>
          <w:tcPr>
            <w:tcW w:w="2020" w:type="dxa"/>
            <w:tcBorders>
              <w:left w:val="single" w:sz="4" w:space="0" w:color="000000"/>
              <w:bottom w:val="single" w:sz="4" w:space="0" w:color="000000"/>
            </w:tcBorders>
            <w:shd w:val="clear" w:color="auto" w:fill="auto"/>
            <w:vAlign w:val="center"/>
          </w:tcPr>
          <w:p w:rsidR="004B5736" w:rsidRDefault="004B5736" w:rsidP="004B5736">
            <w:pPr>
              <w:spacing w:line="360" w:lineRule="auto"/>
            </w:pPr>
            <w:r>
              <w:rPr>
                <w:rFonts w:ascii="Times New Roman" w:hAnsi="Times New Roman" w:cs="Times New Roman"/>
                <w:sz w:val="26"/>
                <w:szCs w:val="26"/>
              </w:rPr>
              <w:t>Code back-end of</w:t>
            </w:r>
            <w:r>
              <w:rPr>
                <w:rFonts w:ascii="Times New Roman" w:eastAsia="Times New Roman" w:hAnsi="Times New Roman" w:cs="Times New Roman"/>
                <w:color w:val="000000"/>
                <w:sz w:val="26"/>
                <w:szCs w:val="26"/>
              </w:rPr>
              <w:t xml:space="preserve"> house for rent’s details form</w:t>
            </w:r>
          </w:p>
        </w:tc>
        <w:tc>
          <w:tcPr>
            <w:tcW w:w="1710" w:type="dxa"/>
            <w:tcBorders>
              <w:left w:val="single" w:sz="4" w:space="0" w:color="000000"/>
              <w:bottom w:val="single" w:sz="4" w:space="0" w:color="000000"/>
            </w:tcBorders>
            <w:shd w:val="clear" w:color="auto" w:fill="auto"/>
            <w:vAlign w:val="center"/>
          </w:tcPr>
          <w:p w:rsidR="004B5736" w:rsidRDefault="004B5736" w:rsidP="004B5736">
            <w:pPr>
              <w:spacing w:line="360" w:lineRule="auto"/>
              <w:jc w:val="center"/>
              <w:rPr>
                <w:rFonts w:ascii="Times New Roman" w:eastAsia="Times New Roman" w:hAnsi="Times New Roman" w:cs="Times New Roman"/>
                <w:color w:val="000000"/>
                <w:sz w:val="26"/>
                <w:szCs w:val="26"/>
              </w:rPr>
            </w:pPr>
          </w:p>
          <w:p w:rsidR="004B5736" w:rsidRDefault="00B21B3C" w:rsidP="001877BB">
            <w:pPr>
              <w:spacing w:line="360" w:lineRule="auto"/>
              <w:jc w:val="center"/>
            </w:pPr>
            <w:r w:rsidRPr="00B21B3C">
              <w:rPr>
                <w:rFonts w:ascii="Times New Roman" w:eastAsia="Times New Roman" w:hAnsi="Times New Roman" w:cs="Times New Roman"/>
                <w:sz w:val="26"/>
                <w:szCs w:val="26"/>
              </w:rPr>
              <w:t>0</w:t>
            </w:r>
            <w:r w:rsidR="001877BB">
              <w:rPr>
                <w:rFonts w:ascii="Times New Roman" w:eastAsia="Times New Roman" w:hAnsi="Times New Roman" w:cs="Times New Roman"/>
                <w:sz w:val="26"/>
                <w:szCs w:val="26"/>
              </w:rPr>
              <w:t>5</w:t>
            </w:r>
            <w:r w:rsidRPr="00B21B3C">
              <w:rPr>
                <w:rFonts w:ascii="Times New Roman" w:eastAsia="Times New Roman" w:hAnsi="Times New Roman" w:cs="Times New Roman"/>
                <w:sz w:val="26"/>
                <w:szCs w:val="26"/>
              </w:rPr>
              <w:t>-Mar-2018</w:t>
            </w:r>
          </w:p>
        </w:tc>
        <w:tc>
          <w:tcPr>
            <w:tcW w:w="1660" w:type="dxa"/>
            <w:tcBorders>
              <w:left w:val="single" w:sz="4" w:space="0" w:color="000000"/>
              <w:bottom w:val="single" w:sz="4" w:space="0" w:color="000000"/>
            </w:tcBorders>
            <w:shd w:val="clear" w:color="auto" w:fill="auto"/>
            <w:vAlign w:val="center"/>
          </w:tcPr>
          <w:p w:rsidR="004B5736" w:rsidRDefault="004B5736" w:rsidP="004B5736">
            <w:pPr>
              <w:spacing w:line="360" w:lineRule="auto"/>
              <w:jc w:val="center"/>
              <w:rPr>
                <w:rFonts w:ascii="Times New Roman" w:eastAsia="Times New Roman" w:hAnsi="Times New Roman" w:cs="Times New Roman"/>
                <w:color w:val="000000"/>
                <w:sz w:val="26"/>
                <w:szCs w:val="26"/>
              </w:rPr>
            </w:pPr>
          </w:p>
          <w:p w:rsidR="004B5736" w:rsidRDefault="00B21B3C" w:rsidP="001877BB">
            <w:pPr>
              <w:spacing w:line="360" w:lineRule="auto"/>
              <w:jc w:val="center"/>
            </w:pPr>
            <w:r w:rsidRPr="00B21B3C">
              <w:rPr>
                <w:rFonts w:ascii="Times New Roman" w:eastAsia="Times New Roman" w:hAnsi="Times New Roman" w:cs="Times New Roman"/>
                <w:sz w:val="26"/>
                <w:szCs w:val="26"/>
              </w:rPr>
              <w:t>0</w:t>
            </w:r>
            <w:r w:rsidR="001877BB">
              <w:rPr>
                <w:rFonts w:ascii="Times New Roman" w:eastAsia="Times New Roman" w:hAnsi="Times New Roman" w:cs="Times New Roman"/>
                <w:sz w:val="26"/>
                <w:szCs w:val="26"/>
              </w:rPr>
              <w:t>5</w:t>
            </w:r>
            <w:r w:rsidRPr="00B21B3C">
              <w:rPr>
                <w:rFonts w:ascii="Times New Roman" w:eastAsia="Times New Roman" w:hAnsi="Times New Roman" w:cs="Times New Roman"/>
                <w:sz w:val="26"/>
                <w:szCs w:val="26"/>
              </w:rPr>
              <w:t>-Mar-2018</w:t>
            </w:r>
          </w:p>
        </w:tc>
        <w:tc>
          <w:tcPr>
            <w:tcW w:w="993" w:type="dxa"/>
            <w:tcBorders>
              <w:left w:val="single" w:sz="4" w:space="0" w:color="000000"/>
              <w:bottom w:val="single" w:sz="4" w:space="0" w:color="000000"/>
            </w:tcBorders>
            <w:shd w:val="clear" w:color="auto" w:fill="auto"/>
            <w:vAlign w:val="center"/>
          </w:tcPr>
          <w:p w:rsidR="004B5736" w:rsidRDefault="008D341D" w:rsidP="004B5736">
            <w:pPr>
              <w:snapToGrid w:val="0"/>
              <w:spacing w:line="360" w:lineRule="auto"/>
              <w:jc w:val="center"/>
            </w:pPr>
            <w:r>
              <w:rPr>
                <w:rFonts w:ascii="Times New Roman" w:hAnsi="Times New Roman" w:cs="Times New Roman"/>
                <w:sz w:val="26"/>
                <w:szCs w:val="26"/>
              </w:rPr>
              <w:t>2</w:t>
            </w:r>
            <w:r w:rsidR="004B5736">
              <w:rPr>
                <w:rFonts w:ascii="Times New Roman" w:hAnsi="Times New Roman" w:cs="Times New Roman"/>
                <w:sz w:val="26"/>
                <w:szCs w:val="26"/>
              </w:rPr>
              <w:t xml:space="preserve"> hours</w:t>
            </w:r>
          </w:p>
        </w:tc>
        <w:tc>
          <w:tcPr>
            <w:tcW w:w="1276" w:type="dxa"/>
            <w:tcBorders>
              <w:left w:val="single" w:sz="4" w:space="0" w:color="000000"/>
              <w:bottom w:val="single" w:sz="4" w:space="0" w:color="000000"/>
              <w:right w:val="single" w:sz="4" w:space="0" w:color="000000"/>
            </w:tcBorders>
            <w:shd w:val="clear" w:color="auto" w:fill="auto"/>
            <w:vAlign w:val="center"/>
          </w:tcPr>
          <w:p w:rsidR="004B5736" w:rsidRDefault="008D341D" w:rsidP="004B5736">
            <w:pPr>
              <w:snapToGrid w:val="0"/>
              <w:spacing w:line="360" w:lineRule="auto"/>
              <w:jc w:val="center"/>
            </w:pPr>
            <w:r>
              <w:rPr>
                <w:rFonts w:ascii="Times New Roman" w:hAnsi="Times New Roman" w:cs="Times New Roman"/>
                <w:sz w:val="26"/>
                <w:szCs w:val="26"/>
              </w:rPr>
              <w:t>Vu</w:t>
            </w:r>
            <w:r w:rsidR="00874C14">
              <w:rPr>
                <w:rFonts w:ascii="Times New Roman" w:hAnsi="Times New Roman" w:cs="Times New Roman"/>
                <w:sz w:val="26"/>
                <w:szCs w:val="26"/>
              </w:rPr>
              <w:t>, Hoang</w:t>
            </w:r>
          </w:p>
        </w:tc>
      </w:tr>
      <w:tr w:rsidR="004B5736" w:rsidTr="00E86A1D">
        <w:tc>
          <w:tcPr>
            <w:tcW w:w="1130" w:type="dxa"/>
            <w:tcBorders>
              <w:left w:val="single" w:sz="4" w:space="0" w:color="000000"/>
              <w:bottom w:val="single" w:sz="4" w:space="0" w:color="000000"/>
            </w:tcBorders>
            <w:shd w:val="clear" w:color="auto" w:fill="auto"/>
            <w:vAlign w:val="center"/>
          </w:tcPr>
          <w:p w:rsidR="004B5736" w:rsidRDefault="00B21B3C" w:rsidP="00B21B3C">
            <w:pP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3.2.6.6</w:t>
            </w:r>
          </w:p>
        </w:tc>
        <w:tc>
          <w:tcPr>
            <w:tcW w:w="2020" w:type="dxa"/>
            <w:tcBorders>
              <w:left w:val="single" w:sz="4" w:space="0" w:color="000000"/>
              <w:bottom w:val="single" w:sz="4" w:space="0" w:color="000000"/>
            </w:tcBorders>
            <w:shd w:val="clear" w:color="auto" w:fill="auto"/>
            <w:vAlign w:val="center"/>
          </w:tcPr>
          <w:p w:rsidR="004B5736" w:rsidRDefault="00B21B3C" w:rsidP="004B5736">
            <w:pPr>
              <w:spacing w:line="360" w:lineRule="auto"/>
              <w:rPr>
                <w:rFonts w:ascii="Times New Roman" w:hAnsi="Times New Roman" w:cs="Times New Roman"/>
                <w:sz w:val="26"/>
                <w:szCs w:val="26"/>
              </w:rPr>
            </w:pPr>
            <w:r>
              <w:rPr>
                <w:rFonts w:ascii="Times New Roman" w:hAnsi="Times New Roman" w:cs="Times New Roman"/>
                <w:sz w:val="26"/>
                <w:szCs w:val="26"/>
              </w:rPr>
              <w:t>Design</w:t>
            </w:r>
            <w:r w:rsidR="004B5736">
              <w:rPr>
                <w:rFonts w:ascii="Times New Roman" w:hAnsi="Times New Roman" w:cs="Times New Roman"/>
                <w:sz w:val="26"/>
                <w:szCs w:val="26"/>
              </w:rPr>
              <w:t xml:space="preserve"> front-end of </w:t>
            </w:r>
            <w:r w:rsidR="004B5736">
              <w:rPr>
                <w:rFonts w:ascii="Times New Roman" w:eastAsia="Times New Roman" w:hAnsi="Times New Roman" w:cs="Times New Roman"/>
                <w:color w:val="000000"/>
                <w:sz w:val="26"/>
                <w:szCs w:val="26"/>
              </w:rPr>
              <w:t>p</w:t>
            </w:r>
            <w:r w:rsidR="004B5736" w:rsidRPr="0044140C">
              <w:rPr>
                <w:rFonts w:ascii="Times New Roman" w:eastAsia="Times New Roman" w:hAnsi="Times New Roman" w:cs="Times New Roman"/>
                <w:color w:val="000000"/>
                <w:sz w:val="26"/>
                <w:szCs w:val="26"/>
              </w:rPr>
              <w:t>os</w:t>
            </w:r>
            <w:r w:rsidR="004B5736">
              <w:rPr>
                <w:rFonts w:ascii="Times New Roman" w:eastAsia="Times New Roman" w:hAnsi="Times New Roman" w:cs="Times New Roman"/>
                <w:color w:val="000000"/>
                <w:sz w:val="26"/>
                <w:szCs w:val="26"/>
              </w:rPr>
              <w:t>ting renting house form</w:t>
            </w:r>
          </w:p>
        </w:tc>
        <w:tc>
          <w:tcPr>
            <w:tcW w:w="1710" w:type="dxa"/>
            <w:tcBorders>
              <w:left w:val="single" w:sz="4" w:space="0" w:color="000000"/>
              <w:bottom w:val="single" w:sz="4" w:space="0" w:color="000000"/>
            </w:tcBorders>
            <w:shd w:val="clear" w:color="auto" w:fill="auto"/>
            <w:vAlign w:val="center"/>
          </w:tcPr>
          <w:p w:rsidR="004B5736" w:rsidRDefault="00B21B3C" w:rsidP="001877BB">
            <w:pPr>
              <w:spacing w:line="360" w:lineRule="auto"/>
              <w:jc w:val="center"/>
              <w:rPr>
                <w:rFonts w:ascii="Times New Roman" w:eastAsia="Times New Roman" w:hAnsi="Times New Roman" w:cs="Times New Roman"/>
                <w:color w:val="000000"/>
                <w:sz w:val="26"/>
                <w:szCs w:val="26"/>
              </w:rPr>
            </w:pPr>
            <w:r w:rsidRPr="00B21B3C">
              <w:rPr>
                <w:rFonts w:ascii="Times New Roman" w:eastAsia="Times New Roman" w:hAnsi="Times New Roman" w:cs="Times New Roman"/>
                <w:sz w:val="26"/>
                <w:szCs w:val="26"/>
              </w:rPr>
              <w:t>0</w:t>
            </w:r>
            <w:r w:rsidR="001877BB">
              <w:rPr>
                <w:rFonts w:ascii="Times New Roman" w:eastAsia="Times New Roman" w:hAnsi="Times New Roman" w:cs="Times New Roman"/>
                <w:sz w:val="26"/>
                <w:szCs w:val="26"/>
              </w:rPr>
              <w:t>6</w:t>
            </w:r>
            <w:r w:rsidRPr="00B21B3C">
              <w:rPr>
                <w:rFonts w:ascii="Times New Roman" w:eastAsia="Times New Roman" w:hAnsi="Times New Roman" w:cs="Times New Roman"/>
                <w:sz w:val="26"/>
                <w:szCs w:val="26"/>
              </w:rPr>
              <w:t>-Mar-2018</w:t>
            </w:r>
          </w:p>
        </w:tc>
        <w:tc>
          <w:tcPr>
            <w:tcW w:w="1660" w:type="dxa"/>
            <w:tcBorders>
              <w:left w:val="single" w:sz="4" w:space="0" w:color="000000"/>
              <w:bottom w:val="single" w:sz="4" w:space="0" w:color="000000"/>
            </w:tcBorders>
            <w:shd w:val="clear" w:color="auto" w:fill="auto"/>
            <w:vAlign w:val="center"/>
          </w:tcPr>
          <w:p w:rsidR="004B5736" w:rsidRDefault="00B21B3C" w:rsidP="001877BB">
            <w:pPr>
              <w:spacing w:line="360" w:lineRule="auto"/>
              <w:jc w:val="center"/>
              <w:rPr>
                <w:rFonts w:ascii="Times New Roman" w:eastAsia="Times New Roman" w:hAnsi="Times New Roman" w:cs="Times New Roman"/>
                <w:color w:val="000000"/>
                <w:sz w:val="26"/>
                <w:szCs w:val="26"/>
              </w:rPr>
            </w:pPr>
            <w:r w:rsidRPr="00B21B3C">
              <w:rPr>
                <w:rFonts w:ascii="Times New Roman" w:eastAsia="Times New Roman" w:hAnsi="Times New Roman" w:cs="Times New Roman"/>
                <w:sz w:val="26"/>
                <w:szCs w:val="26"/>
              </w:rPr>
              <w:t>0</w:t>
            </w:r>
            <w:r w:rsidR="001877BB">
              <w:rPr>
                <w:rFonts w:ascii="Times New Roman" w:eastAsia="Times New Roman" w:hAnsi="Times New Roman" w:cs="Times New Roman"/>
                <w:sz w:val="26"/>
                <w:szCs w:val="26"/>
              </w:rPr>
              <w:t>6</w:t>
            </w:r>
            <w:r w:rsidRPr="00B21B3C">
              <w:rPr>
                <w:rFonts w:ascii="Times New Roman" w:eastAsia="Times New Roman" w:hAnsi="Times New Roman" w:cs="Times New Roman"/>
                <w:sz w:val="26"/>
                <w:szCs w:val="26"/>
              </w:rPr>
              <w:t>-Mar-2018</w:t>
            </w:r>
          </w:p>
        </w:tc>
        <w:tc>
          <w:tcPr>
            <w:tcW w:w="993" w:type="dxa"/>
            <w:tcBorders>
              <w:left w:val="single" w:sz="4" w:space="0" w:color="000000"/>
              <w:bottom w:val="single" w:sz="4" w:space="0" w:color="000000"/>
            </w:tcBorders>
            <w:shd w:val="clear" w:color="auto" w:fill="auto"/>
            <w:vAlign w:val="center"/>
          </w:tcPr>
          <w:p w:rsidR="004B5736" w:rsidRDefault="00E86A1D" w:rsidP="004B5736">
            <w:pPr>
              <w:snapToGrid w:val="0"/>
              <w:spacing w:line="360" w:lineRule="auto"/>
              <w:jc w:val="center"/>
              <w:rPr>
                <w:rFonts w:ascii="Times New Roman" w:hAnsi="Times New Roman" w:cs="Times New Roman"/>
                <w:sz w:val="26"/>
                <w:szCs w:val="26"/>
              </w:rPr>
            </w:pPr>
            <w:r>
              <w:rPr>
                <w:rFonts w:ascii="Times New Roman" w:hAnsi="Times New Roman" w:cs="Times New Roman"/>
                <w:sz w:val="26"/>
                <w:szCs w:val="26"/>
              </w:rPr>
              <w:t>2 hours</w:t>
            </w:r>
          </w:p>
        </w:tc>
        <w:tc>
          <w:tcPr>
            <w:tcW w:w="1276" w:type="dxa"/>
            <w:tcBorders>
              <w:left w:val="single" w:sz="4" w:space="0" w:color="000000"/>
              <w:bottom w:val="single" w:sz="4" w:space="0" w:color="000000"/>
              <w:right w:val="single" w:sz="4" w:space="0" w:color="000000"/>
            </w:tcBorders>
            <w:shd w:val="clear" w:color="auto" w:fill="auto"/>
            <w:vAlign w:val="center"/>
          </w:tcPr>
          <w:p w:rsidR="004B5736" w:rsidRDefault="00E86A1D" w:rsidP="004B5736">
            <w:pPr>
              <w:snapToGrid w:val="0"/>
              <w:spacing w:line="360" w:lineRule="auto"/>
              <w:jc w:val="center"/>
              <w:rPr>
                <w:rFonts w:ascii="Times New Roman" w:hAnsi="Times New Roman" w:cs="Times New Roman"/>
                <w:sz w:val="26"/>
                <w:szCs w:val="26"/>
              </w:rPr>
            </w:pPr>
            <w:r>
              <w:rPr>
                <w:rFonts w:ascii="Times New Roman" w:hAnsi="Times New Roman" w:cs="Times New Roman"/>
                <w:sz w:val="26"/>
                <w:szCs w:val="26"/>
              </w:rPr>
              <w:t>Vu</w:t>
            </w:r>
          </w:p>
        </w:tc>
      </w:tr>
      <w:tr w:rsidR="004B5736" w:rsidTr="00E86A1D">
        <w:tc>
          <w:tcPr>
            <w:tcW w:w="1130" w:type="dxa"/>
            <w:tcBorders>
              <w:left w:val="single" w:sz="4" w:space="0" w:color="000000"/>
              <w:bottom w:val="single" w:sz="4" w:space="0" w:color="000000"/>
            </w:tcBorders>
            <w:shd w:val="clear" w:color="auto" w:fill="auto"/>
            <w:vAlign w:val="center"/>
          </w:tcPr>
          <w:p w:rsidR="004B5736" w:rsidRDefault="00B21B3C" w:rsidP="00B21B3C">
            <w:pP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3.2.6.7</w:t>
            </w:r>
          </w:p>
        </w:tc>
        <w:tc>
          <w:tcPr>
            <w:tcW w:w="2020" w:type="dxa"/>
            <w:tcBorders>
              <w:left w:val="single" w:sz="4" w:space="0" w:color="000000"/>
              <w:bottom w:val="single" w:sz="4" w:space="0" w:color="000000"/>
            </w:tcBorders>
            <w:shd w:val="clear" w:color="auto" w:fill="auto"/>
            <w:vAlign w:val="center"/>
          </w:tcPr>
          <w:p w:rsidR="004B5736" w:rsidRDefault="004B5736" w:rsidP="004B5736">
            <w:pPr>
              <w:spacing w:line="360" w:lineRule="auto"/>
              <w:rPr>
                <w:rFonts w:ascii="Times New Roman" w:hAnsi="Times New Roman" w:cs="Times New Roman"/>
                <w:sz w:val="26"/>
                <w:szCs w:val="26"/>
              </w:rPr>
            </w:pPr>
            <w:r>
              <w:rPr>
                <w:rFonts w:ascii="Times New Roman" w:hAnsi="Times New Roman" w:cs="Times New Roman"/>
                <w:sz w:val="26"/>
                <w:szCs w:val="26"/>
              </w:rPr>
              <w:t xml:space="preserve">Code back-end of </w:t>
            </w:r>
            <w:r>
              <w:rPr>
                <w:rFonts w:ascii="Times New Roman" w:eastAsia="Times New Roman" w:hAnsi="Times New Roman" w:cs="Times New Roman"/>
                <w:color w:val="000000"/>
                <w:sz w:val="26"/>
                <w:szCs w:val="26"/>
              </w:rPr>
              <w:t>p</w:t>
            </w:r>
            <w:r w:rsidRPr="0044140C">
              <w:rPr>
                <w:rFonts w:ascii="Times New Roman" w:eastAsia="Times New Roman" w:hAnsi="Times New Roman" w:cs="Times New Roman"/>
                <w:color w:val="000000"/>
                <w:sz w:val="26"/>
                <w:szCs w:val="26"/>
              </w:rPr>
              <w:t>os</w:t>
            </w:r>
            <w:r>
              <w:rPr>
                <w:rFonts w:ascii="Times New Roman" w:eastAsia="Times New Roman" w:hAnsi="Times New Roman" w:cs="Times New Roman"/>
                <w:color w:val="000000"/>
                <w:sz w:val="26"/>
                <w:szCs w:val="26"/>
              </w:rPr>
              <w:t>ting renting house form</w:t>
            </w:r>
          </w:p>
        </w:tc>
        <w:tc>
          <w:tcPr>
            <w:tcW w:w="1710" w:type="dxa"/>
            <w:tcBorders>
              <w:left w:val="single" w:sz="4" w:space="0" w:color="000000"/>
              <w:bottom w:val="single" w:sz="4" w:space="0" w:color="000000"/>
            </w:tcBorders>
            <w:shd w:val="clear" w:color="auto" w:fill="auto"/>
            <w:vAlign w:val="center"/>
          </w:tcPr>
          <w:p w:rsidR="004B5736" w:rsidRDefault="00B21B3C" w:rsidP="001877BB">
            <w:pPr>
              <w:spacing w:line="360" w:lineRule="auto"/>
              <w:jc w:val="center"/>
              <w:rPr>
                <w:rFonts w:ascii="Times New Roman" w:eastAsia="Times New Roman" w:hAnsi="Times New Roman" w:cs="Times New Roman"/>
                <w:color w:val="000000"/>
                <w:sz w:val="26"/>
                <w:szCs w:val="26"/>
              </w:rPr>
            </w:pPr>
            <w:r w:rsidRPr="00B21B3C">
              <w:rPr>
                <w:rFonts w:ascii="Times New Roman" w:eastAsia="Times New Roman" w:hAnsi="Times New Roman" w:cs="Times New Roman"/>
                <w:sz w:val="26"/>
                <w:szCs w:val="26"/>
              </w:rPr>
              <w:t>0</w:t>
            </w:r>
            <w:r w:rsidR="001877BB">
              <w:rPr>
                <w:rFonts w:ascii="Times New Roman" w:eastAsia="Times New Roman" w:hAnsi="Times New Roman" w:cs="Times New Roman"/>
                <w:sz w:val="26"/>
                <w:szCs w:val="26"/>
              </w:rPr>
              <w:t>6</w:t>
            </w:r>
            <w:r w:rsidRPr="00B21B3C">
              <w:rPr>
                <w:rFonts w:ascii="Times New Roman" w:eastAsia="Times New Roman" w:hAnsi="Times New Roman" w:cs="Times New Roman"/>
                <w:sz w:val="26"/>
                <w:szCs w:val="26"/>
              </w:rPr>
              <w:t>-Mar-2018</w:t>
            </w:r>
          </w:p>
        </w:tc>
        <w:tc>
          <w:tcPr>
            <w:tcW w:w="1660" w:type="dxa"/>
            <w:tcBorders>
              <w:left w:val="single" w:sz="4" w:space="0" w:color="000000"/>
              <w:bottom w:val="single" w:sz="4" w:space="0" w:color="000000"/>
            </w:tcBorders>
            <w:shd w:val="clear" w:color="auto" w:fill="auto"/>
            <w:vAlign w:val="center"/>
          </w:tcPr>
          <w:p w:rsidR="004B5736" w:rsidRDefault="00B21B3C" w:rsidP="001877BB">
            <w:pPr>
              <w:spacing w:line="360" w:lineRule="auto"/>
              <w:jc w:val="center"/>
              <w:rPr>
                <w:rFonts w:ascii="Times New Roman" w:eastAsia="Times New Roman" w:hAnsi="Times New Roman" w:cs="Times New Roman"/>
                <w:color w:val="000000"/>
                <w:sz w:val="26"/>
                <w:szCs w:val="26"/>
              </w:rPr>
            </w:pPr>
            <w:r w:rsidRPr="00B21B3C">
              <w:rPr>
                <w:rFonts w:ascii="Times New Roman" w:eastAsia="Times New Roman" w:hAnsi="Times New Roman" w:cs="Times New Roman"/>
                <w:sz w:val="26"/>
                <w:szCs w:val="26"/>
              </w:rPr>
              <w:t>0</w:t>
            </w:r>
            <w:r w:rsidR="001877BB">
              <w:rPr>
                <w:rFonts w:ascii="Times New Roman" w:eastAsia="Times New Roman" w:hAnsi="Times New Roman" w:cs="Times New Roman"/>
                <w:sz w:val="26"/>
                <w:szCs w:val="26"/>
              </w:rPr>
              <w:t>6</w:t>
            </w:r>
            <w:r w:rsidRPr="00B21B3C">
              <w:rPr>
                <w:rFonts w:ascii="Times New Roman" w:eastAsia="Times New Roman" w:hAnsi="Times New Roman" w:cs="Times New Roman"/>
                <w:sz w:val="26"/>
                <w:szCs w:val="26"/>
              </w:rPr>
              <w:t>-Mar-2018</w:t>
            </w:r>
          </w:p>
        </w:tc>
        <w:tc>
          <w:tcPr>
            <w:tcW w:w="993" w:type="dxa"/>
            <w:tcBorders>
              <w:left w:val="single" w:sz="4" w:space="0" w:color="000000"/>
              <w:bottom w:val="single" w:sz="4" w:space="0" w:color="000000"/>
            </w:tcBorders>
            <w:shd w:val="clear" w:color="auto" w:fill="auto"/>
            <w:vAlign w:val="center"/>
          </w:tcPr>
          <w:p w:rsidR="004B5736" w:rsidRDefault="001877BB" w:rsidP="004B5736">
            <w:pPr>
              <w:snapToGrid w:val="0"/>
              <w:spacing w:line="360" w:lineRule="auto"/>
              <w:jc w:val="center"/>
              <w:rPr>
                <w:rFonts w:ascii="Times New Roman" w:hAnsi="Times New Roman" w:cs="Times New Roman"/>
                <w:sz w:val="26"/>
                <w:szCs w:val="26"/>
              </w:rPr>
            </w:pPr>
            <w:r>
              <w:rPr>
                <w:rFonts w:ascii="Times New Roman" w:hAnsi="Times New Roman" w:cs="Times New Roman"/>
                <w:sz w:val="26"/>
                <w:szCs w:val="26"/>
              </w:rPr>
              <w:t>3</w:t>
            </w:r>
            <w:r w:rsidR="00E86A1D">
              <w:rPr>
                <w:rFonts w:ascii="Times New Roman" w:hAnsi="Times New Roman" w:cs="Times New Roman"/>
                <w:sz w:val="26"/>
                <w:szCs w:val="26"/>
              </w:rPr>
              <w:t xml:space="preserve"> hours</w:t>
            </w:r>
          </w:p>
        </w:tc>
        <w:tc>
          <w:tcPr>
            <w:tcW w:w="1276" w:type="dxa"/>
            <w:tcBorders>
              <w:left w:val="single" w:sz="4" w:space="0" w:color="000000"/>
              <w:bottom w:val="single" w:sz="4" w:space="0" w:color="000000"/>
              <w:right w:val="single" w:sz="4" w:space="0" w:color="000000"/>
            </w:tcBorders>
            <w:shd w:val="clear" w:color="auto" w:fill="auto"/>
            <w:vAlign w:val="center"/>
          </w:tcPr>
          <w:p w:rsidR="004B5736" w:rsidRDefault="00E86A1D" w:rsidP="004B5736">
            <w:pPr>
              <w:snapToGrid w:val="0"/>
              <w:spacing w:line="360" w:lineRule="auto"/>
              <w:jc w:val="center"/>
              <w:rPr>
                <w:rFonts w:ascii="Times New Roman" w:hAnsi="Times New Roman" w:cs="Times New Roman"/>
                <w:sz w:val="26"/>
                <w:szCs w:val="26"/>
              </w:rPr>
            </w:pPr>
            <w:r>
              <w:rPr>
                <w:rFonts w:ascii="Times New Roman" w:hAnsi="Times New Roman" w:cs="Times New Roman"/>
                <w:sz w:val="26"/>
                <w:szCs w:val="26"/>
              </w:rPr>
              <w:t>Vu</w:t>
            </w:r>
            <w:r w:rsidR="00874C14">
              <w:rPr>
                <w:rFonts w:ascii="Times New Roman" w:hAnsi="Times New Roman" w:cs="Times New Roman"/>
                <w:sz w:val="26"/>
                <w:szCs w:val="26"/>
              </w:rPr>
              <w:t>, Hoang</w:t>
            </w:r>
          </w:p>
        </w:tc>
      </w:tr>
      <w:tr w:rsidR="006D3734" w:rsidTr="002B0D24">
        <w:tc>
          <w:tcPr>
            <w:tcW w:w="1130" w:type="dxa"/>
            <w:tcBorders>
              <w:left w:val="single" w:sz="4" w:space="0" w:color="000000"/>
              <w:bottom w:val="single" w:sz="4" w:space="0" w:color="000000"/>
            </w:tcBorders>
            <w:shd w:val="clear" w:color="auto" w:fill="auto"/>
            <w:vAlign w:val="center"/>
          </w:tcPr>
          <w:p w:rsidR="006D3734" w:rsidRDefault="006D3734" w:rsidP="006D3734">
            <w:pP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3.2.6.8</w:t>
            </w:r>
          </w:p>
        </w:tc>
        <w:tc>
          <w:tcPr>
            <w:tcW w:w="2020" w:type="dxa"/>
            <w:tcBorders>
              <w:left w:val="single" w:sz="4" w:space="0" w:color="000000"/>
              <w:bottom w:val="single" w:sz="4" w:space="0" w:color="000000"/>
            </w:tcBorders>
            <w:shd w:val="clear" w:color="auto" w:fill="auto"/>
            <w:vAlign w:val="center"/>
          </w:tcPr>
          <w:p w:rsidR="006D3734" w:rsidRDefault="006D3734" w:rsidP="006D3734">
            <w:pPr>
              <w:spacing w:line="360" w:lineRule="auto"/>
              <w:rPr>
                <w:rFonts w:ascii="Times New Roman" w:hAnsi="Times New Roman" w:cs="Times New Roman"/>
                <w:sz w:val="26"/>
                <w:szCs w:val="26"/>
              </w:rPr>
            </w:pPr>
            <w:r>
              <w:rPr>
                <w:rFonts w:ascii="Times New Roman" w:hAnsi="Times New Roman" w:cs="Times New Roman"/>
                <w:sz w:val="26"/>
                <w:szCs w:val="26"/>
              </w:rPr>
              <w:t>Design front-end of user information form</w:t>
            </w:r>
          </w:p>
        </w:tc>
        <w:tc>
          <w:tcPr>
            <w:tcW w:w="1710" w:type="dxa"/>
            <w:tcBorders>
              <w:left w:val="single" w:sz="4" w:space="0" w:color="000000"/>
              <w:bottom w:val="single" w:sz="4" w:space="0" w:color="000000"/>
            </w:tcBorders>
            <w:shd w:val="clear" w:color="auto" w:fill="auto"/>
          </w:tcPr>
          <w:p w:rsidR="006D3734" w:rsidRDefault="006D3734" w:rsidP="006D3734">
            <w:pPr>
              <w:spacing w:line="360" w:lineRule="auto"/>
              <w:jc w:val="center"/>
              <w:rPr>
                <w:rFonts w:ascii="Times New Roman" w:eastAsia="Times New Roman" w:hAnsi="Times New Roman" w:cs="Times New Roman"/>
                <w:color w:val="000000"/>
                <w:sz w:val="26"/>
                <w:szCs w:val="26"/>
              </w:rPr>
            </w:pPr>
          </w:p>
          <w:p w:rsidR="006D3734" w:rsidRDefault="006D3734" w:rsidP="006D3734">
            <w:pPr>
              <w:spacing w:line="360" w:lineRule="auto"/>
              <w:jc w:val="center"/>
            </w:pPr>
            <w:r w:rsidRPr="00B21B3C">
              <w:rPr>
                <w:rFonts w:ascii="Times New Roman" w:eastAsia="Times New Roman" w:hAnsi="Times New Roman" w:cs="Times New Roman"/>
                <w:sz w:val="26"/>
                <w:szCs w:val="26"/>
              </w:rPr>
              <w:t>0</w:t>
            </w:r>
            <w:r>
              <w:rPr>
                <w:rFonts w:ascii="Times New Roman" w:eastAsia="Times New Roman" w:hAnsi="Times New Roman" w:cs="Times New Roman"/>
                <w:sz w:val="26"/>
                <w:szCs w:val="26"/>
              </w:rPr>
              <w:t>4</w:t>
            </w:r>
            <w:r w:rsidRPr="00B21B3C">
              <w:rPr>
                <w:rFonts w:ascii="Times New Roman" w:eastAsia="Times New Roman" w:hAnsi="Times New Roman" w:cs="Times New Roman"/>
                <w:sz w:val="26"/>
                <w:szCs w:val="26"/>
              </w:rPr>
              <w:t>-Mar-2018</w:t>
            </w:r>
          </w:p>
        </w:tc>
        <w:tc>
          <w:tcPr>
            <w:tcW w:w="1660" w:type="dxa"/>
            <w:tcBorders>
              <w:left w:val="single" w:sz="4" w:space="0" w:color="000000"/>
              <w:bottom w:val="single" w:sz="4" w:space="0" w:color="000000"/>
            </w:tcBorders>
            <w:shd w:val="clear" w:color="auto" w:fill="auto"/>
          </w:tcPr>
          <w:p w:rsidR="006D3734" w:rsidRDefault="006D3734" w:rsidP="006D3734">
            <w:pPr>
              <w:spacing w:line="360" w:lineRule="auto"/>
              <w:jc w:val="center"/>
              <w:rPr>
                <w:rFonts w:ascii="Times New Roman" w:eastAsia="Times New Roman" w:hAnsi="Times New Roman" w:cs="Times New Roman"/>
                <w:color w:val="000000"/>
                <w:sz w:val="26"/>
                <w:szCs w:val="26"/>
              </w:rPr>
            </w:pPr>
          </w:p>
          <w:p w:rsidR="006D3734" w:rsidRDefault="006D3734" w:rsidP="006D3734">
            <w:pPr>
              <w:spacing w:line="360" w:lineRule="auto"/>
              <w:jc w:val="center"/>
            </w:pPr>
            <w:r w:rsidRPr="00B21B3C">
              <w:rPr>
                <w:rFonts w:ascii="Times New Roman" w:eastAsia="Times New Roman" w:hAnsi="Times New Roman" w:cs="Times New Roman"/>
                <w:sz w:val="26"/>
                <w:szCs w:val="26"/>
              </w:rPr>
              <w:t>0</w:t>
            </w:r>
            <w:r>
              <w:rPr>
                <w:rFonts w:ascii="Times New Roman" w:eastAsia="Times New Roman" w:hAnsi="Times New Roman" w:cs="Times New Roman"/>
                <w:sz w:val="26"/>
                <w:szCs w:val="26"/>
              </w:rPr>
              <w:t>4</w:t>
            </w:r>
            <w:r w:rsidRPr="00B21B3C">
              <w:rPr>
                <w:rFonts w:ascii="Times New Roman" w:eastAsia="Times New Roman" w:hAnsi="Times New Roman" w:cs="Times New Roman"/>
                <w:sz w:val="26"/>
                <w:szCs w:val="26"/>
              </w:rPr>
              <w:t>-Mar-2018</w:t>
            </w:r>
          </w:p>
        </w:tc>
        <w:tc>
          <w:tcPr>
            <w:tcW w:w="993" w:type="dxa"/>
            <w:tcBorders>
              <w:left w:val="single" w:sz="4" w:space="0" w:color="000000"/>
              <w:bottom w:val="single" w:sz="4" w:space="0" w:color="000000"/>
            </w:tcBorders>
            <w:shd w:val="clear" w:color="auto" w:fill="auto"/>
            <w:vAlign w:val="center"/>
          </w:tcPr>
          <w:p w:rsidR="006D3734" w:rsidRDefault="006D3734" w:rsidP="006D3734">
            <w:pPr>
              <w:snapToGrid w:val="0"/>
              <w:spacing w:line="360" w:lineRule="auto"/>
              <w:jc w:val="center"/>
              <w:rPr>
                <w:rFonts w:ascii="Times New Roman" w:hAnsi="Times New Roman" w:cs="Times New Roman"/>
                <w:sz w:val="26"/>
                <w:szCs w:val="26"/>
              </w:rPr>
            </w:pPr>
            <w:r>
              <w:rPr>
                <w:rFonts w:ascii="Times New Roman" w:hAnsi="Times New Roman" w:cs="Times New Roman"/>
                <w:sz w:val="26"/>
                <w:szCs w:val="26"/>
              </w:rPr>
              <w:t>5 hours</w:t>
            </w:r>
          </w:p>
        </w:tc>
        <w:tc>
          <w:tcPr>
            <w:tcW w:w="1276" w:type="dxa"/>
            <w:tcBorders>
              <w:left w:val="single" w:sz="4" w:space="0" w:color="000000"/>
              <w:bottom w:val="single" w:sz="4" w:space="0" w:color="000000"/>
              <w:right w:val="single" w:sz="4" w:space="0" w:color="000000"/>
            </w:tcBorders>
            <w:shd w:val="clear" w:color="auto" w:fill="auto"/>
            <w:vAlign w:val="center"/>
          </w:tcPr>
          <w:p w:rsidR="006D3734" w:rsidRDefault="006D3734" w:rsidP="006D3734">
            <w:pPr>
              <w:snapToGrid w:val="0"/>
              <w:spacing w:line="360" w:lineRule="auto"/>
              <w:jc w:val="center"/>
              <w:rPr>
                <w:rFonts w:ascii="Times New Roman" w:hAnsi="Times New Roman" w:cs="Times New Roman"/>
                <w:sz w:val="26"/>
                <w:szCs w:val="26"/>
              </w:rPr>
            </w:pPr>
            <w:r>
              <w:rPr>
                <w:rFonts w:ascii="Times New Roman" w:hAnsi="Times New Roman" w:cs="Times New Roman"/>
                <w:sz w:val="26"/>
                <w:szCs w:val="26"/>
              </w:rPr>
              <w:t>Thanh</w:t>
            </w:r>
          </w:p>
        </w:tc>
      </w:tr>
      <w:tr w:rsidR="006D3734" w:rsidTr="006B4A9C">
        <w:tc>
          <w:tcPr>
            <w:tcW w:w="1130" w:type="dxa"/>
            <w:tcBorders>
              <w:left w:val="single" w:sz="4" w:space="0" w:color="000000"/>
              <w:bottom w:val="single" w:sz="4" w:space="0" w:color="000000"/>
            </w:tcBorders>
            <w:shd w:val="clear" w:color="auto" w:fill="auto"/>
            <w:vAlign w:val="center"/>
          </w:tcPr>
          <w:p w:rsidR="006D3734" w:rsidRDefault="006D3734" w:rsidP="006D3734">
            <w:pP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3.2.6.9</w:t>
            </w:r>
          </w:p>
        </w:tc>
        <w:tc>
          <w:tcPr>
            <w:tcW w:w="2020" w:type="dxa"/>
            <w:tcBorders>
              <w:left w:val="single" w:sz="4" w:space="0" w:color="000000"/>
              <w:bottom w:val="single" w:sz="4" w:space="0" w:color="000000"/>
            </w:tcBorders>
            <w:shd w:val="clear" w:color="auto" w:fill="auto"/>
            <w:vAlign w:val="center"/>
          </w:tcPr>
          <w:p w:rsidR="006D3734" w:rsidRDefault="006D3734" w:rsidP="006D3734">
            <w:pPr>
              <w:spacing w:line="360" w:lineRule="auto"/>
              <w:rPr>
                <w:rFonts w:ascii="Times New Roman" w:hAnsi="Times New Roman" w:cs="Times New Roman"/>
                <w:sz w:val="26"/>
                <w:szCs w:val="26"/>
              </w:rPr>
            </w:pPr>
            <w:r>
              <w:rPr>
                <w:rFonts w:ascii="Times New Roman" w:hAnsi="Times New Roman" w:cs="Times New Roman"/>
                <w:sz w:val="26"/>
                <w:szCs w:val="26"/>
              </w:rPr>
              <w:t>Code back-end of user information form</w:t>
            </w:r>
          </w:p>
        </w:tc>
        <w:tc>
          <w:tcPr>
            <w:tcW w:w="1710" w:type="dxa"/>
            <w:tcBorders>
              <w:left w:val="single" w:sz="4" w:space="0" w:color="000000"/>
              <w:bottom w:val="single" w:sz="4" w:space="0" w:color="000000"/>
            </w:tcBorders>
            <w:shd w:val="clear" w:color="auto" w:fill="auto"/>
          </w:tcPr>
          <w:p w:rsidR="006D3734" w:rsidRDefault="006D3734" w:rsidP="006D3734">
            <w:pPr>
              <w:spacing w:line="360" w:lineRule="auto"/>
              <w:jc w:val="center"/>
              <w:rPr>
                <w:rFonts w:ascii="Times New Roman" w:eastAsia="Times New Roman" w:hAnsi="Times New Roman" w:cs="Times New Roman"/>
                <w:color w:val="000000"/>
                <w:sz w:val="26"/>
                <w:szCs w:val="26"/>
              </w:rPr>
            </w:pPr>
          </w:p>
          <w:p w:rsidR="006D3734" w:rsidRDefault="006D3734" w:rsidP="006D3734">
            <w:pPr>
              <w:spacing w:line="360" w:lineRule="auto"/>
              <w:jc w:val="center"/>
            </w:pPr>
            <w:r w:rsidRPr="00B21B3C">
              <w:rPr>
                <w:rFonts w:ascii="Times New Roman" w:eastAsia="Times New Roman" w:hAnsi="Times New Roman" w:cs="Times New Roman"/>
                <w:sz w:val="26"/>
                <w:szCs w:val="26"/>
              </w:rPr>
              <w:t>0</w:t>
            </w:r>
            <w:r>
              <w:rPr>
                <w:rFonts w:ascii="Times New Roman" w:eastAsia="Times New Roman" w:hAnsi="Times New Roman" w:cs="Times New Roman"/>
                <w:sz w:val="26"/>
                <w:szCs w:val="26"/>
              </w:rPr>
              <w:t>5</w:t>
            </w:r>
            <w:r w:rsidRPr="00B21B3C">
              <w:rPr>
                <w:rFonts w:ascii="Times New Roman" w:eastAsia="Times New Roman" w:hAnsi="Times New Roman" w:cs="Times New Roman"/>
                <w:sz w:val="26"/>
                <w:szCs w:val="26"/>
              </w:rPr>
              <w:t>-Mar-2018</w:t>
            </w:r>
          </w:p>
        </w:tc>
        <w:tc>
          <w:tcPr>
            <w:tcW w:w="1660" w:type="dxa"/>
            <w:tcBorders>
              <w:left w:val="single" w:sz="4" w:space="0" w:color="000000"/>
              <w:bottom w:val="single" w:sz="4" w:space="0" w:color="000000"/>
            </w:tcBorders>
            <w:shd w:val="clear" w:color="auto" w:fill="auto"/>
          </w:tcPr>
          <w:p w:rsidR="006D3734" w:rsidRDefault="006D3734" w:rsidP="006D3734">
            <w:pPr>
              <w:spacing w:line="360" w:lineRule="auto"/>
              <w:jc w:val="center"/>
              <w:rPr>
                <w:rFonts w:ascii="Times New Roman" w:eastAsia="Times New Roman" w:hAnsi="Times New Roman" w:cs="Times New Roman"/>
                <w:color w:val="000000"/>
                <w:sz w:val="26"/>
                <w:szCs w:val="26"/>
              </w:rPr>
            </w:pPr>
          </w:p>
          <w:p w:rsidR="006D3734" w:rsidRDefault="006D3734" w:rsidP="006D3734">
            <w:pPr>
              <w:spacing w:line="360" w:lineRule="auto"/>
              <w:jc w:val="center"/>
            </w:pPr>
            <w:r w:rsidRPr="00B21B3C">
              <w:rPr>
                <w:rFonts w:ascii="Times New Roman" w:eastAsia="Times New Roman" w:hAnsi="Times New Roman" w:cs="Times New Roman"/>
                <w:sz w:val="26"/>
                <w:szCs w:val="26"/>
              </w:rPr>
              <w:t>0</w:t>
            </w:r>
            <w:r>
              <w:rPr>
                <w:rFonts w:ascii="Times New Roman" w:eastAsia="Times New Roman" w:hAnsi="Times New Roman" w:cs="Times New Roman"/>
                <w:sz w:val="26"/>
                <w:szCs w:val="26"/>
              </w:rPr>
              <w:t>6</w:t>
            </w:r>
            <w:r w:rsidRPr="00B21B3C">
              <w:rPr>
                <w:rFonts w:ascii="Times New Roman" w:eastAsia="Times New Roman" w:hAnsi="Times New Roman" w:cs="Times New Roman"/>
                <w:sz w:val="26"/>
                <w:szCs w:val="26"/>
              </w:rPr>
              <w:t>-Mar-2018</w:t>
            </w:r>
          </w:p>
        </w:tc>
        <w:tc>
          <w:tcPr>
            <w:tcW w:w="993" w:type="dxa"/>
            <w:tcBorders>
              <w:left w:val="single" w:sz="4" w:space="0" w:color="000000"/>
              <w:bottom w:val="single" w:sz="4" w:space="0" w:color="000000"/>
            </w:tcBorders>
            <w:shd w:val="clear" w:color="auto" w:fill="auto"/>
            <w:vAlign w:val="center"/>
          </w:tcPr>
          <w:p w:rsidR="006D3734" w:rsidRDefault="006D3734" w:rsidP="006D3734">
            <w:pPr>
              <w:snapToGrid w:val="0"/>
              <w:spacing w:line="360" w:lineRule="auto"/>
              <w:jc w:val="center"/>
            </w:pPr>
            <w:r>
              <w:rPr>
                <w:rFonts w:ascii="Times New Roman" w:hAnsi="Times New Roman" w:cs="Times New Roman"/>
                <w:sz w:val="26"/>
                <w:szCs w:val="26"/>
              </w:rPr>
              <w:t>10 hours</w:t>
            </w:r>
          </w:p>
        </w:tc>
        <w:tc>
          <w:tcPr>
            <w:tcW w:w="1276" w:type="dxa"/>
            <w:tcBorders>
              <w:left w:val="single" w:sz="4" w:space="0" w:color="000000"/>
              <w:bottom w:val="single" w:sz="4" w:space="0" w:color="000000"/>
              <w:right w:val="single" w:sz="4" w:space="0" w:color="000000"/>
            </w:tcBorders>
            <w:shd w:val="clear" w:color="auto" w:fill="auto"/>
            <w:vAlign w:val="center"/>
          </w:tcPr>
          <w:p w:rsidR="006D3734" w:rsidRDefault="006D3734" w:rsidP="006D3734">
            <w:pPr>
              <w:snapToGrid w:val="0"/>
              <w:spacing w:line="360" w:lineRule="auto"/>
              <w:jc w:val="center"/>
            </w:pPr>
            <w:r>
              <w:rPr>
                <w:rFonts w:ascii="Times New Roman" w:hAnsi="Times New Roman" w:cs="Times New Roman"/>
                <w:sz w:val="26"/>
                <w:szCs w:val="26"/>
              </w:rPr>
              <w:t>Thanh, Hoang</w:t>
            </w:r>
          </w:p>
        </w:tc>
      </w:tr>
      <w:tr w:rsidR="006D3734" w:rsidTr="00380E4B">
        <w:trPr>
          <w:trHeight w:val="483"/>
        </w:trPr>
        <w:tc>
          <w:tcPr>
            <w:tcW w:w="1130" w:type="dxa"/>
            <w:tcBorders>
              <w:left w:val="single" w:sz="4" w:space="0" w:color="000000"/>
              <w:bottom w:val="single" w:sz="4" w:space="0" w:color="000000"/>
            </w:tcBorders>
            <w:shd w:val="clear" w:color="auto" w:fill="auto"/>
            <w:vAlign w:val="center"/>
          </w:tcPr>
          <w:p w:rsidR="006D3734" w:rsidRDefault="006D3734" w:rsidP="006D3734">
            <w:pPr>
              <w:spacing w:line="360" w:lineRule="auto"/>
            </w:pPr>
            <w:r>
              <w:rPr>
                <w:rFonts w:ascii="Times New Roman" w:eastAsia="Times New Roman" w:hAnsi="Times New Roman" w:cs="Times New Roman"/>
                <w:b/>
                <w:bCs/>
                <w:color w:val="000000"/>
                <w:sz w:val="26"/>
                <w:szCs w:val="26"/>
              </w:rPr>
              <w:t>3.2.7</w:t>
            </w:r>
          </w:p>
        </w:tc>
        <w:tc>
          <w:tcPr>
            <w:tcW w:w="2020" w:type="dxa"/>
            <w:tcBorders>
              <w:left w:val="single" w:sz="4" w:space="0" w:color="000000"/>
              <w:bottom w:val="single" w:sz="4" w:space="0" w:color="000000"/>
            </w:tcBorders>
            <w:shd w:val="clear" w:color="auto" w:fill="auto"/>
            <w:vAlign w:val="center"/>
          </w:tcPr>
          <w:p w:rsidR="006D3734" w:rsidRDefault="006D3734" w:rsidP="006D3734">
            <w:pPr>
              <w:spacing w:line="360" w:lineRule="auto"/>
            </w:pPr>
            <w:r>
              <w:rPr>
                <w:rFonts w:ascii="Times New Roman" w:eastAsia="Times New Roman" w:hAnsi="Times New Roman" w:cs="Times New Roman"/>
                <w:b/>
                <w:bCs/>
                <w:color w:val="000000"/>
                <w:sz w:val="26"/>
                <w:szCs w:val="26"/>
              </w:rPr>
              <w:t>Testing</w:t>
            </w:r>
          </w:p>
        </w:tc>
        <w:tc>
          <w:tcPr>
            <w:tcW w:w="1710" w:type="dxa"/>
            <w:tcBorders>
              <w:left w:val="single" w:sz="4" w:space="0" w:color="000000"/>
              <w:bottom w:val="single" w:sz="4" w:space="0" w:color="000000"/>
            </w:tcBorders>
            <w:shd w:val="clear" w:color="auto" w:fill="auto"/>
            <w:vAlign w:val="center"/>
          </w:tcPr>
          <w:p w:rsidR="006D3734" w:rsidRDefault="006D3734" w:rsidP="006D3734">
            <w:pPr>
              <w:pStyle w:val="ListParagraph"/>
              <w:spacing w:after="0" w:line="360" w:lineRule="auto"/>
              <w:ind w:left="0"/>
              <w:jc w:val="center"/>
            </w:pPr>
            <w:r w:rsidRPr="00B21B3C">
              <w:rPr>
                <w:rFonts w:ascii="Times New Roman" w:eastAsia="Times New Roman" w:hAnsi="Times New Roman" w:cs="Times New Roman"/>
                <w:b/>
                <w:bCs/>
                <w:sz w:val="26"/>
                <w:szCs w:val="26"/>
              </w:rPr>
              <w:t>0</w:t>
            </w:r>
            <w:r>
              <w:rPr>
                <w:rFonts w:ascii="Times New Roman" w:eastAsia="Times New Roman" w:hAnsi="Times New Roman" w:cs="Times New Roman"/>
                <w:b/>
                <w:bCs/>
                <w:sz w:val="26"/>
                <w:szCs w:val="26"/>
              </w:rPr>
              <w:t>7</w:t>
            </w:r>
            <w:r w:rsidRPr="00B21B3C">
              <w:rPr>
                <w:rFonts w:ascii="Times New Roman" w:eastAsia="Times New Roman" w:hAnsi="Times New Roman" w:cs="Times New Roman"/>
                <w:b/>
                <w:bCs/>
                <w:sz w:val="26"/>
                <w:szCs w:val="26"/>
              </w:rPr>
              <w:t>-Mar-2018</w:t>
            </w:r>
          </w:p>
        </w:tc>
        <w:tc>
          <w:tcPr>
            <w:tcW w:w="1660" w:type="dxa"/>
            <w:tcBorders>
              <w:left w:val="single" w:sz="4" w:space="0" w:color="000000"/>
              <w:bottom w:val="single" w:sz="4" w:space="0" w:color="000000"/>
            </w:tcBorders>
            <w:shd w:val="clear" w:color="auto" w:fill="auto"/>
            <w:vAlign w:val="center"/>
          </w:tcPr>
          <w:p w:rsidR="006D3734" w:rsidRDefault="006D3734" w:rsidP="006D3734">
            <w:pPr>
              <w:pStyle w:val="ListParagraph"/>
              <w:spacing w:after="0" w:line="360" w:lineRule="auto"/>
              <w:ind w:left="0"/>
              <w:jc w:val="center"/>
            </w:pPr>
            <w:r>
              <w:rPr>
                <w:rFonts w:ascii="Times New Roman" w:eastAsia="Times New Roman" w:hAnsi="Times New Roman" w:cs="Times New Roman"/>
                <w:b/>
                <w:bCs/>
                <w:sz w:val="26"/>
                <w:szCs w:val="26"/>
              </w:rPr>
              <w:t>07</w:t>
            </w:r>
            <w:r w:rsidRPr="00B21B3C">
              <w:rPr>
                <w:rFonts w:ascii="Times New Roman" w:eastAsia="Times New Roman" w:hAnsi="Times New Roman" w:cs="Times New Roman"/>
                <w:b/>
                <w:bCs/>
                <w:sz w:val="26"/>
                <w:szCs w:val="26"/>
              </w:rPr>
              <w:t>-Mar-2018</w:t>
            </w:r>
          </w:p>
        </w:tc>
        <w:tc>
          <w:tcPr>
            <w:tcW w:w="993" w:type="dxa"/>
            <w:tcBorders>
              <w:left w:val="single" w:sz="4" w:space="0" w:color="000000"/>
              <w:bottom w:val="single" w:sz="4" w:space="0" w:color="000000"/>
            </w:tcBorders>
            <w:shd w:val="clear" w:color="auto" w:fill="auto"/>
            <w:vAlign w:val="center"/>
          </w:tcPr>
          <w:p w:rsidR="006D3734" w:rsidRDefault="006D3734" w:rsidP="006D3734">
            <w:pPr>
              <w:snapToGrid w:val="0"/>
              <w:spacing w:line="360" w:lineRule="auto"/>
              <w:rPr>
                <w:rFonts w:ascii="Times New Roman" w:eastAsia="Times New Roman" w:hAnsi="Times New Roman" w:cs="Times New Roman"/>
                <w:b/>
                <w:bCs/>
                <w:color w:val="000000"/>
                <w:sz w:val="26"/>
                <w:szCs w:val="26"/>
              </w:rPr>
            </w:pPr>
          </w:p>
        </w:tc>
        <w:tc>
          <w:tcPr>
            <w:tcW w:w="1276" w:type="dxa"/>
            <w:tcBorders>
              <w:left w:val="single" w:sz="4" w:space="0" w:color="000000"/>
              <w:bottom w:val="single" w:sz="4" w:space="0" w:color="000000"/>
              <w:right w:val="single" w:sz="4" w:space="0" w:color="000000"/>
            </w:tcBorders>
            <w:shd w:val="clear" w:color="auto" w:fill="auto"/>
            <w:vAlign w:val="center"/>
          </w:tcPr>
          <w:p w:rsidR="006D3734" w:rsidRDefault="006D3734" w:rsidP="006D3734">
            <w:pPr>
              <w:snapToGrid w:val="0"/>
              <w:spacing w:line="360" w:lineRule="auto"/>
              <w:rPr>
                <w:rFonts w:ascii="Times New Roman" w:eastAsia="Times New Roman" w:hAnsi="Times New Roman" w:cs="Times New Roman"/>
                <w:b/>
                <w:bCs/>
                <w:color w:val="000000"/>
                <w:sz w:val="26"/>
                <w:szCs w:val="26"/>
              </w:rPr>
            </w:pPr>
          </w:p>
        </w:tc>
      </w:tr>
      <w:tr w:rsidR="006D3734" w:rsidTr="00B21B3C">
        <w:tc>
          <w:tcPr>
            <w:tcW w:w="1130" w:type="dxa"/>
            <w:tcBorders>
              <w:left w:val="single" w:sz="4" w:space="0" w:color="000000"/>
              <w:bottom w:val="single" w:sz="4" w:space="0" w:color="000000"/>
            </w:tcBorders>
            <w:shd w:val="clear" w:color="auto" w:fill="auto"/>
            <w:vAlign w:val="center"/>
          </w:tcPr>
          <w:p w:rsidR="006D3734" w:rsidRDefault="006D3734" w:rsidP="006D3734">
            <w:pPr>
              <w:spacing w:line="360" w:lineRule="auto"/>
            </w:pPr>
            <w:r>
              <w:rPr>
                <w:rFonts w:ascii="Times New Roman" w:eastAsia="Times New Roman" w:hAnsi="Times New Roman" w:cs="Times New Roman"/>
                <w:color w:val="000000"/>
                <w:sz w:val="26"/>
                <w:szCs w:val="26"/>
              </w:rPr>
              <w:t>3.2.7.1</w:t>
            </w:r>
          </w:p>
        </w:tc>
        <w:tc>
          <w:tcPr>
            <w:tcW w:w="2020" w:type="dxa"/>
            <w:tcBorders>
              <w:left w:val="single" w:sz="4" w:space="0" w:color="000000"/>
              <w:bottom w:val="single" w:sz="4" w:space="0" w:color="000000"/>
            </w:tcBorders>
            <w:shd w:val="clear" w:color="auto" w:fill="auto"/>
            <w:vAlign w:val="center"/>
          </w:tcPr>
          <w:p w:rsidR="006D3734" w:rsidRDefault="006D3734" w:rsidP="006D3734">
            <w:pPr>
              <w:spacing w:line="360" w:lineRule="auto"/>
            </w:pPr>
            <w:r>
              <w:rPr>
                <w:rFonts w:ascii="Times New Roman" w:eastAsia="Times New Roman" w:hAnsi="Times New Roman" w:cs="Times New Roman"/>
                <w:color w:val="000000"/>
                <w:sz w:val="26"/>
                <w:szCs w:val="26"/>
              </w:rPr>
              <w:t>Test of house for rent lists form</w:t>
            </w:r>
          </w:p>
        </w:tc>
        <w:tc>
          <w:tcPr>
            <w:tcW w:w="1710" w:type="dxa"/>
            <w:tcBorders>
              <w:left w:val="single" w:sz="4" w:space="0" w:color="000000"/>
              <w:bottom w:val="single" w:sz="4" w:space="0" w:color="000000"/>
            </w:tcBorders>
            <w:shd w:val="clear" w:color="auto" w:fill="auto"/>
            <w:vAlign w:val="center"/>
          </w:tcPr>
          <w:p w:rsidR="006D3734" w:rsidRDefault="006D3734" w:rsidP="006D3734">
            <w:pPr>
              <w:spacing w:line="360" w:lineRule="auto"/>
            </w:pPr>
            <w:r w:rsidRPr="00B21B3C">
              <w:rPr>
                <w:rFonts w:ascii="Times New Roman" w:eastAsia="Times New Roman" w:hAnsi="Times New Roman" w:cs="Times New Roman"/>
                <w:sz w:val="26"/>
                <w:szCs w:val="26"/>
              </w:rPr>
              <w:t>0</w:t>
            </w:r>
            <w:r>
              <w:rPr>
                <w:rFonts w:ascii="Times New Roman" w:eastAsia="Times New Roman" w:hAnsi="Times New Roman" w:cs="Times New Roman"/>
                <w:sz w:val="26"/>
                <w:szCs w:val="26"/>
              </w:rPr>
              <w:t>7</w:t>
            </w:r>
            <w:r w:rsidRPr="00B21B3C">
              <w:rPr>
                <w:rFonts w:ascii="Times New Roman" w:eastAsia="Times New Roman" w:hAnsi="Times New Roman" w:cs="Times New Roman"/>
                <w:sz w:val="26"/>
                <w:szCs w:val="26"/>
              </w:rPr>
              <w:t>-Mar-2018</w:t>
            </w:r>
          </w:p>
        </w:tc>
        <w:tc>
          <w:tcPr>
            <w:tcW w:w="1660" w:type="dxa"/>
            <w:tcBorders>
              <w:left w:val="single" w:sz="4" w:space="0" w:color="000000"/>
              <w:bottom w:val="single" w:sz="4" w:space="0" w:color="000000"/>
            </w:tcBorders>
            <w:shd w:val="clear" w:color="auto" w:fill="auto"/>
            <w:vAlign w:val="center"/>
          </w:tcPr>
          <w:p w:rsidR="006D3734" w:rsidRDefault="006D3734" w:rsidP="006D3734">
            <w:pPr>
              <w:spacing w:line="360" w:lineRule="auto"/>
            </w:pPr>
            <w:r w:rsidRPr="00B21B3C">
              <w:rPr>
                <w:rFonts w:ascii="Times New Roman" w:eastAsia="Times New Roman" w:hAnsi="Times New Roman" w:cs="Times New Roman"/>
                <w:sz w:val="26"/>
                <w:szCs w:val="26"/>
              </w:rPr>
              <w:t>0</w:t>
            </w:r>
            <w:r>
              <w:rPr>
                <w:rFonts w:ascii="Times New Roman" w:eastAsia="Times New Roman" w:hAnsi="Times New Roman" w:cs="Times New Roman"/>
                <w:sz w:val="26"/>
                <w:szCs w:val="26"/>
              </w:rPr>
              <w:t>7</w:t>
            </w:r>
            <w:r w:rsidRPr="00B21B3C">
              <w:rPr>
                <w:rFonts w:ascii="Times New Roman" w:eastAsia="Times New Roman" w:hAnsi="Times New Roman" w:cs="Times New Roman"/>
                <w:sz w:val="26"/>
                <w:szCs w:val="26"/>
              </w:rPr>
              <w:t>-Mar-2018</w:t>
            </w:r>
          </w:p>
        </w:tc>
        <w:tc>
          <w:tcPr>
            <w:tcW w:w="993" w:type="dxa"/>
            <w:tcBorders>
              <w:left w:val="single" w:sz="4" w:space="0" w:color="000000"/>
              <w:bottom w:val="single" w:sz="4" w:space="0" w:color="000000"/>
            </w:tcBorders>
            <w:shd w:val="clear" w:color="auto" w:fill="auto"/>
            <w:vAlign w:val="center"/>
          </w:tcPr>
          <w:p w:rsidR="006D3734" w:rsidRDefault="006D3734" w:rsidP="006D3734">
            <w:pPr>
              <w:spacing w:line="360" w:lineRule="auto"/>
            </w:pPr>
            <w:r>
              <w:rPr>
                <w:rFonts w:ascii="Times New Roman" w:eastAsia="Times New Roman" w:hAnsi="Times New Roman" w:cs="Times New Roman"/>
                <w:color w:val="000000"/>
                <w:sz w:val="26"/>
                <w:szCs w:val="26"/>
              </w:rPr>
              <w:t>2 hours</w:t>
            </w:r>
          </w:p>
        </w:tc>
        <w:tc>
          <w:tcPr>
            <w:tcW w:w="1276" w:type="dxa"/>
            <w:tcBorders>
              <w:left w:val="single" w:sz="4" w:space="0" w:color="000000"/>
              <w:bottom w:val="single" w:sz="4" w:space="0" w:color="000000"/>
              <w:right w:val="single" w:sz="4" w:space="0" w:color="000000"/>
            </w:tcBorders>
            <w:shd w:val="clear" w:color="auto" w:fill="auto"/>
            <w:vAlign w:val="center"/>
          </w:tcPr>
          <w:p w:rsidR="006D3734" w:rsidRDefault="006D3734" w:rsidP="006D3734">
            <w:pPr>
              <w:spacing w:line="360" w:lineRule="auto"/>
              <w:jc w:val="center"/>
            </w:pPr>
            <w:r>
              <w:rPr>
                <w:rFonts w:ascii="Times New Roman" w:eastAsia="Times New Roman" w:hAnsi="Times New Roman" w:cs="Times New Roman"/>
                <w:color w:val="000000"/>
                <w:sz w:val="26"/>
                <w:szCs w:val="26"/>
              </w:rPr>
              <w:t>Thong</w:t>
            </w:r>
          </w:p>
        </w:tc>
      </w:tr>
      <w:tr w:rsidR="006D3734" w:rsidTr="00B21B3C">
        <w:tc>
          <w:tcPr>
            <w:tcW w:w="1130" w:type="dxa"/>
            <w:tcBorders>
              <w:left w:val="single" w:sz="4" w:space="0" w:color="000000"/>
              <w:bottom w:val="single" w:sz="4" w:space="0" w:color="000000"/>
            </w:tcBorders>
            <w:shd w:val="clear" w:color="auto" w:fill="auto"/>
            <w:vAlign w:val="center"/>
          </w:tcPr>
          <w:p w:rsidR="006D3734" w:rsidRDefault="006D3734" w:rsidP="006D3734">
            <w:pPr>
              <w:spacing w:line="360" w:lineRule="auto"/>
            </w:pPr>
            <w:r>
              <w:rPr>
                <w:rFonts w:ascii="Times New Roman" w:eastAsia="Times New Roman" w:hAnsi="Times New Roman" w:cs="Times New Roman"/>
                <w:color w:val="000000"/>
                <w:sz w:val="26"/>
                <w:szCs w:val="26"/>
              </w:rPr>
              <w:t>3.2.7.2</w:t>
            </w:r>
          </w:p>
        </w:tc>
        <w:tc>
          <w:tcPr>
            <w:tcW w:w="2020" w:type="dxa"/>
            <w:tcBorders>
              <w:left w:val="single" w:sz="4" w:space="0" w:color="000000"/>
              <w:bottom w:val="single" w:sz="4" w:space="0" w:color="000000"/>
            </w:tcBorders>
            <w:shd w:val="clear" w:color="auto" w:fill="auto"/>
            <w:vAlign w:val="center"/>
          </w:tcPr>
          <w:p w:rsidR="006D3734" w:rsidRDefault="006D3734" w:rsidP="006D3734">
            <w:pPr>
              <w:spacing w:line="360" w:lineRule="auto"/>
            </w:pPr>
            <w:r>
              <w:rPr>
                <w:rFonts w:ascii="Times New Roman" w:eastAsia="Times New Roman" w:hAnsi="Times New Roman" w:cs="Times New Roman"/>
                <w:color w:val="000000"/>
                <w:sz w:val="26"/>
                <w:szCs w:val="26"/>
              </w:rPr>
              <w:t xml:space="preserve">Test of house for rent’s details </w:t>
            </w:r>
            <w:r>
              <w:rPr>
                <w:rFonts w:ascii="Times New Roman" w:eastAsia="Times New Roman" w:hAnsi="Times New Roman" w:cs="Times New Roman"/>
                <w:color w:val="000000"/>
                <w:sz w:val="26"/>
                <w:szCs w:val="26"/>
              </w:rPr>
              <w:lastRenderedPageBreak/>
              <w:t>form</w:t>
            </w:r>
          </w:p>
        </w:tc>
        <w:tc>
          <w:tcPr>
            <w:tcW w:w="1710" w:type="dxa"/>
            <w:tcBorders>
              <w:left w:val="single" w:sz="4" w:space="0" w:color="000000"/>
              <w:bottom w:val="single" w:sz="4" w:space="0" w:color="000000"/>
            </w:tcBorders>
            <w:shd w:val="clear" w:color="auto" w:fill="auto"/>
            <w:vAlign w:val="center"/>
          </w:tcPr>
          <w:p w:rsidR="006D3734" w:rsidRDefault="006D3734" w:rsidP="006D3734">
            <w:pPr>
              <w:spacing w:line="360" w:lineRule="auto"/>
            </w:pPr>
            <w:r>
              <w:rPr>
                <w:rFonts w:ascii="Times New Roman" w:eastAsia="Times New Roman" w:hAnsi="Times New Roman" w:cs="Times New Roman"/>
                <w:sz w:val="26"/>
                <w:szCs w:val="26"/>
              </w:rPr>
              <w:lastRenderedPageBreak/>
              <w:t>07</w:t>
            </w:r>
            <w:r w:rsidRPr="00B21B3C">
              <w:rPr>
                <w:rFonts w:ascii="Times New Roman" w:eastAsia="Times New Roman" w:hAnsi="Times New Roman" w:cs="Times New Roman"/>
                <w:sz w:val="26"/>
                <w:szCs w:val="26"/>
              </w:rPr>
              <w:t>-Mar-2018</w:t>
            </w:r>
          </w:p>
        </w:tc>
        <w:tc>
          <w:tcPr>
            <w:tcW w:w="1660" w:type="dxa"/>
            <w:tcBorders>
              <w:left w:val="single" w:sz="4" w:space="0" w:color="000000"/>
              <w:bottom w:val="single" w:sz="4" w:space="0" w:color="000000"/>
            </w:tcBorders>
            <w:shd w:val="clear" w:color="auto" w:fill="auto"/>
            <w:vAlign w:val="center"/>
          </w:tcPr>
          <w:p w:rsidR="006D3734" w:rsidRDefault="006D3734" w:rsidP="006D3734">
            <w:pPr>
              <w:spacing w:line="360" w:lineRule="auto"/>
            </w:pPr>
            <w:r>
              <w:rPr>
                <w:rFonts w:ascii="Times New Roman" w:eastAsia="Times New Roman" w:hAnsi="Times New Roman" w:cs="Times New Roman"/>
                <w:sz w:val="26"/>
                <w:szCs w:val="26"/>
              </w:rPr>
              <w:t>07</w:t>
            </w:r>
            <w:r w:rsidRPr="00B21B3C">
              <w:rPr>
                <w:rFonts w:ascii="Times New Roman" w:eastAsia="Times New Roman" w:hAnsi="Times New Roman" w:cs="Times New Roman"/>
                <w:sz w:val="26"/>
                <w:szCs w:val="26"/>
              </w:rPr>
              <w:t>-Mar-2018</w:t>
            </w:r>
          </w:p>
        </w:tc>
        <w:tc>
          <w:tcPr>
            <w:tcW w:w="993" w:type="dxa"/>
            <w:tcBorders>
              <w:left w:val="single" w:sz="4" w:space="0" w:color="000000"/>
              <w:bottom w:val="single" w:sz="4" w:space="0" w:color="000000"/>
            </w:tcBorders>
            <w:shd w:val="clear" w:color="auto" w:fill="auto"/>
            <w:vAlign w:val="center"/>
          </w:tcPr>
          <w:p w:rsidR="006D3734" w:rsidRDefault="006D3734" w:rsidP="006D3734">
            <w:pPr>
              <w:spacing w:line="360" w:lineRule="auto"/>
            </w:pPr>
            <w:r>
              <w:rPr>
                <w:rFonts w:ascii="Times New Roman" w:eastAsia="Times New Roman" w:hAnsi="Times New Roman" w:cs="Times New Roman"/>
                <w:color w:val="000000"/>
                <w:sz w:val="26"/>
                <w:szCs w:val="26"/>
              </w:rPr>
              <w:t>3 hours</w:t>
            </w:r>
          </w:p>
        </w:tc>
        <w:tc>
          <w:tcPr>
            <w:tcW w:w="1276" w:type="dxa"/>
            <w:tcBorders>
              <w:left w:val="single" w:sz="4" w:space="0" w:color="000000"/>
              <w:bottom w:val="single" w:sz="4" w:space="0" w:color="000000"/>
              <w:right w:val="single" w:sz="4" w:space="0" w:color="000000"/>
            </w:tcBorders>
            <w:shd w:val="clear" w:color="auto" w:fill="auto"/>
            <w:vAlign w:val="center"/>
          </w:tcPr>
          <w:p w:rsidR="006D3734" w:rsidRDefault="006D3734" w:rsidP="006D3734">
            <w:pPr>
              <w:spacing w:line="360" w:lineRule="auto"/>
              <w:jc w:val="center"/>
            </w:pPr>
            <w:r>
              <w:rPr>
                <w:rFonts w:ascii="Times New Roman" w:eastAsia="Times New Roman" w:hAnsi="Times New Roman" w:cs="Times New Roman"/>
                <w:color w:val="000000"/>
                <w:sz w:val="26"/>
                <w:szCs w:val="26"/>
              </w:rPr>
              <w:t>Thong</w:t>
            </w:r>
          </w:p>
        </w:tc>
      </w:tr>
      <w:tr w:rsidR="006D3734" w:rsidTr="00B21B3C">
        <w:tc>
          <w:tcPr>
            <w:tcW w:w="1130" w:type="dxa"/>
            <w:tcBorders>
              <w:left w:val="single" w:sz="4" w:space="0" w:color="000000"/>
              <w:bottom w:val="single" w:sz="4" w:space="0" w:color="000000"/>
            </w:tcBorders>
            <w:shd w:val="clear" w:color="auto" w:fill="auto"/>
            <w:vAlign w:val="center"/>
          </w:tcPr>
          <w:p w:rsidR="006D3734" w:rsidRDefault="006D3734" w:rsidP="006D3734">
            <w:pPr>
              <w:spacing w:line="360" w:lineRule="auto"/>
            </w:pPr>
            <w:r>
              <w:rPr>
                <w:rFonts w:ascii="Times New Roman" w:eastAsia="Times New Roman" w:hAnsi="Times New Roman" w:cs="Times New Roman"/>
                <w:color w:val="000000"/>
                <w:sz w:val="26"/>
                <w:szCs w:val="26"/>
              </w:rPr>
              <w:t>3.2.7.3</w:t>
            </w:r>
          </w:p>
        </w:tc>
        <w:tc>
          <w:tcPr>
            <w:tcW w:w="2020" w:type="dxa"/>
            <w:tcBorders>
              <w:left w:val="single" w:sz="4" w:space="0" w:color="000000"/>
              <w:bottom w:val="single" w:sz="4" w:space="0" w:color="000000"/>
            </w:tcBorders>
            <w:shd w:val="clear" w:color="auto" w:fill="auto"/>
            <w:vAlign w:val="center"/>
          </w:tcPr>
          <w:p w:rsidR="006D3734" w:rsidRDefault="006D3734" w:rsidP="006D3734">
            <w:pPr>
              <w:spacing w:line="360" w:lineRule="auto"/>
            </w:pPr>
            <w:r>
              <w:rPr>
                <w:rFonts w:ascii="Times New Roman" w:eastAsia="Times New Roman" w:hAnsi="Times New Roman" w:cs="Times New Roman"/>
                <w:color w:val="000000"/>
                <w:sz w:val="26"/>
                <w:szCs w:val="26"/>
              </w:rPr>
              <w:t>Test of p</w:t>
            </w:r>
            <w:r w:rsidRPr="0044140C">
              <w:rPr>
                <w:rFonts w:ascii="Times New Roman" w:eastAsia="Times New Roman" w:hAnsi="Times New Roman" w:cs="Times New Roman"/>
                <w:color w:val="000000"/>
                <w:sz w:val="26"/>
                <w:szCs w:val="26"/>
              </w:rPr>
              <w:t>os</w:t>
            </w:r>
            <w:r>
              <w:rPr>
                <w:rFonts w:ascii="Times New Roman" w:eastAsia="Times New Roman" w:hAnsi="Times New Roman" w:cs="Times New Roman"/>
                <w:color w:val="000000"/>
                <w:sz w:val="26"/>
                <w:szCs w:val="26"/>
              </w:rPr>
              <w:t>ting renting house form</w:t>
            </w:r>
          </w:p>
        </w:tc>
        <w:tc>
          <w:tcPr>
            <w:tcW w:w="1710" w:type="dxa"/>
            <w:tcBorders>
              <w:left w:val="single" w:sz="4" w:space="0" w:color="000000"/>
              <w:bottom w:val="single" w:sz="4" w:space="0" w:color="000000"/>
            </w:tcBorders>
            <w:shd w:val="clear" w:color="auto" w:fill="auto"/>
            <w:vAlign w:val="center"/>
          </w:tcPr>
          <w:p w:rsidR="006D3734" w:rsidRDefault="006D3734" w:rsidP="006D3734">
            <w:pPr>
              <w:spacing w:line="360" w:lineRule="auto"/>
            </w:pPr>
            <w:r>
              <w:rPr>
                <w:rFonts w:ascii="Times New Roman" w:eastAsia="Times New Roman" w:hAnsi="Times New Roman" w:cs="Times New Roman"/>
                <w:sz w:val="26"/>
                <w:szCs w:val="26"/>
              </w:rPr>
              <w:t>07</w:t>
            </w:r>
            <w:r w:rsidRPr="00B21B3C">
              <w:rPr>
                <w:rFonts w:ascii="Times New Roman" w:eastAsia="Times New Roman" w:hAnsi="Times New Roman" w:cs="Times New Roman"/>
                <w:sz w:val="26"/>
                <w:szCs w:val="26"/>
              </w:rPr>
              <w:t>-Mar-2018</w:t>
            </w:r>
          </w:p>
        </w:tc>
        <w:tc>
          <w:tcPr>
            <w:tcW w:w="1660" w:type="dxa"/>
            <w:tcBorders>
              <w:left w:val="single" w:sz="4" w:space="0" w:color="000000"/>
              <w:bottom w:val="single" w:sz="4" w:space="0" w:color="000000"/>
            </w:tcBorders>
            <w:shd w:val="clear" w:color="auto" w:fill="auto"/>
            <w:vAlign w:val="center"/>
          </w:tcPr>
          <w:p w:rsidR="006D3734" w:rsidRDefault="006D3734" w:rsidP="006D3734">
            <w:pPr>
              <w:spacing w:line="360" w:lineRule="auto"/>
            </w:pPr>
            <w:r>
              <w:rPr>
                <w:rFonts w:ascii="Times New Roman" w:eastAsia="Times New Roman" w:hAnsi="Times New Roman" w:cs="Times New Roman"/>
                <w:sz w:val="26"/>
                <w:szCs w:val="26"/>
              </w:rPr>
              <w:t>07</w:t>
            </w:r>
            <w:r w:rsidRPr="00B21B3C">
              <w:rPr>
                <w:rFonts w:ascii="Times New Roman" w:eastAsia="Times New Roman" w:hAnsi="Times New Roman" w:cs="Times New Roman"/>
                <w:sz w:val="26"/>
                <w:szCs w:val="26"/>
              </w:rPr>
              <w:t>-Mar-2018</w:t>
            </w:r>
          </w:p>
        </w:tc>
        <w:tc>
          <w:tcPr>
            <w:tcW w:w="993" w:type="dxa"/>
            <w:tcBorders>
              <w:left w:val="single" w:sz="4" w:space="0" w:color="000000"/>
              <w:bottom w:val="single" w:sz="4" w:space="0" w:color="000000"/>
            </w:tcBorders>
            <w:shd w:val="clear" w:color="auto" w:fill="auto"/>
            <w:vAlign w:val="center"/>
          </w:tcPr>
          <w:p w:rsidR="006D3734" w:rsidRDefault="006D3734" w:rsidP="006D3734">
            <w:pPr>
              <w:spacing w:line="360" w:lineRule="auto"/>
            </w:pPr>
            <w:r>
              <w:rPr>
                <w:rFonts w:ascii="Times New Roman" w:eastAsia="Times New Roman" w:hAnsi="Times New Roman" w:cs="Times New Roman"/>
                <w:color w:val="000000"/>
                <w:sz w:val="26"/>
                <w:szCs w:val="26"/>
              </w:rPr>
              <w:t>3 hours</w:t>
            </w:r>
          </w:p>
        </w:tc>
        <w:tc>
          <w:tcPr>
            <w:tcW w:w="1276" w:type="dxa"/>
            <w:tcBorders>
              <w:left w:val="single" w:sz="4" w:space="0" w:color="000000"/>
              <w:bottom w:val="single" w:sz="4" w:space="0" w:color="000000"/>
              <w:right w:val="single" w:sz="4" w:space="0" w:color="000000"/>
            </w:tcBorders>
            <w:shd w:val="clear" w:color="auto" w:fill="auto"/>
            <w:vAlign w:val="center"/>
          </w:tcPr>
          <w:p w:rsidR="006D3734" w:rsidRDefault="006D3734" w:rsidP="006D3734">
            <w:pPr>
              <w:spacing w:line="360" w:lineRule="auto"/>
              <w:jc w:val="center"/>
            </w:pPr>
            <w:r>
              <w:rPr>
                <w:rFonts w:ascii="Times New Roman" w:eastAsia="Times New Roman" w:hAnsi="Times New Roman" w:cs="Times New Roman"/>
                <w:color w:val="000000"/>
                <w:sz w:val="26"/>
                <w:szCs w:val="26"/>
              </w:rPr>
              <w:t>Diep</w:t>
            </w:r>
          </w:p>
        </w:tc>
      </w:tr>
      <w:tr w:rsidR="006D3734" w:rsidTr="00B21B3C">
        <w:tc>
          <w:tcPr>
            <w:tcW w:w="1130" w:type="dxa"/>
            <w:tcBorders>
              <w:left w:val="single" w:sz="4" w:space="0" w:color="000000"/>
              <w:bottom w:val="single" w:sz="4" w:space="0" w:color="000000"/>
            </w:tcBorders>
            <w:shd w:val="clear" w:color="auto" w:fill="auto"/>
            <w:vAlign w:val="center"/>
          </w:tcPr>
          <w:p w:rsidR="006D3734" w:rsidRDefault="006D3734" w:rsidP="006D3734">
            <w:pP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3.2.7.4</w:t>
            </w:r>
          </w:p>
        </w:tc>
        <w:tc>
          <w:tcPr>
            <w:tcW w:w="2020" w:type="dxa"/>
            <w:tcBorders>
              <w:left w:val="single" w:sz="4" w:space="0" w:color="000000"/>
              <w:bottom w:val="single" w:sz="4" w:space="0" w:color="000000"/>
            </w:tcBorders>
            <w:shd w:val="clear" w:color="auto" w:fill="auto"/>
            <w:vAlign w:val="center"/>
          </w:tcPr>
          <w:p w:rsidR="006D3734" w:rsidRDefault="006D3734" w:rsidP="006D3734">
            <w:pP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Test of user information form</w:t>
            </w:r>
          </w:p>
        </w:tc>
        <w:tc>
          <w:tcPr>
            <w:tcW w:w="1710" w:type="dxa"/>
            <w:tcBorders>
              <w:left w:val="single" w:sz="4" w:space="0" w:color="000000"/>
              <w:bottom w:val="single" w:sz="4" w:space="0" w:color="000000"/>
            </w:tcBorders>
            <w:shd w:val="clear" w:color="auto" w:fill="auto"/>
            <w:vAlign w:val="center"/>
          </w:tcPr>
          <w:p w:rsidR="006D3734" w:rsidRDefault="006D3734" w:rsidP="006D3734">
            <w:pPr>
              <w:spacing w:line="360" w:lineRule="auto"/>
            </w:pPr>
            <w:r>
              <w:rPr>
                <w:rFonts w:ascii="Times New Roman" w:eastAsia="Times New Roman" w:hAnsi="Times New Roman" w:cs="Times New Roman"/>
                <w:sz w:val="26"/>
                <w:szCs w:val="26"/>
              </w:rPr>
              <w:t>07</w:t>
            </w:r>
            <w:r w:rsidRPr="00B21B3C">
              <w:rPr>
                <w:rFonts w:ascii="Times New Roman" w:eastAsia="Times New Roman" w:hAnsi="Times New Roman" w:cs="Times New Roman"/>
                <w:sz w:val="26"/>
                <w:szCs w:val="26"/>
              </w:rPr>
              <w:t>-Mar-2018</w:t>
            </w:r>
          </w:p>
        </w:tc>
        <w:tc>
          <w:tcPr>
            <w:tcW w:w="1660" w:type="dxa"/>
            <w:tcBorders>
              <w:left w:val="single" w:sz="4" w:space="0" w:color="000000"/>
              <w:bottom w:val="single" w:sz="4" w:space="0" w:color="000000"/>
            </w:tcBorders>
            <w:shd w:val="clear" w:color="auto" w:fill="auto"/>
            <w:vAlign w:val="center"/>
          </w:tcPr>
          <w:p w:rsidR="006D3734" w:rsidRDefault="006D3734" w:rsidP="006D3734">
            <w:pPr>
              <w:spacing w:line="360" w:lineRule="auto"/>
            </w:pPr>
            <w:r>
              <w:rPr>
                <w:rFonts w:ascii="Times New Roman" w:eastAsia="Times New Roman" w:hAnsi="Times New Roman" w:cs="Times New Roman"/>
                <w:sz w:val="26"/>
                <w:szCs w:val="26"/>
              </w:rPr>
              <w:t>07</w:t>
            </w:r>
            <w:r w:rsidRPr="00B21B3C">
              <w:rPr>
                <w:rFonts w:ascii="Times New Roman" w:eastAsia="Times New Roman" w:hAnsi="Times New Roman" w:cs="Times New Roman"/>
                <w:sz w:val="26"/>
                <w:szCs w:val="26"/>
              </w:rPr>
              <w:t>-Mar-2018</w:t>
            </w:r>
          </w:p>
        </w:tc>
        <w:tc>
          <w:tcPr>
            <w:tcW w:w="993" w:type="dxa"/>
            <w:tcBorders>
              <w:left w:val="single" w:sz="4" w:space="0" w:color="000000"/>
              <w:bottom w:val="single" w:sz="4" w:space="0" w:color="000000"/>
            </w:tcBorders>
            <w:shd w:val="clear" w:color="auto" w:fill="auto"/>
            <w:vAlign w:val="center"/>
          </w:tcPr>
          <w:p w:rsidR="006D3734" w:rsidRDefault="006D3734" w:rsidP="006D3734">
            <w:pP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2 hours</w:t>
            </w:r>
          </w:p>
        </w:tc>
        <w:tc>
          <w:tcPr>
            <w:tcW w:w="1276" w:type="dxa"/>
            <w:tcBorders>
              <w:left w:val="single" w:sz="4" w:space="0" w:color="000000"/>
              <w:bottom w:val="single" w:sz="4" w:space="0" w:color="000000"/>
              <w:right w:val="single" w:sz="4" w:space="0" w:color="000000"/>
            </w:tcBorders>
            <w:shd w:val="clear" w:color="auto" w:fill="auto"/>
            <w:vAlign w:val="center"/>
          </w:tcPr>
          <w:p w:rsidR="006D3734" w:rsidRDefault="006D3734" w:rsidP="006D3734">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Diep</w:t>
            </w:r>
          </w:p>
        </w:tc>
      </w:tr>
      <w:tr w:rsidR="006D3734" w:rsidTr="00B21B3C">
        <w:tc>
          <w:tcPr>
            <w:tcW w:w="1130" w:type="dxa"/>
            <w:tcBorders>
              <w:left w:val="single" w:sz="4" w:space="0" w:color="000000"/>
              <w:bottom w:val="single" w:sz="4" w:space="0" w:color="000000"/>
            </w:tcBorders>
            <w:shd w:val="clear" w:color="auto" w:fill="auto"/>
            <w:vAlign w:val="center"/>
          </w:tcPr>
          <w:p w:rsidR="006D3734" w:rsidRDefault="006D3734" w:rsidP="006D3734">
            <w:pPr>
              <w:spacing w:line="360" w:lineRule="auto"/>
            </w:pPr>
            <w:r>
              <w:rPr>
                <w:rFonts w:ascii="Times New Roman" w:eastAsia="Times New Roman" w:hAnsi="Times New Roman" w:cs="Times New Roman"/>
                <w:b/>
                <w:bCs/>
                <w:color w:val="000000"/>
                <w:sz w:val="26"/>
                <w:szCs w:val="26"/>
              </w:rPr>
              <w:t>3.2.8</w:t>
            </w:r>
          </w:p>
        </w:tc>
        <w:tc>
          <w:tcPr>
            <w:tcW w:w="2020" w:type="dxa"/>
            <w:tcBorders>
              <w:left w:val="single" w:sz="4" w:space="0" w:color="000000"/>
              <w:bottom w:val="single" w:sz="4" w:space="0" w:color="000000"/>
            </w:tcBorders>
            <w:shd w:val="clear" w:color="auto" w:fill="auto"/>
            <w:vAlign w:val="center"/>
          </w:tcPr>
          <w:p w:rsidR="006D3734" w:rsidRDefault="006D3734" w:rsidP="006D3734">
            <w:pPr>
              <w:spacing w:line="360" w:lineRule="auto"/>
            </w:pPr>
            <w:r>
              <w:rPr>
                <w:rFonts w:ascii="Times New Roman" w:eastAsia="Times New Roman" w:hAnsi="Times New Roman" w:cs="Times New Roman"/>
                <w:b/>
                <w:bCs/>
                <w:color w:val="000000"/>
                <w:sz w:val="26"/>
                <w:szCs w:val="26"/>
              </w:rPr>
              <w:t>Fix bugs</w:t>
            </w:r>
          </w:p>
        </w:tc>
        <w:tc>
          <w:tcPr>
            <w:tcW w:w="1710" w:type="dxa"/>
            <w:tcBorders>
              <w:left w:val="single" w:sz="4" w:space="0" w:color="000000"/>
              <w:bottom w:val="single" w:sz="4" w:space="0" w:color="000000"/>
            </w:tcBorders>
            <w:shd w:val="clear" w:color="auto" w:fill="auto"/>
            <w:vAlign w:val="center"/>
          </w:tcPr>
          <w:p w:rsidR="006D3734" w:rsidRDefault="006D3734" w:rsidP="006D3734">
            <w:pPr>
              <w:snapToGrid w:val="0"/>
              <w:spacing w:line="360" w:lineRule="auto"/>
              <w:jc w:val="center"/>
            </w:pPr>
            <w:r>
              <w:rPr>
                <w:rFonts w:ascii="Times New Roman" w:eastAsia="Times New Roman" w:hAnsi="Times New Roman" w:cs="Times New Roman"/>
                <w:b/>
                <w:bCs/>
                <w:sz w:val="26"/>
                <w:szCs w:val="26"/>
              </w:rPr>
              <w:t>08</w:t>
            </w:r>
            <w:r w:rsidRPr="00B21B3C">
              <w:rPr>
                <w:rFonts w:ascii="Times New Roman" w:eastAsia="Times New Roman" w:hAnsi="Times New Roman" w:cs="Times New Roman"/>
                <w:b/>
                <w:bCs/>
                <w:sz w:val="26"/>
                <w:szCs w:val="26"/>
              </w:rPr>
              <w:t>-Mar-2018</w:t>
            </w:r>
          </w:p>
        </w:tc>
        <w:tc>
          <w:tcPr>
            <w:tcW w:w="1660" w:type="dxa"/>
            <w:tcBorders>
              <w:left w:val="single" w:sz="4" w:space="0" w:color="000000"/>
              <w:bottom w:val="single" w:sz="4" w:space="0" w:color="000000"/>
            </w:tcBorders>
            <w:shd w:val="clear" w:color="auto" w:fill="auto"/>
            <w:vAlign w:val="center"/>
          </w:tcPr>
          <w:p w:rsidR="006D3734" w:rsidRDefault="006D3734" w:rsidP="006D3734">
            <w:pPr>
              <w:snapToGrid w:val="0"/>
              <w:spacing w:line="360" w:lineRule="auto"/>
              <w:jc w:val="center"/>
            </w:pPr>
            <w:r>
              <w:rPr>
                <w:rFonts w:ascii="Times New Roman" w:eastAsia="Times New Roman" w:hAnsi="Times New Roman" w:cs="Times New Roman"/>
                <w:b/>
                <w:bCs/>
                <w:sz w:val="26"/>
                <w:szCs w:val="26"/>
              </w:rPr>
              <w:t>08</w:t>
            </w:r>
            <w:r w:rsidRPr="00B21B3C">
              <w:rPr>
                <w:rFonts w:ascii="Times New Roman" w:eastAsia="Times New Roman" w:hAnsi="Times New Roman" w:cs="Times New Roman"/>
                <w:b/>
                <w:bCs/>
                <w:sz w:val="26"/>
                <w:szCs w:val="26"/>
              </w:rPr>
              <w:t>-Mar-2018</w:t>
            </w:r>
          </w:p>
        </w:tc>
        <w:tc>
          <w:tcPr>
            <w:tcW w:w="993" w:type="dxa"/>
            <w:tcBorders>
              <w:left w:val="single" w:sz="4" w:space="0" w:color="000000"/>
              <w:bottom w:val="single" w:sz="4" w:space="0" w:color="000000"/>
            </w:tcBorders>
            <w:shd w:val="clear" w:color="auto" w:fill="auto"/>
            <w:vAlign w:val="center"/>
          </w:tcPr>
          <w:p w:rsidR="006D3734" w:rsidRDefault="006D3734" w:rsidP="006D3734">
            <w:pPr>
              <w:snapToGrid w:val="0"/>
              <w:spacing w:line="360" w:lineRule="auto"/>
              <w:rPr>
                <w:rFonts w:ascii="Times New Roman" w:eastAsia="Times New Roman" w:hAnsi="Times New Roman" w:cs="Times New Roman"/>
                <w:b/>
                <w:bCs/>
                <w:color w:val="000000"/>
                <w:sz w:val="26"/>
                <w:szCs w:val="26"/>
              </w:rPr>
            </w:pPr>
          </w:p>
        </w:tc>
        <w:tc>
          <w:tcPr>
            <w:tcW w:w="1276" w:type="dxa"/>
            <w:tcBorders>
              <w:left w:val="single" w:sz="4" w:space="0" w:color="000000"/>
              <w:bottom w:val="single" w:sz="4" w:space="0" w:color="000000"/>
              <w:right w:val="single" w:sz="4" w:space="0" w:color="000000"/>
            </w:tcBorders>
            <w:shd w:val="clear" w:color="auto" w:fill="auto"/>
            <w:vAlign w:val="center"/>
          </w:tcPr>
          <w:p w:rsidR="006D3734" w:rsidRDefault="006D3734" w:rsidP="006D3734">
            <w:pPr>
              <w:snapToGrid w:val="0"/>
              <w:spacing w:line="360" w:lineRule="auto"/>
              <w:rPr>
                <w:rFonts w:ascii="Times New Roman" w:eastAsia="Times New Roman" w:hAnsi="Times New Roman" w:cs="Times New Roman"/>
                <w:b/>
                <w:bCs/>
                <w:color w:val="000000"/>
                <w:sz w:val="26"/>
                <w:szCs w:val="26"/>
              </w:rPr>
            </w:pPr>
          </w:p>
        </w:tc>
      </w:tr>
    </w:tbl>
    <w:p w:rsidR="00500DFA" w:rsidRDefault="00500DFA"/>
    <w:tbl>
      <w:tblPr>
        <w:tblW w:w="8789" w:type="dxa"/>
        <w:tblInd w:w="108" w:type="dxa"/>
        <w:tblLayout w:type="fixed"/>
        <w:tblLook w:val="0000" w:firstRow="0" w:lastRow="0" w:firstColumn="0" w:lastColumn="0" w:noHBand="0" w:noVBand="0"/>
      </w:tblPr>
      <w:tblGrid>
        <w:gridCol w:w="1130"/>
        <w:gridCol w:w="2020"/>
        <w:gridCol w:w="1710"/>
        <w:gridCol w:w="1660"/>
        <w:gridCol w:w="993"/>
        <w:gridCol w:w="1276"/>
      </w:tblGrid>
      <w:tr w:rsidR="000B2BE2" w:rsidTr="00874C14">
        <w:tc>
          <w:tcPr>
            <w:tcW w:w="1130" w:type="dxa"/>
            <w:tcBorders>
              <w:top w:val="single" w:sz="4" w:space="0" w:color="000000"/>
              <w:left w:val="single" w:sz="4" w:space="0" w:color="000000"/>
              <w:bottom w:val="single" w:sz="4" w:space="0" w:color="000000"/>
            </w:tcBorders>
            <w:shd w:val="clear" w:color="auto" w:fill="auto"/>
            <w:vAlign w:val="center"/>
          </w:tcPr>
          <w:p w:rsidR="000B2BE2" w:rsidRDefault="000B2BE2" w:rsidP="007154F4">
            <w:pPr>
              <w:spacing w:line="360" w:lineRule="auto"/>
            </w:pPr>
            <w:r>
              <w:rPr>
                <w:rFonts w:ascii="Times New Roman" w:eastAsia="Times New Roman" w:hAnsi="Times New Roman" w:cs="Times New Roman"/>
                <w:color w:val="000000"/>
                <w:sz w:val="26"/>
                <w:szCs w:val="26"/>
              </w:rPr>
              <w:t>3.2.8.1</w:t>
            </w:r>
          </w:p>
        </w:tc>
        <w:tc>
          <w:tcPr>
            <w:tcW w:w="2020" w:type="dxa"/>
            <w:tcBorders>
              <w:top w:val="single" w:sz="4" w:space="0" w:color="000000"/>
              <w:left w:val="single" w:sz="4" w:space="0" w:color="000000"/>
              <w:bottom w:val="single" w:sz="4" w:space="0" w:color="000000"/>
            </w:tcBorders>
            <w:shd w:val="clear" w:color="auto" w:fill="auto"/>
            <w:vAlign w:val="center"/>
          </w:tcPr>
          <w:p w:rsidR="000B2BE2" w:rsidRDefault="000B2BE2" w:rsidP="007154F4">
            <w:pPr>
              <w:spacing w:line="360" w:lineRule="auto"/>
            </w:pPr>
            <w:r>
              <w:rPr>
                <w:rFonts w:ascii="Times New Roman" w:eastAsia="Times New Roman" w:hAnsi="Times New Roman" w:cs="Times New Roman"/>
                <w:color w:val="000000"/>
                <w:sz w:val="26"/>
                <w:szCs w:val="26"/>
              </w:rPr>
              <w:t xml:space="preserve">Fix bugs  of </w:t>
            </w:r>
            <w:r w:rsidR="00874C14">
              <w:rPr>
                <w:rFonts w:ascii="Times New Roman" w:eastAsia="Times New Roman" w:hAnsi="Times New Roman" w:cs="Times New Roman"/>
                <w:color w:val="000000"/>
                <w:sz w:val="26"/>
                <w:szCs w:val="26"/>
              </w:rPr>
              <w:t>house for rent lists form</w:t>
            </w:r>
          </w:p>
        </w:tc>
        <w:tc>
          <w:tcPr>
            <w:tcW w:w="1710" w:type="dxa"/>
            <w:tcBorders>
              <w:top w:val="single" w:sz="4" w:space="0" w:color="000000"/>
              <w:left w:val="single" w:sz="4" w:space="0" w:color="000000"/>
              <w:bottom w:val="single" w:sz="4" w:space="0" w:color="000000"/>
            </w:tcBorders>
            <w:shd w:val="clear" w:color="auto" w:fill="auto"/>
            <w:vAlign w:val="center"/>
          </w:tcPr>
          <w:p w:rsidR="000B2BE2" w:rsidRDefault="00874C14" w:rsidP="001877BB">
            <w:pPr>
              <w:snapToGrid w:val="0"/>
              <w:spacing w:line="360" w:lineRule="auto"/>
              <w:jc w:val="center"/>
            </w:pPr>
            <w:r>
              <w:rPr>
                <w:rFonts w:ascii="Times New Roman" w:eastAsia="Times New Roman" w:hAnsi="Times New Roman" w:cs="Times New Roman"/>
                <w:sz w:val="26"/>
                <w:szCs w:val="26"/>
              </w:rPr>
              <w:t>0</w:t>
            </w:r>
            <w:r w:rsidR="001877BB">
              <w:rPr>
                <w:rFonts w:ascii="Times New Roman" w:eastAsia="Times New Roman" w:hAnsi="Times New Roman" w:cs="Times New Roman"/>
                <w:sz w:val="26"/>
                <w:szCs w:val="26"/>
              </w:rPr>
              <w:t>8</w:t>
            </w:r>
            <w:r w:rsidRPr="00B21B3C">
              <w:rPr>
                <w:rFonts w:ascii="Times New Roman" w:eastAsia="Times New Roman" w:hAnsi="Times New Roman" w:cs="Times New Roman"/>
                <w:sz w:val="26"/>
                <w:szCs w:val="26"/>
              </w:rPr>
              <w:t>-Mar-2018</w:t>
            </w:r>
          </w:p>
        </w:tc>
        <w:tc>
          <w:tcPr>
            <w:tcW w:w="1660" w:type="dxa"/>
            <w:tcBorders>
              <w:top w:val="single" w:sz="4" w:space="0" w:color="000000"/>
              <w:left w:val="single" w:sz="4" w:space="0" w:color="000000"/>
              <w:bottom w:val="single" w:sz="4" w:space="0" w:color="000000"/>
            </w:tcBorders>
            <w:shd w:val="clear" w:color="auto" w:fill="auto"/>
            <w:vAlign w:val="center"/>
          </w:tcPr>
          <w:p w:rsidR="000B2BE2" w:rsidRDefault="00874C14" w:rsidP="001877BB">
            <w:pPr>
              <w:snapToGrid w:val="0"/>
              <w:spacing w:line="360" w:lineRule="auto"/>
              <w:jc w:val="center"/>
            </w:pPr>
            <w:r>
              <w:rPr>
                <w:rFonts w:ascii="Times New Roman" w:eastAsia="Times New Roman" w:hAnsi="Times New Roman" w:cs="Times New Roman"/>
                <w:sz w:val="26"/>
                <w:szCs w:val="26"/>
              </w:rPr>
              <w:t>0</w:t>
            </w:r>
            <w:r w:rsidR="001877BB">
              <w:rPr>
                <w:rFonts w:ascii="Times New Roman" w:eastAsia="Times New Roman" w:hAnsi="Times New Roman" w:cs="Times New Roman"/>
                <w:sz w:val="26"/>
                <w:szCs w:val="26"/>
              </w:rPr>
              <w:t>8</w:t>
            </w:r>
            <w:r w:rsidRPr="00B21B3C">
              <w:rPr>
                <w:rFonts w:ascii="Times New Roman" w:eastAsia="Times New Roman" w:hAnsi="Times New Roman" w:cs="Times New Roman"/>
                <w:sz w:val="26"/>
                <w:szCs w:val="26"/>
              </w:rPr>
              <w:t>-Mar-2018</w:t>
            </w:r>
          </w:p>
        </w:tc>
        <w:tc>
          <w:tcPr>
            <w:tcW w:w="993" w:type="dxa"/>
            <w:tcBorders>
              <w:top w:val="single" w:sz="4" w:space="0" w:color="000000"/>
              <w:left w:val="single" w:sz="4" w:space="0" w:color="000000"/>
              <w:bottom w:val="single" w:sz="4" w:space="0" w:color="000000"/>
            </w:tcBorders>
            <w:shd w:val="clear" w:color="auto" w:fill="auto"/>
            <w:vAlign w:val="center"/>
          </w:tcPr>
          <w:p w:rsidR="000B2BE2" w:rsidRDefault="0046011C" w:rsidP="007154F4">
            <w:pPr>
              <w:snapToGrid w:val="0"/>
              <w:spacing w:line="360" w:lineRule="auto"/>
              <w:jc w:val="center"/>
            </w:pPr>
            <w:r>
              <w:rPr>
                <w:rFonts w:ascii="Times New Roman" w:eastAsia="Times New Roman" w:hAnsi="Times New Roman" w:cs="Times New Roman"/>
                <w:color w:val="000000"/>
                <w:sz w:val="26"/>
                <w:szCs w:val="26"/>
              </w:rPr>
              <w:t>1</w:t>
            </w:r>
            <w:r w:rsidR="000B2BE2">
              <w:rPr>
                <w:rFonts w:ascii="Times New Roman" w:eastAsia="Times New Roman" w:hAnsi="Times New Roman" w:cs="Times New Roman"/>
                <w:color w:val="000000"/>
                <w:sz w:val="26"/>
                <w:szCs w:val="26"/>
              </w:rPr>
              <w:t xml:space="preserve"> </w:t>
            </w:r>
            <w:r w:rsidR="00592580">
              <w:rPr>
                <w:rFonts w:ascii="Times New Roman" w:eastAsia="Times New Roman" w:hAnsi="Times New Roman" w:cs="Times New Roman"/>
                <w:color w:val="000000"/>
                <w:sz w:val="26"/>
                <w:szCs w:val="26"/>
              </w:rPr>
              <w:t>hours</w:t>
            </w:r>
          </w:p>
        </w:tc>
        <w:tc>
          <w:tcPr>
            <w:tcW w:w="1276" w:type="dxa"/>
            <w:tcBorders>
              <w:top w:val="single" w:sz="4" w:space="0" w:color="000000"/>
              <w:left w:val="single" w:sz="4" w:space="0" w:color="000000"/>
              <w:bottom w:val="single" w:sz="4" w:space="0" w:color="000000"/>
              <w:right w:val="single" w:sz="4" w:space="0" w:color="000000"/>
            </w:tcBorders>
            <w:shd w:val="clear" w:color="auto" w:fill="auto"/>
            <w:vAlign w:val="center"/>
          </w:tcPr>
          <w:p w:rsidR="000B2BE2" w:rsidRDefault="00D6387B" w:rsidP="007154F4">
            <w:pPr>
              <w:snapToGrid w:val="0"/>
              <w:spacing w:line="360" w:lineRule="auto"/>
              <w:jc w:val="center"/>
            </w:pPr>
            <w:r>
              <w:rPr>
                <w:rFonts w:ascii="Times New Roman" w:hAnsi="Times New Roman" w:cs="Times New Roman"/>
                <w:sz w:val="26"/>
                <w:szCs w:val="26"/>
              </w:rPr>
              <w:t>Vu</w:t>
            </w:r>
          </w:p>
        </w:tc>
      </w:tr>
      <w:tr w:rsidR="000B2BE2" w:rsidTr="00874C14">
        <w:tc>
          <w:tcPr>
            <w:tcW w:w="1130" w:type="dxa"/>
            <w:tcBorders>
              <w:top w:val="single" w:sz="4" w:space="0" w:color="000000"/>
              <w:left w:val="single" w:sz="4" w:space="0" w:color="000000"/>
              <w:bottom w:val="single" w:sz="4" w:space="0" w:color="000000"/>
            </w:tcBorders>
            <w:shd w:val="clear" w:color="auto" w:fill="auto"/>
            <w:vAlign w:val="center"/>
          </w:tcPr>
          <w:p w:rsidR="000B2BE2" w:rsidRDefault="000B2BE2" w:rsidP="007154F4">
            <w:pPr>
              <w:spacing w:line="360" w:lineRule="auto"/>
            </w:pPr>
            <w:r>
              <w:rPr>
                <w:rFonts w:ascii="Times New Roman" w:eastAsia="Times New Roman" w:hAnsi="Times New Roman" w:cs="Times New Roman"/>
                <w:color w:val="000000"/>
                <w:sz w:val="26"/>
                <w:szCs w:val="26"/>
              </w:rPr>
              <w:t>3.2.8.2</w:t>
            </w:r>
          </w:p>
        </w:tc>
        <w:tc>
          <w:tcPr>
            <w:tcW w:w="2020" w:type="dxa"/>
            <w:tcBorders>
              <w:top w:val="single" w:sz="4" w:space="0" w:color="000000"/>
              <w:left w:val="single" w:sz="4" w:space="0" w:color="000000"/>
              <w:bottom w:val="single" w:sz="4" w:space="0" w:color="000000"/>
            </w:tcBorders>
            <w:shd w:val="clear" w:color="auto" w:fill="auto"/>
            <w:vAlign w:val="center"/>
          </w:tcPr>
          <w:p w:rsidR="000B2BE2" w:rsidRDefault="000B2BE2" w:rsidP="007154F4">
            <w:pPr>
              <w:spacing w:line="360" w:lineRule="auto"/>
            </w:pPr>
            <w:r>
              <w:rPr>
                <w:rFonts w:ascii="Times New Roman" w:eastAsia="Times New Roman" w:hAnsi="Times New Roman" w:cs="Times New Roman"/>
                <w:color w:val="000000"/>
                <w:sz w:val="26"/>
                <w:szCs w:val="26"/>
              </w:rPr>
              <w:t xml:space="preserve">Fix bugs  of  </w:t>
            </w:r>
            <w:r w:rsidR="00874C14">
              <w:rPr>
                <w:rFonts w:ascii="Times New Roman" w:eastAsia="Times New Roman" w:hAnsi="Times New Roman" w:cs="Times New Roman"/>
                <w:color w:val="000000"/>
                <w:sz w:val="26"/>
                <w:szCs w:val="26"/>
              </w:rPr>
              <w:t>house for rent’s details form</w:t>
            </w:r>
          </w:p>
        </w:tc>
        <w:tc>
          <w:tcPr>
            <w:tcW w:w="1710" w:type="dxa"/>
            <w:tcBorders>
              <w:top w:val="single" w:sz="4" w:space="0" w:color="000000"/>
              <w:left w:val="single" w:sz="4" w:space="0" w:color="000000"/>
              <w:bottom w:val="single" w:sz="4" w:space="0" w:color="000000"/>
            </w:tcBorders>
            <w:shd w:val="clear" w:color="auto" w:fill="auto"/>
            <w:vAlign w:val="center"/>
          </w:tcPr>
          <w:p w:rsidR="000B2BE2" w:rsidRDefault="00874C14" w:rsidP="001877BB">
            <w:pPr>
              <w:snapToGrid w:val="0"/>
              <w:spacing w:line="360" w:lineRule="auto"/>
              <w:jc w:val="center"/>
            </w:pPr>
            <w:r>
              <w:rPr>
                <w:rFonts w:ascii="Times New Roman" w:eastAsia="Times New Roman" w:hAnsi="Times New Roman" w:cs="Times New Roman"/>
                <w:sz w:val="26"/>
                <w:szCs w:val="26"/>
              </w:rPr>
              <w:t>0</w:t>
            </w:r>
            <w:r w:rsidR="001877BB">
              <w:rPr>
                <w:rFonts w:ascii="Times New Roman" w:eastAsia="Times New Roman" w:hAnsi="Times New Roman" w:cs="Times New Roman"/>
                <w:sz w:val="26"/>
                <w:szCs w:val="26"/>
              </w:rPr>
              <w:t>8</w:t>
            </w:r>
            <w:r w:rsidRPr="00B21B3C">
              <w:rPr>
                <w:rFonts w:ascii="Times New Roman" w:eastAsia="Times New Roman" w:hAnsi="Times New Roman" w:cs="Times New Roman"/>
                <w:sz w:val="26"/>
                <w:szCs w:val="26"/>
              </w:rPr>
              <w:t>-Mar-2018</w:t>
            </w:r>
          </w:p>
        </w:tc>
        <w:tc>
          <w:tcPr>
            <w:tcW w:w="1660" w:type="dxa"/>
            <w:tcBorders>
              <w:top w:val="single" w:sz="4" w:space="0" w:color="000000"/>
              <w:left w:val="single" w:sz="4" w:space="0" w:color="000000"/>
              <w:bottom w:val="single" w:sz="4" w:space="0" w:color="000000"/>
            </w:tcBorders>
            <w:shd w:val="clear" w:color="auto" w:fill="auto"/>
            <w:vAlign w:val="center"/>
          </w:tcPr>
          <w:p w:rsidR="000B2BE2" w:rsidRDefault="00874C14" w:rsidP="001877BB">
            <w:pPr>
              <w:snapToGrid w:val="0"/>
              <w:spacing w:line="360" w:lineRule="auto"/>
              <w:jc w:val="center"/>
            </w:pPr>
            <w:r>
              <w:rPr>
                <w:rFonts w:ascii="Times New Roman" w:eastAsia="Times New Roman" w:hAnsi="Times New Roman" w:cs="Times New Roman"/>
                <w:sz w:val="26"/>
                <w:szCs w:val="26"/>
              </w:rPr>
              <w:t>0</w:t>
            </w:r>
            <w:r w:rsidR="001877BB">
              <w:rPr>
                <w:rFonts w:ascii="Times New Roman" w:eastAsia="Times New Roman" w:hAnsi="Times New Roman" w:cs="Times New Roman"/>
                <w:sz w:val="26"/>
                <w:szCs w:val="26"/>
              </w:rPr>
              <w:t>8</w:t>
            </w:r>
            <w:r w:rsidRPr="00B21B3C">
              <w:rPr>
                <w:rFonts w:ascii="Times New Roman" w:eastAsia="Times New Roman" w:hAnsi="Times New Roman" w:cs="Times New Roman"/>
                <w:sz w:val="26"/>
                <w:szCs w:val="26"/>
              </w:rPr>
              <w:t>-Mar-2018</w:t>
            </w:r>
          </w:p>
        </w:tc>
        <w:tc>
          <w:tcPr>
            <w:tcW w:w="993" w:type="dxa"/>
            <w:tcBorders>
              <w:top w:val="single" w:sz="4" w:space="0" w:color="000000"/>
              <w:left w:val="single" w:sz="4" w:space="0" w:color="000000"/>
              <w:bottom w:val="single" w:sz="4" w:space="0" w:color="000000"/>
            </w:tcBorders>
            <w:shd w:val="clear" w:color="auto" w:fill="auto"/>
            <w:vAlign w:val="center"/>
          </w:tcPr>
          <w:p w:rsidR="000B2BE2" w:rsidRDefault="0046011C" w:rsidP="007154F4">
            <w:pPr>
              <w:snapToGrid w:val="0"/>
              <w:spacing w:line="360" w:lineRule="auto"/>
              <w:jc w:val="center"/>
            </w:pPr>
            <w:r>
              <w:rPr>
                <w:rFonts w:ascii="Times New Roman" w:eastAsia="Times New Roman" w:hAnsi="Times New Roman" w:cs="Times New Roman"/>
                <w:color w:val="000000"/>
                <w:sz w:val="26"/>
                <w:szCs w:val="26"/>
              </w:rPr>
              <w:t>2</w:t>
            </w:r>
            <w:r w:rsidR="000B2BE2">
              <w:rPr>
                <w:rFonts w:ascii="Times New Roman" w:eastAsia="Times New Roman" w:hAnsi="Times New Roman" w:cs="Times New Roman"/>
                <w:color w:val="000000"/>
                <w:sz w:val="26"/>
                <w:szCs w:val="26"/>
              </w:rPr>
              <w:t xml:space="preserve"> </w:t>
            </w:r>
            <w:r w:rsidR="00592580">
              <w:rPr>
                <w:rFonts w:ascii="Times New Roman" w:eastAsia="Times New Roman" w:hAnsi="Times New Roman" w:cs="Times New Roman"/>
                <w:color w:val="000000"/>
                <w:sz w:val="26"/>
                <w:szCs w:val="26"/>
              </w:rPr>
              <w:t>hours</w:t>
            </w:r>
          </w:p>
        </w:tc>
        <w:tc>
          <w:tcPr>
            <w:tcW w:w="1276" w:type="dxa"/>
            <w:tcBorders>
              <w:top w:val="single" w:sz="4" w:space="0" w:color="000000"/>
              <w:left w:val="single" w:sz="4" w:space="0" w:color="000000"/>
              <w:bottom w:val="single" w:sz="4" w:space="0" w:color="000000"/>
              <w:right w:val="single" w:sz="4" w:space="0" w:color="000000"/>
            </w:tcBorders>
            <w:shd w:val="clear" w:color="auto" w:fill="auto"/>
            <w:vAlign w:val="center"/>
          </w:tcPr>
          <w:p w:rsidR="000B2BE2" w:rsidRDefault="00D6387B" w:rsidP="007154F4">
            <w:pPr>
              <w:snapToGrid w:val="0"/>
              <w:spacing w:line="360" w:lineRule="auto"/>
              <w:jc w:val="center"/>
            </w:pPr>
            <w:r>
              <w:rPr>
                <w:rFonts w:ascii="Times New Roman" w:hAnsi="Times New Roman" w:cs="Times New Roman"/>
                <w:sz w:val="26"/>
                <w:szCs w:val="26"/>
              </w:rPr>
              <w:t>Vu</w:t>
            </w:r>
          </w:p>
        </w:tc>
      </w:tr>
      <w:tr w:rsidR="000B2BE2" w:rsidTr="006D3734">
        <w:tc>
          <w:tcPr>
            <w:tcW w:w="1130" w:type="dxa"/>
            <w:tcBorders>
              <w:left w:val="single" w:sz="4" w:space="0" w:color="000000"/>
              <w:bottom w:val="single" w:sz="4" w:space="0" w:color="auto"/>
            </w:tcBorders>
            <w:shd w:val="clear" w:color="auto" w:fill="auto"/>
            <w:vAlign w:val="center"/>
          </w:tcPr>
          <w:p w:rsidR="000B2BE2" w:rsidRDefault="000B2BE2" w:rsidP="007154F4">
            <w:pPr>
              <w:spacing w:line="360" w:lineRule="auto"/>
            </w:pPr>
            <w:r>
              <w:rPr>
                <w:rFonts w:ascii="Times New Roman" w:eastAsia="Times New Roman" w:hAnsi="Times New Roman" w:cs="Times New Roman"/>
                <w:color w:val="000000"/>
                <w:sz w:val="26"/>
                <w:szCs w:val="26"/>
              </w:rPr>
              <w:t>3.2.8.3</w:t>
            </w:r>
          </w:p>
        </w:tc>
        <w:tc>
          <w:tcPr>
            <w:tcW w:w="2020" w:type="dxa"/>
            <w:tcBorders>
              <w:left w:val="single" w:sz="4" w:space="0" w:color="000000"/>
              <w:bottom w:val="single" w:sz="4" w:space="0" w:color="auto"/>
            </w:tcBorders>
            <w:shd w:val="clear" w:color="auto" w:fill="auto"/>
            <w:vAlign w:val="center"/>
          </w:tcPr>
          <w:p w:rsidR="000B2BE2" w:rsidRDefault="000B2BE2" w:rsidP="007154F4">
            <w:pPr>
              <w:spacing w:line="360" w:lineRule="auto"/>
            </w:pPr>
            <w:r>
              <w:rPr>
                <w:rFonts w:ascii="Times New Roman" w:eastAsia="Times New Roman" w:hAnsi="Times New Roman" w:cs="Times New Roman"/>
                <w:color w:val="000000"/>
                <w:sz w:val="26"/>
                <w:szCs w:val="26"/>
              </w:rPr>
              <w:t xml:space="preserve">Fix bugs of </w:t>
            </w:r>
            <w:r w:rsidR="00874C14">
              <w:rPr>
                <w:rFonts w:ascii="Times New Roman" w:eastAsia="Times New Roman" w:hAnsi="Times New Roman" w:cs="Times New Roman"/>
                <w:color w:val="000000"/>
                <w:sz w:val="26"/>
                <w:szCs w:val="26"/>
              </w:rPr>
              <w:t>p</w:t>
            </w:r>
            <w:r w:rsidR="00874C14" w:rsidRPr="0044140C">
              <w:rPr>
                <w:rFonts w:ascii="Times New Roman" w:eastAsia="Times New Roman" w:hAnsi="Times New Roman" w:cs="Times New Roman"/>
                <w:color w:val="000000"/>
                <w:sz w:val="26"/>
                <w:szCs w:val="26"/>
              </w:rPr>
              <w:t>os</w:t>
            </w:r>
            <w:r w:rsidR="00874C14">
              <w:rPr>
                <w:rFonts w:ascii="Times New Roman" w:eastAsia="Times New Roman" w:hAnsi="Times New Roman" w:cs="Times New Roman"/>
                <w:color w:val="000000"/>
                <w:sz w:val="26"/>
                <w:szCs w:val="26"/>
              </w:rPr>
              <w:t>ting renting house form</w:t>
            </w:r>
          </w:p>
        </w:tc>
        <w:tc>
          <w:tcPr>
            <w:tcW w:w="1710" w:type="dxa"/>
            <w:tcBorders>
              <w:left w:val="single" w:sz="4" w:space="0" w:color="000000"/>
              <w:bottom w:val="single" w:sz="4" w:space="0" w:color="auto"/>
            </w:tcBorders>
            <w:shd w:val="clear" w:color="auto" w:fill="auto"/>
            <w:vAlign w:val="center"/>
          </w:tcPr>
          <w:p w:rsidR="000B2BE2" w:rsidRDefault="00874C14" w:rsidP="001877BB">
            <w:pPr>
              <w:snapToGrid w:val="0"/>
              <w:spacing w:line="360" w:lineRule="auto"/>
              <w:jc w:val="center"/>
            </w:pPr>
            <w:r>
              <w:rPr>
                <w:rFonts w:ascii="Times New Roman" w:eastAsia="Times New Roman" w:hAnsi="Times New Roman" w:cs="Times New Roman"/>
                <w:sz w:val="26"/>
                <w:szCs w:val="26"/>
              </w:rPr>
              <w:t>0</w:t>
            </w:r>
            <w:r w:rsidR="001877BB">
              <w:rPr>
                <w:rFonts w:ascii="Times New Roman" w:eastAsia="Times New Roman" w:hAnsi="Times New Roman" w:cs="Times New Roman"/>
                <w:sz w:val="26"/>
                <w:szCs w:val="26"/>
              </w:rPr>
              <w:t>8</w:t>
            </w:r>
            <w:r w:rsidRPr="00B21B3C">
              <w:rPr>
                <w:rFonts w:ascii="Times New Roman" w:eastAsia="Times New Roman" w:hAnsi="Times New Roman" w:cs="Times New Roman"/>
                <w:sz w:val="26"/>
                <w:szCs w:val="26"/>
              </w:rPr>
              <w:t>-Mar-2018</w:t>
            </w:r>
          </w:p>
        </w:tc>
        <w:tc>
          <w:tcPr>
            <w:tcW w:w="1660" w:type="dxa"/>
            <w:tcBorders>
              <w:left w:val="single" w:sz="4" w:space="0" w:color="000000"/>
              <w:bottom w:val="single" w:sz="4" w:space="0" w:color="auto"/>
            </w:tcBorders>
            <w:shd w:val="clear" w:color="auto" w:fill="auto"/>
            <w:vAlign w:val="center"/>
          </w:tcPr>
          <w:p w:rsidR="000B2BE2" w:rsidRDefault="00874C14" w:rsidP="001877BB">
            <w:pPr>
              <w:snapToGrid w:val="0"/>
              <w:spacing w:line="360" w:lineRule="auto"/>
              <w:jc w:val="center"/>
            </w:pPr>
            <w:r>
              <w:rPr>
                <w:rFonts w:ascii="Times New Roman" w:eastAsia="Times New Roman" w:hAnsi="Times New Roman" w:cs="Times New Roman"/>
                <w:sz w:val="26"/>
                <w:szCs w:val="26"/>
              </w:rPr>
              <w:t>0</w:t>
            </w:r>
            <w:r w:rsidR="001877BB">
              <w:rPr>
                <w:rFonts w:ascii="Times New Roman" w:eastAsia="Times New Roman" w:hAnsi="Times New Roman" w:cs="Times New Roman"/>
                <w:sz w:val="26"/>
                <w:szCs w:val="26"/>
              </w:rPr>
              <w:t>8</w:t>
            </w:r>
            <w:r w:rsidRPr="00B21B3C">
              <w:rPr>
                <w:rFonts w:ascii="Times New Roman" w:eastAsia="Times New Roman" w:hAnsi="Times New Roman" w:cs="Times New Roman"/>
                <w:sz w:val="26"/>
                <w:szCs w:val="26"/>
              </w:rPr>
              <w:t>-Mar-2018</w:t>
            </w:r>
          </w:p>
        </w:tc>
        <w:tc>
          <w:tcPr>
            <w:tcW w:w="993" w:type="dxa"/>
            <w:tcBorders>
              <w:left w:val="single" w:sz="4" w:space="0" w:color="000000"/>
              <w:bottom w:val="single" w:sz="4" w:space="0" w:color="auto"/>
            </w:tcBorders>
            <w:shd w:val="clear" w:color="auto" w:fill="auto"/>
            <w:vAlign w:val="center"/>
          </w:tcPr>
          <w:p w:rsidR="000B2BE2" w:rsidRDefault="0046011C" w:rsidP="007154F4">
            <w:pPr>
              <w:snapToGrid w:val="0"/>
              <w:spacing w:line="360" w:lineRule="auto"/>
              <w:jc w:val="center"/>
            </w:pPr>
            <w:r>
              <w:rPr>
                <w:rFonts w:ascii="Times New Roman" w:eastAsia="Times New Roman" w:hAnsi="Times New Roman" w:cs="Times New Roman"/>
                <w:color w:val="000000"/>
                <w:sz w:val="26"/>
                <w:szCs w:val="26"/>
              </w:rPr>
              <w:t>2</w:t>
            </w:r>
            <w:r w:rsidR="000B2BE2">
              <w:rPr>
                <w:rFonts w:ascii="Times New Roman" w:eastAsia="Times New Roman" w:hAnsi="Times New Roman" w:cs="Times New Roman"/>
                <w:color w:val="000000"/>
                <w:sz w:val="26"/>
                <w:szCs w:val="26"/>
              </w:rPr>
              <w:t xml:space="preserve"> </w:t>
            </w:r>
            <w:r w:rsidR="00592580">
              <w:rPr>
                <w:rFonts w:ascii="Times New Roman" w:eastAsia="Times New Roman" w:hAnsi="Times New Roman" w:cs="Times New Roman"/>
                <w:color w:val="000000"/>
                <w:sz w:val="26"/>
                <w:szCs w:val="26"/>
              </w:rPr>
              <w:t>hours</w:t>
            </w:r>
          </w:p>
        </w:tc>
        <w:tc>
          <w:tcPr>
            <w:tcW w:w="1276" w:type="dxa"/>
            <w:tcBorders>
              <w:left w:val="single" w:sz="4" w:space="0" w:color="000000"/>
              <w:bottom w:val="single" w:sz="4" w:space="0" w:color="auto"/>
              <w:right w:val="single" w:sz="4" w:space="0" w:color="000000"/>
            </w:tcBorders>
            <w:shd w:val="clear" w:color="auto" w:fill="auto"/>
            <w:vAlign w:val="center"/>
          </w:tcPr>
          <w:p w:rsidR="000B2BE2" w:rsidRDefault="0046011C" w:rsidP="007154F4">
            <w:pPr>
              <w:snapToGrid w:val="0"/>
              <w:spacing w:line="360" w:lineRule="auto"/>
              <w:jc w:val="center"/>
            </w:pPr>
            <w:r>
              <w:rPr>
                <w:rFonts w:ascii="Times New Roman" w:hAnsi="Times New Roman" w:cs="Times New Roman"/>
                <w:sz w:val="26"/>
                <w:szCs w:val="26"/>
              </w:rPr>
              <w:t>Vu</w:t>
            </w:r>
          </w:p>
        </w:tc>
      </w:tr>
      <w:tr w:rsidR="006D3734" w:rsidTr="006D3734">
        <w:tc>
          <w:tcPr>
            <w:tcW w:w="1130" w:type="dxa"/>
            <w:tcBorders>
              <w:top w:val="single" w:sz="4" w:space="0" w:color="auto"/>
              <w:left w:val="single" w:sz="4" w:space="0" w:color="auto"/>
              <w:bottom w:val="single" w:sz="4" w:space="0" w:color="auto"/>
              <w:right w:val="single" w:sz="4" w:space="0" w:color="auto"/>
            </w:tcBorders>
            <w:shd w:val="clear" w:color="auto" w:fill="auto"/>
            <w:vAlign w:val="center"/>
          </w:tcPr>
          <w:p w:rsidR="006D3734" w:rsidRDefault="006D3734" w:rsidP="006D3734">
            <w:pP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3.2.8.4</w:t>
            </w:r>
          </w:p>
        </w:tc>
        <w:tc>
          <w:tcPr>
            <w:tcW w:w="2020" w:type="dxa"/>
            <w:tcBorders>
              <w:top w:val="single" w:sz="4" w:space="0" w:color="auto"/>
              <w:left w:val="single" w:sz="4" w:space="0" w:color="auto"/>
              <w:bottom w:val="single" w:sz="4" w:space="0" w:color="auto"/>
              <w:right w:val="single" w:sz="4" w:space="0" w:color="auto"/>
            </w:tcBorders>
            <w:shd w:val="clear" w:color="auto" w:fill="auto"/>
            <w:vAlign w:val="center"/>
          </w:tcPr>
          <w:p w:rsidR="006D3734" w:rsidRDefault="006D3734" w:rsidP="006D3734">
            <w:pP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Fix bugs of user information form</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6D3734" w:rsidRDefault="006D3734" w:rsidP="006D3734">
            <w:pPr>
              <w:snapToGrid w:val="0"/>
              <w:spacing w:line="360" w:lineRule="auto"/>
              <w:jc w:val="center"/>
            </w:pPr>
            <w:r>
              <w:rPr>
                <w:rFonts w:ascii="Times New Roman" w:eastAsia="Times New Roman" w:hAnsi="Times New Roman" w:cs="Times New Roman"/>
                <w:sz w:val="26"/>
                <w:szCs w:val="26"/>
              </w:rPr>
              <w:t>08</w:t>
            </w:r>
            <w:r w:rsidRPr="00B21B3C">
              <w:rPr>
                <w:rFonts w:ascii="Times New Roman" w:eastAsia="Times New Roman" w:hAnsi="Times New Roman" w:cs="Times New Roman"/>
                <w:sz w:val="26"/>
                <w:szCs w:val="26"/>
              </w:rPr>
              <w:t>-Mar-2018</w:t>
            </w:r>
          </w:p>
        </w:tc>
        <w:tc>
          <w:tcPr>
            <w:tcW w:w="1660" w:type="dxa"/>
            <w:tcBorders>
              <w:top w:val="single" w:sz="4" w:space="0" w:color="auto"/>
              <w:left w:val="single" w:sz="4" w:space="0" w:color="auto"/>
              <w:bottom w:val="single" w:sz="4" w:space="0" w:color="auto"/>
              <w:right w:val="single" w:sz="4" w:space="0" w:color="auto"/>
            </w:tcBorders>
            <w:shd w:val="clear" w:color="auto" w:fill="auto"/>
            <w:vAlign w:val="center"/>
          </w:tcPr>
          <w:p w:rsidR="006D3734" w:rsidRDefault="006D3734" w:rsidP="006D3734">
            <w:pPr>
              <w:snapToGrid w:val="0"/>
              <w:spacing w:line="360" w:lineRule="auto"/>
              <w:jc w:val="center"/>
            </w:pPr>
            <w:r>
              <w:rPr>
                <w:rFonts w:ascii="Times New Roman" w:eastAsia="Times New Roman" w:hAnsi="Times New Roman" w:cs="Times New Roman"/>
                <w:sz w:val="26"/>
                <w:szCs w:val="26"/>
              </w:rPr>
              <w:t>08</w:t>
            </w:r>
            <w:r w:rsidRPr="00B21B3C">
              <w:rPr>
                <w:rFonts w:ascii="Times New Roman" w:eastAsia="Times New Roman" w:hAnsi="Times New Roman" w:cs="Times New Roman"/>
                <w:sz w:val="26"/>
                <w:szCs w:val="26"/>
              </w:rPr>
              <w:t>-Mar-2018</w:t>
            </w:r>
          </w:p>
        </w:tc>
        <w:tc>
          <w:tcPr>
            <w:tcW w:w="993" w:type="dxa"/>
            <w:tcBorders>
              <w:top w:val="single" w:sz="4" w:space="0" w:color="auto"/>
              <w:left w:val="single" w:sz="4" w:space="0" w:color="auto"/>
              <w:bottom w:val="single" w:sz="4" w:space="0" w:color="auto"/>
              <w:right w:val="single" w:sz="4" w:space="0" w:color="auto"/>
            </w:tcBorders>
            <w:shd w:val="clear" w:color="auto" w:fill="auto"/>
            <w:vAlign w:val="center"/>
          </w:tcPr>
          <w:p w:rsidR="006D3734" w:rsidRDefault="0046011C" w:rsidP="006D3734">
            <w:pPr>
              <w:snapToGrid w:val="0"/>
              <w:spacing w:line="360" w:lineRule="auto"/>
              <w:jc w:val="center"/>
            </w:pPr>
            <w:r>
              <w:rPr>
                <w:rFonts w:ascii="Times New Roman" w:eastAsia="Times New Roman" w:hAnsi="Times New Roman" w:cs="Times New Roman"/>
                <w:color w:val="000000"/>
                <w:sz w:val="26"/>
                <w:szCs w:val="26"/>
              </w:rPr>
              <w:t>5</w:t>
            </w:r>
            <w:r w:rsidR="006D3734">
              <w:rPr>
                <w:rFonts w:ascii="Times New Roman" w:eastAsia="Times New Roman" w:hAnsi="Times New Roman" w:cs="Times New Roman"/>
                <w:color w:val="000000"/>
                <w:sz w:val="26"/>
                <w:szCs w:val="26"/>
              </w:rPr>
              <w:t xml:space="preserve"> hours</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6D3734" w:rsidRDefault="006D3734" w:rsidP="006D3734">
            <w:pPr>
              <w:snapToGrid w:val="0"/>
              <w:spacing w:line="360" w:lineRule="auto"/>
              <w:jc w:val="center"/>
            </w:pPr>
            <w:r>
              <w:rPr>
                <w:rFonts w:ascii="Times New Roman" w:hAnsi="Times New Roman" w:cs="Times New Roman"/>
                <w:sz w:val="26"/>
                <w:szCs w:val="26"/>
              </w:rPr>
              <w:t>Thanh</w:t>
            </w:r>
          </w:p>
        </w:tc>
      </w:tr>
    </w:tbl>
    <w:p w:rsidR="00500DFA" w:rsidRDefault="00500DFA"/>
    <w:tbl>
      <w:tblPr>
        <w:tblW w:w="8789" w:type="dxa"/>
        <w:tblInd w:w="108" w:type="dxa"/>
        <w:tblLayout w:type="fixed"/>
        <w:tblLook w:val="0000" w:firstRow="0" w:lastRow="0" w:firstColumn="0" w:lastColumn="0" w:noHBand="0" w:noVBand="0"/>
      </w:tblPr>
      <w:tblGrid>
        <w:gridCol w:w="1134"/>
        <w:gridCol w:w="2016"/>
        <w:gridCol w:w="1710"/>
        <w:gridCol w:w="1662"/>
        <w:gridCol w:w="992"/>
        <w:gridCol w:w="1275"/>
      </w:tblGrid>
      <w:tr w:rsidR="000B2BE2" w:rsidTr="00874C14">
        <w:tc>
          <w:tcPr>
            <w:tcW w:w="1134" w:type="dxa"/>
            <w:tcBorders>
              <w:top w:val="single" w:sz="4" w:space="0" w:color="000000"/>
              <w:left w:val="single" w:sz="4" w:space="0" w:color="000000"/>
              <w:bottom w:val="single" w:sz="4" w:space="0" w:color="000000"/>
            </w:tcBorders>
            <w:shd w:val="clear" w:color="auto" w:fill="auto"/>
            <w:vAlign w:val="center"/>
          </w:tcPr>
          <w:p w:rsidR="000B2BE2" w:rsidRDefault="000B2BE2" w:rsidP="007154F4">
            <w:pPr>
              <w:spacing w:line="360" w:lineRule="auto"/>
            </w:pPr>
            <w:r>
              <w:rPr>
                <w:rFonts w:ascii="Times New Roman" w:eastAsia="Times New Roman" w:hAnsi="Times New Roman" w:cs="Times New Roman"/>
                <w:b/>
                <w:bCs/>
                <w:color w:val="000000"/>
                <w:sz w:val="26"/>
                <w:szCs w:val="26"/>
              </w:rPr>
              <w:t>3.2.9</w:t>
            </w:r>
          </w:p>
        </w:tc>
        <w:tc>
          <w:tcPr>
            <w:tcW w:w="2016" w:type="dxa"/>
            <w:tcBorders>
              <w:top w:val="single" w:sz="4" w:space="0" w:color="000000"/>
              <w:left w:val="single" w:sz="4" w:space="0" w:color="000000"/>
              <w:bottom w:val="single" w:sz="4" w:space="0" w:color="000000"/>
            </w:tcBorders>
            <w:shd w:val="clear" w:color="auto" w:fill="auto"/>
            <w:vAlign w:val="center"/>
          </w:tcPr>
          <w:p w:rsidR="000B2BE2" w:rsidRDefault="000B2BE2" w:rsidP="007154F4">
            <w:pPr>
              <w:spacing w:line="360" w:lineRule="auto"/>
            </w:pPr>
            <w:r>
              <w:rPr>
                <w:rFonts w:ascii="Times New Roman" w:eastAsia="Times New Roman" w:hAnsi="Times New Roman" w:cs="Times New Roman"/>
                <w:b/>
                <w:bCs/>
                <w:color w:val="000000"/>
                <w:sz w:val="26"/>
                <w:szCs w:val="26"/>
              </w:rPr>
              <w:t>Re-testing</w:t>
            </w:r>
          </w:p>
        </w:tc>
        <w:tc>
          <w:tcPr>
            <w:tcW w:w="1710" w:type="dxa"/>
            <w:tcBorders>
              <w:top w:val="single" w:sz="4" w:space="0" w:color="000000"/>
              <w:left w:val="single" w:sz="4" w:space="0" w:color="000000"/>
              <w:bottom w:val="single" w:sz="4" w:space="0" w:color="000000"/>
            </w:tcBorders>
            <w:shd w:val="clear" w:color="auto" w:fill="auto"/>
            <w:vAlign w:val="center"/>
          </w:tcPr>
          <w:p w:rsidR="000B2BE2" w:rsidRDefault="0011060E" w:rsidP="007154F4">
            <w:pPr>
              <w:snapToGrid w:val="0"/>
              <w:spacing w:line="360" w:lineRule="auto"/>
            </w:pPr>
            <w:r>
              <w:rPr>
                <w:rFonts w:ascii="Times New Roman" w:eastAsia="Times New Roman" w:hAnsi="Times New Roman" w:cs="Times New Roman"/>
                <w:b/>
                <w:bCs/>
                <w:sz w:val="26"/>
                <w:szCs w:val="26"/>
              </w:rPr>
              <w:t>09</w:t>
            </w:r>
            <w:r w:rsidR="00D6387B" w:rsidRPr="00B21B3C">
              <w:rPr>
                <w:rFonts w:ascii="Times New Roman" w:eastAsia="Times New Roman" w:hAnsi="Times New Roman" w:cs="Times New Roman"/>
                <w:b/>
                <w:bCs/>
                <w:sz w:val="26"/>
                <w:szCs w:val="26"/>
              </w:rPr>
              <w:t>-Mar-2018</w:t>
            </w:r>
          </w:p>
        </w:tc>
        <w:tc>
          <w:tcPr>
            <w:tcW w:w="1662" w:type="dxa"/>
            <w:tcBorders>
              <w:top w:val="single" w:sz="4" w:space="0" w:color="000000"/>
              <w:left w:val="single" w:sz="4" w:space="0" w:color="000000"/>
              <w:bottom w:val="single" w:sz="4" w:space="0" w:color="000000"/>
            </w:tcBorders>
            <w:shd w:val="clear" w:color="auto" w:fill="auto"/>
            <w:vAlign w:val="center"/>
          </w:tcPr>
          <w:p w:rsidR="000B2BE2" w:rsidRDefault="0011060E" w:rsidP="007154F4">
            <w:pPr>
              <w:snapToGrid w:val="0"/>
              <w:spacing w:line="360" w:lineRule="auto"/>
            </w:pPr>
            <w:r>
              <w:rPr>
                <w:rFonts w:ascii="Times New Roman" w:eastAsia="Times New Roman" w:hAnsi="Times New Roman" w:cs="Times New Roman"/>
                <w:b/>
                <w:bCs/>
                <w:sz w:val="26"/>
                <w:szCs w:val="26"/>
              </w:rPr>
              <w:t>10</w:t>
            </w:r>
            <w:r w:rsidR="00D6387B" w:rsidRPr="00B21B3C">
              <w:rPr>
                <w:rFonts w:ascii="Times New Roman" w:eastAsia="Times New Roman" w:hAnsi="Times New Roman" w:cs="Times New Roman"/>
                <w:b/>
                <w:bCs/>
                <w:sz w:val="26"/>
                <w:szCs w:val="26"/>
              </w:rPr>
              <w:t>-Mar-2018</w:t>
            </w:r>
          </w:p>
        </w:tc>
        <w:tc>
          <w:tcPr>
            <w:tcW w:w="992" w:type="dxa"/>
            <w:tcBorders>
              <w:top w:val="single" w:sz="4" w:space="0" w:color="000000"/>
              <w:left w:val="single" w:sz="4" w:space="0" w:color="000000"/>
              <w:bottom w:val="single" w:sz="4" w:space="0" w:color="000000"/>
            </w:tcBorders>
            <w:shd w:val="clear" w:color="auto" w:fill="auto"/>
            <w:vAlign w:val="center"/>
          </w:tcPr>
          <w:p w:rsidR="000B2BE2" w:rsidRDefault="000B2BE2" w:rsidP="007154F4">
            <w:pPr>
              <w:snapToGrid w:val="0"/>
              <w:spacing w:line="360" w:lineRule="auto"/>
              <w:rPr>
                <w:rFonts w:ascii="Times New Roman" w:eastAsia="Times New Roman" w:hAnsi="Times New Roman" w:cs="Times New Roman"/>
                <w:b/>
                <w:bCs/>
                <w:color w:val="000000"/>
                <w:sz w:val="26"/>
                <w:szCs w:val="26"/>
              </w:rPr>
            </w:pPr>
          </w:p>
        </w:tc>
        <w:tc>
          <w:tcPr>
            <w:tcW w:w="127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B2BE2" w:rsidRDefault="000B2BE2" w:rsidP="007154F4">
            <w:pPr>
              <w:snapToGrid w:val="0"/>
              <w:spacing w:line="360" w:lineRule="auto"/>
              <w:rPr>
                <w:rFonts w:ascii="Times New Roman" w:eastAsia="Times New Roman" w:hAnsi="Times New Roman" w:cs="Times New Roman"/>
                <w:b/>
                <w:bCs/>
                <w:color w:val="000000"/>
                <w:sz w:val="26"/>
                <w:szCs w:val="26"/>
              </w:rPr>
            </w:pPr>
          </w:p>
        </w:tc>
      </w:tr>
      <w:tr w:rsidR="000B2BE2" w:rsidTr="00874C14">
        <w:tc>
          <w:tcPr>
            <w:tcW w:w="1134" w:type="dxa"/>
            <w:tcBorders>
              <w:top w:val="single" w:sz="4" w:space="0" w:color="000000"/>
              <w:left w:val="single" w:sz="4" w:space="0" w:color="000000"/>
              <w:bottom w:val="single" w:sz="4" w:space="0" w:color="000000"/>
            </w:tcBorders>
            <w:shd w:val="clear" w:color="auto" w:fill="auto"/>
            <w:vAlign w:val="center"/>
          </w:tcPr>
          <w:p w:rsidR="000B2BE2" w:rsidRDefault="000B2BE2" w:rsidP="007154F4">
            <w:pPr>
              <w:spacing w:line="360" w:lineRule="auto"/>
            </w:pPr>
            <w:r>
              <w:rPr>
                <w:rFonts w:ascii="Times New Roman" w:eastAsia="Times New Roman" w:hAnsi="Times New Roman" w:cs="Times New Roman"/>
                <w:color w:val="000000"/>
                <w:sz w:val="26"/>
                <w:szCs w:val="26"/>
              </w:rPr>
              <w:t>3.2.9.1</w:t>
            </w:r>
          </w:p>
        </w:tc>
        <w:tc>
          <w:tcPr>
            <w:tcW w:w="2016" w:type="dxa"/>
            <w:tcBorders>
              <w:top w:val="single" w:sz="4" w:space="0" w:color="000000"/>
              <w:left w:val="single" w:sz="4" w:space="0" w:color="000000"/>
              <w:bottom w:val="single" w:sz="4" w:space="0" w:color="000000"/>
            </w:tcBorders>
            <w:shd w:val="clear" w:color="auto" w:fill="auto"/>
            <w:vAlign w:val="center"/>
          </w:tcPr>
          <w:p w:rsidR="000B2BE2" w:rsidRDefault="000B2BE2" w:rsidP="007154F4">
            <w:pPr>
              <w:spacing w:line="360" w:lineRule="auto"/>
            </w:pPr>
            <w:r>
              <w:rPr>
                <w:rFonts w:ascii="Times New Roman" w:eastAsia="Times New Roman" w:hAnsi="Times New Roman" w:cs="Times New Roman"/>
                <w:color w:val="000000"/>
                <w:sz w:val="26"/>
                <w:szCs w:val="26"/>
              </w:rPr>
              <w:t xml:space="preserve">Re-test of </w:t>
            </w:r>
            <w:r w:rsidR="00D6387B">
              <w:rPr>
                <w:rFonts w:ascii="Times New Roman" w:eastAsia="Times New Roman" w:hAnsi="Times New Roman" w:cs="Times New Roman"/>
                <w:color w:val="000000"/>
                <w:sz w:val="26"/>
                <w:szCs w:val="26"/>
              </w:rPr>
              <w:t>house for rent lists form</w:t>
            </w:r>
          </w:p>
        </w:tc>
        <w:tc>
          <w:tcPr>
            <w:tcW w:w="1710" w:type="dxa"/>
            <w:tcBorders>
              <w:top w:val="single" w:sz="4" w:space="0" w:color="000000"/>
              <w:left w:val="single" w:sz="4" w:space="0" w:color="000000"/>
              <w:bottom w:val="single" w:sz="4" w:space="0" w:color="000000"/>
            </w:tcBorders>
            <w:shd w:val="clear" w:color="auto" w:fill="auto"/>
            <w:vAlign w:val="center"/>
          </w:tcPr>
          <w:p w:rsidR="000B2BE2" w:rsidRDefault="0011060E" w:rsidP="007154F4">
            <w:pPr>
              <w:snapToGrid w:val="0"/>
              <w:spacing w:line="360" w:lineRule="auto"/>
              <w:jc w:val="center"/>
            </w:pPr>
            <w:r>
              <w:rPr>
                <w:rFonts w:ascii="Times New Roman" w:eastAsia="Times New Roman" w:hAnsi="Times New Roman" w:cs="Times New Roman"/>
                <w:color w:val="000000"/>
                <w:sz w:val="26"/>
                <w:szCs w:val="26"/>
              </w:rPr>
              <w:t>09</w:t>
            </w:r>
            <w:r w:rsidR="00D6387B" w:rsidRPr="00D6387B">
              <w:rPr>
                <w:rFonts w:ascii="Times New Roman" w:eastAsia="Times New Roman" w:hAnsi="Times New Roman" w:cs="Times New Roman"/>
                <w:color w:val="000000"/>
                <w:sz w:val="26"/>
                <w:szCs w:val="26"/>
              </w:rPr>
              <w:t>-Mar-2018</w:t>
            </w:r>
          </w:p>
        </w:tc>
        <w:tc>
          <w:tcPr>
            <w:tcW w:w="1662" w:type="dxa"/>
            <w:tcBorders>
              <w:top w:val="single" w:sz="4" w:space="0" w:color="000000"/>
              <w:left w:val="single" w:sz="4" w:space="0" w:color="000000"/>
              <w:bottom w:val="single" w:sz="4" w:space="0" w:color="000000"/>
            </w:tcBorders>
            <w:shd w:val="clear" w:color="auto" w:fill="auto"/>
            <w:vAlign w:val="center"/>
          </w:tcPr>
          <w:p w:rsidR="000B2BE2" w:rsidRDefault="0011060E" w:rsidP="007154F4">
            <w:pPr>
              <w:snapToGrid w:val="0"/>
              <w:spacing w:line="360" w:lineRule="auto"/>
              <w:jc w:val="center"/>
            </w:pPr>
            <w:r>
              <w:rPr>
                <w:rFonts w:ascii="Times New Roman" w:eastAsia="Times New Roman" w:hAnsi="Times New Roman" w:cs="Times New Roman"/>
                <w:color w:val="000000"/>
                <w:sz w:val="26"/>
                <w:szCs w:val="26"/>
              </w:rPr>
              <w:t>09</w:t>
            </w:r>
            <w:r w:rsidR="00D6387B" w:rsidRPr="00D6387B">
              <w:rPr>
                <w:rFonts w:ascii="Times New Roman" w:eastAsia="Times New Roman" w:hAnsi="Times New Roman" w:cs="Times New Roman"/>
                <w:color w:val="000000"/>
                <w:sz w:val="26"/>
                <w:szCs w:val="26"/>
              </w:rPr>
              <w:t>-Mar-2018</w:t>
            </w:r>
          </w:p>
        </w:tc>
        <w:tc>
          <w:tcPr>
            <w:tcW w:w="992" w:type="dxa"/>
            <w:tcBorders>
              <w:top w:val="single" w:sz="4" w:space="0" w:color="000000"/>
              <w:left w:val="single" w:sz="4" w:space="0" w:color="000000"/>
              <w:bottom w:val="single" w:sz="4" w:space="0" w:color="000000"/>
            </w:tcBorders>
            <w:shd w:val="clear" w:color="auto" w:fill="auto"/>
            <w:vAlign w:val="center"/>
          </w:tcPr>
          <w:p w:rsidR="000B2BE2" w:rsidRDefault="0011060E" w:rsidP="007154F4">
            <w:pPr>
              <w:snapToGrid w:val="0"/>
              <w:spacing w:line="360" w:lineRule="auto"/>
              <w:jc w:val="center"/>
            </w:pPr>
            <w:r>
              <w:rPr>
                <w:rFonts w:ascii="Times New Roman" w:eastAsia="Times New Roman" w:hAnsi="Times New Roman" w:cs="Times New Roman"/>
                <w:color w:val="000000"/>
                <w:sz w:val="26"/>
                <w:szCs w:val="26"/>
              </w:rPr>
              <w:t>5</w:t>
            </w:r>
            <w:r w:rsidR="000B2BE2">
              <w:rPr>
                <w:rFonts w:ascii="Times New Roman" w:eastAsia="Times New Roman" w:hAnsi="Times New Roman" w:cs="Times New Roman"/>
                <w:color w:val="000000"/>
                <w:sz w:val="26"/>
                <w:szCs w:val="26"/>
              </w:rPr>
              <w:t xml:space="preserve"> </w:t>
            </w:r>
            <w:r w:rsidR="00592580">
              <w:rPr>
                <w:rFonts w:ascii="Times New Roman" w:eastAsia="Times New Roman" w:hAnsi="Times New Roman" w:cs="Times New Roman"/>
                <w:color w:val="000000"/>
                <w:sz w:val="26"/>
                <w:szCs w:val="26"/>
              </w:rPr>
              <w:t>hours</w:t>
            </w:r>
          </w:p>
        </w:tc>
        <w:tc>
          <w:tcPr>
            <w:tcW w:w="127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B2BE2" w:rsidRDefault="00D6387B" w:rsidP="007154F4">
            <w:pPr>
              <w:snapToGrid w:val="0"/>
              <w:spacing w:line="360" w:lineRule="auto"/>
              <w:jc w:val="center"/>
            </w:pPr>
            <w:r>
              <w:rPr>
                <w:rFonts w:ascii="Times New Roman" w:eastAsia="Times New Roman" w:hAnsi="Times New Roman" w:cs="Times New Roman"/>
                <w:color w:val="000000"/>
                <w:sz w:val="26"/>
                <w:szCs w:val="26"/>
              </w:rPr>
              <w:t>Thong</w:t>
            </w:r>
          </w:p>
        </w:tc>
      </w:tr>
      <w:tr w:rsidR="000B2BE2" w:rsidTr="00874C14">
        <w:tc>
          <w:tcPr>
            <w:tcW w:w="1134" w:type="dxa"/>
            <w:tcBorders>
              <w:top w:val="single" w:sz="4" w:space="0" w:color="000000"/>
              <w:left w:val="single" w:sz="4" w:space="0" w:color="000000"/>
              <w:bottom w:val="single" w:sz="4" w:space="0" w:color="000000"/>
            </w:tcBorders>
            <w:shd w:val="clear" w:color="auto" w:fill="auto"/>
            <w:vAlign w:val="center"/>
          </w:tcPr>
          <w:p w:rsidR="000B2BE2" w:rsidRDefault="000B2BE2" w:rsidP="007154F4">
            <w:pPr>
              <w:spacing w:line="360" w:lineRule="auto"/>
            </w:pPr>
            <w:r>
              <w:rPr>
                <w:rFonts w:ascii="Times New Roman" w:eastAsia="Times New Roman" w:hAnsi="Times New Roman" w:cs="Times New Roman"/>
                <w:color w:val="000000"/>
                <w:sz w:val="26"/>
                <w:szCs w:val="26"/>
              </w:rPr>
              <w:t>3.2.9.2</w:t>
            </w:r>
          </w:p>
        </w:tc>
        <w:tc>
          <w:tcPr>
            <w:tcW w:w="2016" w:type="dxa"/>
            <w:tcBorders>
              <w:top w:val="single" w:sz="4" w:space="0" w:color="000000"/>
              <w:left w:val="single" w:sz="4" w:space="0" w:color="000000"/>
              <w:bottom w:val="single" w:sz="4" w:space="0" w:color="000000"/>
            </w:tcBorders>
            <w:shd w:val="clear" w:color="auto" w:fill="auto"/>
            <w:vAlign w:val="center"/>
          </w:tcPr>
          <w:p w:rsidR="000B2BE2" w:rsidRDefault="000B2BE2" w:rsidP="007154F4">
            <w:pPr>
              <w:spacing w:line="360" w:lineRule="auto"/>
            </w:pPr>
            <w:r>
              <w:rPr>
                <w:rFonts w:ascii="Times New Roman" w:eastAsia="Times New Roman" w:hAnsi="Times New Roman" w:cs="Times New Roman"/>
                <w:color w:val="000000"/>
                <w:sz w:val="26"/>
                <w:szCs w:val="26"/>
              </w:rPr>
              <w:t xml:space="preserve">Re-test of  </w:t>
            </w:r>
            <w:r w:rsidR="00D6387B">
              <w:rPr>
                <w:rFonts w:ascii="Times New Roman" w:eastAsia="Times New Roman" w:hAnsi="Times New Roman" w:cs="Times New Roman"/>
                <w:color w:val="000000"/>
                <w:sz w:val="26"/>
                <w:szCs w:val="26"/>
              </w:rPr>
              <w:t>house for rent’s details form</w:t>
            </w:r>
          </w:p>
        </w:tc>
        <w:tc>
          <w:tcPr>
            <w:tcW w:w="1710" w:type="dxa"/>
            <w:tcBorders>
              <w:top w:val="single" w:sz="4" w:space="0" w:color="000000"/>
              <w:left w:val="single" w:sz="4" w:space="0" w:color="000000"/>
              <w:bottom w:val="single" w:sz="4" w:space="0" w:color="000000"/>
            </w:tcBorders>
            <w:shd w:val="clear" w:color="auto" w:fill="auto"/>
            <w:vAlign w:val="center"/>
          </w:tcPr>
          <w:p w:rsidR="000B2BE2" w:rsidRDefault="0011060E" w:rsidP="007154F4">
            <w:pPr>
              <w:snapToGrid w:val="0"/>
              <w:spacing w:line="360" w:lineRule="auto"/>
              <w:jc w:val="center"/>
            </w:pPr>
            <w:r>
              <w:rPr>
                <w:rFonts w:ascii="Times New Roman" w:eastAsia="Times New Roman" w:hAnsi="Times New Roman" w:cs="Times New Roman"/>
                <w:color w:val="000000"/>
                <w:sz w:val="26"/>
                <w:szCs w:val="26"/>
              </w:rPr>
              <w:t>09</w:t>
            </w:r>
            <w:r w:rsidR="00D6387B" w:rsidRPr="00D6387B">
              <w:rPr>
                <w:rFonts w:ascii="Times New Roman" w:eastAsia="Times New Roman" w:hAnsi="Times New Roman" w:cs="Times New Roman"/>
                <w:color w:val="000000"/>
                <w:sz w:val="26"/>
                <w:szCs w:val="26"/>
              </w:rPr>
              <w:t>-Mar-2018</w:t>
            </w:r>
          </w:p>
        </w:tc>
        <w:tc>
          <w:tcPr>
            <w:tcW w:w="1662" w:type="dxa"/>
            <w:tcBorders>
              <w:top w:val="single" w:sz="4" w:space="0" w:color="000000"/>
              <w:left w:val="single" w:sz="4" w:space="0" w:color="000000"/>
              <w:bottom w:val="single" w:sz="4" w:space="0" w:color="000000"/>
            </w:tcBorders>
            <w:shd w:val="clear" w:color="auto" w:fill="auto"/>
            <w:vAlign w:val="center"/>
          </w:tcPr>
          <w:p w:rsidR="000B2BE2" w:rsidRDefault="0011060E" w:rsidP="007154F4">
            <w:pPr>
              <w:snapToGrid w:val="0"/>
              <w:spacing w:line="360" w:lineRule="auto"/>
              <w:jc w:val="center"/>
            </w:pPr>
            <w:r>
              <w:rPr>
                <w:rFonts w:ascii="Times New Roman" w:eastAsia="Times New Roman" w:hAnsi="Times New Roman" w:cs="Times New Roman"/>
                <w:color w:val="000000"/>
                <w:sz w:val="26"/>
                <w:szCs w:val="26"/>
              </w:rPr>
              <w:t>10</w:t>
            </w:r>
            <w:r w:rsidR="00D6387B" w:rsidRPr="00D6387B">
              <w:rPr>
                <w:rFonts w:ascii="Times New Roman" w:eastAsia="Times New Roman" w:hAnsi="Times New Roman" w:cs="Times New Roman"/>
                <w:color w:val="000000"/>
                <w:sz w:val="26"/>
                <w:szCs w:val="26"/>
              </w:rPr>
              <w:t>-Mar-2018</w:t>
            </w:r>
          </w:p>
        </w:tc>
        <w:tc>
          <w:tcPr>
            <w:tcW w:w="992" w:type="dxa"/>
            <w:tcBorders>
              <w:top w:val="single" w:sz="4" w:space="0" w:color="000000"/>
              <w:left w:val="single" w:sz="4" w:space="0" w:color="000000"/>
              <w:bottom w:val="single" w:sz="4" w:space="0" w:color="000000"/>
            </w:tcBorders>
            <w:shd w:val="clear" w:color="auto" w:fill="auto"/>
            <w:vAlign w:val="center"/>
          </w:tcPr>
          <w:p w:rsidR="000B2BE2" w:rsidRDefault="0011060E" w:rsidP="007154F4">
            <w:pPr>
              <w:snapToGrid w:val="0"/>
              <w:spacing w:line="360" w:lineRule="auto"/>
              <w:jc w:val="center"/>
            </w:pPr>
            <w:r>
              <w:rPr>
                <w:rFonts w:ascii="Times New Roman" w:eastAsia="Times New Roman" w:hAnsi="Times New Roman" w:cs="Times New Roman"/>
                <w:color w:val="000000"/>
                <w:sz w:val="26"/>
                <w:szCs w:val="26"/>
              </w:rPr>
              <w:t>10</w:t>
            </w:r>
            <w:r w:rsidR="000B2BE2">
              <w:rPr>
                <w:rFonts w:ascii="Times New Roman" w:eastAsia="Times New Roman" w:hAnsi="Times New Roman" w:cs="Times New Roman"/>
                <w:color w:val="000000"/>
                <w:sz w:val="26"/>
                <w:szCs w:val="26"/>
              </w:rPr>
              <w:t xml:space="preserve"> </w:t>
            </w:r>
            <w:r w:rsidR="00592580">
              <w:rPr>
                <w:rFonts w:ascii="Times New Roman" w:eastAsia="Times New Roman" w:hAnsi="Times New Roman" w:cs="Times New Roman"/>
                <w:color w:val="000000"/>
                <w:sz w:val="26"/>
                <w:szCs w:val="26"/>
              </w:rPr>
              <w:t>hours</w:t>
            </w:r>
          </w:p>
        </w:tc>
        <w:tc>
          <w:tcPr>
            <w:tcW w:w="1275" w:type="dxa"/>
            <w:tcBorders>
              <w:top w:val="single" w:sz="4" w:space="0" w:color="000000"/>
              <w:left w:val="single" w:sz="4" w:space="0" w:color="000000"/>
              <w:bottom w:val="single" w:sz="4" w:space="0" w:color="000000"/>
              <w:right w:val="single" w:sz="4" w:space="0" w:color="000000"/>
            </w:tcBorders>
            <w:shd w:val="clear" w:color="auto" w:fill="auto"/>
            <w:vAlign w:val="center"/>
          </w:tcPr>
          <w:p w:rsidR="000B2BE2" w:rsidRDefault="00D6387B" w:rsidP="007154F4">
            <w:pPr>
              <w:snapToGrid w:val="0"/>
              <w:spacing w:line="360" w:lineRule="auto"/>
              <w:jc w:val="center"/>
            </w:pPr>
            <w:r>
              <w:rPr>
                <w:rFonts w:ascii="Times New Roman" w:eastAsia="Times New Roman" w:hAnsi="Times New Roman" w:cs="Times New Roman"/>
                <w:color w:val="000000"/>
                <w:sz w:val="26"/>
                <w:szCs w:val="26"/>
              </w:rPr>
              <w:t>Diep</w:t>
            </w:r>
          </w:p>
        </w:tc>
      </w:tr>
      <w:tr w:rsidR="000B2BE2" w:rsidTr="00874C14">
        <w:tc>
          <w:tcPr>
            <w:tcW w:w="1134" w:type="dxa"/>
            <w:tcBorders>
              <w:left w:val="single" w:sz="4" w:space="0" w:color="000000"/>
              <w:bottom w:val="single" w:sz="4" w:space="0" w:color="000000"/>
            </w:tcBorders>
            <w:shd w:val="clear" w:color="auto" w:fill="auto"/>
            <w:vAlign w:val="center"/>
          </w:tcPr>
          <w:p w:rsidR="000B2BE2" w:rsidRDefault="000B2BE2" w:rsidP="007154F4">
            <w:pPr>
              <w:spacing w:line="360" w:lineRule="auto"/>
            </w:pPr>
            <w:r>
              <w:rPr>
                <w:rFonts w:ascii="Times New Roman" w:eastAsia="Times New Roman" w:hAnsi="Times New Roman" w:cs="Times New Roman"/>
                <w:color w:val="000000"/>
                <w:sz w:val="26"/>
                <w:szCs w:val="26"/>
              </w:rPr>
              <w:t>3.2.9.3</w:t>
            </w:r>
          </w:p>
        </w:tc>
        <w:tc>
          <w:tcPr>
            <w:tcW w:w="2016" w:type="dxa"/>
            <w:tcBorders>
              <w:left w:val="single" w:sz="4" w:space="0" w:color="000000"/>
              <w:bottom w:val="single" w:sz="4" w:space="0" w:color="000000"/>
            </w:tcBorders>
            <w:shd w:val="clear" w:color="auto" w:fill="auto"/>
            <w:vAlign w:val="center"/>
          </w:tcPr>
          <w:p w:rsidR="000B2BE2" w:rsidRDefault="000B2BE2" w:rsidP="00D6387B">
            <w:pPr>
              <w:spacing w:line="360" w:lineRule="auto"/>
            </w:pPr>
            <w:r>
              <w:rPr>
                <w:rFonts w:ascii="Times New Roman" w:eastAsia="Times New Roman" w:hAnsi="Times New Roman" w:cs="Times New Roman"/>
                <w:color w:val="000000"/>
                <w:sz w:val="26"/>
                <w:szCs w:val="26"/>
              </w:rPr>
              <w:t xml:space="preserve">Re-test </w:t>
            </w:r>
            <w:r w:rsidR="00D6387B">
              <w:rPr>
                <w:rFonts w:ascii="Times New Roman" w:eastAsia="Times New Roman" w:hAnsi="Times New Roman" w:cs="Times New Roman"/>
                <w:color w:val="000000"/>
                <w:sz w:val="26"/>
                <w:szCs w:val="26"/>
              </w:rPr>
              <w:t>of p</w:t>
            </w:r>
            <w:r w:rsidR="00D6387B" w:rsidRPr="0044140C">
              <w:rPr>
                <w:rFonts w:ascii="Times New Roman" w:eastAsia="Times New Roman" w:hAnsi="Times New Roman" w:cs="Times New Roman"/>
                <w:color w:val="000000"/>
                <w:sz w:val="26"/>
                <w:szCs w:val="26"/>
              </w:rPr>
              <w:t>os</w:t>
            </w:r>
            <w:r w:rsidR="00D6387B">
              <w:rPr>
                <w:rFonts w:ascii="Times New Roman" w:eastAsia="Times New Roman" w:hAnsi="Times New Roman" w:cs="Times New Roman"/>
                <w:color w:val="000000"/>
                <w:sz w:val="26"/>
                <w:szCs w:val="26"/>
              </w:rPr>
              <w:t>ting renting house form</w:t>
            </w:r>
          </w:p>
        </w:tc>
        <w:tc>
          <w:tcPr>
            <w:tcW w:w="1710" w:type="dxa"/>
            <w:tcBorders>
              <w:left w:val="single" w:sz="4" w:space="0" w:color="000000"/>
              <w:bottom w:val="single" w:sz="4" w:space="0" w:color="000000"/>
            </w:tcBorders>
            <w:shd w:val="clear" w:color="auto" w:fill="auto"/>
            <w:vAlign w:val="center"/>
          </w:tcPr>
          <w:p w:rsidR="000B2BE2" w:rsidRDefault="0011060E" w:rsidP="007154F4">
            <w:pPr>
              <w:snapToGrid w:val="0"/>
              <w:spacing w:line="360" w:lineRule="auto"/>
              <w:jc w:val="center"/>
            </w:pPr>
            <w:r>
              <w:rPr>
                <w:rFonts w:ascii="Times New Roman" w:eastAsia="Times New Roman" w:hAnsi="Times New Roman" w:cs="Times New Roman"/>
                <w:color w:val="000000"/>
                <w:sz w:val="26"/>
                <w:szCs w:val="26"/>
              </w:rPr>
              <w:t>10</w:t>
            </w:r>
            <w:r w:rsidR="00D6387B" w:rsidRPr="00D6387B">
              <w:rPr>
                <w:rFonts w:ascii="Times New Roman" w:eastAsia="Times New Roman" w:hAnsi="Times New Roman" w:cs="Times New Roman"/>
                <w:color w:val="000000"/>
                <w:sz w:val="26"/>
                <w:szCs w:val="26"/>
              </w:rPr>
              <w:t>-Mar-2018</w:t>
            </w:r>
          </w:p>
        </w:tc>
        <w:tc>
          <w:tcPr>
            <w:tcW w:w="1662" w:type="dxa"/>
            <w:tcBorders>
              <w:left w:val="single" w:sz="4" w:space="0" w:color="000000"/>
              <w:bottom w:val="single" w:sz="4" w:space="0" w:color="000000"/>
            </w:tcBorders>
            <w:shd w:val="clear" w:color="auto" w:fill="auto"/>
            <w:vAlign w:val="center"/>
          </w:tcPr>
          <w:p w:rsidR="000B2BE2" w:rsidRDefault="0011060E" w:rsidP="007154F4">
            <w:pPr>
              <w:snapToGrid w:val="0"/>
              <w:spacing w:line="360" w:lineRule="auto"/>
              <w:jc w:val="center"/>
            </w:pPr>
            <w:r>
              <w:rPr>
                <w:rFonts w:ascii="Times New Roman" w:eastAsia="Times New Roman" w:hAnsi="Times New Roman" w:cs="Times New Roman"/>
                <w:color w:val="000000"/>
                <w:sz w:val="26"/>
                <w:szCs w:val="26"/>
              </w:rPr>
              <w:t>10</w:t>
            </w:r>
            <w:r w:rsidR="00D6387B" w:rsidRPr="00D6387B">
              <w:rPr>
                <w:rFonts w:ascii="Times New Roman" w:eastAsia="Times New Roman" w:hAnsi="Times New Roman" w:cs="Times New Roman"/>
                <w:color w:val="000000"/>
                <w:sz w:val="26"/>
                <w:szCs w:val="26"/>
              </w:rPr>
              <w:t>-Mar-2018</w:t>
            </w:r>
          </w:p>
        </w:tc>
        <w:tc>
          <w:tcPr>
            <w:tcW w:w="992" w:type="dxa"/>
            <w:tcBorders>
              <w:left w:val="single" w:sz="4" w:space="0" w:color="000000"/>
              <w:bottom w:val="single" w:sz="4" w:space="0" w:color="000000"/>
            </w:tcBorders>
            <w:shd w:val="clear" w:color="auto" w:fill="auto"/>
            <w:vAlign w:val="center"/>
          </w:tcPr>
          <w:p w:rsidR="000B2BE2" w:rsidRDefault="006D3734" w:rsidP="007154F4">
            <w:pPr>
              <w:snapToGrid w:val="0"/>
              <w:spacing w:line="360" w:lineRule="auto"/>
              <w:jc w:val="center"/>
            </w:pPr>
            <w:r>
              <w:rPr>
                <w:rFonts w:ascii="Times New Roman" w:eastAsia="Times New Roman" w:hAnsi="Times New Roman" w:cs="Times New Roman"/>
                <w:color w:val="000000"/>
                <w:sz w:val="26"/>
                <w:szCs w:val="26"/>
              </w:rPr>
              <w:t>3</w:t>
            </w:r>
            <w:r w:rsidR="000B2BE2">
              <w:rPr>
                <w:rFonts w:ascii="Times New Roman" w:eastAsia="Times New Roman" w:hAnsi="Times New Roman" w:cs="Times New Roman"/>
                <w:color w:val="000000"/>
                <w:sz w:val="26"/>
                <w:szCs w:val="26"/>
              </w:rPr>
              <w:t xml:space="preserve"> </w:t>
            </w:r>
            <w:r w:rsidR="00592580">
              <w:rPr>
                <w:rFonts w:ascii="Times New Roman" w:eastAsia="Times New Roman" w:hAnsi="Times New Roman" w:cs="Times New Roman"/>
                <w:color w:val="000000"/>
                <w:sz w:val="26"/>
                <w:szCs w:val="26"/>
              </w:rPr>
              <w:t>hours</w:t>
            </w:r>
          </w:p>
        </w:tc>
        <w:tc>
          <w:tcPr>
            <w:tcW w:w="1275" w:type="dxa"/>
            <w:tcBorders>
              <w:left w:val="single" w:sz="4" w:space="0" w:color="000000"/>
              <w:bottom w:val="single" w:sz="4" w:space="0" w:color="000000"/>
              <w:right w:val="single" w:sz="4" w:space="0" w:color="000000"/>
            </w:tcBorders>
            <w:shd w:val="clear" w:color="auto" w:fill="auto"/>
            <w:vAlign w:val="center"/>
          </w:tcPr>
          <w:p w:rsidR="000B2BE2" w:rsidRDefault="00D6387B" w:rsidP="00D6387B">
            <w:pPr>
              <w:snapToGrid w:val="0"/>
              <w:spacing w:line="360" w:lineRule="auto"/>
              <w:jc w:val="center"/>
            </w:pPr>
            <w:r>
              <w:t>Thong</w:t>
            </w:r>
          </w:p>
        </w:tc>
      </w:tr>
      <w:tr w:rsidR="006D3734" w:rsidTr="00874C14">
        <w:tc>
          <w:tcPr>
            <w:tcW w:w="1134" w:type="dxa"/>
            <w:tcBorders>
              <w:left w:val="single" w:sz="4" w:space="0" w:color="000000"/>
              <w:bottom w:val="single" w:sz="4" w:space="0" w:color="000000"/>
            </w:tcBorders>
            <w:shd w:val="clear" w:color="auto" w:fill="auto"/>
            <w:vAlign w:val="center"/>
          </w:tcPr>
          <w:p w:rsidR="006D3734" w:rsidRDefault="006D3734" w:rsidP="006D3734">
            <w:pP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3.2.9.4</w:t>
            </w:r>
          </w:p>
        </w:tc>
        <w:tc>
          <w:tcPr>
            <w:tcW w:w="2016" w:type="dxa"/>
            <w:tcBorders>
              <w:left w:val="single" w:sz="4" w:space="0" w:color="000000"/>
              <w:bottom w:val="single" w:sz="4" w:space="0" w:color="000000"/>
            </w:tcBorders>
            <w:shd w:val="clear" w:color="auto" w:fill="auto"/>
            <w:vAlign w:val="center"/>
          </w:tcPr>
          <w:p w:rsidR="006D3734" w:rsidRDefault="006D3734" w:rsidP="006D3734">
            <w:pPr>
              <w:spacing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Re-test of user </w:t>
            </w:r>
            <w:r>
              <w:rPr>
                <w:rFonts w:ascii="Times New Roman" w:eastAsia="Times New Roman" w:hAnsi="Times New Roman" w:cs="Times New Roman"/>
                <w:color w:val="000000"/>
                <w:sz w:val="26"/>
                <w:szCs w:val="26"/>
              </w:rPr>
              <w:lastRenderedPageBreak/>
              <w:t>information form</w:t>
            </w:r>
          </w:p>
        </w:tc>
        <w:tc>
          <w:tcPr>
            <w:tcW w:w="1710" w:type="dxa"/>
            <w:tcBorders>
              <w:left w:val="single" w:sz="4" w:space="0" w:color="000000"/>
              <w:bottom w:val="single" w:sz="4" w:space="0" w:color="000000"/>
            </w:tcBorders>
            <w:shd w:val="clear" w:color="auto" w:fill="auto"/>
            <w:vAlign w:val="center"/>
          </w:tcPr>
          <w:p w:rsidR="006D3734" w:rsidRDefault="006D3734" w:rsidP="006D3734">
            <w:pPr>
              <w:snapToGrid w:val="0"/>
              <w:spacing w:line="360" w:lineRule="auto"/>
              <w:jc w:val="center"/>
            </w:pPr>
            <w:r>
              <w:rPr>
                <w:rFonts w:ascii="Times New Roman" w:eastAsia="Times New Roman" w:hAnsi="Times New Roman" w:cs="Times New Roman"/>
                <w:color w:val="000000"/>
                <w:sz w:val="26"/>
                <w:szCs w:val="26"/>
              </w:rPr>
              <w:lastRenderedPageBreak/>
              <w:t>10</w:t>
            </w:r>
            <w:r w:rsidRPr="00D6387B">
              <w:rPr>
                <w:rFonts w:ascii="Times New Roman" w:eastAsia="Times New Roman" w:hAnsi="Times New Roman" w:cs="Times New Roman"/>
                <w:color w:val="000000"/>
                <w:sz w:val="26"/>
                <w:szCs w:val="26"/>
              </w:rPr>
              <w:t>-Mar-2018</w:t>
            </w:r>
          </w:p>
        </w:tc>
        <w:tc>
          <w:tcPr>
            <w:tcW w:w="1662" w:type="dxa"/>
            <w:tcBorders>
              <w:left w:val="single" w:sz="4" w:space="0" w:color="000000"/>
              <w:bottom w:val="single" w:sz="4" w:space="0" w:color="000000"/>
            </w:tcBorders>
            <w:shd w:val="clear" w:color="auto" w:fill="auto"/>
            <w:vAlign w:val="center"/>
          </w:tcPr>
          <w:p w:rsidR="006D3734" w:rsidRDefault="006D3734" w:rsidP="006D3734">
            <w:pPr>
              <w:snapToGrid w:val="0"/>
              <w:spacing w:line="360" w:lineRule="auto"/>
              <w:jc w:val="center"/>
            </w:pPr>
            <w:r>
              <w:rPr>
                <w:rFonts w:ascii="Times New Roman" w:eastAsia="Times New Roman" w:hAnsi="Times New Roman" w:cs="Times New Roman"/>
                <w:color w:val="000000"/>
                <w:sz w:val="26"/>
                <w:szCs w:val="26"/>
              </w:rPr>
              <w:t>10</w:t>
            </w:r>
            <w:r w:rsidRPr="00D6387B">
              <w:rPr>
                <w:rFonts w:ascii="Times New Roman" w:eastAsia="Times New Roman" w:hAnsi="Times New Roman" w:cs="Times New Roman"/>
                <w:color w:val="000000"/>
                <w:sz w:val="26"/>
                <w:szCs w:val="26"/>
              </w:rPr>
              <w:t>-Mar-2018</w:t>
            </w:r>
          </w:p>
        </w:tc>
        <w:tc>
          <w:tcPr>
            <w:tcW w:w="992" w:type="dxa"/>
            <w:tcBorders>
              <w:left w:val="single" w:sz="4" w:space="0" w:color="000000"/>
              <w:bottom w:val="single" w:sz="4" w:space="0" w:color="000000"/>
            </w:tcBorders>
            <w:shd w:val="clear" w:color="auto" w:fill="auto"/>
            <w:vAlign w:val="center"/>
          </w:tcPr>
          <w:p w:rsidR="006D3734" w:rsidRDefault="006D3734" w:rsidP="006D3734">
            <w:pPr>
              <w:snapToGrid w:val="0"/>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2 hours</w:t>
            </w:r>
          </w:p>
        </w:tc>
        <w:tc>
          <w:tcPr>
            <w:tcW w:w="1275" w:type="dxa"/>
            <w:tcBorders>
              <w:left w:val="single" w:sz="4" w:space="0" w:color="000000"/>
              <w:bottom w:val="single" w:sz="4" w:space="0" w:color="000000"/>
              <w:right w:val="single" w:sz="4" w:space="0" w:color="000000"/>
            </w:tcBorders>
            <w:shd w:val="clear" w:color="auto" w:fill="auto"/>
            <w:vAlign w:val="center"/>
          </w:tcPr>
          <w:p w:rsidR="006D3734" w:rsidRDefault="006D3734" w:rsidP="006D3734">
            <w:pPr>
              <w:snapToGrid w:val="0"/>
              <w:spacing w:line="360" w:lineRule="auto"/>
              <w:jc w:val="center"/>
            </w:pPr>
            <w:r>
              <w:t>Thong</w:t>
            </w:r>
          </w:p>
        </w:tc>
      </w:tr>
      <w:tr w:rsidR="006D3734" w:rsidTr="00D6387B">
        <w:tc>
          <w:tcPr>
            <w:tcW w:w="1134" w:type="dxa"/>
            <w:tcBorders>
              <w:left w:val="single" w:sz="4" w:space="0" w:color="000000"/>
              <w:bottom w:val="single" w:sz="4" w:space="0" w:color="000000"/>
            </w:tcBorders>
            <w:shd w:val="clear" w:color="auto" w:fill="auto"/>
            <w:vAlign w:val="center"/>
          </w:tcPr>
          <w:p w:rsidR="006D3734" w:rsidRDefault="006D3734" w:rsidP="006D3734">
            <w:pPr>
              <w:spacing w:line="360" w:lineRule="auto"/>
            </w:pPr>
            <w:r>
              <w:rPr>
                <w:rFonts w:ascii="Times New Roman" w:eastAsia="Times New Roman" w:hAnsi="Times New Roman" w:cs="Times New Roman"/>
                <w:b/>
                <w:bCs/>
                <w:color w:val="000000"/>
                <w:sz w:val="26"/>
                <w:szCs w:val="26"/>
              </w:rPr>
              <w:t>3.2.10</w:t>
            </w:r>
          </w:p>
        </w:tc>
        <w:tc>
          <w:tcPr>
            <w:tcW w:w="2016" w:type="dxa"/>
            <w:tcBorders>
              <w:left w:val="single" w:sz="4" w:space="0" w:color="000000"/>
              <w:bottom w:val="single" w:sz="4" w:space="0" w:color="000000"/>
            </w:tcBorders>
            <w:shd w:val="clear" w:color="auto" w:fill="auto"/>
            <w:vAlign w:val="center"/>
          </w:tcPr>
          <w:p w:rsidR="006D3734" w:rsidRDefault="006D3734" w:rsidP="006D3734">
            <w:pPr>
              <w:spacing w:line="360" w:lineRule="auto"/>
            </w:pPr>
            <w:r>
              <w:rPr>
                <w:rFonts w:ascii="Times New Roman" w:eastAsia="Times New Roman" w:hAnsi="Times New Roman" w:cs="Times New Roman"/>
                <w:b/>
                <w:color w:val="000000"/>
                <w:sz w:val="26"/>
                <w:szCs w:val="26"/>
              </w:rPr>
              <w:t>Release Sprint 2:</w:t>
            </w:r>
          </w:p>
        </w:tc>
        <w:tc>
          <w:tcPr>
            <w:tcW w:w="1710" w:type="dxa"/>
            <w:tcBorders>
              <w:left w:val="single" w:sz="4" w:space="0" w:color="000000"/>
              <w:bottom w:val="single" w:sz="4" w:space="0" w:color="000000"/>
            </w:tcBorders>
            <w:shd w:val="clear" w:color="auto" w:fill="auto"/>
            <w:vAlign w:val="center"/>
          </w:tcPr>
          <w:p w:rsidR="006D3734" w:rsidRDefault="006D3734" w:rsidP="006D3734">
            <w:pPr>
              <w:pStyle w:val="ListParagraph"/>
              <w:spacing w:after="0" w:line="360" w:lineRule="auto"/>
              <w:ind w:left="0"/>
            </w:pPr>
            <w:r>
              <w:rPr>
                <w:rFonts w:ascii="Times New Roman" w:eastAsia="Times New Roman" w:hAnsi="Times New Roman" w:cs="Times New Roman"/>
                <w:b/>
                <w:bCs/>
                <w:sz w:val="26"/>
                <w:szCs w:val="26"/>
              </w:rPr>
              <w:t>11</w:t>
            </w:r>
            <w:r w:rsidRPr="00B21B3C">
              <w:rPr>
                <w:rFonts w:ascii="Times New Roman" w:eastAsia="Times New Roman" w:hAnsi="Times New Roman" w:cs="Times New Roman"/>
                <w:b/>
                <w:bCs/>
                <w:sz w:val="26"/>
                <w:szCs w:val="26"/>
              </w:rPr>
              <w:t>-Mar-2018</w:t>
            </w:r>
          </w:p>
        </w:tc>
        <w:tc>
          <w:tcPr>
            <w:tcW w:w="1662" w:type="dxa"/>
            <w:tcBorders>
              <w:left w:val="single" w:sz="4" w:space="0" w:color="000000"/>
              <w:bottom w:val="single" w:sz="4" w:space="0" w:color="000000"/>
            </w:tcBorders>
            <w:shd w:val="clear" w:color="auto" w:fill="auto"/>
            <w:vAlign w:val="center"/>
          </w:tcPr>
          <w:p w:rsidR="006D3734" w:rsidRDefault="006D3734" w:rsidP="006D3734">
            <w:pPr>
              <w:pStyle w:val="ListParagraph"/>
              <w:spacing w:after="0" w:line="360" w:lineRule="auto"/>
              <w:ind w:left="0"/>
            </w:pPr>
            <w:r>
              <w:rPr>
                <w:rFonts w:ascii="Times New Roman" w:eastAsia="Times New Roman" w:hAnsi="Times New Roman" w:cs="Times New Roman"/>
                <w:b/>
                <w:bCs/>
                <w:sz w:val="26"/>
                <w:szCs w:val="26"/>
              </w:rPr>
              <w:t>11</w:t>
            </w:r>
            <w:r w:rsidRPr="00B21B3C">
              <w:rPr>
                <w:rFonts w:ascii="Times New Roman" w:eastAsia="Times New Roman" w:hAnsi="Times New Roman" w:cs="Times New Roman"/>
                <w:b/>
                <w:bCs/>
                <w:sz w:val="26"/>
                <w:szCs w:val="26"/>
              </w:rPr>
              <w:t>-Mar-2018</w:t>
            </w:r>
          </w:p>
        </w:tc>
        <w:tc>
          <w:tcPr>
            <w:tcW w:w="992" w:type="dxa"/>
            <w:tcBorders>
              <w:left w:val="single" w:sz="4" w:space="0" w:color="000000"/>
              <w:bottom w:val="single" w:sz="4" w:space="0" w:color="000000"/>
            </w:tcBorders>
            <w:shd w:val="clear" w:color="auto" w:fill="auto"/>
            <w:vAlign w:val="center"/>
          </w:tcPr>
          <w:p w:rsidR="006D3734" w:rsidRDefault="006D3734" w:rsidP="006D3734">
            <w:pPr>
              <w:snapToGrid w:val="0"/>
              <w:spacing w:line="360" w:lineRule="auto"/>
              <w:rPr>
                <w:rFonts w:ascii="Times New Roman" w:eastAsia="Times New Roman" w:hAnsi="Times New Roman" w:cs="Times New Roman"/>
                <w:b/>
                <w:bCs/>
                <w:color w:val="000000"/>
                <w:sz w:val="26"/>
                <w:szCs w:val="26"/>
              </w:rPr>
            </w:pPr>
          </w:p>
        </w:tc>
        <w:tc>
          <w:tcPr>
            <w:tcW w:w="1275" w:type="dxa"/>
            <w:tcBorders>
              <w:left w:val="single" w:sz="4" w:space="0" w:color="000000"/>
              <w:bottom w:val="single" w:sz="4" w:space="0" w:color="000000"/>
              <w:right w:val="single" w:sz="4" w:space="0" w:color="000000"/>
            </w:tcBorders>
            <w:shd w:val="clear" w:color="auto" w:fill="auto"/>
            <w:vAlign w:val="center"/>
          </w:tcPr>
          <w:p w:rsidR="006D3734" w:rsidRDefault="006D3734" w:rsidP="006D3734">
            <w:pPr>
              <w:snapToGrid w:val="0"/>
              <w:spacing w:line="360" w:lineRule="auto"/>
              <w:rPr>
                <w:rFonts w:ascii="Times New Roman" w:eastAsia="Times New Roman" w:hAnsi="Times New Roman" w:cs="Times New Roman"/>
                <w:b/>
                <w:bCs/>
                <w:color w:val="000000"/>
                <w:sz w:val="26"/>
                <w:szCs w:val="26"/>
              </w:rPr>
            </w:pPr>
          </w:p>
        </w:tc>
      </w:tr>
      <w:tr w:rsidR="006D3734" w:rsidTr="00D6387B">
        <w:tc>
          <w:tcPr>
            <w:tcW w:w="1134" w:type="dxa"/>
            <w:tcBorders>
              <w:left w:val="single" w:sz="4" w:space="0" w:color="000000"/>
              <w:bottom w:val="single" w:sz="4" w:space="0" w:color="000000"/>
            </w:tcBorders>
            <w:shd w:val="clear" w:color="auto" w:fill="auto"/>
            <w:vAlign w:val="center"/>
          </w:tcPr>
          <w:p w:rsidR="006D3734" w:rsidRDefault="006D3734" w:rsidP="006D3734">
            <w:pPr>
              <w:spacing w:line="360" w:lineRule="auto"/>
            </w:pPr>
            <w:r>
              <w:rPr>
                <w:rFonts w:ascii="Times New Roman" w:eastAsia="Times New Roman" w:hAnsi="Times New Roman" w:cs="Times New Roman"/>
                <w:color w:val="000000"/>
                <w:sz w:val="26"/>
                <w:szCs w:val="26"/>
              </w:rPr>
              <w:t>3.2.10.1</w:t>
            </w:r>
          </w:p>
        </w:tc>
        <w:tc>
          <w:tcPr>
            <w:tcW w:w="2016" w:type="dxa"/>
            <w:tcBorders>
              <w:left w:val="single" w:sz="4" w:space="0" w:color="000000"/>
              <w:bottom w:val="single" w:sz="4" w:space="0" w:color="000000"/>
            </w:tcBorders>
            <w:shd w:val="clear" w:color="auto" w:fill="auto"/>
            <w:vAlign w:val="center"/>
          </w:tcPr>
          <w:p w:rsidR="006D3734" w:rsidRDefault="006D3734" w:rsidP="006D3734">
            <w:pPr>
              <w:spacing w:line="360" w:lineRule="auto"/>
            </w:pPr>
            <w:r>
              <w:rPr>
                <w:rFonts w:ascii="Times New Roman" w:eastAsia="Times New Roman" w:hAnsi="Times New Roman" w:cs="Times New Roman"/>
                <w:color w:val="000000"/>
                <w:sz w:val="26"/>
                <w:szCs w:val="26"/>
              </w:rPr>
              <w:t>Sprint 2 Review</w:t>
            </w:r>
          </w:p>
        </w:tc>
        <w:tc>
          <w:tcPr>
            <w:tcW w:w="1710" w:type="dxa"/>
            <w:tcBorders>
              <w:left w:val="single" w:sz="4" w:space="0" w:color="000000"/>
              <w:bottom w:val="single" w:sz="4" w:space="0" w:color="000000"/>
            </w:tcBorders>
            <w:shd w:val="clear" w:color="auto" w:fill="auto"/>
            <w:vAlign w:val="center"/>
          </w:tcPr>
          <w:p w:rsidR="006D3734" w:rsidRDefault="006D3734" w:rsidP="006D3734">
            <w:pPr>
              <w:pStyle w:val="ListParagraph"/>
              <w:spacing w:after="0" w:line="360" w:lineRule="auto"/>
              <w:ind w:left="0"/>
            </w:pPr>
            <w:r w:rsidRPr="00D6387B">
              <w:rPr>
                <w:rFonts w:ascii="Times New Roman" w:eastAsia="Times New Roman" w:hAnsi="Times New Roman" w:cs="Times New Roman"/>
                <w:sz w:val="26"/>
                <w:szCs w:val="26"/>
              </w:rPr>
              <w:t>1</w:t>
            </w:r>
            <w:r>
              <w:rPr>
                <w:rFonts w:ascii="Times New Roman" w:eastAsia="Times New Roman" w:hAnsi="Times New Roman" w:cs="Times New Roman"/>
                <w:sz w:val="26"/>
                <w:szCs w:val="26"/>
              </w:rPr>
              <w:t>1</w:t>
            </w:r>
            <w:r w:rsidRPr="00D6387B">
              <w:rPr>
                <w:rFonts w:ascii="Times New Roman" w:eastAsia="Times New Roman" w:hAnsi="Times New Roman" w:cs="Times New Roman"/>
                <w:sz w:val="26"/>
                <w:szCs w:val="26"/>
              </w:rPr>
              <w:t>-Mar-2018</w:t>
            </w:r>
          </w:p>
        </w:tc>
        <w:tc>
          <w:tcPr>
            <w:tcW w:w="1662" w:type="dxa"/>
            <w:tcBorders>
              <w:left w:val="single" w:sz="4" w:space="0" w:color="000000"/>
              <w:bottom w:val="single" w:sz="4" w:space="0" w:color="000000"/>
            </w:tcBorders>
            <w:shd w:val="clear" w:color="auto" w:fill="auto"/>
            <w:vAlign w:val="center"/>
          </w:tcPr>
          <w:p w:rsidR="006D3734" w:rsidRDefault="006D3734" w:rsidP="006D3734">
            <w:pPr>
              <w:pStyle w:val="ListParagraph"/>
              <w:spacing w:after="0" w:line="360" w:lineRule="auto"/>
              <w:ind w:left="0"/>
            </w:pPr>
            <w:r w:rsidRPr="00D6387B">
              <w:rPr>
                <w:rFonts w:ascii="Times New Roman" w:eastAsia="Times New Roman" w:hAnsi="Times New Roman" w:cs="Times New Roman"/>
                <w:sz w:val="26"/>
                <w:szCs w:val="26"/>
              </w:rPr>
              <w:t>1</w:t>
            </w:r>
            <w:r>
              <w:rPr>
                <w:rFonts w:ascii="Times New Roman" w:eastAsia="Times New Roman" w:hAnsi="Times New Roman" w:cs="Times New Roman"/>
                <w:sz w:val="26"/>
                <w:szCs w:val="26"/>
              </w:rPr>
              <w:t>1</w:t>
            </w:r>
            <w:r w:rsidRPr="00D6387B">
              <w:rPr>
                <w:rFonts w:ascii="Times New Roman" w:eastAsia="Times New Roman" w:hAnsi="Times New Roman" w:cs="Times New Roman"/>
                <w:sz w:val="26"/>
                <w:szCs w:val="26"/>
              </w:rPr>
              <w:t>-Mar-2018</w:t>
            </w:r>
          </w:p>
        </w:tc>
        <w:tc>
          <w:tcPr>
            <w:tcW w:w="992" w:type="dxa"/>
            <w:tcBorders>
              <w:left w:val="single" w:sz="4" w:space="0" w:color="000000"/>
              <w:bottom w:val="single" w:sz="4" w:space="0" w:color="000000"/>
            </w:tcBorders>
            <w:shd w:val="clear" w:color="auto" w:fill="auto"/>
            <w:vAlign w:val="center"/>
          </w:tcPr>
          <w:p w:rsidR="006D3734" w:rsidRDefault="006D3734" w:rsidP="006D3734">
            <w:pPr>
              <w:snapToGrid w:val="0"/>
              <w:spacing w:line="360" w:lineRule="auto"/>
              <w:jc w:val="center"/>
            </w:pPr>
            <w:r>
              <w:rPr>
                <w:rFonts w:ascii="Times New Roman" w:eastAsia="Times New Roman" w:hAnsi="Times New Roman" w:cs="Times New Roman"/>
                <w:color w:val="000000"/>
                <w:sz w:val="26"/>
                <w:szCs w:val="26"/>
              </w:rPr>
              <w:t>2 hours</w:t>
            </w:r>
          </w:p>
        </w:tc>
        <w:tc>
          <w:tcPr>
            <w:tcW w:w="1275" w:type="dxa"/>
            <w:tcBorders>
              <w:left w:val="single" w:sz="4" w:space="0" w:color="000000"/>
              <w:bottom w:val="single" w:sz="4" w:space="0" w:color="000000"/>
              <w:right w:val="single" w:sz="4" w:space="0" w:color="000000"/>
            </w:tcBorders>
            <w:shd w:val="clear" w:color="auto" w:fill="auto"/>
            <w:vAlign w:val="center"/>
          </w:tcPr>
          <w:p w:rsidR="006D3734" w:rsidRDefault="006D3734" w:rsidP="006D3734">
            <w:pPr>
              <w:snapToGrid w:val="0"/>
              <w:spacing w:line="360" w:lineRule="auto"/>
            </w:pPr>
            <w:r>
              <w:rPr>
                <w:rFonts w:ascii="Times New Roman" w:eastAsia="Times New Roman" w:hAnsi="Times New Roman" w:cs="Times New Roman"/>
                <w:color w:val="000000"/>
                <w:sz w:val="26"/>
                <w:szCs w:val="26"/>
              </w:rPr>
              <w:t>All members</w:t>
            </w:r>
          </w:p>
        </w:tc>
      </w:tr>
      <w:tr w:rsidR="006D3734" w:rsidTr="00D6387B">
        <w:tc>
          <w:tcPr>
            <w:tcW w:w="1134" w:type="dxa"/>
            <w:tcBorders>
              <w:left w:val="single" w:sz="4" w:space="0" w:color="000000"/>
              <w:bottom w:val="single" w:sz="4" w:space="0" w:color="000000"/>
            </w:tcBorders>
            <w:shd w:val="clear" w:color="auto" w:fill="auto"/>
            <w:vAlign w:val="center"/>
          </w:tcPr>
          <w:p w:rsidR="006D3734" w:rsidRDefault="006D3734" w:rsidP="006D3734">
            <w:pPr>
              <w:spacing w:line="360" w:lineRule="auto"/>
            </w:pPr>
            <w:r>
              <w:rPr>
                <w:rFonts w:ascii="Times New Roman" w:eastAsia="Times New Roman" w:hAnsi="Times New Roman" w:cs="Times New Roman"/>
                <w:color w:val="000000"/>
                <w:sz w:val="26"/>
                <w:szCs w:val="26"/>
              </w:rPr>
              <w:t>3.2.10.2</w:t>
            </w:r>
          </w:p>
        </w:tc>
        <w:tc>
          <w:tcPr>
            <w:tcW w:w="2016" w:type="dxa"/>
            <w:tcBorders>
              <w:left w:val="single" w:sz="4" w:space="0" w:color="000000"/>
              <w:bottom w:val="single" w:sz="4" w:space="0" w:color="000000"/>
            </w:tcBorders>
            <w:shd w:val="clear" w:color="auto" w:fill="auto"/>
            <w:vAlign w:val="center"/>
          </w:tcPr>
          <w:p w:rsidR="006D3734" w:rsidRDefault="006D3734" w:rsidP="006D3734">
            <w:pPr>
              <w:spacing w:line="360" w:lineRule="auto"/>
            </w:pPr>
            <w:r>
              <w:rPr>
                <w:rFonts w:ascii="Times New Roman" w:eastAsia="Times New Roman" w:hAnsi="Times New Roman" w:cs="Times New Roman"/>
                <w:color w:val="000000"/>
                <w:sz w:val="26"/>
                <w:szCs w:val="26"/>
              </w:rPr>
              <w:t>Sprint 2 Retrospective</w:t>
            </w:r>
          </w:p>
        </w:tc>
        <w:tc>
          <w:tcPr>
            <w:tcW w:w="1710" w:type="dxa"/>
            <w:tcBorders>
              <w:left w:val="single" w:sz="4" w:space="0" w:color="000000"/>
              <w:bottom w:val="single" w:sz="4" w:space="0" w:color="000000"/>
            </w:tcBorders>
            <w:shd w:val="clear" w:color="auto" w:fill="auto"/>
            <w:vAlign w:val="center"/>
          </w:tcPr>
          <w:p w:rsidR="006D3734" w:rsidRDefault="006D3734" w:rsidP="006D3734">
            <w:pPr>
              <w:pStyle w:val="ListParagraph"/>
              <w:spacing w:after="0" w:line="360" w:lineRule="auto"/>
              <w:ind w:left="0"/>
            </w:pPr>
            <w:r w:rsidRPr="00D6387B">
              <w:rPr>
                <w:rFonts w:ascii="Times New Roman" w:eastAsia="Times New Roman" w:hAnsi="Times New Roman" w:cs="Times New Roman"/>
                <w:sz w:val="26"/>
                <w:szCs w:val="26"/>
              </w:rPr>
              <w:t>1</w:t>
            </w:r>
            <w:r>
              <w:rPr>
                <w:rFonts w:ascii="Times New Roman" w:eastAsia="Times New Roman" w:hAnsi="Times New Roman" w:cs="Times New Roman"/>
                <w:sz w:val="26"/>
                <w:szCs w:val="26"/>
              </w:rPr>
              <w:t>1</w:t>
            </w:r>
            <w:r w:rsidRPr="00D6387B">
              <w:rPr>
                <w:rFonts w:ascii="Times New Roman" w:eastAsia="Times New Roman" w:hAnsi="Times New Roman" w:cs="Times New Roman"/>
                <w:sz w:val="26"/>
                <w:szCs w:val="26"/>
              </w:rPr>
              <w:t>-Mar-2018</w:t>
            </w:r>
          </w:p>
        </w:tc>
        <w:tc>
          <w:tcPr>
            <w:tcW w:w="1662" w:type="dxa"/>
            <w:tcBorders>
              <w:left w:val="single" w:sz="4" w:space="0" w:color="000000"/>
              <w:bottom w:val="single" w:sz="4" w:space="0" w:color="000000"/>
            </w:tcBorders>
            <w:shd w:val="clear" w:color="auto" w:fill="auto"/>
            <w:vAlign w:val="center"/>
          </w:tcPr>
          <w:p w:rsidR="006D3734" w:rsidRDefault="006D3734" w:rsidP="006D3734">
            <w:pPr>
              <w:pStyle w:val="ListParagraph"/>
              <w:spacing w:after="0" w:line="360" w:lineRule="auto"/>
              <w:ind w:left="0"/>
            </w:pPr>
            <w:r w:rsidRPr="00D6387B">
              <w:rPr>
                <w:rFonts w:ascii="Times New Roman" w:eastAsia="Times New Roman" w:hAnsi="Times New Roman" w:cs="Times New Roman"/>
                <w:sz w:val="26"/>
                <w:szCs w:val="26"/>
              </w:rPr>
              <w:t>1</w:t>
            </w:r>
            <w:r>
              <w:rPr>
                <w:rFonts w:ascii="Times New Roman" w:eastAsia="Times New Roman" w:hAnsi="Times New Roman" w:cs="Times New Roman"/>
                <w:sz w:val="26"/>
                <w:szCs w:val="26"/>
              </w:rPr>
              <w:t>1</w:t>
            </w:r>
            <w:r w:rsidRPr="00D6387B">
              <w:rPr>
                <w:rFonts w:ascii="Times New Roman" w:eastAsia="Times New Roman" w:hAnsi="Times New Roman" w:cs="Times New Roman"/>
                <w:sz w:val="26"/>
                <w:szCs w:val="26"/>
              </w:rPr>
              <w:t>-Mar-2018</w:t>
            </w:r>
          </w:p>
        </w:tc>
        <w:tc>
          <w:tcPr>
            <w:tcW w:w="992" w:type="dxa"/>
            <w:tcBorders>
              <w:left w:val="single" w:sz="4" w:space="0" w:color="000000"/>
              <w:bottom w:val="single" w:sz="4" w:space="0" w:color="000000"/>
            </w:tcBorders>
            <w:shd w:val="clear" w:color="auto" w:fill="auto"/>
            <w:vAlign w:val="center"/>
          </w:tcPr>
          <w:p w:rsidR="006D3734" w:rsidRDefault="006D3734" w:rsidP="006D3734">
            <w:pPr>
              <w:snapToGrid w:val="0"/>
              <w:spacing w:line="360" w:lineRule="auto"/>
              <w:jc w:val="center"/>
            </w:pPr>
            <w:r>
              <w:rPr>
                <w:rFonts w:ascii="Times New Roman" w:eastAsia="Times New Roman" w:hAnsi="Times New Roman" w:cs="Times New Roman"/>
                <w:color w:val="000000"/>
                <w:sz w:val="26"/>
                <w:szCs w:val="26"/>
              </w:rPr>
              <w:t>3 hours</w:t>
            </w:r>
          </w:p>
        </w:tc>
        <w:tc>
          <w:tcPr>
            <w:tcW w:w="1275" w:type="dxa"/>
            <w:tcBorders>
              <w:left w:val="single" w:sz="4" w:space="0" w:color="000000"/>
              <w:bottom w:val="single" w:sz="4" w:space="0" w:color="000000"/>
              <w:right w:val="single" w:sz="4" w:space="0" w:color="000000"/>
            </w:tcBorders>
            <w:shd w:val="clear" w:color="auto" w:fill="auto"/>
            <w:vAlign w:val="center"/>
          </w:tcPr>
          <w:p w:rsidR="006D3734" w:rsidRDefault="006D3734" w:rsidP="006D3734">
            <w:pPr>
              <w:snapToGrid w:val="0"/>
              <w:spacing w:line="360" w:lineRule="auto"/>
            </w:pPr>
            <w:r>
              <w:rPr>
                <w:rFonts w:ascii="Times New Roman" w:eastAsia="Times New Roman" w:hAnsi="Times New Roman" w:cs="Times New Roman"/>
                <w:color w:val="000000"/>
                <w:sz w:val="26"/>
                <w:szCs w:val="26"/>
              </w:rPr>
              <w:t>All members</w:t>
            </w:r>
          </w:p>
        </w:tc>
      </w:tr>
    </w:tbl>
    <w:p w:rsidR="00500DFA" w:rsidRDefault="00500DFA"/>
    <w:tbl>
      <w:tblPr>
        <w:tblW w:w="8789" w:type="dxa"/>
        <w:tblInd w:w="108" w:type="dxa"/>
        <w:tblLayout w:type="fixed"/>
        <w:tblLook w:val="0000" w:firstRow="0" w:lastRow="0" w:firstColumn="0" w:lastColumn="0" w:noHBand="0" w:noVBand="0"/>
      </w:tblPr>
      <w:tblGrid>
        <w:gridCol w:w="1130"/>
        <w:gridCol w:w="2020"/>
        <w:gridCol w:w="1710"/>
        <w:gridCol w:w="1710"/>
        <w:gridCol w:w="942"/>
        <w:gridCol w:w="1277"/>
      </w:tblGrid>
      <w:tr w:rsidR="000B2BE2" w:rsidTr="00D6387B">
        <w:tc>
          <w:tcPr>
            <w:tcW w:w="1130" w:type="dxa"/>
            <w:tcBorders>
              <w:top w:val="single" w:sz="4" w:space="0" w:color="000000"/>
              <w:left w:val="single" w:sz="4" w:space="0" w:color="000000"/>
              <w:bottom w:val="single" w:sz="4" w:space="0" w:color="000000"/>
            </w:tcBorders>
            <w:shd w:val="clear" w:color="auto" w:fill="C3BD96"/>
            <w:vAlign w:val="center"/>
          </w:tcPr>
          <w:p w:rsidR="000B2BE2" w:rsidRPr="00D6387B" w:rsidRDefault="000B2BE2" w:rsidP="007154F4">
            <w:pPr>
              <w:spacing w:line="360" w:lineRule="auto"/>
              <w:rPr>
                <w:b/>
              </w:rPr>
            </w:pPr>
            <w:r w:rsidRPr="00D6387B">
              <w:rPr>
                <w:rFonts w:ascii="Times New Roman" w:eastAsia="Times New Roman" w:hAnsi="Times New Roman" w:cs="Times New Roman"/>
                <w:b/>
                <w:color w:val="000000"/>
                <w:sz w:val="26"/>
                <w:szCs w:val="26"/>
              </w:rPr>
              <w:t>4</w:t>
            </w:r>
          </w:p>
        </w:tc>
        <w:tc>
          <w:tcPr>
            <w:tcW w:w="2020" w:type="dxa"/>
            <w:tcBorders>
              <w:top w:val="single" w:sz="4" w:space="0" w:color="000000"/>
              <w:left w:val="single" w:sz="4" w:space="0" w:color="000000"/>
              <w:bottom w:val="single" w:sz="4" w:space="0" w:color="000000"/>
            </w:tcBorders>
            <w:shd w:val="clear" w:color="auto" w:fill="C3BD96"/>
            <w:vAlign w:val="center"/>
          </w:tcPr>
          <w:p w:rsidR="000B2BE2" w:rsidRPr="00D6387B" w:rsidRDefault="000B2BE2" w:rsidP="007154F4">
            <w:pPr>
              <w:spacing w:line="360" w:lineRule="auto"/>
              <w:rPr>
                <w:b/>
              </w:rPr>
            </w:pPr>
            <w:r w:rsidRPr="00D6387B">
              <w:rPr>
                <w:rFonts w:ascii="Times New Roman" w:eastAsia="Times New Roman" w:hAnsi="Times New Roman" w:cs="Times New Roman"/>
                <w:b/>
                <w:color w:val="000000"/>
                <w:sz w:val="26"/>
                <w:szCs w:val="26"/>
              </w:rPr>
              <w:t>Project Meeting</w:t>
            </w:r>
          </w:p>
        </w:tc>
        <w:tc>
          <w:tcPr>
            <w:tcW w:w="1710" w:type="dxa"/>
            <w:tcBorders>
              <w:top w:val="single" w:sz="4" w:space="0" w:color="000000"/>
              <w:left w:val="single" w:sz="4" w:space="0" w:color="000000"/>
              <w:bottom w:val="single" w:sz="4" w:space="0" w:color="000000"/>
            </w:tcBorders>
            <w:shd w:val="clear" w:color="auto" w:fill="C3BD96"/>
            <w:vAlign w:val="center"/>
          </w:tcPr>
          <w:p w:rsidR="000B2BE2" w:rsidRDefault="00D6387B" w:rsidP="00D6387B">
            <w:pPr>
              <w:pStyle w:val="ListParagraph"/>
              <w:keepNext/>
              <w:snapToGrid w:val="0"/>
              <w:spacing w:after="0" w:line="360" w:lineRule="auto"/>
              <w:ind w:left="0"/>
              <w:jc w:val="center"/>
            </w:pPr>
            <w:r>
              <w:rPr>
                <w:rFonts w:ascii="Times New Roman" w:eastAsia="Times New Roman" w:hAnsi="Times New Roman" w:cs="Times New Roman"/>
                <w:b/>
                <w:bCs/>
                <w:sz w:val="26"/>
                <w:szCs w:val="26"/>
              </w:rPr>
              <w:t>12</w:t>
            </w:r>
            <w:r w:rsidRPr="00B21B3C">
              <w:rPr>
                <w:rFonts w:ascii="Times New Roman" w:eastAsia="Times New Roman" w:hAnsi="Times New Roman" w:cs="Times New Roman"/>
                <w:b/>
                <w:bCs/>
                <w:sz w:val="26"/>
                <w:szCs w:val="26"/>
              </w:rPr>
              <w:t>-Mar-2018</w:t>
            </w:r>
          </w:p>
        </w:tc>
        <w:tc>
          <w:tcPr>
            <w:tcW w:w="1710" w:type="dxa"/>
            <w:tcBorders>
              <w:top w:val="single" w:sz="4" w:space="0" w:color="000000"/>
              <w:left w:val="single" w:sz="4" w:space="0" w:color="000000"/>
              <w:bottom w:val="single" w:sz="4" w:space="0" w:color="000000"/>
            </w:tcBorders>
            <w:shd w:val="clear" w:color="auto" w:fill="C3BD96"/>
            <w:vAlign w:val="center"/>
          </w:tcPr>
          <w:p w:rsidR="000B2BE2" w:rsidRDefault="00D6387B" w:rsidP="00D6387B">
            <w:pPr>
              <w:pStyle w:val="ListParagraph"/>
              <w:keepNext/>
              <w:spacing w:after="0" w:line="360" w:lineRule="auto"/>
              <w:ind w:left="0"/>
              <w:jc w:val="center"/>
            </w:pPr>
            <w:r>
              <w:rPr>
                <w:rFonts w:ascii="Times New Roman" w:eastAsia="Times New Roman" w:hAnsi="Times New Roman" w:cs="Times New Roman"/>
                <w:b/>
                <w:bCs/>
                <w:sz w:val="26"/>
                <w:szCs w:val="26"/>
              </w:rPr>
              <w:t>12</w:t>
            </w:r>
            <w:r w:rsidRPr="00B21B3C">
              <w:rPr>
                <w:rFonts w:ascii="Times New Roman" w:eastAsia="Times New Roman" w:hAnsi="Times New Roman" w:cs="Times New Roman"/>
                <w:b/>
                <w:bCs/>
                <w:sz w:val="26"/>
                <w:szCs w:val="26"/>
              </w:rPr>
              <w:t>-Mar-2018</w:t>
            </w:r>
          </w:p>
        </w:tc>
        <w:tc>
          <w:tcPr>
            <w:tcW w:w="942" w:type="dxa"/>
            <w:tcBorders>
              <w:top w:val="single" w:sz="4" w:space="0" w:color="000000"/>
              <w:left w:val="single" w:sz="4" w:space="0" w:color="000000"/>
              <w:bottom w:val="single" w:sz="4" w:space="0" w:color="000000"/>
            </w:tcBorders>
            <w:shd w:val="clear" w:color="auto" w:fill="C3BD96"/>
            <w:vAlign w:val="center"/>
          </w:tcPr>
          <w:p w:rsidR="000B2BE2" w:rsidRDefault="0011060E" w:rsidP="007154F4">
            <w:pPr>
              <w:spacing w:line="360" w:lineRule="auto"/>
              <w:jc w:val="center"/>
            </w:pPr>
            <w:r>
              <w:rPr>
                <w:rFonts w:ascii="Times New Roman" w:eastAsia="Times New Roman" w:hAnsi="Times New Roman" w:cs="Times New Roman"/>
                <w:b/>
                <w:color w:val="000000"/>
                <w:sz w:val="26"/>
                <w:szCs w:val="26"/>
              </w:rPr>
              <w:t>5</w:t>
            </w:r>
            <w:r w:rsidR="000B2BE2">
              <w:rPr>
                <w:rFonts w:ascii="Times New Roman" w:eastAsia="Times New Roman" w:hAnsi="Times New Roman" w:cs="Times New Roman"/>
                <w:b/>
                <w:color w:val="000000"/>
                <w:sz w:val="26"/>
                <w:szCs w:val="26"/>
              </w:rPr>
              <w:t xml:space="preserve"> </w:t>
            </w:r>
            <w:r w:rsidR="00592580">
              <w:rPr>
                <w:rFonts w:ascii="Times New Roman" w:eastAsia="Times New Roman" w:hAnsi="Times New Roman" w:cs="Times New Roman"/>
                <w:b/>
                <w:color w:val="000000"/>
                <w:sz w:val="26"/>
                <w:szCs w:val="26"/>
              </w:rPr>
              <w:t>hours</w:t>
            </w:r>
          </w:p>
        </w:tc>
        <w:tc>
          <w:tcPr>
            <w:tcW w:w="1277" w:type="dxa"/>
            <w:tcBorders>
              <w:top w:val="single" w:sz="4" w:space="0" w:color="000000"/>
              <w:left w:val="single" w:sz="4" w:space="0" w:color="000000"/>
              <w:bottom w:val="single" w:sz="4" w:space="0" w:color="000000"/>
              <w:right w:val="single" w:sz="4" w:space="0" w:color="000000"/>
            </w:tcBorders>
            <w:shd w:val="clear" w:color="auto" w:fill="C3BD96"/>
            <w:vAlign w:val="center"/>
          </w:tcPr>
          <w:p w:rsidR="000B2BE2" w:rsidRDefault="000B2BE2" w:rsidP="007154F4">
            <w:pPr>
              <w:snapToGrid w:val="0"/>
              <w:spacing w:line="360" w:lineRule="auto"/>
              <w:jc w:val="center"/>
            </w:pPr>
            <w:r>
              <w:rPr>
                <w:rFonts w:ascii="Times New Roman" w:eastAsia="Times New Roman" w:hAnsi="Times New Roman" w:cs="Times New Roman"/>
                <w:color w:val="000000"/>
                <w:sz w:val="26"/>
                <w:szCs w:val="26"/>
              </w:rPr>
              <w:t>All members</w:t>
            </w:r>
          </w:p>
        </w:tc>
      </w:tr>
      <w:tr w:rsidR="000B2BE2" w:rsidTr="00D6387B">
        <w:tc>
          <w:tcPr>
            <w:tcW w:w="1130" w:type="dxa"/>
            <w:tcBorders>
              <w:left w:val="single" w:sz="4" w:space="0" w:color="000000"/>
              <w:bottom w:val="single" w:sz="4" w:space="0" w:color="000000"/>
            </w:tcBorders>
            <w:shd w:val="clear" w:color="auto" w:fill="C3BD96"/>
            <w:vAlign w:val="center"/>
          </w:tcPr>
          <w:p w:rsidR="000B2BE2" w:rsidRPr="00D6387B" w:rsidRDefault="000B2BE2" w:rsidP="007154F4">
            <w:pPr>
              <w:spacing w:line="360" w:lineRule="auto"/>
              <w:rPr>
                <w:b/>
              </w:rPr>
            </w:pPr>
            <w:r w:rsidRPr="00D6387B">
              <w:rPr>
                <w:rFonts w:ascii="Times New Roman" w:eastAsia="Times New Roman" w:hAnsi="Times New Roman" w:cs="Times New Roman"/>
                <w:b/>
                <w:color w:val="000000"/>
                <w:sz w:val="26"/>
                <w:szCs w:val="26"/>
              </w:rPr>
              <w:t>5</w:t>
            </w:r>
          </w:p>
        </w:tc>
        <w:tc>
          <w:tcPr>
            <w:tcW w:w="2020" w:type="dxa"/>
            <w:tcBorders>
              <w:left w:val="single" w:sz="4" w:space="0" w:color="000000"/>
              <w:bottom w:val="single" w:sz="4" w:space="0" w:color="000000"/>
            </w:tcBorders>
            <w:shd w:val="clear" w:color="auto" w:fill="C3BD96"/>
            <w:vAlign w:val="center"/>
          </w:tcPr>
          <w:p w:rsidR="000B2BE2" w:rsidRPr="00D6387B" w:rsidRDefault="000B2BE2" w:rsidP="007154F4">
            <w:pPr>
              <w:spacing w:line="360" w:lineRule="auto"/>
              <w:rPr>
                <w:b/>
              </w:rPr>
            </w:pPr>
            <w:r w:rsidRPr="00D6387B">
              <w:rPr>
                <w:rFonts w:ascii="Times New Roman" w:eastAsia="Times New Roman" w:hAnsi="Times New Roman" w:cs="Times New Roman"/>
                <w:b/>
                <w:color w:val="000000"/>
                <w:sz w:val="26"/>
                <w:szCs w:val="26"/>
              </w:rPr>
              <w:t>Final release</w:t>
            </w:r>
          </w:p>
        </w:tc>
        <w:tc>
          <w:tcPr>
            <w:tcW w:w="1710" w:type="dxa"/>
            <w:tcBorders>
              <w:left w:val="single" w:sz="4" w:space="0" w:color="000000"/>
              <w:bottom w:val="single" w:sz="4" w:space="0" w:color="000000"/>
            </w:tcBorders>
            <w:shd w:val="clear" w:color="auto" w:fill="C3BD96"/>
            <w:vAlign w:val="center"/>
          </w:tcPr>
          <w:p w:rsidR="000B2BE2" w:rsidRDefault="00D6387B" w:rsidP="00D6387B">
            <w:pPr>
              <w:pStyle w:val="ListParagraph"/>
              <w:keepNext/>
              <w:spacing w:after="0" w:line="360" w:lineRule="auto"/>
              <w:ind w:left="0"/>
              <w:jc w:val="center"/>
            </w:pPr>
            <w:r>
              <w:rPr>
                <w:rFonts w:ascii="Times New Roman" w:eastAsia="Times New Roman" w:hAnsi="Times New Roman" w:cs="Times New Roman"/>
                <w:b/>
                <w:bCs/>
                <w:sz w:val="26"/>
                <w:szCs w:val="26"/>
              </w:rPr>
              <w:t>13</w:t>
            </w:r>
            <w:r w:rsidRPr="00B21B3C">
              <w:rPr>
                <w:rFonts w:ascii="Times New Roman" w:eastAsia="Times New Roman" w:hAnsi="Times New Roman" w:cs="Times New Roman"/>
                <w:b/>
                <w:bCs/>
                <w:sz w:val="26"/>
                <w:szCs w:val="26"/>
              </w:rPr>
              <w:t>-Mar-2018</w:t>
            </w:r>
          </w:p>
        </w:tc>
        <w:tc>
          <w:tcPr>
            <w:tcW w:w="1710" w:type="dxa"/>
            <w:tcBorders>
              <w:left w:val="single" w:sz="4" w:space="0" w:color="000000"/>
              <w:bottom w:val="single" w:sz="4" w:space="0" w:color="000000"/>
            </w:tcBorders>
            <w:shd w:val="clear" w:color="auto" w:fill="C3BD96"/>
            <w:vAlign w:val="center"/>
          </w:tcPr>
          <w:p w:rsidR="000B2BE2" w:rsidRDefault="00D6387B" w:rsidP="0011060E">
            <w:pPr>
              <w:pStyle w:val="ListParagraph"/>
              <w:keepNext/>
              <w:spacing w:after="0" w:line="360" w:lineRule="auto"/>
              <w:ind w:left="0"/>
              <w:jc w:val="center"/>
            </w:pPr>
            <w:r>
              <w:rPr>
                <w:rFonts w:ascii="Times New Roman" w:eastAsia="Times New Roman" w:hAnsi="Times New Roman" w:cs="Times New Roman"/>
                <w:b/>
                <w:bCs/>
                <w:sz w:val="26"/>
                <w:szCs w:val="26"/>
              </w:rPr>
              <w:t>1</w:t>
            </w:r>
            <w:r w:rsidR="0011060E">
              <w:rPr>
                <w:rFonts w:ascii="Times New Roman" w:eastAsia="Times New Roman" w:hAnsi="Times New Roman" w:cs="Times New Roman"/>
                <w:b/>
                <w:bCs/>
                <w:sz w:val="26"/>
                <w:szCs w:val="26"/>
              </w:rPr>
              <w:t>4</w:t>
            </w:r>
            <w:r w:rsidRPr="00B21B3C">
              <w:rPr>
                <w:rFonts w:ascii="Times New Roman" w:eastAsia="Times New Roman" w:hAnsi="Times New Roman" w:cs="Times New Roman"/>
                <w:b/>
                <w:bCs/>
                <w:sz w:val="26"/>
                <w:szCs w:val="26"/>
              </w:rPr>
              <w:t>-Mar-2018</w:t>
            </w:r>
          </w:p>
        </w:tc>
        <w:tc>
          <w:tcPr>
            <w:tcW w:w="942" w:type="dxa"/>
            <w:tcBorders>
              <w:left w:val="single" w:sz="4" w:space="0" w:color="000000"/>
              <w:bottom w:val="single" w:sz="4" w:space="0" w:color="000000"/>
            </w:tcBorders>
            <w:shd w:val="clear" w:color="auto" w:fill="C3BD96"/>
            <w:vAlign w:val="center"/>
          </w:tcPr>
          <w:p w:rsidR="000B2BE2" w:rsidRDefault="00990BC4" w:rsidP="007154F4">
            <w:pPr>
              <w:spacing w:line="360" w:lineRule="auto"/>
              <w:jc w:val="center"/>
            </w:pPr>
            <w:r>
              <w:rPr>
                <w:rFonts w:ascii="Times New Roman" w:eastAsia="Times New Roman" w:hAnsi="Times New Roman" w:cs="Times New Roman"/>
                <w:b/>
                <w:color w:val="000000"/>
                <w:sz w:val="26"/>
                <w:szCs w:val="26"/>
              </w:rPr>
              <w:t xml:space="preserve">10 </w:t>
            </w:r>
            <w:r w:rsidR="00592580">
              <w:rPr>
                <w:rFonts w:ascii="Times New Roman" w:eastAsia="Times New Roman" w:hAnsi="Times New Roman" w:cs="Times New Roman"/>
                <w:b/>
                <w:color w:val="000000"/>
                <w:sz w:val="26"/>
                <w:szCs w:val="26"/>
              </w:rPr>
              <w:t>hours</w:t>
            </w:r>
          </w:p>
        </w:tc>
        <w:tc>
          <w:tcPr>
            <w:tcW w:w="1277" w:type="dxa"/>
            <w:tcBorders>
              <w:left w:val="single" w:sz="4" w:space="0" w:color="000000"/>
              <w:bottom w:val="single" w:sz="4" w:space="0" w:color="000000"/>
              <w:right w:val="single" w:sz="4" w:space="0" w:color="000000"/>
            </w:tcBorders>
            <w:shd w:val="clear" w:color="auto" w:fill="C3BD96"/>
            <w:vAlign w:val="center"/>
          </w:tcPr>
          <w:p w:rsidR="000B2BE2" w:rsidRDefault="000B2BE2" w:rsidP="007154F4">
            <w:pPr>
              <w:snapToGrid w:val="0"/>
              <w:spacing w:line="360" w:lineRule="auto"/>
              <w:jc w:val="center"/>
            </w:pPr>
            <w:r>
              <w:rPr>
                <w:rFonts w:ascii="Times New Roman" w:eastAsia="Times New Roman" w:hAnsi="Times New Roman" w:cs="Times New Roman"/>
                <w:color w:val="000000"/>
                <w:sz w:val="26"/>
                <w:szCs w:val="26"/>
              </w:rPr>
              <w:t>All members</w:t>
            </w:r>
          </w:p>
        </w:tc>
      </w:tr>
      <w:tr w:rsidR="0003170E" w:rsidTr="00D6387B">
        <w:tc>
          <w:tcPr>
            <w:tcW w:w="6570" w:type="dxa"/>
            <w:gridSpan w:val="4"/>
            <w:tcBorders>
              <w:left w:val="single" w:sz="4" w:space="0" w:color="000000"/>
              <w:bottom w:val="single" w:sz="4" w:space="0" w:color="000000"/>
            </w:tcBorders>
            <w:shd w:val="clear" w:color="auto" w:fill="auto"/>
            <w:vAlign w:val="center"/>
          </w:tcPr>
          <w:p w:rsidR="0003170E" w:rsidRDefault="0003170E" w:rsidP="007154F4">
            <w:pPr>
              <w:pStyle w:val="ListParagraph"/>
              <w:keepNext/>
              <w:spacing w:after="0" w:line="360" w:lineRule="auto"/>
              <w:ind w:left="0"/>
              <w:rPr>
                <w:rFonts w:ascii="Times New Roman" w:hAnsi="Times New Roman" w:cs="Times New Roman"/>
                <w:b/>
                <w:sz w:val="26"/>
                <w:szCs w:val="26"/>
              </w:rPr>
            </w:pPr>
            <w:r>
              <w:rPr>
                <w:rFonts w:ascii="Times New Roman" w:eastAsia="Times New Roman" w:hAnsi="Times New Roman" w:cs="Times New Roman"/>
                <w:b/>
                <w:color w:val="000000"/>
                <w:sz w:val="26"/>
                <w:szCs w:val="26"/>
              </w:rPr>
              <w:t>The total of working hour(s)</w:t>
            </w:r>
          </w:p>
        </w:tc>
        <w:tc>
          <w:tcPr>
            <w:tcW w:w="942" w:type="dxa"/>
            <w:tcBorders>
              <w:left w:val="single" w:sz="4" w:space="0" w:color="000000"/>
              <w:bottom w:val="single" w:sz="4" w:space="0" w:color="000000"/>
            </w:tcBorders>
            <w:shd w:val="clear" w:color="auto" w:fill="auto"/>
            <w:vAlign w:val="center"/>
          </w:tcPr>
          <w:p w:rsidR="0003170E" w:rsidRDefault="0011060E" w:rsidP="007154F4">
            <w:pPr>
              <w:spacing w:line="360" w:lineRule="auto"/>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200</w:t>
            </w:r>
            <w:r w:rsidR="0003170E">
              <w:rPr>
                <w:rFonts w:ascii="Times New Roman" w:eastAsia="Times New Roman" w:hAnsi="Times New Roman" w:cs="Times New Roman"/>
                <w:b/>
                <w:color w:val="000000"/>
                <w:sz w:val="26"/>
                <w:szCs w:val="26"/>
              </w:rPr>
              <w:t xml:space="preserve"> hours</w:t>
            </w:r>
          </w:p>
        </w:tc>
        <w:tc>
          <w:tcPr>
            <w:tcW w:w="1277" w:type="dxa"/>
            <w:tcBorders>
              <w:left w:val="single" w:sz="4" w:space="0" w:color="000000"/>
              <w:bottom w:val="single" w:sz="4" w:space="0" w:color="000000"/>
              <w:right w:val="single" w:sz="4" w:space="0" w:color="000000"/>
            </w:tcBorders>
            <w:shd w:val="clear" w:color="auto" w:fill="auto"/>
            <w:vAlign w:val="center"/>
          </w:tcPr>
          <w:p w:rsidR="0003170E" w:rsidRDefault="0003170E" w:rsidP="007154F4">
            <w:pPr>
              <w:snapToGrid w:val="0"/>
              <w:spacing w:line="360" w:lineRule="auto"/>
              <w:jc w:val="center"/>
              <w:rPr>
                <w:rFonts w:ascii="Times New Roman" w:eastAsia="Times New Roman" w:hAnsi="Times New Roman" w:cs="Times New Roman"/>
                <w:color w:val="000000"/>
                <w:sz w:val="26"/>
                <w:szCs w:val="26"/>
              </w:rPr>
            </w:pPr>
          </w:p>
        </w:tc>
      </w:tr>
    </w:tbl>
    <w:p w:rsidR="000B2BE2" w:rsidRDefault="000B2BE2" w:rsidP="009447C2">
      <w:pPr>
        <w:pStyle w:val="Heading2"/>
        <w:numPr>
          <w:ilvl w:val="1"/>
          <w:numId w:val="3"/>
        </w:numPr>
        <w:spacing w:after="120" w:line="360" w:lineRule="auto"/>
        <w:ind w:left="0" w:firstLine="0"/>
      </w:pPr>
      <w:bookmarkStart w:id="40" w:name="_35nkun2"/>
      <w:bookmarkStart w:id="41" w:name="_1ksv4uv"/>
      <w:bookmarkStart w:id="42" w:name="_Toc480824077"/>
      <w:bookmarkStart w:id="43" w:name="_Toc481788522"/>
      <w:bookmarkEnd w:id="40"/>
      <w:bookmarkEnd w:id="41"/>
      <w:r w:rsidRPr="00080D18">
        <w:t>Cost</w:t>
      </w:r>
      <w:bookmarkEnd w:id="42"/>
      <w:bookmarkEnd w:id="43"/>
    </w:p>
    <w:p w:rsidR="000B2BE2" w:rsidRDefault="009503BD" w:rsidP="009447C2">
      <w:pPr>
        <w:pStyle w:val="Heading3"/>
        <w:numPr>
          <w:ilvl w:val="2"/>
          <w:numId w:val="4"/>
        </w:numPr>
        <w:spacing w:before="120" w:line="360" w:lineRule="auto"/>
        <w:ind w:left="0" w:firstLine="0"/>
      </w:pPr>
      <w:bookmarkStart w:id="44" w:name="_44sinio"/>
      <w:bookmarkStart w:id="45" w:name="_Toc480824078"/>
      <w:bookmarkStart w:id="46" w:name="_Toc481788523"/>
      <w:bookmarkEnd w:id="44"/>
      <w:r>
        <w:t>Cost person/h</w:t>
      </w:r>
      <w:r w:rsidR="000B2BE2">
        <w:t>ours</w:t>
      </w:r>
      <w:bookmarkEnd w:id="45"/>
      <w:bookmarkEnd w:id="46"/>
    </w:p>
    <w:p w:rsidR="00F55D39" w:rsidRDefault="00F55D39" w:rsidP="001B188A">
      <w:pPr>
        <w:pStyle w:val="Heading5"/>
        <w:ind w:left="0" w:firstLine="0"/>
      </w:pPr>
      <w:bookmarkStart w:id="47" w:name="_Toc482650463"/>
      <w:bookmarkStart w:id="48" w:name="OLE_LINK1"/>
      <w:bookmarkStart w:id="49" w:name="OLE_LINK2"/>
      <w:r w:rsidRPr="001B188A">
        <w:t xml:space="preserve">Table </w:t>
      </w:r>
      <w:r w:rsidR="001B188A">
        <w:t>3.2</w:t>
      </w:r>
      <w:r w:rsidRPr="001B188A">
        <w:t>: Cost person/hours</w:t>
      </w:r>
      <w:bookmarkEnd w:id="47"/>
    </w:p>
    <w:p w:rsidR="00320A78" w:rsidRPr="00320A78" w:rsidRDefault="00320A78" w:rsidP="00320A78">
      <w:pPr>
        <w:pStyle w:val="BodyText"/>
      </w:pPr>
    </w:p>
    <w:tbl>
      <w:tblPr>
        <w:tblW w:w="8789" w:type="dxa"/>
        <w:tblInd w:w="108" w:type="dxa"/>
        <w:tblLayout w:type="fixed"/>
        <w:tblLook w:val="0000" w:firstRow="0" w:lastRow="0" w:firstColumn="0" w:lastColumn="0" w:noHBand="0" w:noVBand="0"/>
      </w:tblPr>
      <w:tblGrid>
        <w:gridCol w:w="2857"/>
        <w:gridCol w:w="2672"/>
        <w:gridCol w:w="3260"/>
      </w:tblGrid>
      <w:tr w:rsidR="000B2BE2" w:rsidTr="00117321">
        <w:tc>
          <w:tcPr>
            <w:tcW w:w="2857" w:type="dxa"/>
            <w:tcBorders>
              <w:top w:val="single" w:sz="4" w:space="0" w:color="000000"/>
              <w:left w:val="single" w:sz="4" w:space="0" w:color="000000"/>
              <w:bottom w:val="single" w:sz="4" w:space="0" w:color="000000"/>
            </w:tcBorders>
            <w:shd w:val="clear" w:color="auto" w:fill="CCCCCC"/>
          </w:tcPr>
          <w:bookmarkEnd w:id="48"/>
          <w:bookmarkEnd w:id="49"/>
          <w:p w:rsidR="000B2BE2" w:rsidRDefault="000B2BE2" w:rsidP="007154F4">
            <w:pPr>
              <w:spacing w:line="360" w:lineRule="auto"/>
              <w:jc w:val="center"/>
            </w:pPr>
            <w:r>
              <w:rPr>
                <w:rFonts w:ascii="Times New Roman" w:eastAsia="Times New Roman" w:hAnsi="Times New Roman" w:cs="Times New Roman"/>
                <w:b/>
                <w:color w:val="000000"/>
                <w:sz w:val="26"/>
                <w:szCs w:val="26"/>
              </w:rPr>
              <w:t>Full Name</w:t>
            </w:r>
          </w:p>
        </w:tc>
        <w:tc>
          <w:tcPr>
            <w:tcW w:w="2672" w:type="dxa"/>
            <w:tcBorders>
              <w:top w:val="single" w:sz="4" w:space="0" w:color="000000"/>
              <w:left w:val="single" w:sz="4" w:space="0" w:color="000000"/>
              <w:bottom w:val="single" w:sz="4" w:space="0" w:color="000000"/>
            </w:tcBorders>
            <w:shd w:val="clear" w:color="auto" w:fill="CCCCCC"/>
          </w:tcPr>
          <w:p w:rsidR="000B2BE2" w:rsidRDefault="000B2BE2" w:rsidP="007154F4">
            <w:pPr>
              <w:spacing w:line="360" w:lineRule="auto"/>
              <w:jc w:val="center"/>
            </w:pPr>
            <w:r>
              <w:rPr>
                <w:rFonts w:ascii="Times New Roman" w:eastAsia="Times New Roman" w:hAnsi="Times New Roman" w:cs="Times New Roman"/>
                <w:b/>
                <w:color w:val="000000"/>
                <w:sz w:val="26"/>
                <w:szCs w:val="26"/>
              </w:rPr>
              <w:t>Role</w:t>
            </w:r>
          </w:p>
        </w:tc>
        <w:tc>
          <w:tcPr>
            <w:tcW w:w="3260" w:type="dxa"/>
            <w:tcBorders>
              <w:top w:val="single" w:sz="4" w:space="0" w:color="000000"/>
              <w:left w:val="single" w:sz="4" w:space="0" w:color="000000"/>
              <w:bottom w:val="single" w:sz="4" w:space="0" w:color="000000"/>
              <w:right w:val="single" w:sz="4" w:space="0" w:color="000000"/>
            </w:tcBorders>
            <w:shd w:val="clear" w:color="auto" w:fill="CCCCCC"/>
          </w:tcPr>
          <w:p w:rsidR="000B2BE2" w:rsidRDefault="000B2BE2" w:rsidP="007154F4">
            <w:pPr>
              <w:spacing w:line="360" w:lineRule="auto"/>
              <w:jc w:val="center"/>
            </w:pPr>
            <w:r>
              <w:rPr>
                <w:rFonts w:ascii="Times New Roman" w:eastAsia="Times New Roman" w:hAnsi="Times New Roman" w:cs="Times New Roman"/>
                <w:b/>
                <w:color w:val="000000"/>
                <w:sz w:val="26"/>
                <w:szCs w:val="26"/>
              </w:rPr>
              <w:t>Salary Rate (USD/hour)</w:t>
            </w:r>
          </w:p>
        </w:tc>
      </w:tr>
      <w:tr w:rsidR="001E79C5" w:rsidTr="00117321">
        <w:tc>
          <w:tcPr>
            <w:tcW w:w="2857" w:type="dxa"/>
            <w:tcBorders>
              <w:top w:val="single" w:sz="4" w:space="0" w:color="000000"/>
              <w:left w:val="single" w:sz="4" w:space="0" w:color="000000"/>
              <w:bottom w:val="single" w:sz="4" w:space="0" w:color="000000"/>
            </w:tcBorders>
            <w:shd w:val="clear" w:color="auto" w:fill="FFFFFF"/>
          </w:tcPr>
          <w:p w:rsidR="001E79C5" w:rsidRPr="0056045C" w:rsidRDefault="001E79C5" w:rsidP="001E79C5">
            <w:pPr>
              <w:keepNext/>
              <w:spacing w:line="276" w:lineRule="auto"/>
              <w:ind w:right="-108"/>
              <w:contextualSpacing/>
              <w:rPr>
                <w:rFonts w:ascii="Times New Roman" w:hAnsi="Times New Roman" w:cs="Times New Roman"/>
                <w:sz w:val="26"/>
                <w:szCs w:val="26"/>
                <w:lang w:val="fr-FR" w:eastAsia="ja-JP"/>
              </w:rPr>
            </w:pPr>
            <w:r>
              <w:rPr>
                <w:rFonts w:ascii="Times New Roman" w:hAnsi="Times New Roman" w:cs="Times New Roman"/>
                <w:sz w:val="26"/>
                <w:szCs w:val="26"/>
                <w:lang w:val="fr-FR" w:eastAsia="ja-JP"/>
              </w:rPr>
              <w:t>Hoang</w:t>
            </w:r>
            <w:r w:rsidRPr="00AB0A9A">
              <w:rPr>
                <w:rFonts w:ascii="Times New Roman" w:hAnsi="Times New Roman" w:cs="Times New Roman"/>
                <w:sz w:val="26"/>
                <w:szCs w:val="26"/>
                <w:lang w:val="fr-FR" w:eastAsia="ja-JP"/>
              </w:rPr>
              <w:t xml:space="preserve"> </w:t>
            </w:r>
            <w:r>
              <w:rPr>
                <w:rFonts w:ascii="Times New Roman" w:hAnsi="Times New Roman" w:cs="Times New Roman"/>
                <w:sz w:val="26"/>
                <w:szCs w:val="26"/>
                <w:lang w:val="fr-FR" w:eastAsia="ja-JP"/>
              </w:rPr>
              <w:t>L</w:t>
            </w:r>
            <w:r w:rsidRPr="00AB0A9A">
              <w:rPr>
                <w:rFonts w:ascii="Times New Roman" w:hAnsi="Times New Roman" w:cs="Times New Roman"/>
                <w:sz w:val="26"/>
                <w:szCs w:val="26"/>
                <w:lang w:val="fr-FR" w:eastAsia="ja-JP"/>
              </w:rPr>
              <w:t>. NGUYEN</w:t>
            </w:r>
          </w:p>
        </w:tc>
        <w:tc>
          <w:tcPr>
            <w:tcW w:w="2672" w:type="dxa"/>
            <w:tcBorders>
              <w:top w:val="single" w:sz="4" w:space="0" w:color="000000"/>
              <w:left w:val="single" w:sz="4" w:space="0" w:color="000000"/>
              <w:bottom w:val="single" w:sz="4" w:space="0" w:color="000000"/>
            </w:tcBorders>
            <w:shd w:val="clear" w:color="auto" w:fill="FFFFFF"/>
          </w:tcPr>
          <w:p w:rsidR="001E79C5" w:rsidRDefault="001E79C5" w:rsidP="001E79C5">
            <w:pPr>
              <w:spacing w:line="360" w:lineRule="auto"/>
            </w:pPr>
            <w:r>
              <w:rPr>
                <w:rFonts w:ascii="Times New Roman" w:eastAsia="Times New Roman" w:hAnsi="Times New Roman" w:cs="Times New Roman"/>
                <w:color w:val="000000"/>
                <w:sz w:val="26"/>
                <w:szCs w:val="26"/>
              </w:rPr>
              <w:t>Scrum Master</w:t>
            </w:r>
          </w:p>
        </w:tc>
        <w:tc>
          <w:tcPr>
            <w:tcW w:w="3260" w:type="dxa"/>
            <w:tcBorders>
              <w:top w:val="single" w:sz="4" w:space="0" w:color="000000"/>
              <w:left w:val="single" w:sz="4" w:space="0" w:color="000000"/>
              <w:bottom w:val="single" w:sz="4" w:space="0" w:color="000000"/>
              <w:right w:val="single" w:sz="4" w:space="0" w:color="000000"/>
            </w:tcBorders>
            <w:shd w:val="clear" w:color="auto" w:fill="FFFFFF"/>
          </w:tcPr>
          <w:p w:rsidR="001E79C5" w:rsidRDefault="001E79C5" w:rsidP="001E79C5">
            <w:pPr>
              <w:spacing w:line="360" w:lineRule="auto"/>
            </w:pPr>
            <w:r>
              <w:rPr>
                <w:rFonts w:ascii="Times New Roman" w:eastAsia="Times New Roman" w:hAnsi="Times New Roman" w:cs="Times New Roman"/>
                <w:color w:val="000000"/>
                <w:sz w:val="26"/>
                <w:szCs w:val="26"/>
              </w:rPr>
              <w:t>1</w:t>
            </w:r>
          </w:p>
        </w:tc>
      </w:tr>
      <w:tr w:rsidR="001E79C5" w:rsidTr="00117321">
        <w:tc>
          <w:tcPr>
            <w:tcW w:w="2857" w:type="dxa"/>
            <w:tcBorders>
              <w:top w:val="single" w:sz="4" w:space="0" w:color="000000"/>
              <w:left w:val="single" w:sz="4" w:space="0" w:color="000000"/>
              <w:bottom w:val="single" w:sz="4" w:space="0" w:color="000000"/>
            </w:tcBorders>
            <w:shd w:val="clear" w:color="auto" w:fill="FFFFFF"/>
          </w:tcPr>
          <w:p w:rsidR="001E79C5" w:rsidRPr="00B54E83" w:rsidRDefault="001E79C5" w:rsidP="004E2BDE">
            <w:pPr>
              <w:keepNext/>
              <w:spacing w:line="276" w:lineRule="auto"/>
              <w:contextualSpacing/>
              <w:rPr>
                <w:rFonts w:ascii="Times New Roman" w:eastAsia="Times New Roman" w:hAnsi="Times New Roman" w:cs="Times New Roman"/>
                <w:sz w:val="26"/>
                <w:szCs w:val="26"/>
              </w:rPr>
            </w:pPr>
            <w:r>
              <w:rPr>
                <w:rFonts w:ascii="Times New Roman" w:hAnsi="Times New Roman" w:cs="Times New Roman"/>
                <w:sz w:val="26"/>
                <w:szCs w:val="26"/>
                <w:lang w:eastAsia="ja-JP"/>
              </w:rPr>
              <w:t>Diep</w:t>
            </w:r>
            <w:r w:rsidRPr="00B54E83">
              <w:rPr>
                <w:rFonts w:ascii="Times New Roman" w:hAnsi="Times New Roman" w:cs="Times New Roman"/>
                <w:sz w:val="26"/>
                <w:szCs w:val="26"/>
                <w:lang w:eastAsia="ja-JP"/>
              </w:rPr>
              <w:t xml:space="preserve"> D.</w:t>
            </w:r>
            <w:r>
              <w:rPr>
                <w:rFonts w:ascii="Times New Roman" w:hAnsi="Times New Roman" w:cs="Times New Roman"/>
                <w:sz w:val="26"/>
                <w:szCs w:val="26"/>
                <w:lang w:eastAsia="ja-JP"/>
              </w:rPr>
              <w:t xml:space="preserve"> T. N.</w:t>
            </w:r>
            <w:r w:rsidRPr="00B54E83">
              <w:rPr>
                <w:rFonts w:ascii="Times New Roman" w:hAnsi="Times New Roman" w:cs="Times New Roman"/>
                <w:sz w:val="26"/>
                <w:szCs w:val="26"/>
                <w:lang w:eastAsia="ja-JP"/>
              </w:rPr>
              <w:t xml:space="preserve"> NGUYEN</w:t>
            </w:r>
          </w:p>
        </w:tc>
        <w:tc>
          <w:tcPr>
            <w:tcW w:w="2672" w:type="dxa"/>
            <w:tcBorders>
              <w:top w:val="single" w:sz="4" w:space="0" w:color="000000"/>
              <w:left w:val="single" w:sz="4" w:space="0" w:color="000000"/>
              <w:bottom w:val="single" w:sz="4" w:space="0" w:color="000000"/>
            </w:tcBorders>
            <w:shd w:val="clear" w:color="auto" w:fill="FFFFFF"/>
          </w:tcPr>
          <w:p w:rsidR="001E79C5" w:rsidRDefault="001E79C5" w:rsidP="001E79C5">
            <w:pPr>
              <w:spacing w:line="360" w:lineRule="auto"/>
            </w:pPr>
            <w:r>
              <w:rPr>
                <w:rFonts w:ascii="Times New Roman" w:eastAsia="Times New Roman" w:hAnsi="Times New Roman" w:cs="Times New Roman"/>
                <w:color w:val="000000"/>
                <w:sz w:val="26"/>
                <w:szCs w:val="26"/>
              </w:rPr>
              <w:t>Product Owner</w:t>
            </w:r>
          </w:p>
        </w:tc>
        <w:tc>
          <w:tcPr>
            <w:tcW w:w="3260" w:type="dxa"/>
            <w:tcBorders>
              <w:top w:val="single" w:sz="4" w:space="0" w:color="000000"/>
              <w:left w:val="single" w:sz="4" w:space="0" w:color="000000"/>
              <w:bottom w:val="single" w:sz="4" w:space="0" w:color="000000"/>
              <w:right w:val="single" w:sz="4" w:space="0" w:color="000000"/>
            </w:tcBorders>
            <w:shd w:val="clear" w:color="auto" w:fill="FFFFFF"/>
          </w:tcPr>
          <w:p w:rsidR="001E79C5" w:rsidRDefault="001E79C5" w:rsidP="001E79C5">
            <w:pPr>
              <w:spacing w:line="360" w:lineRule="auto"/>
            </w:pPr>
            <w:r>
              <w:rPr>
                <w:rFonts w:ascii="Times New Roman" w:eastAsia="Times New Roman" w:hAnsi="Times New Roman" w:cs="Times New Roman"/>
                <w:color w:val="000000"/>
                <w:sz w:val="26"/>
                <w:szCs w:val="26"/>
              </w:rPr>
              <w:t>1</w:t>
            </w:r>
          </w:p>
        </w:tc>
      </w:tr>
      <w:tr w:rsidR="001E79C5" w:rsidTr="00117321">
        <w:tc>
          <w:tcPr>
            <w:tcW w:w="2857" w:type="dxa"/>
            <w:tcBorders>
              <w:top w:val="single" w:sz="4" w:space="0" w:color="000000"/>
              <w:left w:val="single" w:sz="4" w:space="0" w:color="000000"/>
              <w:bottom w:val="single" w:sz="4" w:space="0" w:color="000000"/>
            </w:tcBorders>
            <w:shd w:val="clear" w:color="auto" w:fill="FFFFFF"/>
          </w:tcPr>
          <w:p w:rsidR="001E79C5" w:rsidRDefault="001E79C5" w:rsidP="001E79C5">
            <w:pPr>
              <w:keepNext/>
              <w:spacing w:line="276" w:lineRule="auto"/>
            </w:pPr>
            <w:r>
              <w:rPr>
                <w:rFonts w:ascii="Times New Roman" w:hAnsi="Times New Roman" w:cs="Times New Roman"/>
                <w:sz w:val="26"/>
                <w:szCs w:val="26"/>
                <w:lang w:eastAsia="ja-JP"/>
              </w:rPr>
              <w:t>Thong</w:t>
            </w:r>
            <w:r w:rsidRPr="00B54E83">
              <w:rPr>
                <w:rFonts w:ascii="Times New Roman" w:hAnsi="Times New Roman" w:cs="Times New Roman"/>
                <w:sz w:val="26"/>
                <w:szCs w:val="26"/>
                <w:lang w:eastAsia="ja-JP"/>
              </w:rPr>
              <w:t xml:space="preserve"> </w:t>
            </w:r>
            <w:r>
              <w:rPr>
                <w:rFonts w:ascii="Times New Roman" w:hAnsi="Times New Roman" w:cs="Times New Roman"/>
                <w:sz w:val="26"/>
                <w:szCs w:val="26"/>
                <w:lang w:eastAsia="ja-JP"/>
              </w:rPr>
              <w:t>T</w:t>
            </w:r>
            <w:r w:rsidRPr="00B54E83">
              <w:rPr>
                <w:rFonts w:ascii="Times New Roman" w:hAnsi="Times New Roman" w:cs="Times New Roman"/>
                <w:sz w:val="26"/>
                <w:szCs w:val="26"/>
                <w:lang w:eastAsia="ja-JP"/>
              </w:rPr>
              <w:t xml:space="preserve">. </w:t>
            </w:r>
            <w:r>
              <w:rPr>
                <w:rFonts w:ascii="Times New Roman" w:hAnsi="Times New Roman" w:cs="Times New Roman"/>
                <w:sz w:val="26"/>
                <w:szCs w:val="26"/>
                <w:lang w:eastAsia="ja-JP"/>
              </w:rPr>
              <w:t>HUA</w:t>
            </w:r>
          </w:p>
        </w:tc>
        <w:tc>
          <w:tcPr>
            <w:tcW w:w="2672" w:type="dxa"/>
            <w:tcBorders>
              <w:top w:val="single" w:sz="4" w:space="0" w:color="000000"/>
              <w:left w:val="single" w:sz="4" w:space="0" w:color="000000"/>
              <w:bottom w:val="single" w:sz="4" w:space="0" w:color="000000"/>
            </w:tcBorders>
            <w:shd w:val="clear" w:color="auto" w:fill="FFFFFF"/>
          </w:tcPr>
          <w:p w:rsidR="001E79C5" w:rsidRDefault="001E79C5" w:rsidP="001E79C5">
            <w:pPr>
              <w:spacing w:line="360" w:lineRule="auto"/>
            </w:pPr>
            <w:r>
              <w:rPr>
                <w:rFonts w:ascii="Times New Roman" w:eastAsia="Times New Roman" w:hAnsi="Times New Roman" w:cs="Times New Roman"/>
                <w:color w:val="000000"/>
                <w:sz w:val="26"/>
                <w:szCs w:val="26"/>
              </w:rPr>
              <w:t>Team Member</w:t>
            </w:r>
          </w:p>
        </w:tc>
        <w:tc>
          <w:tcPr>
            <w:tcW w:w="3260" w:type="dxa"/>
            <w:tcBorders>
              <w:top w:val="single" w:sz="4" w:space="0" w:color="000000"/>
              <w:left w:val="single" w:sz="4" w:space="0" w:color="000000"/>
              <w:bottom w:val="single" w:sz="4" w:space="0" w:color="000000"/>
              <w:right w:val="single" w:sz="4" w:space="0" w:color="000000"/>
            </w:tcBorders>
            <w:shd w:val="clear" w:color="auto" w:fill="FFFFFF"/>
          </w:tcPr>
          <w:p w:rsidR="001E79C5" w:rsidRDefault="001E79C5" w:rsidP="001E79C5">
            <w:pPr>
              <w:spacing w:line="360" w:lineRule="auto"/>
            </w:pPr>
            <w:r>
              <w:rPr>
                <w:rFonts w:ascii="Times New Roman" w:eastAsia="Times New Roman" w:hAnsi="Times New Roman" w:cs="Times New Roman"/>
                <w:color w:val="000000"/>
                <w:sz w:val="26"/>
                <w:szCs w:val="26"/>
              </w:rPr>
              <w:t>1</w:t>
            </w:r>
          </w:p>
        </w:tc>
      </w:tr>
      <w:tr w:rsidR="001E79C5" w:rsidTr="00117321">
        <w:trPr>
          <w:trHeight w:val="280"/>
        </w:trPr>
        <w:tc>
          <w:tcPr>
            <w:tcW w:w="2857" w:type="dxa"/>
            <w:tcBorders>
              <w:top w:val="single" w:sz="4" w:space="0" w:color="000000"/>
              <w:left w:val="single" w:sz="4" w:space="0" w:color="000000"/>
              <w:bottom w:val="single" w:sz="4" w:space="0" w:color="000000"/>
            </w:tcBorders>
            <w:shd w:val="clear" w:color="auto" w:fill="FFFFFF"/>
          </w:tcPr>
          <w:p w:rsidR="001E79C5" w:rsidRDefault="001E79C5" w:rsidP="001E79C5">
            <w:pPr>
              <w:keepNext/>
              <w:spacing w:line="276" w:lineRule="auto"/>
            </w:pPr>
            <w:r>
              <w:rPr>
                <w:rFonts w:ascii="Times New Roman" w:hAnsi="Times New Roman" w:cs="Times New Roman"/>
                <w:sz w:val="26"/>
                <w:szCs w:val="26"/>
                <w:lang w:eastAsia="ja-JP"/>
              </w:rPr>
              <w:t>Thanh V. TRAN</w:t>
            </w:r>
          </w:p>
        </w:tc>
        <w:tc>
          <w:tcPr>
            <w:tcW w:w="2672" w:type="dxa"/>
            <w:tcBorders>
              <w:top w:val="single" w:sz="4" w:space="0" w:color="000000"/>
              <w:left w:val="single" w:sz="4" w:space="0" w:color="000000"/>
              <w:bottom w:val="single" w:sz="4" w:space="0" w:color="000000"/>
            </w:tcBorders>
            <w:shd w:val="clear" w:color="auto" w:fill="FFFFFF"/>
          </w:tcPr>
          <w:p w:rsidR="001E79C5" w:rsidRDefault="001E79C5" w:rsidP="001E79C5">
            <w:pPr>
              <w:spacing w:line="360" w:lineRule="auto"/>
            </w:pPr>
            <w:r>
              <w:rPr>
                <w:rFonts w:ascii="Times New Roman" w:eastAsia="Times New Roman" w:hAnsi="Times New Roman" w:cs="Times New Roman"/>
                <w:color w:val="000000"/>
                <w:sz w:val="26"/>
                <w:szCs w:val="26"/>
              </w:rPr>
              <w:t>Team Member</w:t>
            </w:r>
          </w:p>
        </w:tc>
        <w:tc>
          <w:tcPr>
            <w:tcW w:w="3260" w:type="dxa"/>
            <w:tcBorders>
              <w:top w:val="single" w:sz="4" w:space="0" w:color="000000"/>
              <w:left w:val="single" w:sz="4" w:space="0" w:color="000000"/>
              <w:bottom w:val="single" w:sz="4" w:space="0" w:color="000000"/>
              <w:right w:val="single" w:sz="4" w:space="0" w:color="000000"/>
            </w:tcBorders>
            <w:shd w:val="clear" w:color="auto" w:fill="FFFFFF"/>
          </w:tcPr>
          <w:p w:rsidR="001E79C5" w:rsidRDefault="001E79C5" w:rsidP="001E79C5">
            <w:pPr>
              <w:spacing w:line="360" w:lineRule="auto"/>
            </w:pPr>
            <w:r>
              <w:rPr>
                <w:rFonts w:ascii="Times New Roman" w:eastAsia="Times New Roman" w:hAnsi="Times New Roman" w:cs="Times New Roman"/>
                <w:color w:val="000000"/>
                <w:sz w:val="26"/>
                <w:szCs w:val="26"/>
              </w:rPr>
              <w:t>1</w:t>
            </w:r>
          </w:p>
        </w:tc>
      </w:tr>
      <w:tr w:rsidR="001E79C5" w:rsidTr="00117321">
        <w:trPr>
          <w:trHeight w:val="280"/>
        </w:trPr>
        <w:tc>
          <w:tcPr>
            <w:tcW w:w="2857" w:type="dxa"/>
            <w:tcBorders>
              <w:left w:val="single" w:sz="4" w:space="0" w:color="000000"/>
              <w:bottom w:val="single" w:sz="4" w:space="0" w:color="000000"/>
            </w:tcBorders>
            <w:shd w:val="clear" w:color="auto" w:fill="FFFFFF"/>
          </w:tcPr>
          <w:p w:rsidR="001E79C5" w:rsidRDefault="001E79C5" w:rsidP="004E2BDE">
            <w:pPr>
              <w:keepNext/>
              <w:spacing w:line="276" w:lineRule="auto"/>
            </w:pPr>
            <w:r>
              <w:rPr>
                <w:rFonts w:ascii="Times New Roman" w:hAnsi="Times New Roman" w:cs="Times New Roman"/>
                <w:bCs/>
                <w:sz w:val="26"/>
                <w:szCs w:val="26"/>
                <w:lang w:eastAsia="ja-JP"/>
              </w:rPr>
              <w:t>Vu</w:t>
            </w:r>
            <w:r w:rsidRPr="00B54E83">
              <w:rPr>
                <w:rFonts w:ascii="Times New Roman" w:hAnsi="Times New Roman" w:cs="Times New Roman"/>
                <w:bCs/>
                <w:sz w:val="26"/>
                <w:szCs w:val="26"/>
                <w:lang w:eastAsia="ja-JP"/>
              </w:rPr>
              <w:t xml:space="preserve"> </w:t>
            </w:r>
            <w:r>
              <w:rPr>
                <w:rFonts w:ascii="Times New Roman" w:hAnsi="Times New Roman" w:cs="Times New Roman"/>
                <w:bCs/>
                <w:sz w:val="26"/>
                <w:szCs w:val="26"/>
                <w:lang w:eastAsia="ja-JP"/>
              </w:rPr>
              <w:t>N</w:t>
            </w:r>
            <w:r w:rsidRPr="00B54E83">
              <w:rPr>
                <w:rFonts w:ascii="Times New Roman" w:hAnsi="Times New Roman" w:cs="Times New Roman"/>
                <w:bCs/>
                <w:sz w:val="26"/>
                <w:szCs w:val="26"/>
                <w:lang w:eastAsia="ja-JP"/>
              </w:rPr>
              <w:t xml:space="preserve">. </w:t>
            </w:r>
            <w:r>
              <w:rPr>
                <w:rFonts w:ascii="Times New Roman" w:hAnsi="Times New Roman" w:cs="Times New Roman"/>
                <w:bCs/>
                <w:sz w:val="26"/>
                <w:szCs w:val="26"/>
                <w:lang w:eastAsia="ja-JP"/>
              </w:rPr>
              <w:t>NGUYEN</w:t>
            </w:r>
          </w:p>
        </w:tc>
        <w:tc>
          <w:tcPr>
            <w:tcW w:w="2672" w:type="dxa"/>
            <w:tcBorders>
              <w:left w:val="single" w:sz="4" w:space="0" w:color="000000"/>
              <w:bottom w:val="single" w:sz="4" w:space="0" w:color="000000"/>
            </w:tcBorders>
            <w:shd w:val="clear" w:color="auto" w:fill="FFFFFF"/>
          </w:tcPr>
          <w:p w:rsidR="001E79C5" w:rsidRDefault="001E79C5" w:rsidP="001E79C5">
            <w:pPr>
              <w:spacing w:line="360" w:lineRule="auto"/>
            </w:pPr>
            <w:r>
              <w:rPr>
                <w:rFonts w:ascii="Times New Roman" w:eastAsia="Times New Roman" w:hAnsi="Times New Roman" w:cs="Times New Roman"/>
                <w:color w:val="000000"/>
                <w:sz w:val="26"/>
                <w:szCs w:val="26"/>
              </w:rPr>
              <w:t>Team Member</w:t>
            </w:r>
          </w:p>
        </w:tc>
        <w:tc>
          <w:tcPr>
            <w:tcW w:w="3260" w:type="dxa"/>
            <w:tcBorders>
              <w:left w:val="single" w:sz="4" w:space="0" w:color="000000"/>
              <w:bottom w:val="single" w:sz="4" w:space="0" w:color="000000"/>
              <w:right w:val="single" w:sz="4" w:space="0" w:color="000000"/>
            </w:tcBorders>
            <w:shd w:val="clear" w:color="auto" w:fill="FFFFFF"/>
          </w:tcPr>
          <w:p w:rsidR="001E79C5" w:rsidRDefault="001E79C5" w:rsidP="001E79C5">
            <w:pPr>
              <w:spacing w:line="360" w:lineRule="auto"/>
            </w:pPr>
            <w:r>
              <w:t>1</w:t>
            </w:r>
          </w:p>
        </w:tc>
      </w:tr>
    </w:tbl>
    <w:p w:rsidR="000B2BE2" w:rsidRDefault="00507C00" w:rsidP="009447C2">
      <w:pPr>
        <w:pStyle w:val="Heading3"/>
        <w:numPr>
          <w:ilvl w:val="2"/>
          <w:numId w:val="4"/>
        </w:numPr>
        <w:spacing w:line="360" w:lineRule="auto"/>
        <w:ind w:left="0" w:firstLine="0"/>
      </w:pPr>
      <w:bookmarkStart w:id="50" w:name="_2jxsxqh"/>
      <w:bookmarkStart w:id="51" w:name="_Toc480824079"/>
      <w:bookmarkStart w:id="52" w:name="_Toc481788524"/>
      <w:bookmarkStart w:id="53" w:name="OLE_LINK3"/>
      <w:bookmarkStart w:id="54" w:name="OLE_LINK4"/>
      <w:bookmarkEnd w:id="50"/>
      <w:r>
        <w:br w:type="page"/>
      </w:r>
      <w:r w:rsidR="00CE1A8B">
        <w:lastRenderedPageBreak/>
        <w:t>Total cost e</w:t>
      </w:r>
      <w:r w:rsidR="000B2BE2" w:rsidRPr="00F63574">
        <w:t>stimate</w:t>
      </w:r>
      <w:bookmarkEnd w:id="51"/>
      <w:bookmarkEnd w:id="52"/>
    </w:p>
    <w:p w:rsidR="00F55D39" w:rsidRDefault="001B188A" w:rsidP="001B188A">
      <w:pPr>
        <w:pStyle w:val="Heading5"/>
        <w:ind w:left="0" w:firstLine="0"/>
      </w:pPr>
      <w:bookmarkStart w:id="55" w:name="_Toc482650464"/>
      <w:bookmarkEnd w:id="53"/>
      <w:bookmarkEnd w:id="54"/>
      <w:r>
        <w:t>Table 3.3</w:t>
      </w:r>
      <w:r w:rsidR="00F55D39" w:rsidRPr="001B188A">
        <w:t>: Total cost estimate</w:t>
      </w:r>
      <w:bookmarkEnd w:id="55"/>
    </w:p>
    <w:p w:rsidR="00313F8B" w:rsidRPr="00313F8B" w:rsidRDefault="00313F8B" w:rsidP="00313F8B">
      <w:pPr>
        <w:pStyle w:val="BodyText"/>
      </w:pPr>
    </w:p>
    <w:tbl>
      <w:tblPr>
        <w:tblW w:w="8789" w:type="dxa"/>
        <w:tblInd w:w="5" w:type="dxa"/>
        <w:tblLayout w:type="fixed"/>
        <w:tblCellMar>
          <w:left w:w="0" w:type="dxa"/>
          <w:right w:w="0" w:type="dxa"/>
        </w:tblCellMar>
        <w:tblLook w:val="0000" w:firstRow="0" w:lastRow="0" w:firstColumn="0" w:lastColumn="0" w:noHBand="0" w:noVBand="0"/>
      </w:tblPr>
      <w:tblGrid>
        <w:gridCol w:w="1144"/>
        <w:gridCol w:w="3960"/>
        <w:gridCol w:w="2250"/>
        <w:gridCol w:w="1435"/>
      </w:tblGrid>
      <w:tr w:rsidR="000B2BE2" w:rsidTr="00F55D39">
        <w:trPr>
          <w:trHeight w:val="600"/>
        </w:trPr>
        <w:tc>
          <w:tcPr>
            <w:tcW w:w="1144" w:type="dxa"/>
            <w:tcBorders>
              <w:top w:val="single" w:sz="4" w:space="0" w:color="000000"/>
              <w:left w:val="single" w:sz="4" w:space="0" w:color="000000"/>
              <w:bottom w:val="single" w:sz="4" w:space="0" w:color="000000"/>
            </w:tcBorders>
            <w:shd w:val="clear" w:color="auto" w:fill="BFBFBF"/>
          </w:tcPr>
          <w:p w:rsidR="000B2BE2" w:rsidRDefault="000B2BE2" w:rsidP="007154F4">
            <w:pPr>
              <w:spacing w:line="360" w:lineRule="auto"/>
              <w:jc w:val="center"/>
            </w:pPr>
            <w:r>
              <w:rPr>
                <w:rFonts w:ascii="Times New Roman" w:eastAsia="Times New Roman" w:hAnsi="Times New Roman" w:cs="Times New Roman"/>
                <w:b/>
                <w:color w:val="000000"/>
                <w:sz w:val="26"/>
                <w:szCs w:val="26"/>
              </w:rPr>
              <w:t xml:space="preserve">No </w:t>
            </w:r>
          </w:p>
        </w:tc>
        <w:tc>
          <w:tcPr>
            <w:tcW w:w="3960" w:type="dxa"/>
            <w:tcBorders>
              <w:top w:val="single" w:sz="4" w:space="0" w:color="000000"/>
              <w:left w:val="single" w:sz="4" w:space="0" w:color="000000"/>
              <w:bottom w:val="single" w:sz="4" w:space="0" w:color="000000"/>
            </w:tcBorders>
            <w:shd w:val="clear" w:color="auto" w:fill="BFBFBF"/>
          </w:tcPr>
          <w:p w:rsidR="000B2BE2" w:rsidRDefault="000B2BE2" w:rsidP="007154F4">
            <w:pPr>
              <w:spacing w:line="360" w:lineRule="auto"/>
              <w:jc w:val="center"/>
            </w:pPr>
            <w:r>
              <w:rPr>
                <w:rFonts w:ascii="Times New Roman" w:eastAsia="Times New Roman" w:hAnsi="Times New Roman" w:cs="Times New Roman"/>
                <w:b/>
                <w:color w:val="000000"/>
                <w:sz w:val="26"/>
                <w:szCs w:val="26"/>
              </w:rPr>
              <w:t>Criteria</w:t>
            </w:r>
          </w:p>
        </w:tc>
        <w:tc>
          <w:tcPr>
            <w:tcW w:w="2250" w:type="dxa"/>
            <w:tcBorders>
              <w:top w:val="single" w:sz="4" w:space="0" w:color="000000"/>
              <w:left w:val="single" w:sz="4" w:space="0" w:color="000000"/>
              <w:bottom w:val="single" w:sz="4" w:space="0" w:color="000000"/>
            </w:tcBorders>
            <w:shd w:val="clear" w:color="auto" w:fill="BFBFBF"/>
          </w:tcPr>
          <w:p w:rsidR="000B2BE2" w:rsidRDefault="000B2BE2" w:rsidP="007154F4">
            <w:pPr>
              <w:spacing w:line="360" w:lineRule="auto"/>
              <w:jc w:val="center"/>
            </w:pPr>
            <w:r>
              <w:rPr>
                <w:rFonts w:ascii="Times New Roman" w:eastAsia="Times New Roman" w:hAnsi="Times New Roman" w:cs="Times New Roman"/>
                <w:b/>
                <w:color w:val="000000"/>
                <w:sz w:val="26"/>
                <w:szCs w:val="26"/>
              </w:rPr>
              <w:t>Price</w:t>
            </w:r>
          </w:p>
        </w:tc>
        <w:tc>
          <w:tcPr>
            <w:tcW w:w="1435" w:type="dxa"/>
            <w:tcBorders>
              <w:top w:val="single" w:sz="4" w:space="0" w:color="000000"/>
              <w:left w:val="single" w:sz="4" w:space="0" w:color="000000"/>
              <w:bottom w:val="single" w:sz="4" w:space="0" w:color="000000"/>
              <w:right w:val="single" w:sz="4" w:space="0" w:color="000000"/>
            </w:tcBorders>
            <w:shd w:val="clear" w:color="auto" w:fill="BFBFBF"/>
          </w:tcPr>
          <w:p w:rsidR="000B2BE2" w:rsidRDefault="000B2BE2" w:rsidP="007154F4">
            <w:pPr>
              <w:spacing w:line="360" w:lineRule="auto"/>
              <w:jc w:val="center"/>
            </w:pPr>
            <w:r>
              <w:rPr>
                <w:rFonts w:ascii="Times New Roman" w:eastAsia="Times New Roman" w:hAnsi="Times New Roman" w:cs="Times New Roman"/>
                <w:b/>
                <w:color w:val="000000"/>
                <w:sz w:val="26"/>
                <w:szCs w:val="26"/>
              </w:rPr>
              <w:t>Total (USD)</w:t>
            </w:r>
          </w:p>
        </w:tc>
      </w:tr>
      <w:tr w:rsidR="000B2BE2" w:rsidTr="00F55D39">
        <w:tc>
          <w:tcPr>
            <w:tcW w:w="1144" w:type="dxa"/>
            <w:tcBorders>
              <w:left w:val="single" w:sz="4" w:space="0" w:color="000000"/>
              <w:bottom w:val="single" w:sz="4" w:space="0" w:color="000000"/>
            </w:tcBorders>
            <w:shd w:val="clear" w:color="auto" w:fill="auto"/>
          </w:tcPr>
          <w:p w:rsidR="000B2BE2" w:rsidRDefault="000B2BE2" w:rsidP="007154F4">
            <w:pPr>
              <w:spacing w:line="360" w:lineRule="auto"/>
              <w:jc w:val="center"/>
            </w:pPr>
            <w:r>
              <w:rPr>
                <w:rFonts w:ascii="Times New Roman" w:eastAsia="Times New Roman" w:hAnsi="Times New Roman" w:cs="Times New Roman"/>
                <w:color w:val="000000"/>
                <w:sz w:val="26"/>
                <w:szCs w:val="26"/>
              </w:rPr>
              <w:t>1</w:t>
            </w:r>
          </w:p>
        </w:tc>
        <w:tc>
          <w:tcPr>
            <w:tcW w:w="3960" w:type="dxa"/>
            <w:tcBorders>
              <w:left w:val="single" w:sz="4" w:space="0" w:color="000000"/>
              <w:bottom w:val="single" w:sz="4" w:space="0" w:color="000000"/>
            </w:tcBorders>
            <w:shd w:val="clear" w:color="auto" w:fill="auto"/>
          </w:tcPr>
          <w:p w:rsidR="000B2BE2" w:rsidRDefault="000B2BE2" w:rsidP="003A7C4C">
            <w:pPr>
              <w:spacing w:line="360" w:lineRule="auto"/>
              <w:ind w:left="132"/>
            </w:pPr>
            <w:r>
              <w:rPr>
                <w:rFonts w:ascii="Times New Roman" w:eastAsia="Times New Roman" w:hAnsi="Times New Roman" w:cs="Times New Roman"/>
                <w:color w:val="000000"/>
                <w:sz w:val="26"/>
                <w:szCs w:val="26"/>
              </w:rPr>
              <w:t>Working hours</w:t>
            </w:r>
          </w:p>
        </w:tc>
        <w:tc>
          <w:tcPr>
            <w:tcW w:w="2250" w:type="dxa"/>
            <w:tcBorders>
              <w:left w:val="single" w:sz="4" w:space="0" w:color="000000"/>
              <w:bottom w:val="single" w:sz="4" w:space="0" w:color="000000"/>
            </w:tcBorders>
            <w:shd w:val="clear" w:color="auto" w:fill="auto"/>
          </w:tcPr>
          <w:p w:rsidR="000B2BE2" w:rsidRDefault="000B2BE2" w:rsidP="007154F4">
            <w:pPr>
              <w:spacing w:line="360" w:lineRule="auto"/>
              <w:jc w:val="center"/>
            </w:pPr>
            <w:r>
              <w:rPr>
                <w:rFonts w:ascii="Times New Roman" w:eastAsia="Times New Roman" w:hAnsi="Times New Roman" w:cs="Times New Roman"/>
                <w:color w:val="000000"/>
                <w:sz w:val="26"/>
                <w:szCs w:val="26"/>
              </w:rPr>
              <w:t>1</w:t>
            </w:r>
          </w:p>
        </w:tc>
        <w:tc>
          <w:tcPr>
            <w:tcW w:w="1435" w:type="dxa"/>
            <w:tcBorders>
              <w:left w:val="single" w:sz="4" w:space="0" w:color="000000"/>
              <w:bottom w:val="single" w:sz="4" w:space="0" w:color="000000"/>
              <w:right w:val="single" w:sz="4" w:space="0" w:color="000000"/>
            </w:tcBorders>
            <w:shd w:val="clear" w:color="auto" w:fill="auto"/>
          </w:tcPr>
          <w:p w:rsidR="000B2BE2" w:rsidRPr="000D2D50" w:rsidRDefault="00782BD2" w:rsidP="000D2D50">
            <w:pPr>
              <w:spacing w:line="360" w:lineRule="auto"/>
              <w:jc w:val="center"/>
              <w:rPr>
                <w:rFonts w:ascii="Times New Roman" w:eastAsia="Times New Roman" w:hAnsi="Times New Roman" w:cs="Times New Roman"/>
                <w:color w:val="000000"/>
                <w:sz w:val="26"/>
                <w:szCs w:val="26"/>
              </w:rPr>
            </w:pPr>
            <w:r w:rsidRPr="000D2D50">
              <w:rPr>
                <w:rFonts w:ascii="Times New Roman" w:eastAsia="Times New Roman" w:hAnsi="Times New Roman" w:cs="Times New Roman"/>
                <w:color w:val="000000"/>
                <w:sz w:val="26"/>
                <w:szCs w:val="26"/>
              </w:rPr>
              <w:t>5</w:t>
            </w:r>
          </w:p>
        </w:tc>
      </w:tr>
      <w:tr w:rsidR="000B2BE2" w:rsidTr="00F55D39">
        <w:tc>
          <w:tcPr>
            <w:tcW w:w="1144" w:type="dxa"/>
            <w:tcBorders>
              <w:left w:val="single" w:sz="4" w:space="0" w:color="000000"/>
              <w:bottom w:val="single" w:sz="4" w:space="0" w:color="000000"/>
            </w:tcBorders>
            <w:shd w:val="clear" w:color="auto" w:fill="auto"/>
          </w:tcPr>
          <w:p w:rsidR="000B2BE2" w:rsidRDefault="000B2BE2" w:rsidP="007154F4">
            <w:pPr>
              <w:spacing w:line="360" w:lineRule="auto"/>
              <w:jc w:val="center"/>
            </w:pPr>
            <w:r>
              <w:rPr>
                <w:rFonts w:ascii="Times New Roman" w:eastAsia="Times New Roman" w:hAnsi="Times New Roman" w:cs="Times New Roman"/>
                <w:color w:val="000000"/>
                <w:sz w:val="26"/>
                <w:szCs w:val="26"/>
              </w:rPr>
              <w:t>2</w:t>
            </w:r>
          </w:p>
        </w:tc>
        <w:tc>
          <w:tcPr>
            <w:tcW w:w="3960" w:type="dxa"/>
            <w:tcBorders>
              <w:left w:val="single" w:sz="4" w:space="0" w:color="000000"/>
              <w:bottom w:val="single" w:sz="4" w:space="0" w:color="000000"/>
            </w:tcBorders>
            <w:shd w:val="clear" w:color="auto" w:fill="auto"/>
          </w:tcPr>
          <w:p w:rsidR="000B2BE2" w:rsidRDefault="000B2BE2" w:rsidP="003A7C4C">
            <w:pPr>
              <w:spacing w:line="360" w:lineRule="auto"/>
              <w:ind w:left="132"/>
            </w:pPr>
            <w:r>
              <w:rPr>
                <w:rFonts w:ascii="Times New Roman" w:eastAsia="Times New Roman" w:hAnsi="Times New Roman" w:cs="Times New Roman"/>
                <w:color w:val="000000"/>
                <w:sz w:val="26"/>
                <w:szCs w:val="26"/>
              </w:rPr>
              <w:t>Gas cost support</w:t>
            </w:r>
          </w:p>
        </w:tc>
        <w:tc>
          <w:tcPr>
            <w:tcW w:w="2250" w:type="dxa"/>
            <w:tcBorders>
              <w:left w:val="single" w:sz="4" w:space="0" w:color="000000"/>
              <w:bottom w:val="single" w:sz="4" w:space="0" w:color="000000"/>
            </w:tcBorders>
            <w:shd w:val="clear" w:color="auto" w:fill="auto"/>
          </w:tcPr>
          <w:p w:rsidR="000B2BE2" w:rsidRDefault="0011060E" w:rsidP="007154F4">
            <w:pPr>
              <w:spacing w:line="360" w:lineRule="auto"/>
              <w:jc w:val="center"/>
            </w:pPr>
            <w:r>
              <w:rPr>
                <w:rFonts w:ascii="Times New Roman" w:eastAsia="Times New Roman" w:hAnsi="Times New Roman" w:cs="Times New Roman"/>
                <w:color w:val="000000"/>
                <w:sz w:val="26"/>
                <w:szCs w:val="26"/>
              </w:rPr>
              <w:t>2</w:t>
            </w:r>
          </w:p>
        </w:tc>
        <w:tc>
          <w:tcPr>
            <w:tcW w:w="1435" w:type="dxa"/>
            <w:tcBorders>
              <w:left w:val="single" w:sz="4" w:space="0" w:color="000000"/>
              <w:bottom w:val="single" w:sz="4" w:space="0" w:color="000000"/>
              <w:right w:val="single" w:sz="4" w:space="0" w:color="000000"/>
            </w:tcBorders>
            <w:shd w:val="clear" w:color="auto" w:fill="auto"/>
          </w:tcPr>
          <w:p w:rsidR="000B2BE2" w:rsidRPr="000D2D50" w:rsidRDefault="0011060E" w:rsidP="000D2D50">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2</w:t>
            </w:r>
          </w:p>
        </w:tc>
      </w:tr>
      <w:tr w:rsidR="000B2BE2" w:rsidTr="00F55D39">
        <w:tc>
          <w:tcPr>
            <w:tcW w:w="1144" w:type="dxa"/>
            <w:tcBorders>
              <w:left w:val="single" w:sz="4" w:space="0" w:color="000000"/>
              <w:bottom w:val="single" w:sz="4" w:space="0" w:color="000000"/>
            </w:tcBorders>
            <w:shd w:val="clear" w:color="auto" w:fill="auto"/>
          </w:tcPr>
          <w:p w:rsidR="000B2BE2" w:rsidRDefault="000B2BE2" w:rsidP="007154F4">
            <w:pPr>
              <w:spacing w:line="360" w:lineRule="auto"/>
              <w:jc w:val="center"/>
            </w:pPr>
            <w:r>
              <w:rPr>
                <w:rFonts w:ascii="Times New Roman" w:eastAsia="Times New Roman" w:hAnsi="Times New Roman" w:cs="Times New Roman"/>
                <w:color w:val="000000"/>
                <w:sz w:val="26"/>
                <w:szCs w:val="26"/>
              </w:rPr>
              <w:t>3</w:t>
            </w:r>
          </w:p>
        </w:tc>
        <w:tc>
          <w:tcPr>
            <w:tcW w:w="3960" w:type="dxa"/>
            <w:tcBorders>
              <w:left w:val="single" w:sz="4" w:space="0" w:color="000000"/>
              <w:bottom w:val="single" w:sz="4" w:space="0" w:color="000000"/>
            </w:tcBorders>
            <w:shd w:val="clear" w:color="auto" w:fill="auto"/>
          </w:tcPr>
          <w:p w:rsidR="000B2BE2" w:rsidRDefault="000B2BE2" w:rsidP="003A7C4C">
            <w:pPr>
              <w:spacing w:line="360" w:lineRule="auto"/>
              <w:ind w:left="132"/>
            </w:pPr>
            <w:r>
              <w:rPr>
                <w:rFonts w:ascii="Times New Roman" w:eastAsia="Times New Roman" w:hAnsi="Times New Roman" w:cs="Times New Roman"/>
                <w:color w:val="000000"/>
                <w:sz w:val="26"/>
                <w:szCs w:val="26"/>
              </w:rPr>
              <w:t>Lunch cost support</w:t>
            </w:r>
          </w:p>
        </w:tc>
        <w:tc>
          <w:tcPr>
            <w:tcW w:w="2250" w:type="dxa"/>
            <w:tcBorders>
              <w:left w:val="single" w:sz="4" w:space="0" w:color="000000"/>
              <w:bottom w:val="single" w:sz="4" w:space="0" w:color="000000"/>
            </w:tcBorders>
            <w:shd w:val="clear" w:color="auto" w:fill="auto"/>
          </w:tcPr>
          <w:p w:rsidR="000B2BE2" w:rsidRDefault="00280663" w:rsidP="007154F4">
            <w:pPr>
              <w:spacing w:line="360" w:lineRule="auto"/>
              <w:jc w:val="center"/>
            </w:pPr>
            <w:r>
              <w:rPr>
                <w:rFonts w:ascii="Times New Roman" w:eastAsia="Times New Roman" w:hAnsi="Times New Roman" w:cs="Times New Roman"/>
                <w:color w:val="000000"/>
                <w:sz w:val="26"/>
                <w:szCs w:val="26"/>
              </w:rPr>
              <w:t>0</w:t>
            </w:r>
          </w:p>
        </w:tc>
        <w:tc>
          <w:tcPr>
            <w:tcW w:w="1435" w:type="dxa"/>
            <w:tcBorders>
              <w:left w:val="single" w:sz="4" w:space="0" w:color="000000"/>
              <w:bottom w:val="single" w:sz="4" w:space="0" w:color="000000"/>
              <w:right w:val="single" w:sz="4" w:space="0" w:color="000000"/>
            </w:tcBorders>
            <w:shd w:val="clear" w:color="auto" w:fill="auto"/>
          </w:tcPr>
          <w:p w:rsidR="000B2BE2" w:rsidRPr="000D2D50" w:rsidRDefault="00782BD2" w:rsidP="000D2D50">
            <w:pPr>
              <w:spacing w:line="360" w:lineRule="auto"/>
              <w:jc w:val="center"/>
              <w:rPr>
                <w:rFonts w:ascii="Times New Roman" w:eastAsia="Times New Roman" w:hAnsi="Times New Roman" w:cs="Times New Roman"/>
                <w:color w:val="000000"/>
                <w:sz w:val="26"/>
                <w:szCs w:val="26"/>
              </w:rPr>
            </w:pPr>
            <w:r w:rsidRPr="000D2D50">
              <w:rPr>
                <w:rFonts w:ascii="Times New Roman" w:eastAsia="Times New Roman" w:hAnsi="Times New Roman" w:cs="Times New Roman"/>
                <w:color w:val="000000"/>
                <w:sz w:val="26"/>
                <w:szCs w:val="26"/>
              </w:rPr>
              <w:t>0</w:t>
            </w:r>
          </w:p>
        </w:tc>
      </w:tr>
      <w:tr w:rsidR="000B2BE2" w:rsidTr="00F55D39">
        <w:tc>
          <w:tcPr>
            <w:tcW w:w="1144" w:type="dxa"/>
            <w:tcBorders>
              <w:left w:val="single" w:sz="4" w:space="0" w:color="000000"/>
              <w:bottom w:val="single" w:sz="4" w:space="0" w:color="000000"/>
            </w:tcBorders>
            <w:shd w:val="clear" w:color="auto" w:fill="auto"/>
          </w:tcPr>
          <w:p w:rsidR="000B2BE2" w:rsidRDefault="000B2BE2" w:rsidP="007154F4">
            <w:pPr>
              <w:spacing w:line="360" w:lineRule="auto"/>
              <w:jc w:val="center"/>
            </w:pPr>
            <w:r>
              <w:rPr>
                <w:rFonts w:ascii="Times New Roman" w:eastAsia="Times New Roman" w:hAnsi="Times New Roman" w:cs="Times New Roman"/>
                <w:color w:val="000000"/>
                <w:sz w:val="26"/>
                <w:szCs w:val="26"/>
              </w:rPr>
              <w:t>4</w:t>
            </w:r>
          </w:p>
        </w:tc>
        <w:tc>
          <w:tcPr>
            <w:tcW w:w="3960" w:type="dxa"/>
            <w:tcBorders>
              <w:left w:val="single" w:sz="4" w:space="0" w:color="000000"/>
              <w:bottom w:val="single" w:sz="4" w:space="0" w:color="000000"/>
            </w:tcBorders>
            <w:shd w:val="clear" w:color="auto" w:fill="auto"/>
          </w:tcPr>
          <w:p w:rsidR="000B2BE2" w:rsidRDefault="000B2BE2" w:rsidP="003A7C4C">
            <w:pPr>
              <w:spacing w:line="360" w:lineRule="auto"/>
              <w:ind w:left="132"/>
            </w:pPr>
            <w:r>
              <w:rPr>
                <w:rFonts w:ascii="Times New Roman" w:eastAsia="Times New Roman" w:hAnsi="Times New Roman" w:cs="Times New Roman"/>
                <w:color w:val="000000"/>
                <w:sz w:val="26"/>
                <w:szCs w:val="26"/>
              </w:rPr>
              <w:t xml:space="preserve">PC’s </w:t>
            </w:r>
            <w:bookmarkStart w:id="56" w:name="OLE_LINK9"/>
            <w:bookmarkStart w:id="57" w:name="OLE_LINK10"/>
            <w:r>
              <w:rPr>
                <w:rFonts w:ascii="Times New Roman" w:eastAsia="Times New Roman" w:hAnsi="Times New Roman" w:cs="Times New Roman"/>
                <w:color w:val="000000"/>
                <w:sz w:val="26"/>
                <w:szCs w:val="26"/>
              </w:rPr>
              <w:t>depreciation</w:t>
            </w:r>
            <w:bookmarkEnd w:id="56"/>
            <w:bookmarkEnd w:id="57"/>
          </w:p>
        </w:tc>
        <w:tc>
          <w:tcPr>
            <w:tcW w:w="2250" w:type="dxa"/>
            <w:tcBorders>
              <w:left w:val="single" w:sz="4" w:space="0" w:color="000000"/>
              <w:bottom w:val="single" w:sz="4" w:space="0" w:color="000000"/>
            </w:tcBorders>
            <w:shd w:val="clear" w:color="auto" w:fill="auto"/>
          </w:tcPr>
          <w:p w:rsidR="000B2BE2" w:rsidRDefault="0011060E" w:rsidP="007154F4">
            <w:pPr>
              <w:spacing w:line="360" w:lineRule="auto"/>
              <w:jc w:val="center"/>
            </w:pPr>
            <w:r>
              <w:rPr>
                <w:rFonts w:ascii="Times New Roman" w:eastAsia="Times New Roman" w:hAnsi="Times New Roman" w:cs="Times New Roman"/>
                <w:color w:val="000000"/>
                <w:sz w:val="26"/>
                <w:szCs w:val="26"/>
              </w:rPr>
              <w:t>20</w:t>
            </w:r>
          </w:p>
        </w:tc>
        <w:tc>
          <w:tcPr>
            <w:tcW w:w="1435" w:type="dxa"/>
            <w:tcBorders>
              <w:left w:val="single" w:sz="4" w:space="0" w:color="000000"/>
              <w:bottom w:val="single" w:sz="4" w:space="0" w:color="000000"/>
              <w:right w:val="single" w:sz="4" w:space="0" w:color="000000"/>
            </w:tcBorders>
            <w:shd w:val="clear" w:color="auto" w:fill="auto"/>
          </w:tcPr>
          <w:p w:rsidR="000B2BE2" w:rsidRPr="000D2D50" w:rsidRDefault="0011060E" w:rsidP="000D2D50">
            <w:pPr>
              <w:spacing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20</w:t>
            </w:r>
          </w:p>
        </w:tc>
      </w:tr>
    </w:tbl>
    <w:p w:rsidR="003A7C4C" w:rsidRDefault="003A7C4C" w:rsidP="007154F4">
      <w:pPr>
        <w:spacing w:line="360" w:lineRule="auto"/>
        <w:rPr>
          <w:rFonts w:ascii="Times New Roman" w:hAnsi="Times New Roman" w:cs="Times New Roman"/>
          <w:b/>
          <w:sz w:val="26"/>
          <w:szCs w:val="26"/>
        </w:rPr>
      </w:pPr>
    </w:p>
    <w:p w:rsidR="00E11D82" w:rsidRDefault="00E11D82" w:rsidP="001B188A">
      <w:pPr>
        <w:pStyle w:val="Heading5"/>
        <w:ind w:left="0" w:firstLine="0"/>
      </w:pPr>
      <w:bookmarkStart w:id="58" w:name="_Toc482650465"/>
      <w:r w:rsidRPr="001B188A">
        <w:t xml:space="preserve">Table </w:t>
      </w:r>
      <w:r w:rsidR="001B188A">
        <w:t>3.4</w:t>
      </w:r>
      <w:r w:rsidRPr="001B188A">
        <w:t>: Total cost estimate detail</w:t>
      </w:r>
      <w:bookmarkEnd w:id="58"/>
    </w:p>
    <w:p w:rsidR="00820B5F" w:rsidRPr="00820B5F" w:rsidRDefault="00820B5F" w:rsidP="00820B5F">
      <w:pPr>
        <w:pStyle w:val="BodyText"/>
      </w:pPr>
    </w:p>
    <w:tbl>
      <w:tblPr>
        <w:tblW w:w="8789" w:type="dxa"/>
        <w:tblInd w:w="108" w:type="dxa"/>
        <w:tblLayout w:type="fixed"/>
        <w:tblLook w:val="0000" w:firstRow="0" w:lastRow="0" w:firstColumn="0" w:lastColumn="0" w:noHBand="0" w:noVBand="0"/>
      </w:tblPr>
      <w:tblGrid>
        <w:gridCol w:w="4536"/>
        <w:gridCol w:w="2268"/>
        <w:gridCol w:w="1985"/>
      </w:tblGrid>
      <w:tr w:rsidR="000B2BE2" w:rsidTr="00AD25F7">
        <w:trPr>
          <w:trHeight w:val="317"/>
        </w:trPr>
        <w:tc>
          <w:tcPr>
            <w:tcW w:w="4536" w:type="dxa"/>
            <w:tcBorders>
              <w:top w:val="single" w:sz="4" w:space="0" w:color="000000"/>
              <w:left w:val="single" w:sz="4" w:space="0" w:color="000000"/>
              <w:bottom w:val="single" w:sz="4" w:space="0" w:color="000000"/>
            </w:tcBorders>
            <w:shd w:val="clear" w:color="auto" w:fill="BFBFBF"/>
          </w:tcPr>
          <w:p w:rsidR="000B2BE2" w:rsidRDefault="000B2BE2" w:rsidP="00507C00">
            <w:pPr>
              <w:spacing w:line="360" w:lineRule="auto"/>
              <w:jc w:val="center"/>
            </w:pPr>
            <w:r>
              <w:rPr>
                <w:rFonts w:ascii="Times New Roman" w:eastAsia="Times New Roman" w:hAnsi="Times New Roman" w:cs="Times New Roman"/>
                <w:b/>
                <w:color w:val="000000"/>
                <w:sz w:val="26"/>
                <w:szCs w:val="26"/>
              </w:rPr>
              <w:t>Description</w:t>
            </w:r>
          </w:p>
        </w:tc>
        <w:tc>
          <w:tcPr>
            <w:tcW w:w="2268" w:type="dxa"/>
            <w:tcBorders>
              <w:top w:val="single" w:sz="4" w:space="0" w:color="000000"/>
              <w:left w:val="single" w:sz="4" w:space="0" w:color="000000"/>
              <w:bottom w:val="single" w:sz="4" w:space="0" w:color="000000"/>
            </w:tcBorders>
            <w:shd w:val="clear" w:color="auto" w:fill="BFBFBF"/>
          </w:tcPr>
          <w:p w:rsidR="000B2BE2" w:rsidRDefault="00C602E7" w:rsidP="00507C00">
            <w:pPr>
              <w:spacing w:line="360" w:lineRule="auto"/>
              <w:jc w:val="center"/>
            </w:pPr>
            <w:r>
              <w:rPr>
                <w:rFonts w:ascii="Times New Roman" w:eastAsia="Times New Roman" w:hAnsi="Times New Roman" w:cs="Times New Roman"/>
                <w:b/>
                <w:color w:val="000000"/>
                <w:sz w:val="26"/>
                <w:szCs w:val="26"/>
              </w:rPr>
              <w:t>Quantity</w:t>
            </w:r>
          </w:p>
        </w:tc>
        <w:tc>
          <w:tcPr>
            <w:tcW w:w="1985" w:type="dxa"/>
            <w:tcBorders>
              <w:top w:val="single" w:sz="4" w:space="0" w:color="000000"/>
              <w:left w:val="single" w:sz="4" w:space="0" w:color="000000"/>
              <w:bottom w:val="single" w:sz="4" w:space="0" w:color="000000"/>
              <w:right w:val="single" w:sz="4" w:space="0" w:color="000000"/>
            </w:tcBorders>
            <w:shd w:val="clear" w:color="auto" w:fill="BFBFBF"/>
          </w:tcPr>
          <w:p w:rsidR="000B2BE2" w:rsidRDefault="000B2BE2" w:rsidP="00507C00">
            <w:pPr>
              <w:spacing w:line="360" w:lineRule="auto"/>
              <w:jc w:val="center"/>
            </w:pPr>
            <w:r>
              <w:rPr>
                <w:rFonts w:ascii="Times New Roman" w:eastAsia="Times New Roman" w:hAnsi="Times New Roman" w:cs="Times New Roman"/>
                <w:b/>
                <w:color w:val="000000"/>
                <w:sz w:val="26"/>
                <w:szCs w:val="26"/>
              </w:rPr>
              <w:t>Unit</w:t>
            </w:r>
          </w:p>
        </w:tc>
      </w:tr>
      <w:tr w:rsidR="000B2BE2" w:rsidTr="0067723F">
        <w:tc>
          <w:tcPr>
            <w:tcW w:w="4536" w:type="dxa"/>
            <w:tcBorders>
              <w:top w:val="single" w:sz="4" w:space="0" w:color="000000"/>
              <w:left w:val="single" w:sz="4" w:space="0" w:color="000000"/>
              <w:bottom w:val="single" w:sz="4" w:space="0" w:color="000000"/>
            </w:tcBorders>
            <w:shd w:val="clear" w:color="auto" w:fill="auto"/>
          </w:tcPr>
          <w:p w:rsidR="000B2BE2" w:rsidRDefault="00C602E7" w:rsidP="00507C00">
            <w:pPr>
              <w:spacing w:line="360" w:lineRule="auto"/>
            </w:pPr>
            <w:r>
              <w:rPr>
                <w:rFonts w:ascii="Times New Roman" w:eastAsia="Times New Roman" w:hAnsi="Times New Roman" w:cs="Times New Roman"/>
                <w:color w:val="000000"/>
                <w:sz w:val="26"/>
                <w:szCs w:val="26"/>
              </w:rPr>
              <w:t>M</w:t>
            </w:r>
            <w:r w:rsidR="000B2BE2">
              <w:rPr>
                <w:rFonts w:ascii="Times New Roman" w:eastAsia="Times New Roman" w:hAnsi="Times New Roman" w:cs="Times New Roman"/>
                <w:color w:val="000000"/>
                <w:sz w:val="26"/>
                <w:szCs w:val="26"/>
              </w:rPr>
              <w:t>embers</w:t>
            </w:r>
          </w:p>
        </w:tc>
        <w:tc>
          <w:tcPr>
            <w:tcW w:w="2268" w:type="dxa"/>
            <w:tcBorders>
              <w:top w:val="single" w:sz="4" w:space="0" w:color="000000"/>
              <w:left w:val="single" w:sz="4" w:space="0" w:color="000000"/>
              <w:bottom w:val="single" w:sz="4" w:space="0" w:color="000000"/>
            </w:tcBorders>
            <w:shd w:val="clear" w:color="auto" w:fill="auto"/>
          </w:tcPr>
          <w:p w:rsidR="000B2BE2" w:rsidRDefault="000B2BE2" w:rsidP="006F2026">
            <w:pPr>
              <w:spacing w:line="360" w:lineRule="auto"/>
              <w:jc w:val="center"/>
            </w:pPr>
            <w:r>
              <w:rPr>
                <w:rFonts w:ascii="Times New Roman" w:eastAsia="Times New Roman" w:hAnsi="Times New Roman" w:cs="Times New Roman"/>
                <w:color w:val="000000"/>
                <w:sz w:val="26"/>
                <w:szCs w:val="26"/>
              </w:rPr>
              <w:t>5</w:t>
            </w: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rsidR="000B2BE2" w:rsidRDefault="000B2BE2" w:rsidP="006F2026">
            <w:pPr>
              <w:spacing w:line="360" w:lineRule="auto"/>
              <w:jc w:val="center"/>
            </w:pPr>
            <w:r>
              <w:rPr>
                <w:rFonts w:ascii="Times New Roman" w:eastAsia="Times New Roman" w:hAnsi="Times New Roman" w:cs="Times New Roman"/>
                <w:color w:val="000000"/>
                <w:sz w:val="26"/>
                <w:szCs w:val="26"/>
              </w:rPr>
              <w:t>Person</w:t>
            </w:r>
          </w:p>
        </w:tc>
      </w:tr>
      <w:tr w:rsidR="000B2BE2" w:rsidTr="0067723F">
        <w:tc>
          <w:tcPr>
            <w:tcW w:w="4536" w:type="dxa"/>
            <w:tcBorders>
              <w:top w:val="single" w:sz="4" w:space="0" w:color="000000"/>
              <w:left w:val="single" w:sz="4" w:space="0" w:color="000000"/>
              <w:bottom w:val="single" w:sz="4" w:space="0" w:color="000000"/>
            </w:tcBorders>
            <w:shd w:val="clear" w:color="auto" w:fill="auto"/>
          </w:tcPr>
          <w:p w:rsidR="000B2BE2" w:rsidRDefault="00C602E7" w:rsidP="00507C00">
            <w:pPr>
              <w:spacing w:line="360" w:lineRule="auto"/>
            </w:pPr>
            <w:r>
              <w:rPr>
                <w:rFonts w:ascii="Times New Roman" w:eastAsia="Times New Roman" w:hAnsi="Times New Roman" w:cs="Times New Roman"/>
                <w:color w:val="000000"/>
                <w:sz w:val="26"/>
                <w:szCs w:val="26"/>
              </w:rPr>
              <w:t>W</w:t>
            </w:r>
            <w:r w:rsidR="000B2BE2">
              <w:rPr>
                <w:rFonts w:ascii="Times New Roman" w:eastAsia="Times New Roman" w:hAnsi="Times New Roman" w:cs="Times New Roman"/>
                <w:color w:val="000000"/>
                <w:sz w:val="26"/>
                <w:szCs w:val="26"/>
              </w:rPr>
              <w:t>orking hour per day</w:t>
            </w:r>
          </w:p>
        </w:tc>
        <w:tc>
          <w:tcPr>
            <w:tcW w:w="2268" w:type="dxa"/>
            <w:tcBorders>
              <w:top w:val="single" w:sz="4" w:space="0" w:color="000000"/>
              <w:left w:val="single" w:sz="4" w:space="0" w:color="000000"/>
              <w:bottom w:val="single" w:sz="4" w:space="0" w:color="000000"/>
            </w:tcBorders>
            <w:shd w:val="clear" w:color="auto" w:fill="auto"/>
          </w:tcPr>
          <w:p w:rsidR="000B2BE2" w:rsidRDefault="0011060E" w:rsidP="006F2026">
            <w:pPr>
              <w:spacing w:line="360" w:lineRule="auto"/>
              <w:jc w:val="center"/>
            </w:pPr>
            <w:r>
              <w:rPr>
                <w:rFonts w:ascii="Times New Roman" w:eastAsia="Times New Roman" w:hAnsi="Times New Roman" w:cs="Times New Roman"/>
                <w:color w:val="000000"/>
                <w:sz w:val="26"/>
                <w:szCs w:val="26"/>
              </w:rPr>
              <w:t>5</w:t>
            </w: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rsidR="000B2BE2" w:rsidRDefault="000B2BE2" w:rsidP="006F2026">
            <w:pPr>
              <w:spacing w:line="360" w:lineRule="auto"/>
              <w:jc w:val="center"/>
            </w:pPr>
            <w:r>
              <w:rPr>
                <w:rFonts w:ascii="Times New Roman" w:eastAsia="Times New Roman" w:hAnsi="Times New Roman" w:cs="Times New Roman"/>
                <w:color w:val="000000"/>
                <w:sz w:val="26"/>
                <w:szCs w:val="26"/>
              </w:rPr>
              <w:t>Hours</w:t>
            </w:r>
          </w:p>
        </w:tc>
      </w:tr>
      <w:tr w:rsidR="000B2BE2" w:rsidTr="0067723F">
        <w:tc>
          <w:tcPr>
            <w:tcW w:w="4536" w:type="dxa"/>
            <w:tcBorders>
              <w:top w:val="single" w:sz="4" w:space="0" w:color="000000"/>
              <w:left w:val="single" w:sz="4" w:space="0" w:color="000000"/>
              <w:bottom w:val="single" w:sz="4" w:space="0" w:color="000000"/>
            </w:tcBorders>
            <w:shd w:val="clear" w:color="auto" w:fill="auto"/>
          </w:tcPr>
          <w:p w:rsidR="000B2BE2" w:rsidRDefault="000B2BE2" w:rsidP="00507C00">
            <w:pPr>
              <w:spacing w:line="360" w:lineRule="auto"/>
            </w:pPr>
            <w:r>
              <w:rPr>
                <w:rFonts w:ascii="Times New Roman" w:eastAsia="Times New Roman" w:hAnsi="Times New Roman" w:cs="Times New Roman"/>
                <w:color w:val="000000"/>
                <w:sz w:val="26"/>
                <w:szCs w:val="26"/>
              </w:rPr>
              <w:t>The cost per hour per member</w:t>
            </w:r>
          </w:p>
        </w:tc>
        <w:tc>
          <w:tcPr>
            <w:tcW w:w="2268" w:type="dxa"/>
            <w:tcBorders>
              <w:top w:val="single" w:sz="4" w:space="0" w:color="000000"/>
              <w:left w:val="single" w:sz="4" w:space="0" w:color="000000"/>
              <w:bottom w:val="single" w:sz="4" w:space="0" w:color="000000"/>
            </w:tcBorders>
            <w:shd w:val="clear" w:color="auto" w:fill="auto"/>
          </w:tcPr>
          <w:p w:rsidR="000B2BE2" w:rsidRDefault="000B2BE2" w:rsidP="006F2026">
            <w:pPr>
              <w:spacing w:line="360" w:lineRule="auto"/>
              <w:jc w:val="center"/>
            </w:pPr>
            <w:r>
              <w:rPr>
                <w:rFonts w:ascii="Times New Roman" w:eastAsia="Times New Roman" w:hAnsi="Times New Roman" w:cs="Times New Roman"/>
                <w:color w:val="000000"/>
                <w:sz w:val="26"/>
                <w:szCs w:val="26"/>
              </w:rPr>
              <w:t>1</w:t>
            </w: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rsidR="000B2BE2" w:rsidRDefault="000B2BE2" w:rsidP="006F2026">
            <w:pPr>
              <w:spacing w:line="360" w:lineRule="auto"/>
              <w:jc w:val="center"/>
            </w:pPr>
            <w:r>
              <w:rPr>
                <w:rFonts w:ascii="Times New Roman" w:eastAsia="Times New Roman" w:hAnsi="Times New Roman" w:cs="Times New Roman"/>
                <w:color w:val="000000"/>
                <w:sz w:val="26"/>
                <w:szCs w:val="26"/>
              </w:rPr>
              <w:t>USD</w:t>
            </w:r>
          </w:p>
        </w:tc>
      </w:tr>
      <w:tr w:rsidR="000B2BE2" w:rsidTr="0067723F">
        <w:tc>
          <w:tcPr>
            <w:tcW w:w="4536" w:type="dxa"/>
            <w:tcBorders>
              <w:top w:val="single" w:sz="4" w:space="0" w:color="000000"/>
              <w:left w:val="single" w:sz="4" w:space="0" w:color="000000"/>
              <w:bottom w:val="single" w:sz="4" w:space="0" w:color="000000"/>
            </w:tcBorders>
            <w:shd w:val="clear" w:color="auto" w:fill="auto"/>
          </w:tcPr>
          <w:p w:rsidR="000B2BE2" w:rsidRDefault="000B2BE2" w:rsidP="00507C00">
            <w:pPr>
              <w:spacing w:line="360" w:lineRule="auto"/>
            </w:pPr>
            <w:r>
              <w:rPr>
                <w:rFonts w:ascii="Times New Roman" w:eastAsia="Times New Roman" w:hAnsi="Times New Roman" w:cs="Times New Roman"/>
                <w:color w:val="000000"/>
                <w:sz w:val="26"/>
                <w:szCs w:val="26"/>
              </w:rPr>
              <w:t>Gas cost support per mount</w:t>
            </w:r>
          </w:p>
        </w:tc>
        <w:tc>
          <w:tcPr>
            <w:tcW w:w="2268" w:type="dxa"/>
            <w:tcBorders>
              <w:top w:val="single" w:sz="4" w:space="0" w:color="000000"/>
              <w:left w:val="single" w:sz="4" w:space="0" w:color="000000"/>
              <w:bottom w:val="single" w:sz="4" w:space="0" w:color="000000"/>
            </w:tcBorders>
            <w:shd w:val="clear" w:color="auto" w:fill="auto"/>
          </w:tcPr>
          <w:p w:rsidR="000B2BE2" w:rsidRDefault="0011060E" w:rsidP="006F2026">
            <w:pPr>
              <w:spacing w:line="360" w:lineRule="auto"/>
              <w:jc w:val="center"/>
            </w:pPr>
            <w:r>
              <w:rPr>
                <w:rFonts w:ascii="Times New Roman" w:eastAsia="Times New Roman" w:hAnsi="Times New Roman" w:cs="Times New Roman"/>
                <w:color w:val="000000"/>
                <w:sz w:val="26"/>
                <w:szCs w:val="26"/>
              </w:rPr>
              <w:t>1</w:t>
            </w: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rsidR="000B2BE2" w:rsidRDefault="000B2BE2" w:rsidP="006F2026">
            <w:pPr>
              <w:spacing w:line="360" w:lineRule="auto"/>
              <w:jc w:val="center"/>
            </w:pPr>
            <w:r>
              <w:rPr>
                <w:rFonts w:ascii="Times New Roman" w:eastAsia="Times New Roman" w:hAnsi="Times New Roman" w:cs="Times New Roman"/>
                <w:color w:val="000000"/>
                <w:sz w:val="26"/>
                <w:szCs w:val="26"/>
              </w:rPr>
              <w:t>USD</w:t>
            </w:r>
          </w:p>
        </w:tc>
      </w:tr>
      <w:tr w:rsidR="000B2BE2" w:rsidTr="0067723F">
        <w:tc>
          <w:tcPr>
            <w:tcW w:w="4536" w:type="dxa"/>
            <w:tcBorders>
              <w:top w:val="single" w:sz="4" w:space="0" w:color="000000"/>
              <w:left w:val="single" w:sz="4" w:space="0" w:color="000000"/>
              <w:bottom w:val="single" w:sz="4" w:space="0" w:color="000000"/>
            </w:tcBorders>
            <w:shd w:val="clear" w:color="auto" w:fill="auto"/>
          </w:tcPr>
          <w:p w:rsidR="000B2BE2" w:rsidRDefault="000B2BE2" w:rsidP="00507C00">
            <w:pPr>
              <w:spacing w:line="360" w:lineRule="auto"/>
            </w:pPr>
            <w:r>
              <w:rPr>
                <w:rFonts w:ascii="Times New Roman" w:eastAsia="Times New Roman" w:hAnsi="Times New Roman" w:cs="Times New Roman"/>
                <w:color w:val="000000"/>
                <w:sz w:val="26"/>
                <w:szCs w:val="26"/>
              </w:rPr>
              <w:t>The duration of the project</w:t>
            </w:r>
          </w:p>
        </w:tc>
        <w:tc>
          <w:tcPr>
            <w:tcW w:w="2268" w:type="dxa"/>
            <w:tcBorders>
              <w:top w:val="single" w:sz="4" w:space="0" w:color="000000"/>
              <w:left w:val="single" w:sz="4" w:space="0" w:color="000000"/>
              <w:bottom w:val="single" w:sz="4" w:space="0" w:color="000000"/>
            </w:tcBorders>
            <w:shd w:val="clear" w:color="auto" w:fill="auto"/>
          </w:tcPr>
          <w:p w:rsidR="000B2BE2" w:rsidRDefault="000B2BE2" w:rsidP="006F2026">
            <w:pPr>
              <w:spacing w:line="360" w:lineRule="auto"/>
              <w:jc w:val="center"/>
            </w:pPr>
            <w:r>
              <w:rPr>
                <w:rFonts w:ascii="Times New Roman" w:eastAsia="Times New Roman" w:hAnsi="Times New Roman" w:cs="Times New Roman"/>
                <w:color w:val="000000"/>
                <w:sz w:val="26"/>
                <w:szCs w:val="26"/>
              </w:rPr>
              <w:t>2</w:t>
            </w: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rsidR="000B2BE2" w:rsidRDefault="000B2BE2" w:rsidP="006F2026">
            <w:pPr>
              <w:spacing w:line="360" w:lineRule="auto"/>
              <w:jc w:val="center"/>
            </w:pPr>
            <w:r>
              <w:rPr>
                <w:rFonts w:ascii="Times New Roman" w:eastAsia="Times New Roman" w:hAnsi="Times New Roman" w:cs="Times New Roman"/>
                <w:color w:val="000000"/>
                <w:sz w:val="26"/>
                <w:szCs w:val="26"/>
              </w:rPr>
              <w:t>Months</w:t>
            </w:r>
          </w:p>
        </w:tc>
      </w:tr>
      <w:tr w:rsidR="000B2BE2" w:rsidTr="0067723F">
        <w:tc>
          <w:tcPr>
            <w:tcW w:w="4536" w:type="dxa"/>
            <w:tcBorders>
              <w:top w:val="single" w:sz="4" w:space="0" w:color="000000"/>
              <w:left w:val="single" w:sz="4" w:space="0" w:color="000000"/>
              <w:bottom w:val="single" w:sz="4" w:space="0" w:color="000000"/>
            </w:tcBorders>
            <w:shd w:val="clear" w:color="auto" w:fill="auto"/>
          </w:tcPr>
          <w:p w:rsidR="000B2BE2" w:rsidRDefault="000B2BE2" w:rsidP="00507C00">
            <w:pPr>
              <w:spacing w:line="360" w:lineRule="auto"/>
            </w:pPr>
            <w:r>
              <w:rPr>
                <w:rFonts w:ascii="Times New Roman" w:eastAsia="Times New Roman" w:hAnsi="Times New Roman" w:cs="Times New Roman"/>
                <w:color w:val="000000"/>
                <w:sz w:val="26"/>
                <w:szCs w:val="26"/>
              </w:rPr>
              <w:t>Lunch cost support per day</w:t>
            </w:r>
          </w:p>
        </w:tc>
        <w:tc>
          <w:tcPr>
            <w:tcW w:w="2268" w:type="dxa"/>
            <w:tcBorders>
              <w:top w:val="single" w:sz="4" w:space="0" w:color="000000"/>
              <w:left w:val="single" w:sz="4" w:space="0" w:color="000000"/>
              <w:bottom w:val="single" w:sz="4" w:space="0" w:color="000000"/>
            </w:tcBorders>
            <w:shd w:val="clear" w:color="auto" w:fill="auto"/>
          </w:tcPr>
          <w:p w:rsidR="000B2BE2" w:rsidRDefault="00EC0003" w:rsidP="006F2026">
            <w:pPr>
              <w:spacing w:line="360" w:lineRule="auto"/>
              <w:jc w:val="center"/>
            </w:pPr>
            <w:r>
              <w:rPr>
                <w:rFonts w:ascii="Times New Roman" w:eastAsia="Times New Roman" w:hAnsi="Times New Roman" w:cs="Times New Roman"/>
                <w:color w:val="000000"/>
                <w:sz w:val="26"/>
                <w:szCs w:val="26"/>
              </w:rPr>
              <w:t>0</w:t>
            </w: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rsidR="000B2BE2" w:rsidRDefault="000B2BE2" w:rsidP="006F2026">
            <w:pPr>
              <w:spacing w:line="360" w:lineRule="auto"/>
              <w:jc w:val="center"/>
            </w:pPr>
            <w:r>
              <w:rPr>
                <w:rFonts w:ascii="Times New Roman" w:eastAsia="Times New Roman" w:hAnsi="Times New Roman" w:cs="Times New Roman"/>
                <w:color w:val="000000"/>
                <w:sz w:val="26"/>
                <w:szCs w:val="26"/>
              </w:rPr>
              <w:t>USD</w:t>
            </w:r>
          </w:p>
        </w:tc>
      </w:tr>
      <w:tr w:rsidR="000B2BE2" w:rsidTr="0067723F">
        <w:tc>
          <w:tcPr>
            <w:tcW w:w="4536" w:type="dxa"/>
            <w:tcBorders>
              <w:top w:val="single" w:sz="4" w:space="0" w:color="000000"/>
              <w:left w:val="single" w:sz="4" w:space="0" w:color="000000"/>
              <w:bottom w:val="single" w:sz="4" w:space="0" w:color="000000"/>
            </w:tcBorders>
            <w:shd w:val="clear" w:color="auto" w:fill="auto"/>
          </w:tcPr>
          <w:p w:rsidR="000B2BE2" w:rsidRDefault="000B2BE2" w:rsidP="00507C00">
            <w:pPr>
              <w:spacing w:line="360" w:lineRule="auto"/>
            </w:pPr>
            <w:r>
              <w:rPr>
                <w:rFonts w:ascii="Times New Roman" w:eastAsia="Times New Roman" w:hAnsi="Times New Roman" w:cs="Times New Roman"/>
                <w:color w:val="000000"/>
                <w:sz w:val="26"/>
                <w:szCs w:val="26"/>
              </w:rPr>
              <w:t xml:space="preserve">Price of each computer </w:t>
            </w:r>
          </w:p>
        </w:tc>
        <w:tc>
          <w:tcPr>
            <w:tcW w:w="2268" w:type="dxa"/>
            <w:tcBorders>
              <w:top w:val="single" w:sz="4" w:space="0" w:color="000000"/>
              <w:left w:val="single" w:sz="4" w:space="0" w:color="000000"/>
              <w:bottom w:val="single" w:sz="4" w:space="0" w:color="000000"/>
            </w:tcBorders>
            <w:shd w:val="clear" w:color="auto" w:fill="auto"/>
          </w:tcPr>
          <w:p w:rsidR="000B2BE2" w:rsidRDefault="000B2BE2" w:rsidP="006F2026">
            <w:pPr>
              <w:spacing w:line="360" w:lineRule="auto"/>
              <w:jc w:val="center"/>
            </w:pPr>
            <w:r>
              <w:rPr>
                <w:rFonts w:ascii="Times New Roman" w:eastAsia="Times New Roman" w:hAnsi="Times New Roman" w:cs="Times New Roman"/>
                <w:color w:val="000000"/>
                <w:sz w:val="26"/>
                <w:szCs w:val="26"/>
              </w:rPr>
              <w:t>600</w:t>
            </w: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rsidR="000B2BE2" w:rsidRDefault="000B2BE2" w:rsidP="006F2026">
            <w:pPr>
              <w:spacing w:line="360" w:lineRule="auto"/>
              <w:jc w:val="center"/>
            </w:pPr>
            <w:r>
              <w:rPr>
                <w:rFonts w:ascii="Times New Roman" w:eastAsia="Times New Roman" w:hAnsi="Times New Roman" w:cs="Times New Roman"/>
                <w:color w:val="000000"/>
                <w:sz w:val="26"/>
                <w:szCs w:val="26"/>
              </w:rPr>
              <w:t>USD</w:t>
            </w:r>
          </w:p>
        </w:tc>
      </w:tr>
      <w:tr w:rsidR="000B2BE2" w:rsidTr="0067723F">
        <w:tc>
          <w:tcPr>
            <w:tcW w:w="4536" w:type="dxa"/>
            <w:tcBorders>
              <w:top w:val="single" w:sz="4" w:space="0" w:color="000000"/>
              <w:left w:val="single" w:sz="4" w:space="0" w:color="000000"/>
              <w:bottom w:val="single" w:sz="4" w:space="0" w:color="000000"/>
            </w:tcBorders>
            <w:shd w:val="clear" w:color="auto" w:fill="auto"/>
          </w:tcPr>
          <w:p w:rsidR="000B2BE2" w:rsidRDefault="000B2BE2" w:rsidP="00507C00">
            <w:pPr>
              <w:spacing w:line="360" w:lineRule="auto"/>
            </w:pPr>
            <w:r>
              <w:rPr>
                <w:rFonts w:ascii="Times New Roman" w:eastAsia="Times New Roman" w:hAnsi="Times New Roman" w:cs="Times New Roman"/>
                <w:color w:val="000000"/>
                <w:sz w:val="26"/>
                <w:szCs w:val="26"/>
              </w:rPr>
              <w:t xml:space="preserve">The lifelong of each computer </w:t>
            </w:r>
          </w:p>
        </w:tc>
        <w:tc>
          <w:tcPr>
            <w:tcW w:w="2268" w:type="dxa"/>
            <w:tcBorders>
              <w:top w:val="single" w:sz="4" w:space="0" w:color="000000"/>
              <w:left w:val="single" w:sz="4" w:space="0" w:color="000000"/>
              <w:bottom w:val="single" w:sz="4" w:space="0" w:color="000000"/>
            </w:tcBorders>
            <w:shd w:val="clear" w:color="auto" w:fill="auto"/>
          </w:tcPr>
          <w:p w:rsidR="000B2BE2" w:rsidRDefault="000B2BE2" w:rsidP="006F2026">
            <w:pPr>
              <w:spacing w:line="360" w:lineRule="auto"/>
              <w:jc w:val="center"/>
            </w:pPr>
            <w:r>
              <w:rPr>
                <w:rFonts w:ascii="Times New Roman" w:eastAsia="Times New Roman" w:hAnsi="Times New Roman" w:cs="Times New Roman"/>
                <w:color w:val="000000"/>
                <w:sz w:val="26"/>
                <w:szCs w:val="26"/>
              </w:rPr>
              <w:t>5</w:t>
            </w: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rsidR="000B2BE2" w:rsidRDefault="000B2BE2" w:rsidP="006F2026">
            <w:pPr>
              <w:spacing w:line="360" w:lineRule="auto"/>
              <w:jc w:val="center"/>
            </w:pPr>
            <w:r>
              <w:rPr>
                <w:rFonts w:ascii="Times New Roman" w:eastAsia="Times New Roman" w:hAnsi="Times New Roman" w:cs="Times New Roman"/>
                <w:color w:val="000000"/>
                <w:sz w:val="26"/>
                <w:szCs w:val="26"/>
              </w:rPr>
              <w:t>Years</w:t>
            </w:r>
          </w:p>
        </w:tc>
      </w:tr>
      <w:tr w:rsidR="000B2BE2" w:rsidTr="0067723F">
        <w:tc>
          <w:tcPr>
            <w:tcW w:w="4536" w:type="dxa"/>
            <w:tcBorders>
              <w:top w:val="single" w:sz="4" w:space="0" w:color="000000"/>
              <w:left w:val="single" w:sz="4" w:space="0" w:color="000000"/>
              <w:bottom w:val="single" w:sz="4" w:space="0" w:color="000000"/>
            </w:tcBorders>
            <w:shd w:val="clear" w:color="auto" w:fill="auto"/>
          </w:tcPr>
          <w:p w:rsidR="000B2BE2" w:rsidRDefault="000B2BE2" w:rsidP="00507C00">
            <w:pPr>
              <w:spacing w:line="360" w:lineRule="auto"/>
            </w:pPr>
            <w:r>
              <w:rPr>
                <w:rFonts w:ascii="Times New Roman" w:eastAsia="Times New Roman" w:hAnsi="Times New Roman" w:cs="Times New Roman"/>
                <w:color w:val="000000"/>
                <w:sz w:val="26"/>
                <w:szCs w:val="26"/>
              </w:rPr>
              <w:t xml:space="preserve">The time to use of each computer </w:t>
            </w:r>
          </w:p>
        </w:tc>
        <w:tc>
          <w:tcPr>
            <w:tcW w:w="2268" w:type="dxa"/>
            <w:tcBorders>
              <w:top w:val="single" w:sz="4" w:space="0" w:color="000000"/>
              <w:left w:val="single" w:sz="4" w:space="0" w:color="000000"/>
              <w:bottom w:val="single" w:sz="4" w:space="0" w:color="000000"/>
            </w:tcBorders>
            <w:shd w:val="clear" w:color="auto" w:fill="auto"/>
          </w:tcPr>
          <w:p w:rsidR="000B2BE2" w:rsidRDefault="000B2BE2" w:rsidP="006F2026">
            <w:pPr>
              <w:spacing w:line="360" w:lineRule="auto"/>
              <w:jc w:val="center"/>
            </w:pPr>
            <w:r>
              <w:rPr>
                <w:rFonts w:ascii="Times New Roman" w:eastAsia="Times New Roman" w:hAnsi="Times New Roman" w:cs="Times New Roman"/>
                <w:color w:val="000000"/>
                <w:sz w:val="26"/>
                <w:szCs w:val="26"/>
              </w:rPr>
              <w:t>2</w:t>
            </w: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rsidR="000B2BE2" w:rsidRDefault="000B2BE2" w:rsidP="006F2026">
            <w:pPr>
              <w:spacing w:line="360" w:lineRule="auto"/>
              <w:jc w:val="center"/>
            </w:pPr>
            <w:r>
              <w:rPr>
                <w:rFonts w:ascii="Times New Roman" w:eastAsia="Times New Roman" w:hAnsi="Times New Roman" w:cs="Times New Roman"/>
                <w:color w:val="000000"/>
                <w:sz w:val="26"/>
                <w:szCs w:val="26"/>
              </w:rPr>
              <w:t>Months</w:t>
            </w:r>
          </w:p>
        </w:tc>
      </w:tr>
      <w:tr w:rsidR="000B2BE2" w:rsidTr="0067723F">
        <w:tc>
          <w:tcPr>
            <w:tcW w:w="4536" w:type="dxa"/>
            <w:tcBorders>
              <w:top w:val="single" w:sz="4" w:space="0" w:color="000000"/>
              <w:left w:val="single" w:sz="4" w:space="0" w:color="000000"/>
              <w:bottom w:val="single" w:sz="4" w:space="0" w:color="000000"/>
            </w:tcBorders>
            <w:shd w:val="clear" w:color="auto" w:fill="auto"/>
          </w:tcPr>
          <w:p w:rsidR="000B2BE2" w:rsidRDefault="000B2BE2" w:rsidP="006F2026">
            <w:pPr>
              <w:spacing w:line="360" w:lineRule="auto"/>
            </w:pPr>
            <w:r>
              <w:rPr>
                <w:rFonts w:ascii="Times New Roman" w:eastAsia="Times New Roman" w:hAnsi="Times New Roman" w:cs="Times New Roman"/>
                <w:color w:val="000000"/>
                <w:sz w:val="26"/>
                <w:szCs w:val="26"/>
              </w:rPr>
              <w:t xml:space="preserve">The number of working </w:t>
            </w:r>
            <w:r w:rsidR="006F2026">
              <w:rPr>
                <w:rFonts w:ascii="Times New Roman" w:eastAsia="Times New Roman" w:hAnsi="Times New Roman" w:cs="Times New Roman"/>
                <w:color w:val="000000"/>
                <w:sz w:val="26"/>
                <w:szCs w:val="26"/>
              </w:rPr>
              <w:t>hours</w:t>
            </w:r>
          </w:p>
        </w:tc>
        <w:tc>
          <w:tcPr>
            <w:tcW w:w="2268" w:type="dxa"/>
            <w:tcBorders>
              <w:top w:val="single" w:sz="4" w:space="0" w:color="000000"/>
              <w:left w:val="single" w:sz="4" w:space="0" w:color="000000"/>
              <w:bottom w:val="single" w:sz="4" w:space="0" w:color="000000"/>
            </w:tcBorders>
            <w:shd w:val="clear" w:color="auto" w:fill="auto"/>
          </w:tcPr>
          <w:p w:rsidR="000B2BE2" w:rsidRDefault="0011060E" w:rsidP="006F2026">
            <w:pPr>
              <w:snapToGrid w:val="0"/>
              <w:spacing w:line="360" w:lineRule="auto"/>
              <w:jc w:val="center"/>
            </w:pPr>
            <w:r>
              <w:t>200</w:t>
            </w: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rsidR="000B2BE2" w:rsidRDefault="006F2026" w:rsidP="006F2026">
            <w:pPr>
              <w:spacing w:line="360" w:lineRule="auto"/>
              <w:jc w:val="center"/>
            </w:pPr>
            <w:r>
              <w:rPr>
                <w:rFonts w:ascii="Times New Roman" w:eastAsia="Times New Roman" w:hAnsi="Times New Roman" w:cs="Times New Roman"/>
                <w:color w:val="000000"/>
                <w:sz w:val="26"/>
                <w:szCs w:val="26"/>
              </w:rPr>
              <w:t>Hours</w:t>
            </w:r>
          </w:p>
        </w:tc>
      </w:tr>
    </w:tbl>
    <w:p w:rsidR="000B2BE2" w:rsidRDefault="000B2BE2" w:rsidP="007154F4">
      <w:pPr>
        <w:spacing w:before="240" w:line="360" w:lineRule="auto"/>
      </w:pPr>
      <w:r>
        <w:rPr>
          <w:rFonts w:ascii="Times New Roman" w:eastAsia="Times New Roman" w:hAnsi="Times New Roman" w:cs="Times New Roman"/>
          <w:b/>
          <w:sz w:val="26"/>
          <w:szCs w:val="26"/>
        </w:rPr>
        <w:t xml:space="preserve">The explanation for the table </w:t>
      </w:r>
    </w:p>
    <w:p w:rsidR="000B2BE2" w:rsidRDefault="007A0898" w:rsidP="003A7C4C">
      <w:pPr>
        <w:spacing w:line="360" w:lineRule="auto"/>
        <w:ind w:firstLine="567"/>
        <w:jc w:val="both"/>
      </w:pPr>
      <w:r>
        <w:rPr>
          <w:rFonts w:ascii="Times New Roman" w:eastAsia="Times New Roman" w:hAnsi="Times New Roman" w:cs="Times New Roman"/>
          <w:sz w:val="26"/>
          <w:szCs w:val="26"/>
        </w:rPr>
        <w:t xml:space="preserve">PC's depreciation = </w:t>
      </w:r>
      <w:r w:rsidR="000B2BE2">
        <w:rPr>
          <w:rFonts w:ascii="Times New Roman" w:eastAsia="Times New Roman" w:hAnsi="Times New Roman" w:cs="Times New Roman"/>
          <w:sz w:val="26"/>
          <w:szCs w:val="26"/>
        </w:rPr>
        <w:t>600</w:t>
      </w:r>
      <w:r w:rsidR="006F2026">
        <w:rPr>
          <w:rFonts w:ascii="Times New Roman" w:eastAsia="Times New Roman" w:hAnsi="Times New Roman" w:cs="Times New Roman"/>
          <w:sz w:val="26"/>
          <w:szCs w:val="26"/>
        </w:rPr>
        <w:t>/ (</w:t>
      </w:r>
      <w:r w:rsidR="000B2BE2">
        <w:rPr>
          <w:rFonts w:ascii="Times New Roman" w:eastAsia="Times New Roman" w:hAnsi="Times New Roman" w:cs="Times New Roman"/>
          <w:sz w:val="26"/>
          <w:szCs w:val="26"/>
        </w:rPr>
        <w:t>[number of members] * 12(month))*[project month]</w:t>
      </w:r>
    </w:p>
    <w:p w:rsidR="000B2BE2" w:rsidRDefault="007A0898" w:rsidP="003A7C4C">
      <w:pPr>
        <w:spacing w:line="360" w:lineRule="auto"/>
        <w:ind w:firstLine="567"/>
        <w:jc w:val="both"/>
      </w:pPr>
      <w:r>
        <w:rPr>
          <w:rFonts w:ascii="Times New Roman" w:eastAsia="Times New Roman" w:hAnsi="Times New Roman" w:cs="Times New Roman"/>
          <w:sz w:val="26"/>
          <w:szCs w:val="26"/>
        </w:rPr>
        <w:t xml:space="preserve">Amount of working hours = </w:t>
      </w:r>
      <w:r w:rsidR="000B2BE2">
        <w:rPr>
          <w:rFonts w:ascii="Times New Roman" w:eastAsia="Times New Roman" w:hAnsi="Times New Roman" w:cs="Times New Roman"/>
          <w:sz w:val="26"/>
          <w:szCs w:val="26"/>
        </w:rPr>
        <w:t>[number of members] * [working's hour per day] * [total working day]</w:t>
      </w:r>
    </w:p>
    <w:p w:rsidR="000B2BE2" w:rsidRDefault="007A0898" w:rsidP="003A7C4C">
      <w:pPr>
        <w:spacing w:line="360" w:lineRule="auto"/>
        <w:ind w:firstLine="567"/>
        <w:jc w:val="both"/>
      </w:pPr>
      <w:r>
        <w:rPr>
          <w:rFonts w:ascii="Times New Roman" w:eastAsia="Times New Roman" w:hAnsi="Times New Roman" w:cs="Times New Roman"/>
          <w:sz w:val="26"/>
          <w:szCs w:val="26"/>
        </w:rPr>
        <w:t xml:space="preserve">Amount of gas cost = </w:t>
      </w:r>
      <w:r w:rsidR="000B2BE2">
        <w:rPr>
          <w:rFonts w:ascii="Times New Roman" w:eastAsia="Times New Roman" w:hAnsi="Times New Roman" w:cs="Times New Roman"/>
          <w:sz w:val="26"/>
          <w:szCs w:val="26"/>
        </w:rPr>
        <w:t>[number of members]</w:t>
      </w:r>
    </w:p>
    <w:p w:rsidR="000B2BE2" w:rsidRDefault="000B2BE2" w:rsidP="003A7C4C">
      <w:pPr>
        <w:spacing w:line="360" w:lineRule="auto"/>
        <w:ind w:firstLine="567"/>
        <w:jc w:val="both"/>
      </w:pPr>
      <w:r>
        <w:rPr>
          <w:rFonts w:ascii="Times New Roman" w:eastAsia="Times New Roman" w:hAnsi="Times New Roman" w:cs="Times New Roman"/>
          <w:sz w:val="26"/>
          <w:szCs w:val="26"/>
        </w:rPr>
        <w:t>Amount of lu</w:t>
      </w:r>
      <w:r w:rsidR="007A0898">
        <w:rPr>
          <w:rFonts w:ascii="Times New Roman" w:eastAsia="Times New Roman" w:hAnsi="Times New Roman" w:cs="Times New Roman"/>
          <w:sz w:val="26"/>
          <w:szCs w:val="26"/>
        </w:rPr>
        <w:t xml:space="preserve">nch cost support = </w:t>
      </w:r>
      <w:r>
        <w:rPr>
          <w:rFonts w:ascii="Times New Roman" w:eastAsia="Times New Roman" w:hAnsi="Times New Roman" w:cs="Times New Roman"/>
          <w:sz w:val="26"/>
          <w:szCs w:val="26"/>
        </w:rPr>
        <w:t>[number of members] * [total working day]</w:t>
      </w:r>
    </w:p>
    <w:p w:rsidR="000B2BE2" w:rsidRDefault="007A0898" w:rsidP="003A7C4C">
      <w:pPr>
        <w:spacing w:line="360" w:lineRule="auto"/>
        <w:ind w:firstLine="567"/>
        <w:jc w:val="both"/>
      </w:pPr>
      <w:r>
        <w:rPr>
          <w:rFonts w:ascii="Times New Roman" w:eastAsia="Times New Roman" w:hAnsi="Times New Roman" w:cs="Times New Roman"/>
          <w:sz w:val="26"/>
          <w:szCs w:val="26"/>
        </w:rPr>
        <w:t xml:space="preserve">Amount of PC's depreciation = </w:t>
      </w:r>
      <w:r w:rsidR="000B2BE2">
        <w:rPr>
          <w:rFonts w:ascii="Times New Roman" w:eastAsia="Times New Roman" w:hAnsi="Times New Roman" w:cs="Times New Roman"/>
          <w:sz w:val="26"/>
          <w:szCs w:val="26"/>
        </w:rPr>
        <w:t>[number of members</w:t>
      </w:r>
      <w:r w:rsidR="000B2BE2">
        <w:rPr>
          <w:rFonts w:ascii="Times New Roman" w:eastAsia="Times New Roman" w:hAnsi="Times New Roman" w:cs="Times New Roman"/>
          <w:b/>
          <w:sz w:val="26"/>
          <w:szCs w:val="26"/>
        </w:rPr>
        <w:t>]</w:t>
      </w:r>
    </w:p>
    <w:p w:rsidR="000B2BE2" w:rsidRDefault="004934F5" w:rsidP="007154F4">
      <w:pPr>
        <w:pStyle w:val="Heading1"/>
        <w:tabs>
          <w:tab w:val="clear" w:pos="9070"/>
          <w:tab w:val="clear" w:pos="9072"/>
        </w:tabs>
        <w:spacing w:line="360" w:lineRule="auto"/>
        <w:ind w:left="0" w:firstLine="0"/>
      </w:pPr>
      <w:bookmarkStart w:id="59" w:name="_z337ya"/>
      <w:bookmarkStart w:id="60" w:name="_Toc480824080"/>
      <w:bookmarkStart w:id="61" w:name="_Toc481788525"/>
      <w:bookmarkEnd w:id="59"/>
      <w:r>
        <w:lastRenderedPageBreak/>
        <w:t>DEVELOPMENT PROCESS</w:t>
      </w:r>
      <w:bookmarkEnd w:id="60"/>
      <w:bookmarkEnd w:id="61"/>
    </w:p>
    <w:p w:rsidR="000B2BE2" w:rsidRDefault="00CE1A8B" w:rsidP="009447C2">
      <w:pPr>
        <w:pStyle w:val="Heading2"/>
        <w:numPr>
          <w:ilvl w:val="1"/>
          <w:numId w:val="5"/>
        </w:numPr>
        <w:spacing w:line="360" w:lineRule="auto"/>
        <w:ind w:left="0" w:firstLine="0"/>
      </w:pPr>
      <w:bookmarkStart w:id="62" w:name="_Toc480824081"/>
      <w:bookmarkStart w:id="63" w:name="_Toc481788526"/>
      <w:r>
        <w:t>Principle and different s</w:t>
      </w:r>
      <w:r w:rsidR="000B2BE2" w:rsidRPr="00080D18">
        <w:t>tages</w:t>
      </w:r>
      <w:bookmarkEnd w:id="62"/>
      <w:bookmarkEnd w:id="63"/>
    </w:p>
    <w:p w:rsidR="000B2BE2" w:rsidRDefault="000B2BE2" w:rsidP="003A7C4C">
      <w:pPr>
        <w:spacing w:before="120" w:after="120" w:line="360" w:lineRule="auto"/>
        <w:ind w:firstLine="56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SCRUM methodology relies on the incremental development of a software application while maintaining a completely transparent list of upgrade or correction demands to be implemented (backlog). It involves frequent deliveries, usually every four weeks, and the client receives a perfectly operational application that includes more and more features every time. This is why the method relies on iterative developments at a constant rhythm of 2-4 weeks. Upgrades can therefore be more easily integrated than when using a V-cycle.</w:t>
      </w:r>
    </w:p>
    <w:p w:rsidR="000B2BE2" w:rsidRDefault="000B2BE2" w:rsidP="003A7C4C">
      <w:pPr>
        <w:spacing w:before="120" w:after="120" w:line="360" w:lineRule="auto"/>
        <w:ind w:firstLine="56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This method requires four types of meetings:</w:t>
      </w:r>
    </w:p>
    <w:p w:rsidR="000B2BE2" w:rsidRDefault="000B2BE2" w:rsidP="009447C2">
      <w:pPr>
        <w:numPr>
          <w:ilvl w:val="0"/>
          <w:numId w:val="7"/>
        </w:numPr>
        <w:spacing w:after="200" w:line="360" w:lineRule="auto"/>
        <w:jc w:val="both"/>
      </w:pPr>
      <w:r>
        <w:rPr>
          <w:rFonts w:ascii="Times New Roman" w:eastAsia="Times New Roman" w:hAnsi="Times New Roman" w:cs="Times New Roman"/>
          <w:sz w:val="26"/>
          <w:szCs w:val="26"/>
        </w:rPr>
        <w:t>Daily meetings: the entire team meets for approximately 15 minutes every day in order to answer the following three questions, usually while standing: what did I do yesterday? What am I going to do today? Is there a cumbersome impediment today?</w:t>
      </w:r>
    </w:p>
    <w:p w:rsidR="000B2BE2" w:rsidRDefault="000B2BE2" w:rsidP="009447C2">
      <w:pPr>
        <w:numPr>
          <w:ilvl w:val="0"/>
          <w:numId w:val="7"/>
        </w:numPr>
        <w:spacing w:after="200" w:line="360" w:lineRule="auto"/>
        <w:jc w:val="both"/>
      </w:pPr>
      <w:r>
        <w:rPr>
          <w:rFonts w:ascii="Times New Roman" w:eastAsia="Times New Roman" w:hAnsi="Times New Roman" w:cs="Times New Roman"/>
          <w:sz w:val="26"/>
          <w:szCs w:val="26"/>
        </w:rPr>
        <w:t>Planning meetings: the entire team gathers to de</w:t>
      </w:r>
      <w:r w:rsidR="001B72D1">
        <w:rPr>
          <w:rFonts w:ascii="Times New Roman" w:eastAsia="Times New Roman" w:hAnsi="Times New Roman" w:cs="Times New Roman"/>
          <w:sz w:val="26"/>
          <w:szCs w:val="26"/>
        </w:rPr>
        <w:t xml:space="preserve">cide on the features that will </w:t>
      </w:r>
      <w:r>
        <w:rPr>
          <w:rFonts w:ascii="Times New Roman" w:eastAsia="Times New Roman" w:hAnsi="Times New Roman" w:cs="Times New Roman"/>
          <w:sz w:val="26"/>
          <w:szCs w:val="26"/>
        </w:rPr>
        <w:t>make up the following sprint</w:t>
      </w:r>
    </w:p>
    <w:p w:rsidR="000B2BE2" w:rsidRDefault="000B2BE2" w:rsidP="009447C2">
      <w:pPr>
        <w:numPr>
          <w:ilvl w:val="0"/>
          <w:numId w:val="7"/>
        </w:numPr>
        <w:spacing w:after="200" w:line="360" w:lineRule="auto"/>
        <w:jc w:val="both"/>
      </w:pPr>
      <w:r>
        <w:rPr>
          <w:rFonts w:ascii="Times New Roman" w:eastAsia="Times New Roman" w:hAnsi="Times New Roman" w:cs="Times New Roman"/>
          <w:sz w:val="26"/>
          <w:szCs w:val="26"/>
        </w:rPr>
        <w:t>Work review meetings: during this meeting, every member presents what he has done during the sprint. They organize a detraction of the new features or a presentation of the architecture. This is an informal meeting lasting for approximately 2 hours which is attended by the entire team.</w:t>
      </w:r>
    </w:p>
    <w:p w:rsidR="000B2BE2" w:rsidRDefault="000B2BE2" w:rsidP="009447C2">
      <w:pPr>
        <w:numPr>
          <w:ilvl w:val="0"/>
          <w:numId w:val="7"/>
        </w:numPr>
        <w:spacing w:after="200" w:line="360" w:lineRule="auto"/>
        <w:jc w:val="both"/>
      </w:pPr>
      <w:r>
        <w:rPr>
          <w:rFonts w:ascii="Times New Roman" w:eastAsia="Times New Roman" w:hAnsi="Times New Roman" w:cs="Times New Roman"/>
          <w:sz w:val="26"/>
          <w:szCs w:val="26"/>
        </w:rPr>
        <w:t>Retrospective meetings: at the end of each sprint, the team analyzes both successful and unsuccessful elements of their activity. During this meeting lasting between 15 and 30 minutes where everyone is invited and speaks on their own behalf, a vote of confidence is organized in order to decide on the improvements to be made.</w:t>
      </w:r>
    </w:p>
    <w:p w:rsidR="000B2BE2" w:rsidRDefault="000B2BE2" w:rsidP="006858A7">
      <w:pPr>
        <w:spacing w:before="120" w:after="120" w:line="360" w:lineRule="auto"/>
        <w:ind w:firstLine="567"/>
        <w:jc w:val="both"/>
      </w:pPr>
      <w:r>
        <w:rPr>
          <w:rFonts w:ascii="Times New Roman" w:eastAsia="Times New Roman" w:hAnsi="Times New Roman" w:cs="Times New Roman"/>
          <w:sz w:val="26"/>
          <w:szCs w:val="26"/>
        </w:rPr>
        <w:t xml:space="preserve">The advantage of this method consists in reducing the documentation to the minimum in order to gain in productivity. The idea is to write only the minimum documentation which allows to save the history of the decisions taken on the project </w:t>
      </w:r>
      <w:r>
        <w:rPr>
          <w:rFonts w:ascii="Times New Roman" w:eastAsia="Times New Roman" w:hAnsi="Times New Roman" w:cs="Times New Roman"/>
          <w:sz w:val="26"/>
          <w:szCs w:val="26"/>
        </w:rPr>
        <w:lastRenderedPageBreak/>
        <w:t>and to easily perform interventions on the software when it goes into the maintenance phase.</w:t>
      </w:r>
    </w:p>
    <w:p w:rsidR="000B2BE2" w:rsidRDefault="00954CA5" w:rsidP="007154F4">
      <w:pPr>
        <w:spacing w:line="360" w:lineRule="auto"/>
        <w:jc w:val="center"/>
        <w:rPr>
          <w:rFonts w:ascii="Times New Roman" w:eastAsia="Times New Roman" w:hAnsi="Times New Roman" w:cs="Times New Roman"/>
          <w:b/>
          <w:i/>
          <w:color w:val="000000"/>
          <w:sz w:val="26"/>
          <w:szCs w:val="26"/>
        </w:rPr>
      </w:pPr>
      <w:bookmarkStart w:id="64" w:name="_3j2qqm3"/>
      <w:bookmarkEnd w:id="64"/>
      <w:r>
        <w:rPr>
          <w:rFonts w:ascii="Times New Roman" w:eastAsia="Times New Roman" w:hAnsi="Times New Roman" w:cs="Times New Roman"/>
          <w:noProof/>
          <w:position w:val="-134"/>
          <w:sz w:val="26"/>
          <w:szCs w:val="26"/>
          <w:lang w:eastAsia="ja-JP" w:bidi="ar-SA"/>
        </w:rPr>
        <w:drawing>
          <wp:inline distT="0" distB="0" distL="0" distR="0">
            <wp:extent cx="5653405" cy="2910205"/>
            <wp:effectExtent l="0" t="0" r="4445"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53405" cy="2910205"/>
                    </a:xfrm>
                    <a:prstGeom prst="rect">
                      <a:avLst/>
                    </a:prstGeom>
                    <a:solidFill>
                      <a:srgbClr val="FFFFFF"/>
                    </a:solidFill>
                    <a:ln>
                      <a:noFill/>
                    </a:ln>
                  </pic:spPr>
                </pic:pic>
              </a:graphicData>
            </a:graphic>
          </wp:inline>
        </w:drawing>
      </w:r>
    </w:p>
    <w:p w:rsidR="000B2BE2" w:rsidRPr="006858A7" w:rsidRDefault="001B72D1" w:rsidP="007154F4">
      <w:pPr>
        <w:spacing w:line="360" w:lineRule="auto"/>
        <w:jc w:val="center"/>
      </w:pPr>
      <w:r w:rsidRPr="006858A7">
        <w:rPr>
          <w:rFonts w:ascii="Times New Roman" w:eastAsia="Times New Roman" w:hAnsi="Times New Roman" w:cs="Times New Roman"/>
          <w:i/>
          <w:color w:val="000000"/>
        </w:rPr>
        <w:t>F</w:t>
      </w:r>
      <w:r w:rsidR="000B2BE2" w:rsidRPr="006858A7">
        <w:rPr>
          <w:rFonts w:ascii="Times New Roman" w:eastAsia="Times New Roman" w:hAnsi="Times New Roman" w:cs="Times New Roman"/>
          <w:i/>
          <w:color w:val="000000"/>
        </w:rPr>
        <w:t>igure 1: Scrum Process</w:t>
      </w:r>
    </w:p>
    <w:p w:rsidR="000B2BE2" w:rsidRDefault="00CE1A8B" w:rsidP="009447C2">
      <w:pPr>
        <w:pStyle w:val="Heading2"/>
        <w:numPr>
          <w:ilvl w:val="1"/>
          <w:numId w:val="5"/>
        </w:numPr>
        <w:spacing w:line="360" w:lineRule="auto"/>
        <w:ind w:left="0" w:firstLine="0"/>
      </w:pPr>
      <w:bookmarkStart w:id="65" w:name="_Toc480824082"/>
      <w:bookmarkStart w:id="66" w:name="_Toc481788527"/>
      <w:r>
        <w:t>Agile - Scrum o</w:t>
      </w:r>
      <w:r w:rsidR="000B2BE2" w:rsidRPr="00080D18">
        <w:t>rganization</w:t>
      </w:r>
      <w:bookmarkEnd w:id="65"/>
      <w:bookmarkEnd w:id="66"/>
    </w:p>
    <w:p w:rsidR="00E11D82" w:rsidRPr="00E11D82" w:rsidRDefault="00954CA5" w:rsidP="007154F4">
      <w:pPr>
        <w:pStyle w:val="BodyText"/>
        <w:spacing w:line="360" w:lineRule="auto"/>
      </w:pPr>
      <w:r w:rsidRPr="00783EA3">
        <w:rPr>
          <w:noProof/>
          <w:lang w:eastAsia="ja-JP" w:bidi="ar-SA"/>
        </w:rPr>
        <w:drawing>
          <wp:anchor distT="0" distB="0" distL="114300" distR="114300" simplePos="0" relativeHeight="251657216" behindDoc="1" locked="0" layoutInCell="1" allowOverlap="1">
            <wp:simplePos x="0" y="0"/>
            <wp:positionH relativeFrom="column">
              <wp:posOffset>-29210</wp:posOffset>
            </wp:positionH>
            <wp:positionV relativeFrom="paragraph">
              <wp:posOffset>184150</wp:posOffset>
            </wp:positionV>
            <wp:extent cx="5594985" cy="2842260"/>
            <wp:effectExtent l="0" t="0" r="5715" b="0"/>
            <wp:wrapTight wrapText="bothSides">
              <wp:wrapPolygon edited="0">
                <wp:start x="0" y="0"/>
                <wp:lineTo x="0" y="21426"/>
                <wp:lineTo x="21549" y="21426"/>
                <wp:lineTo x="21549"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94985" cy="284226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0B2BE2" w:rsidRPr="006858A7" w:rsidRDefault="000B2BE2" w:rsidP="007154F4">
      <w:pPr>
        <w:spacing w:line="360" w:lineRule="auto"/>
        <w:jc w:val="center"/>
        <w:rPr>
          <w:rFonts w:ascii="Times New Roman" w:eastAsia="Times New Roman" w:hAnsi="Times New Roman" w:cs="Times New Roman"/>
          <w:i/>
          <w:color w:val="000000"/>
        </w:rPr>
      </w:pPr>
      <w:r w:rsidRPr="006858A7">
        <w:rPr>
          <w:rFonts w:ascii="Times New Roman" w:eastAsia="Times New Roman" w:hAnsi="Times New Roman" w:cs="Times New Roman"/>
          <w:i/>
          <w:color w:val="000000"/>
        </w:rPr>
        <w:t>Figure 2: Scrum team members</w:t>
      </w:r>
    </w:p>
    <w:p w:rsidR="000B2BE2" w:rsidRDefault="000B2BE2" w:rsidP="006858A7">
      <w:pPr>
        <w:spacing w:before="120" w:after="120" w:line="360" w:lineRule="auto"/>
        <w:ind w:firstLine="56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SCRUM methodology involves the following three main players:</w:t>
      </w:r>
    </w:p>
    <w:p w:rsidR="000B2BE2" w:rsidRDefault="000B2BE2" w:rsidP="009447C2">
      <w:pPr>
        <w:numPr>
          <w:ilvl w:val="0"/>
          <w:numId w:val="7"/>
        </w:numPr>
        <w:spacing w:after="200" w:line="360" w:lineRule="auto"/>
        <w:jc w:val="both"/>
      </w:pPr>
      <w:r>
        <w:rPr>
          <w:rFonts w:ascii="Times New Roman" w:eastAsia="Times New Roman" w:hAnsi="Times New Roman" w:cs="Times New Roman"/>
          <w:sz w:val="26"/>
          <w:szCs w:val="26"/>
        </w:rPr>
        <w:t xml:space="preserve">Product owner: In most projects, the product owner is the leader of the client's project team. He is the one who will define and prioritize the product features and choose the date and content of each sprint based on values (workloads) </w:t>
      </w:r>
      <w:r>
        <w:rPr>
          <w:rFonts w:ascii="Times New Roman" w:eastAsia="Times New Roman" w:hAnsi="Times New Roman" w:cs="Times New Roman"/>
          <w:sz w:val="26"/>
          <w:szCs w:val="26"/>
        </w:rPr>
        <w:lastRenderedPageBreak/>
        <w:t>that the team communicates to him.</w:t>
      </w:r>
    </w:p>
    <w:p w:rsidR="000B2BE2" w:rsidRDefault="000B2BE2" w:rsidP="009447C2">
      <w:pPr>
        <w:numPr>
          <w:ilvl w:val="0"/>
          <w:numId w:val="7"/>
        </w:numPr>
        <w:spacing w:after="200" w:line="360" w:lineRule="auto"/>
        <w:jc w:val="both"/>
      </w:pPr>
      <w:r>
        <w:rPr>
          <w:rFonts w:ascii="Times New Roman" w:eastAsia="Times New Roman" w:hAnsi="Times New Roman" w:cs="Times New Roman"/>
          <w:sz w:val="26"/>
          <w:szCs w:val="26"/>
        </w:rPr>
        <w:t>Scrum Master: He is a genuine facilitator on the project as he makes sure that everyone works at their full potential by eliminating impediments and protecting the team from exterior interferences. Moreover, he pays particular attention to the respect of the different SCRUM phases.</w:t>
      </w:r>
    </w:p>
    <w:p w:rsidR="000B2BE2" w:rsidRDefault="000B2BE2" w:rsidP="009447C2">
      <w:pPr>
        <w:numPr>
          <w:ilvl w:val="0"/>
          <w:numId w:val="7"/>
        </w:numPr>
        <w:spacing w:after="200" w:line="360" w:lineRule="auto"/>
        <w:jc w:val="both"/>
      </w:pPr>
      <w:r>
        <w:rPr>
          <w:rFonts w:ascii="Times New Roman" w:eastAsia="Times New Roman" w:hAnsi="Times New Roman" w:cs="Times New Roman"/>
          <w:sz w:val="26"/>
          <w:szCs w:val="26"/>
        </w:rPr>
        <w:t>Team: a team is typically made up of 4-10 people and groups together all the IT specialists who are necessary on a project, i.e. an architect, a designer, a developer, a tester etc. The team is self-organizing and remains unchanged during an entire sprint.</w:t>
      </w:r>
    </w:p>
    <w:p w:rsidR="000B2BE2" w:rsidRPr="008E57B2" w:rsidRDefault="00CE1A8B" w:rsidP="009447C2">
      <w:pPr>
        <w:pStyle w:val="Heading2"/>
        <w:numPr>
          <w:ilvl w:val="1"/>
          <w:numId w:val="5"/>
        </w:numPr>
        <w:spacing w:line="360" w:lineRule="auto"/>
        <w:ind w:firstLine="0"/>
      </w:pPr>
      <w:bookmarkStart w:id="67" w:name="_Toc480824083"/>
      <w:bookmarkStart w:id="68" w:name="_Toc481788528"/>
      <w:r>
        <w:t>Agile - Scrum a</w:t>
      </w:r>
      <w:r w:rsidR="000B2BE2" w:rsidRPr="00080D18">
        <w:t>dvantages</w:t>
      </w:r>
      <w:bookmarkEnd w:id="67"/>
      <w:bookmarkEnd w:id="68"/>
    </w:p>
    <w:p w:rsidR="000B2BE2" w:rsidRDefault="000B2BE2" w:rsidP="00285582">
      <w:pPr>
        <w:spacing w:before="120" w:after="120" w:line="360" w:lineRule="auto"/>
        <w:ind w:firstLine="567"/>
        <w:jc w:val="both"/>
      </w:pPr>
      <w:r>
        <w:rPr>
          <w:rFonts w:ascii="Times New Roman" w:eastAsia="Times New Roman" w:hAnsi="Times New Roman" w:cs="Times New Roman"/>
          <w:sz w:val="26"/>
          <w:szCs w:val="26"/>
        </w:rPr>
        <w:t>Scrum differs from other development methods through its advantages which turn it into a pragmatic response to product owners' current needs:</w:t>
      </w:r>
    </w:p>
    <w:p w:rsidR="000B2BE2" w:rsidRDefault="000B2BE2" w:rsidP="00285582">
      <w:pPr>
        <w:spacing w:before="120" w:after="120" w:line="360" w:lineRule="auto"/>
        <w:ind w:firstLine="567"/>
        <w:jc w:val="both"/>
      </w:pPr>
      <w:r>
        <w:rPr>
          <w:rFonts w:ascii="Times New Roman" w:eastAsia="Times New Roman" w:hAnsi="Times New Roman" w:cs="Times New Roman"/>
          <w:sz w:val="26"/>
          <w:szCs w:val="26"/>
        </w:rPr>
        <w:t>Iterative and incremental method: this allows avoiding the tunnel effect, i.e. the fact of seeing the result only at the final delivery, and nothing or almost nothing during the entire development phase, which is so frequent with V-cycle developments.</w:t>
      </w:r>
    </w:p>
    <w:p w:rsidR="000B2BE2" w:rsidRDefault="000B2BE2" w:rsidP="00285582">
      <w:pPr>
        <w:spacing w:before="120" w:after="120" w:line="360" w:lineRule="auto"/>
        <w:ind w:firstLine="567"/>
        <w:jc w:val="both"/>
      </w:pPr>
      <w:r>
        <w:rPr>
          <w:rFonts w:ascii="Times New Roman" w:eastAsia="Times New Roman" w:hAnsi="Times New Roman" w:cs="Times New Roman"/>
          <w:sz w:val="26"/>
          <w:szCs w:val="26"/>
        </w:rPr>
        <w:t>Maximum adaptability for product and application development: the sequential composition of the sprint content allows adding a modification or a feature which was not initially planned. This is precisely what renders this method agile.</w:t>
      </w:r>
    </w:p>
    <w:p w:rsidR="000B2BE2" w:rsidRDefault="000B2BE2" w:rsidP="009447C2">
      <w:pPr>
        <w:numPr>
          <w:ilvl w:val="0"/>
          <w:numId w:val="7"/>
        </w:numPr>
        <w:spacing w:after="200" w:line="360" w:lineRule="auto"/>
        <w:jc w:val="both"/>
      </w:pPr>
      <w:r>
        <w:rPr>
          <w:rFonts w:ascii="Times New Roman" w:eastAsia="Times New Roman" w:hAnsi="Times New Roman" w:cs="Times New Roman"/>
          <w:sz w:val="26"/>
          <w:szCs w:val="26"/>
        </w:rPr>
        <w:t>Participatory method: every team member is asked to express his opinions and can contribute to all the decisions taken on the project. He is therefore more involved and motivated.</w:t>
      </w:r>
    </w:p>
    <w:p w:rsidR="000B2BE2" w:rsidRDefault="000B2BE2" w:rsidP="009447C2">
      <w:pPr>
        <w:numPr>
          <w:ilvl w:val="0"/>
          <w:numId w:val="7"/>
        </w:numPr>
        <w:spacing w:after="200" w:line="360" w:lineRule="auto"/>
        <w:jc w:val="both"/>
      </w:pPr>
      <w:r>
        <w:rPr>
          <w:rFonts w:ascii="Times New Roman" w:eastAsia="Times New Roman" w:hAnsi="Times New Roman" w:cs="Times New Roman"/>
          <w:sz w:val="26"/>
          <w:szCs w:val="26"/>
        </w:rPr>
        <w:t>Enhancing communication: by working in the same development room or being connected through different communication means, the team can easily communicate and exchange opinions on the impediments in order to eliminate them as early as possible.</w:t>
      </w:r>
    </w:p>
    <w:p w:rsidR="000B2BE2" w:rsidRDefault="000B2BE2" w:rsidP="009447C2">
      <w:pPr>
        <w:numPr>
          <w:ilvl w:val="0"/>
          <w:numId w:val="7"/>
        </w:numPr>
        <w:spacing w:after="200" w:line="360" w:lineRule="auto"/>
        <w:jc w:val="both"/>
      </w:pPr>
      <w:r>
        <w:rPr>
          <w:rFonts w:ascii="Times New Roman" w:eastAsia="Times New Roman" w:hAnsi="Times New Roman" w:cs="Times New Roman"/>
          <w:sz w:val="26"/>
          <w:szCs w:val="26"/>
        </w:rPr>
        <w:t>Maximizing cooperation: daily communication between the client and the team enables them to collaborate more closely.</w:t>
      </w:r>
    </w:p>
    <w:p w:rsidR="00F55D39" w:rsidRDefault="000B2BE2" w:rsidP="009447C2">
      <w:pPr>
        <w:numPr>
          <w:ilvl w:val="0"/>
          <w:numId w:val="7"/>
        </w:numPr>
        <w:spacing w:after="20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Increasing productivity: as it removes certain constraints of the classical methods, such as documentation or exaggerated formalization, SCRUM allows increasing team productivity. By adding to this the qualification of each module which allows determining estimation, everyone can compare their performance to the average team productivity.</w:t>
      </w:r>
    </w:p>
    <w:p w:rsidR="000B2BE2" w:rsidRDefault="003E09A6" w:rsidP="007154F4">
      <w:pPr>
        <w:pStyle w:val="Heading1"/>
        <w:tabs>
          <w:tab w:val="clear" w:pos="9070"/>
          <w:tab w:val="clear" w:pos="9072"/>
        </w:tabs>
        <w:spacing w:line="360" w:lineRule="auto"/>
        <w:ind w:left="0" w:firstLine="0"/>
      </w:pPr>
      <w:bookmarkStart w:id="69" w:name="_1y810tw"/>
      <w:bookmarkStart w:id="70" w:name="_Toc480824084"/>
      <w:bookmarkStart w:id="71" w:name="_Toc481788529"/>
      <w:bookmarkEnd w:id="69"/>
      <w:r>
        <w:t>RISK</w:t>
      </w:r>
      <w:bookmarkEnd w:id="70"/>
      <w:r w:rsidR="00E126AC">
        <w:t>S</w:t>
      </w:r>
      <w:bookmarkEnd w:id="71"/>
    </w:p>
    <w:p w:rsidR="000B2BE2" w:rsidRPr="00285582" w:rsidRDefault="001B188A" w:rsidP="001B188A">
      <w:pPr>
        <w:pStyle w:val="Heading5"/>
      </w:pPr>
      <w:bookmarkStart w:id="72" w:name="_Toc482650466"/>
      <w:r>
        <w:t>Table 5.1</w:t>
      </w:r>
      <w:r w:rsidR="000B2BE2" w:rsidRPr="00285582">
        <w:t>: Rating for likelihood and seriousness for each risk.</w:t>
      </w:r>
      <w:bookmarkEnd w:id="72"/>
    </w:p>
    <w:tbl>
      <w:tblPr>
        <w:tblW w:w="0" w:type="auto"/>
        <w:tblInd w:w="5" w:type="dxa"/>
        <w:tblLayout w:type="fixed"/>
        <w:tblCellMar>
          <w:left w:w="0" w:type="dxa"/>
          <w:right w:w="0" w:type="dxa"/>
        </w:tblCellMar>
        <w:tblLook w:val="0000" w:firstRow="0" w:lastRow="0" w:firstColumn="0" w:lastColumn="0" w:noHBand="0" w:noVBand="0"/>
      </w:tblPr>
      <w:tblGrid>
        <w:gridCol w:w="993"/>
        <w:gridCol w:w="2126"/>
        <w:gridCol w:w="850"/>
        <w:gridCol w:w="4820"/>
      </w:tblGrid>
      <w:tr w:rsidR="000B2BE2" w:rsidTr="008E57B2">
        <w:tc>
          <w:tcPr>
            <w:tcW w:w="8789" w:type="dxa"/>
            <w:gridSpan w:val="4"/>
            <w:tcBorders>
              <w:top w:val="single" w:sz="4" w:space="0" w:color="000000"/>
              <w:left w:val="single" w:sz="4" w:space="0" w:color="000000"/>
              <w:right w:val="single" w:sz="4" w:space="0" w:color="000000"/>
            </w:tcBorders>
            <w:shd w:val="clear" w:color="auto" w:fill="CCCCCC"/>
          </w:tcPr>
          <w:p w:rsidR="000B2BE2" w:rsidRDefault="000B2BE2" w:rsidP="007154F4">
            <w:pPr>
              <w:spacing w:line="360" w:lineRule="auto"/>
              <w:jc w:val="center"/>
            </w:pPr>
            <w:r>
              <w:rPr>
                <w:rFonts w:ascii="Times New Roman" w:eastAsia="Times New Roman" w:hAnsi="Times New Roman" w:cs="Times New Roman"/>
                <w:b/>
                <w:smallCaps/>
                <w:sz w:val="26"/>
                <w:szCs w:val="26"/>
              </w:rPr>
              <w:t>RATING FOR LIKELIHOOD AND SERIOUSNESS FOR EACH RISK</w:t>
            </w:r>
          </w:p>
        </w:tc>
      </w:tr>
      <w:tr w:rsidR="000B2BE2" w:rsidTr="000E3ECC">
        <w:tblPrEx>
          <w:tblCellMar>
            <w:left w:w="108" w:type="dxa"/>
            <w:right w:w="108" w:type="dxa"/>
          </w:tblCellMar>
        </w:tblPrEx>
        <w:tc>
          <w:tcPr>
            <w:tcW w:w="993" w:type="dxa"/>
            <w:tcBorders>
              <w:top w:val="single" w:sz="4" w:space="0" w:color="000000"/>
              <w:left w:val="single" w:sz="4" w:space="0" w:color="000000"/>
              <w:bottom w:val="single" w:sz="4" w:space="0" w:color="000000"/>
            </w:tcBorders>
            <w:shd w:val="clear" w:color="auto" w:fill="FFFFFF"/>
          </w:tcPr>
          <w:p w:rsidR="000B2BE2" w:rsidRDefault="000B2BE2" w:rsidP="007154F4">
            <w:pPr>
              <w:spacing w:line="360" w:lineRule="auto"/>
              <w:jc w:val="center"/>
            </w:pPr>
            <w:r>
              <w:rPr>
                <w:rFonts w:ascii="Times New Roman" w:eastAsia="Times New Roman" w:hAnsi="Times New Roman" w:cs="Times New Roman"/>
                <w:b/>
                <w:sz w:val="26"/>
                <w:szCs w:val="26"/>
              </w:rPr>
              <w:t>L</w:t>
            </w:r>
          </w:p>
        </w:tc>
        <w:tc>
          <w:tcPr>
            <w:tcW w:w="2126" w:type="dxa"/>
            <w:tcBorders>
              <w:top w:val="single" w:sz="4" w:space="0" w:color="000000"/>
              <w:left w:val="single" w:sz="4" w:space="0" w:color="000000"/>
              <w:bottom w:val="single" w:sz="4" w:space="0" w:color="000000"/>
            </w:tcBorders>
            <w:shd w:val="clear" w:color="auto" w:fill="FFFFFF"/>
          </w:tcPr>
          <w:p w:rsidR="000B2BE2" w:rsidRDefault="000B2BE2" w:rsidP="007154F4">
            <w:pPr>
              <w:spacing w:line="360" w:lineRule="auto"/>
            </w:pPr>
            <w:r>
              <w:rPr>
                <w:rFonts w:ascii="Times New Roman" w:eastAsia="Times New Roman" w:hAnsi="Times New Roman" w:cs="Times New Roman"/>
                <w:sz w:val="26"/>
                <w:szCs w:val="26"/>
              </w:rPr>
              <w:t>Rated as Low</w:t>
            </w:r>
          </w:p>
        </w:tc>
        <w:tc>
          <w:tcPr>
            <w:tcW w:w="850" w:type="dxa"/>
            <w:tcBorders>
              <w:top w:val="single" w:sz="4" w:space="0" w:color="000000"/>
              <w:left w:val="single" w:sz="4" w:space="0" w:color="000000"/>
              <w:bottom w:val="single" w:sz="4" w:space="0" w:color="000000"/>
            </w:tcBorders>
            <w:shd w:val="clear" w:color="auto" w:fill="FFFFFF"/>
          </w:tcPr>
          <w:p w:rsidR="000B2BE2" w:rsidRDefault="000B2BE2" w:rsidP="007154F4">
            <w:pPr>
              <w:spacing w:line="360" w:lineRule="auto"/>
              <w:jc w:val="center"/>
            </w:pPr>
            <w:r>
              <w:rPr>
                <w:rFonts w:ascii="Times New Roman" w:eastAsia="Times New Roman" w:hAnsi="Times New Roman" w:cs="Times New Roman"/>
                <w:b/>
                <w:sz w:val="26"/>
                <w:szCs w:val="26"/>
              </w:rPr>
              <w:t>E</w:t>
            </w:r>
          </w:p>
        </w:tc>
        <w:tc>
          <w:tcPr>
            <w:tcW w:w="4820" w:type="dxa"/>
            <w:tcBorders>
              <w:top w:val="single" w:sz="4" w:space="0" w:color="000000"/>
              <w:left w:val="single" w:sz="4" w:space="0" w:color="000000"/>
              <w:bottom w:val="single" w:sz="4" w:space="0" w:color="000000"/>
              <w:right w:val="single" w:sz="4" w:space="0" w:color="000000"/>
            </w:tcBorders>
            <w:shd w:val="clear" w:color="auto" w:fill="FFFFFF"/>
          </w:tcPr>
          <w:p w:rsidR="000B2BE2" w:rsidRDefault="000B2BE2" w:rsidP="007154F4">
            <w:pPr>
              <w:spacing w:line="360" w:lineRule="auto"/>
            </w:pPr>
            <w:r>
              <w:rPr>
                <w:rFonts w:ascii="Times New Roman" w:eastAsia="Times New Roman" w:hAnsi="Times New Roman" w:cs="Times New Roman"/>
                <w:sz w:val="26"/>
                <w:szCs w:val="26"/>
              </w:rPr>
              <w:t>Rated as Extreme (Used for Seriousness only)</w:t>
            </w:r>
          </w:p>
        </w:tc>
      </w:tr>
      <w:tr w:rsidR="000B2BE2" w:rsidTr="000E3ECC">
        <w:tblPrEx>
          <w:tblCellMar>
            <w:left w:w="108" w:type="dxa"/>
            <w:right w:w="108" w:type="dxa"/>
          </w:tblCellMar>
        </w:tblPrEx>
        <w:tc>
          <w:tcPr>
            <w:tcW w:w="993" w:type="dxa"/>
            <w:tcBorders>
              <w:top w:val="single" w:sz="4" w:space="0" w:color="000000"/>
              <w:left w:val="single" w:sz="4" w:space="0" w:color="000000"/>
              <w:bottom w:val="single" w:sz="4" w:space="0" w:color="000000"/>
            </w:tcBorders>
            <w:shd w:val="clear" w:color="auto" w:fill="FFFFFF"/>
          </w:tcPr>
          <w:p w:rsidR="000B2BE2" w:rsidRDefault="000B2BE2" w:rsidP="007154F4">
            <w:pPr>
              <w:spacing w:line="360" w:lineRule="auto"/>
              <w:jc w:val="center"/>
            </w:pPr>
            <w:r>
              <w:rPr>
                <w:rFonts w:ascii="Times New Roman" w:eastAsia="Times New Roman" w:hAnsi="Times New Roman" w:cs="Times New Roman"/>
                <w:b/>
                <w:sz w:val="26"/>
                <w:szCs w:val="26"/>
              </w:rPr>
              <w:t>M</w:t>
            </w:r>
          </w:p>
        </w:tc>
        <w:tc>
          <w:tcPr>
            <w:tcW w:w="2126" w:type="dxa"/>
            <w:tcBorders>
              <w:top w:val="single" w:sz="4" w:space="0" w:color="000000"/>
              <w:left w:val="single" w:sz="4" w:space="0" w:color="000000"/>
              <w:bottom w:val="single" w:sz="4" w:space="0" w:color="000000"/>
            </w:tcBorders>
            <w:shd w:val="clear" w:color="auto" w:fill="FFFFFF"/>
          </w:tcPr>
          <w:p w:rsidR="000B2BE2" w:rsidRDefault="000B2BE2" w:rsidP="007154F4">
            <w:pPr>
              <w:spacing w:line="360" w:lineRule="auto"/>
            </w:pPr>
            <w:r>
              <w:rPr>
                <w:rFonts w:ascii="Times New Roman" w:eastAsia="Times New Roman" w:hAnsi="Times New Roman" w:cs="Times New Roman"/>
                <w:sz w:val="26"/>
                <w:szCs w:val="26"/>
              </w:rPr>
              <w:t>Rated as Medium</w:t>
            </w:r>
          </w:p>
        </w:tc>
        <w:tc>
          <w:tcPr>
            <w:tcW w:w="850" w:type="dxa"/>
            <w:tcBorders>
              <w:top w:val="single" w:sz="4" w:space="0" w:color="000000"/>
              <w:left w:val="single" w:sz="4" w:space="0" w:color="000000"/>
              <w:bottom w:val="single" w:sz="4" w:space="0" w:color="000000"/>
            </w:tcBorders>
            <w:shd w:val="clear" w:color="auto" w:fill="FFFFFF"/>
          </w:tcPr>
          <w:p w:rsidR="000B2BE2" w:rsidRDefault="000B2BE2" w:rsidP="007154F4">
            <w:pPr>
              <w:spacing w:line="360" w:lineRule="auto"/>
              <w:jc w:val="center"/>
            </w:pPr>
            <w:r>
              <w:rPr>
                <w:rFonts w:ascii="Times New Roman" w:eastAsia="Times New Roman" w:hAnsi="Times New Roman" w:cs="Times New Roman"/>
                <w:b/>
                <w:sz w:val="26"/>
                <w:szCs w:val="26"/>
              </w:rPr>
              <w:t>NA</w:t>
            </w:r>
          </w:p>
        </w:tc>
        <w:tc>
          <w:tcPr>
            <w:tcW w:w="4820" w:type="dxa"/>
            <w:tcBorders>
              <w:top w:val="single" w:sz="4" w:space="0" w:color="000000"/>
              <w:left w:val="single" w:sz="4" w:space="0" w:color="000000"/>
              <w:bottom w:val="single" w:sz="4" w:space="0" w:color="000000"/>
              <w:right w:val="single" w:sz="4" w:space="0" w:color="000000"/>
            </w:tcBorders>
            <w:shd w:val="clear" w:color="auto" w:fill="FFFFFF"/>
          </w:tcPr>
          <w:p w:rsidR="000B2BE2" w:rsidRDefault="000B2BE2" w:rsidP="007154F4">
            <w:pPr>
              <w:spacing w:line="360" w:lineRule="auto"/>
            </w:pPr>
            <w:r>
              <w:rPr>
                <w:rFonts w:ascii="Times New Roman" w:eastAsia="Times New Roman" w:hAnsi="Times New Roman" w:cs="Times New Roman"/>
                <w:sz w:val="26"/>
                <w:szCs w:val="26"/>
              </w:rPr>
              <w:t>Not Assessed</w:t>
            </w:r>
          </w:p>
        </w:tc>
      </w:tr>
      <w:tr w:rsidR="000B2BE2" w:rsidTr="000E3ECC">
        <w:tblPrEx>
          <w:tblCellMar>
            <w:left w:w="108" w:type="dxa"/>
            <w:right w:w="108" w:type="dxa"/>
          </w:tblCellMar>
        </w:tblPrEx>
        <w:tc>
          <w:tcPr>
            <w:tcW w:w="993" w:type="dxa"/>
            <w:tcBorders>
              <w:top w:val="single" w:sz="4" w:space="0" w:color="000000"/>
              <w:left w:val="single" w:sz="4" w:space="0" w:color="000000"/>
              <w:bottom w:val="single" w:sz="4" w:space="0" w:color="000000"/>
            </w:tcBorders>
            <w:shd w:val="clear" w:color="auto" w:fill="FFFFFF"/>
          </w:tcPr>
          <w:p w:rsidR="000B2BE2" w:rsidRDefault="000B2BE2" w:rsidP="007154F4">
            <w:pPr>
              <w:spacing w:line="360" w:lineRule="auto"/>
              <w:jc w:val="center"/>
            </w:pPr>
            <w:r>
              <w:rPr>
                <w:rFonts w:ascii="Times New Roman" w:eastAsia="Times New Roman" w:hAnsi="Times New Roman" w:cs="Times New Roman"/>
                <w:b/>
                <w:sz w:val="26"/>
                <w:szCs w:val="26"/>
              </w:rPr>
              <w:t>H</w:t>
            </w:r>
          </w:p>
        </w:tc>
        <w:tc>
          <w:tcPr>
            <w:tcW w:w="2126" w:type="dxa"/>
            <w:tcBorders>
              <w:top w:val="single" w:sz="4" w:space="0" w:color="000000"/>
              <w:left w:val="single" w:sz="4" w:space="0" w:color="000000"/>
              <w:bottom w:val="single" w:sz="4" w:space="0" w:color="000000"/>
            </w:tcBorders>
            <w:shd w:val="clear" w:color="auto" w:fill="FFFFFF"/>
          </w:tcPr>
          <w:p w:rsidR="000B2BE2" w:rsidRDefault="000B2BE2" w:rsidP="007154F4">
            <w:pPr>
              <w:spacing w:line="360" w:lineRule="auto"/>
            </w:pPr>
            <w:r>
              <w:rPr>
                <w:rFonts w:ascii="Times New Roman" w:eastAsia="Times New Roman" w:hAnsi="Times New Roman" w:cs="Times New Roman"/>
                <w:sz w:val="26"/>
                <w:szCs w:val="26"/>
              </w:rPr>
              <w:t>Rated as High</w:t>
            </w:r>
          </w:p>
        </w:tc>
        <w:tc>
          <w:tcPr>
            <w:tcW w:w="850" w:type="dxa"/>
            <w:tcBorders>
              <w:top w:val="single" w:sz="4" w:space="0" w:color="000000"/>
              <w:left w:val="single" w:sz="4" w:space="0" w:color="000000"/>
              <w:bottom w:val="single" w:sz="4" w:space="0" w:color="000000"/>
            </w:tcBorders>
            <w:shd w:val="clear" w:color="auto" w:fill="FFFFFF"/>
          </w:tcPr>
          <w:p w:rsidR="000B2BE2" w:rsidRDefault="000B2BE2" w:rsidP="007154F4">
            <w:pPr>
              <w:snapToGrid w:val="0"/>
              <w:spacing w:line="360" w:lineRule="auto"/>
              <w:jc w:val="center"/>
              <w:rPr>
                <w:rFonts w:ascii="Times New Roman" w:eastAsia="Times New Roman" w:hAnsi="Times New Roman" w:cs="Times New Roman"/>
                <w:b/>
                <w:sz w:val="26"/>
                <w:szCs w:val="26"/>
              </w:rPr>
            </w:pPr>
          </w:p>
        </w:tc>
        <w:tc>
          <w:tcPr>
            <w:tcW w:w="4820" w:type="dxa"/>
            <w:tcBorders>
              <w:top w:val="single" w:sz="4" w:space="0" w:color="000000"/>
              <w:left w:val="single" w:sz="4" w:space="0" w:color="000000"/>
              <w:bottom w:val="single" w:sz="4" w:space="0" w:color="000000"/>
              <w:right w:val="single" w:sz="4" w:space="0" w:color="000000"/>
            </w:tcBorders>
            <w:shd w:val="clear" w:color="auto" w:fill="FFFFFF"/>
          </w:tcPr>
          <w:p w:rsidR="000B2BE2" w:rsidRDefault="000B2BE2" w:rsidP="007154F4">
            <w:pPr>
              <w:snapToGrid w:val="0"/>
              <w:spacing w:line="360" w:lineRule="auto"/>
              <w:rPr>
                <w:rFonts w:ascii="Times New Roman" w:eastAsia="Times New Roman" w:hAnsi="Times New Roman" w:cs="Times New Roman"/>
                <w:b/>
                <w:sz w:val="26"/>
                <w:szCs w:val="26"/>
              </w:rPr>
            </w:pPr>
          </w:p>
        </w:tc>
      </w:tr>
    </w:tbl>
    <w:p w:rsidR="000B2BE2" w:rsidRPr="00285582" w:rsidRDefault="001B188A" w:rsidP="001B188A">
      <w:pPr>
        <w:pStyle w:val="Heading5"/>
      </w:pPr>
      <w:bookmarkStart w:id="73" w:name="_Toc482650467"/>
      <w:r>
        <w:t>Table 5.2</w:t>
      </w:r>
      <w:r w:rsidR="000B2BE2" w:rsidRPr="00285582">
        <w:t>: Project Risk</w:t>
      </w:r>
      <w:r w:rsidR="00EF44B6" w:rsidRPr="00285582">
        <w:t>s</w:t>
      </w:r>
      <w:r w:rsidR="000B2BE2" w:rsidRPr="00285582">
        <w:t>.</w:t>
      </w:r>
      <w:bookmarkEnd w:id="73"/>
    </w:p>
    <w:tbl>
      <w:tblPr>
        <w:tblW w:w="0" w:type="auto"/>
        <w:tblInd w:w="108" w:type="dxa"/>
        <w:tblLayout w:type="fixed"/>
        <w:tblLook w:val="0000" w:firstRow="0" w:lastRow="0" w:firstColumn="0" w:lastColumn="0" w:noHBand="0" w:noVBand="0"/>
      </w:tblPr>
      <w:tblGrid>
        <w:gridCol w:w="1701"/>
        <w:gridCol w:w="2410"/>
        <w:gridCol w:w="743"/>
        <w:gridCol w:w="992"/>
        <w:gridCol w:w="2943"/>
      </w:tblGrid>
      <w:tr w:rsidR="000B2BE2" w:rsidTr="006F2026">
        <w:trPr>
          <w:trHeight w:val="260"/>
        </w:trPr>
        <w:tc>
          <w:tcPr>
            <w:tcW w:w="1701" w:type="dxa"/>
            <w:tcBorders>
              <w:top w:val="single" w:sz="4" w:space="0" w:color="000000"/>
              <w:left w:val="single" w:sz="4" w:space="0" w:color="000000"/>
              <w:bottom w:val="single" w:sz="4" w:space="0" w:color="000000"/>
            </w:tcBorders>
            <w:shd w:val="clear" w:color="auto" w:fill="CCCCCC"/>
          </w:tcPr>
          <w:p w:rsidR="000B2BE2" w:rsidRDefault="000B2BE2" w:rsidP="007154F4">
            <w:pPr>
              <w:spacing w:line="360" w:lineRule="auto"/>
              <w:jc w:val="center"/>
            </w:pPr>
            <w:r>
              <w:rPr>
                <w:rFonts w:ascii="Times New Roman" w:eastAsia="Times New Roman" w:hAnsi="Times New Roman" w:cs="Times New Roman"/>
                <w:b/>
                <w:sz w:val="26"/>
                <w:szCs w:val="26"/>
              </w:rPr>
              <w:t>Risk</w:t>
            </w:r>
          </w:p>
        </w:tc>
        <w:tc>
          <w:tcPr>
            <w:tcW w:w="2410" w:type="dxa"/>
            <w:tcBorders>
              <w:top w:val="single" w:sz="4" w:space="0" w:color="000000"/>
              <w:left w:val="single" w:sz="4" w:space="0" w:color="000000"/>
              <w:bottom w:val="single" w:sz="4" w:space="0" w:color="000000"/>
            </w:tcBorders>
            <w:shd w:val="clear" w:color="auto" w:fill="CCCCCC"/>
          </w:tcPr>
          <w:p w:rsidR="000B2BE2" w:rsidRDefault="000B2BE2" w:rsidP="007154F4">
            <w:pPr>
              <w:spacing w:line="360" w:lineRule="auto"/>
              <w:jc w:val="center"/>
            </w:pPr>
            <w:r>
              <w:rPr>
                <w:rFonts w:ascii="Times New Roman" w:eastAsia="Times New Roman" w:hAnsi="Times New Roman" w:cs="Times New Roman"/>
                <w:b/>
                <w:sz w:val="26"/>
                <w:szCs w:val="26"/>
              </w:rPr>
              <w:t>Definition</w:t>
            </w:r>
          </w:p>
        </w:tc>
        <w:tc>
          <w:tcPr>
            <w:tcW w:w="743" w:type="dxa"/>
            <w:tcBorders>
              <w:top w:val="single" w:sz="4" w:space="0" w:color="000000"/>
              <w:left w:val="single" w:sz="4" w:space="0" w:color="000000"/>
              <w:bottom w:val="single" w:sz="4" w:space="0" w:color="000000"/>
            </w:tcBorders>
            <w:shd w:val="clear" w:color="auto" w:fill="CCCCCC"/>
          </w:tcPr>
          <w:p w:rsidR="000B2BE2" w:rsidRDefault="000B2BE2" w:rsidP="007154F4">
            <w:pPr>
              <w:spacing w:line="360" w:lineRule="auto"/>
              <w:jc w:val="center"/>
            </w:pPr>
            <w:r>
              <w:rPr>
                <w:rFonts w:ascii="Times New Roman" w:eastAsia="Times New Roman" w:hAnsi="Times New Roman" w:cs="Times New Roman"/>
                <w:b/>
                <w:sz w:val="26"/>
                <w:szCs w:val="26"/>
              </w:rPr>
              <w:t>Level</w:t>
            </w:r>
          </w:p>
        </w:tc>
        <w:tc>
          <w:tcPr>
            <w:tcW w:w="992" w:type="dxa"/>
            <w:tcBorders>
              <w:top w:val="single" w:sz="4" w:space="0" w:color="000000"/>
              <w:left w:val="single" w:sz="4" w:space="0" w:color="000000"/>
              <w:bottom w:val="single" w:sz="4" w:space="0" w:color="000000"/>
            </w:tcBorders>
            <w:shd w:val="clear" w:color="auto" w:fill="CCCCCC"/>
          </w:tcPr>
          <w:p w:rsidR="000B2BE2" w:rsidRDefault="000B2BE2" w:rsidP="007154F4">
            <w:pPr>
              <w:spacing w:line="360" w:lineRule="auto"/>
              <w:jc w:val="center"/>
            </w:pPr>
            <w:r>
              <w:rPr>
                <w:rFonts w:ascii="Times New Roman" w:eastAsia="Times New Roman" w:hAnsi="Times New Roman" w:cs="Times New Roman"/>
                <w:b/>
                <w:sz w:val="26"/>
                <w:szCs w:val="26"/>
              </w:rPr>
              <w:t>Likelihood</w:t>
            </w:r>
          </w:p>
        </w:tc>
        <w:tc>
          <w:tcPr>
            <w:tcW w:w="2943" w:type="dxa"/>
            <w:tcBorders>
              <w:top w:val="single" w:sz="4" w:space="0" w:color="000000"/>
              <w:left w:val="single" w:sz="4" w:space="0" w:color="000000"/>
              <w:bottom w:val="single" w:sz="4" w:space="0" w:color="000000"/>
              <w:right w:val="single" w:sz="4" w:space="0" w:color="000000"/>
            </w:tcBorders>
            <w:shd w:val="clear" w:color="auto" w:fill="CCCCCC"/>
          </w:tcPr>
          <w:p w:rsidR="000B2BE2" w:rsidRDefault="000B2BE2" w:rsidP="007154F4">
            <w:pPr>
              <w:spacing w:line="360" w:lineRule="auto"/>
              <w:jc w:val="center"/>
            </w:pPr>
            <w:r>
              <w:rPr>
                <w:rFonts w:ascii="Times New Roman" w:eastAsia="Times New Roman" w:hAnsi="Times New Roman" w:cs="Times New Roman"/>
                <w:b/>
                <w:sz w:val="26"/>
                <w:szCs w:val="26"/>
              </w:rPr>
              <w:t>Mitigation Strategy</w:t>
            </w:r>
          </w:p>
        </w:tc>
      </w:tr>
      <w:tr w:rsidR="000B2BE2" w:rsidTr="006F2026">
        <w:tc>
          <w:tcPr>
            <w:tcW w:w="1701" w:type="dxa"/>
            <w:tcBorders>
              <w:top w:val="single" w:sz="4" w:space="0" w:color="000000"/>
              <w:left w:val="single" w:sz="4" w:space="0" w:color="000000"/>
              <w:bottom w:val="single" w:sz="4" w:space="0" w:color="000000"/>
            </w:tcBorders>
            <w:shd w:val="clear" w:color="auto" w:fill="FFFFFF"/>
          </w:tcPr>
          <w:p w:rsidR="000B2BE2" w:rsidRDefault="00F50517" w:rsidP="00945626">
            <w:pPr>
              <w:spacing w:line="360" w:lineRule="auto"/>
              <w:jc w:val="both"/>
            </w:pPr>
            <w:r>
              <w:rPr>
                <w:rFonts w:ascii="Times New Roman" w:eastAsia="Times New Roman" w:hAnsi="Times New Roman" w:cs="Times New Roman"/>
                <w:sz w:val="26"/>
                <w:szCs w:val="26"/>
              </w:rPr>
              <w:t>Estimate</w:t>
            </w:r>
            <w:r w:rsidR="000B2BE2">
              <w:rPr>
                <w:rFonts w:ascii="Times New Roman" w:eastAsia="Times New Roman" w:hAnsi="Times New Roman" w:cs="Times New Roman"/>
                <w:sz w:val="26"/>
                <w:szCs w:val="26"/>
              </w:rPr>
              <w:t xml:space="preserve"> of project planning</w:t>
            </w:r>
          </w:p>
        </w:tc>
        <w:tc>
          <w:tcPr>
            <w:tcW w:w="2410" w:type="dxa"/>
            <w:tcBorders>
              <w:top w:val="single" w:sz="4" w:space="0" w:color="000000"/>
              <w:left w:val="single" w:sz="4" w:space="0" w:color="000000"/>
              <w:bottom w:val="single" w:sz="4" w:space="0" w:color="000000"/>
            </w:tcBorders>
            <w:shd w:val="clear" w:color="auto" w:fill="FFFFFF"/>
          </w:tcPr>
          <w:p w:rsidR="000B2BE2" w:rsidRDefault="000B2BE2" w:rsidP="00945626">
            <w:pPr>
              <w:spacing w:line="360" w:lineRule="auto"/>
            </w:pPr>
            <w:r>
              <w:rPr>
                <w:rFonts w:ascii="Times New Roman" w:eastAsia="Times New Roman" w:hAnsi="Times New Roman" w:cs="Times New Roman"/>
                <w:sz w:val="26"/>
                <w:szCs w:val="26"/>
              </w:rPr>
              <w:t>The plan may be delayed for the initial estimate of the project.</w:t>
            </w:r>
          </w:p>
        </w:tc>
        <w:tc>
          <w:tcPr>
            <w:tcW w:w="743" w:type="dxa"/>
            <w:tcBorders>
              <w:top w:val="single" w:sz="4" w:space="0" w:color="000000"/>
              <w:left w:val="single" w:sz="4" w:space="0" w:color="000000"/>
              <w:bottom w:val="single" w:sz="4" w:space="0" w:color="000000"/>
            </w:tcBorders>
            <w:shd w:val="clear" w:color="auto" w:fill="FFFFFF"/>
          </w:tcPr>
          <w:p w:rsidR="000B2BE2" w:rsidRDefault="000B2BE2" w:rsidP="00285582">
            <w:pPr>
              <w:spacing w:line="360" w:lineRule="auto"/>
              <w:jc w:val="both"/>
            </w:pPr>
            <w:r>
              <w:rPr>
                <w:rFonts w:ascii="Times New Roman" w:eastAsia="Times New Roman" w:hAnsi="Times New Roman" w:cs="Times New Roman"/>
                <w:sz w:val="26"/>
                <w:szCs w:val="26"/>
              </w:rPr>
              <w:t>L</w:t>
            </w:r>
          </w:p>
        </w:tc>
        <w:tc>
          <w:tcPr>
            <w:tcW w:w="992" w:type="dxa"/>
            <w:tcBorders>
              <w:top w:val="single" w:sz="4" w:space="0" w:color="000000"/>
              <w:left w:val="single" w:sz="4" w:space="0" w:color="000000"/>
              <w:bottom w:val="single" w:sz="4" w:space="0" w:color="000000"/>
            </w:tcBorders>
            <w:shd w:val="clear" w:color="auto" w:fill="FFFFFF"/>
          </w:tcPr>
          <w:p w:rsidR="000B2BE2" w:rsidRDefault="000B2BE2" w:rsidP="00285582">
            <w:pPr>
              <w:spacing w:line="360" w:lineRule="auto"/>
              <w:jc w:val="both"/>
            </w:pPr>
            <w:r>
              <w:rPr>
                <w:rFonts w:ascii="Times New Roman" w:eastAsia="Times New Roman" w:hAnsi="Times New Roman" w:cs="Times New Roman"/>
                <w:sz w:val="26"/>
                <w:szCs w:val="26"/>
              </w:rPr>
              <w:t>L</w:t>
            </w:r>
          </w:p>
        </w:tc>
        <w:tc>
          <w:tcPr>
            <w:tcW w:w="2943" w:type="dxa"/>
            <w:tcBorders>
              <w:top w:val="single" w:sz="4" w:space="0" w:color="000000"/>
              <w:left w:val="single" w:sz="4" w:space="0" w:color="000000"/>
              <w:bottom w:val="single" w:sz="4" w:space="0" w:color="000000"/>
              <w:right w:val="single" w:sz="4" w:space="0" w:color="000000"/>
            </w:tcBorders>
            <w:shd w:val="clear" w:color="auto" w:fill="FFFFFF"/>
          </w:tcPr>
          <w:p w:rsidR="000B2BE2" w:rsidRDefault="000B2BE2" w:rsidP="00945626">
            <w:pPr>
              <w:spacing w:line="360" w:lineRule="auto"/>
            </w:pPr>
            <w:r>
              <w:rPr>
                <w:rFonts w:ascii="Times New Roman" w:eastAsia="Times New Roman" w:hAnsi="Times New Roman" w:cs="Times New Roman"/>
                <w:sz w:val="26"/>
                <w:szCs w:val="26"/>
              </w:rPr>
              <w:t>Analysis and assessment of the scale.</w:t>
            </w:r>
          </w:p>
          <w:p w:rsidR="000B2BE2" w:rsidRDefault="00FE0552" w:rsidP="00945626">
            <w:pPr>
              <w:spacing w:line="360" w:lineRule="auto"/>
            </w:pPr>
            <w:r>
              <w:rPr>
                <w:rFonts w:ascii="Times New Roman" w:eastAsia="Times New Roman" w:hAnsi="Times New Roman" w:cs="Times New Roman"/>
                <w:sz w:val="26"/>
                <w:szCs w:val="26"/>
              </w:rPr>
              <w:t>Subdivision</w:t>
            </w:r>
            <w:r w:rsidR="000B2BE2">
              <w:rPr>
                <w:rFonts w:ascii="Times New Roman" w:eastAsia="Times New Roman" w:hAnsi="Times New Roman" w:cs="Times New Roman"/>
                <w:sz w:val="26"/>
                <w:szCs w:val="26"/>
              </w:rPr>
              <w:t xml:space="preserve"> requirements.</w:t>
            </w:r>
          </w:p>
        </w:tc>
      </w:tr>
      <w:tr w:rsidR="000B2BE2" w:rsidTr="006F2026">
        <w:tc>
          <w:tcPr>
            <w:tcW w:w="1701" w:type="dxa"/>
            <w:tcBorders>
              <w:top w:val="single" w:sz="4" w:space="0" w:color="000000"/>
              <w:left w:val="single" w:sz="4" w:space="0" w:color="000000"/>
              <w:bottom w:val="single" w:sz="4" w:space="0" w:color="000000"/>
            </w:tcBorders>
            <w:shd w:val="clear" w:color="auto" w:fill="FFFFFF"/>
          </w:tcPr>
          <w:p w:rsidR="000B2BE2" w:rsidRDefault="000B2BE2" w:rsidP="00945626">
            <w:pPr>
              <w:spacing w:line="360" w:lineRule="auto"/>
              <w:jc w:val="both"/>
            </w:pPr>
            <w:r>
              <w:rPr>
                <w:rFonts w:ascii="Times New Roman" w:eastAsia="Times New Roman" w:hAnsi="Times New Roman" w:cs="Times New Roman"/>
                <w:sz w:val="26"/>
                <w:szCs w:val="26"/>
              </w:rPr>
              <w:t>Requirements</w:t>
            </w:r>
          </w:p>
        </w:tc>
        <w:tc>
          <w:tcPr>
            <w:tcW w:w="2410" w:type="dxa"/>
            <w:tcBorders>
              <w:top w:val="single" w:sz="4" w:space="0" w:color="000000"/>
              <w:left w:val="single" w:sz="4" w:space="0" w:color="000000"/>
              <w:bottom w:val="single" w:sz="4" w:space="0" w:color="000000"/>
            </w:tcBorders>
            <w:shd w:val="clear" w:color="auto" w:fill="FFFFFF"/>
          </w:tcPr>
          <w:p w:rsidR="000B2BE2" w:rsidRDefault="000B2BE2" w:rsidP="00945626">
            <w:pPr>
              <w:spacing w:line="360" w:lineRule="auto"/>
            </w:pPr>
            <w:r>
              <w:rPr>
                <w:rFonts w:ascii="Times New Roman" w:eastAsia="Times New Roman" w:hAnsi="Times New Roman" w:cs="Times New Roman"/>
                <w:sz w:val="26"/>
                <w:szCs w:val="26"/>
              </w:rPr>
              <w:t>Interna</w:t>
            </w:r>
            <w:r w:rsidR="00AC3B7E">
              <w:rPr>
                <w:rFonts w:ascii="Times New Roman" w:eastAsia="Times New Roman" w:hAnsi="Times New Roman" w:cs="Times New Roman"/>
                <w:sz w:val="26"/>
                <w:szCs w:val="26"/>
              </w:rPr>
              <w:t xml:space="preserve">l contradictions </w:t>
            </w:r>
            <w:r w:rsidR="00507C00">
              <w:rPr>
                <w:rFonts w:ascii="Times New Roman" w:eastAsia="Times New Roman" w:hAnsi="Times New Roman" w:cs="Times New Roman"/>
                <w:sz w:val="26"/>
                <w:szCs w:val="26"/>
              </w:rPr>
              <w:t xml:space="preserve">may exist in </w:t>
            </w:r>
            <w:r>
              <w:rPr>
                <w:rFonts w:ascii="Times New Roman" w:eastAsia="Times New Roman" w:hAnsi="Times New Roman" w:cs="Times New Roman"/>
                <w:sz w:val="26"/>
                <w:szCs w:val="26"/>
              </w:rPr>
              <w:t xml:space="preserve">the </w:t>
            </w:r>
            <w:r w:rsidR="00DB7EA9">
              <w:rPr>
                <w:rFonts w:ascii="Times New Roman" w:eastAsia="Times New Roman" w:hAnsi="Times New Roman" w:cs="Times New Roman"/>
                <w:sz w:val="26"/>
                <w:szCs w:val="26"/>
              </w:rPr>
              <w:t>requirement</w:t>
            </w:r>
            <w:r>
              <w:rPr>
                <w:rFonts w:ascii="Times New Roman" w:eastAsia="Times New Roman" w:hAnsi="Times New Roman" w:cs="Times New Roman"/>
                <w:sz w:val="26"/>
                <w:szCs w:val="26"/>
              </w:rPr>
              <w:t>.</w:t>
            </w:r>
          </w:p>
          <w:p w:rsidR="000B2BE2" w:rsidRDefault="000B2BE2" w:rsidP="00945626">
            <w:pPr>
              <w:spacing w:line="360" w:lineRule="auto"/>
            </w:pPr>
            <w:r>
              <w:rPr>
                <w:rFonts w:ascii="Times New Roman" w:eastAsia="Times New Roman" w:hAnsi="Times New Roman" w:cs="Times New Roman"/>
                <w:sz w:val="26"/>
                <w:szCs w:val="26"/>
              </w:rPr>
              <w:t>Impor</w:t>
            </w:r>
            <w:r w:rsidR="00AC3B7E">
              <w:rPr>
                <w:rFonts w:ascii="Times New Roman" w:eastAsia="Times New Roman" w:hAnsi="Times New Roman" w:cs="Times New Roman"/>
                <w:sz w:val="26"/>
                <w:szCs w:val="26"/>
              </w:rPr>
              <w:t xml:space="preserve">tant </w:t>
            </w:r>
            <w:r w:rsidR="00DB7EA9">
              <w:rPr>
                <w:rFonts w:ascii="Times New Roman" w:eastAsia="Times New Roman" w:hAnsi="Times New Roman" w:cs="Times New Roman"/>
                <w:sz w:val="26"/>
                <w:szCs w:val="26"/>
              </w:rPr>
              <w:t>features</w:t>
            </w:r>
            <w:r w:rsidR="00AC3B7E">
              <w:rPr>
                <w:rFonts w:ascii="Times New Roman" w:eastAsia="Times New Roman" w:hAnsi="Times New Roman" w:cs="Times New Roman"/>
                <w:sz w:val="26"/>
                <w:szCs w:val="26"/>
              </w:rPr>
              <w:t xml:space="preserve"> may be </w:t>
            </w:r>
            <w:r w:rsidR="007B46E0">
              <w:rPr>
                <w:rFonts w:ascii="Times New Roman" w:eastAsia="Times New Roman" w:hAnsi="Times New Roman" w:cs="Times New Roman"/>
                <w:sz w:val="26"/>
                <w:szCs w:val="26"/>
              </w:rPr>
              <w:t xml:space="preserve">lack in the formal requirement </w:t>
            </w:r>
            <w:r>
              <w:rPr>
                <w:rFonts w:ascii="Times New Roman" w:eastAsia="Times New Roman" w:hAnsi="Times New Roman" w:cs="Times New Roman"/>
                <w:sz w:val="26"/>
                <w:szCs w:val="26"/>
              </w:rPr>
              <w:t>specification</w:t>
            </w:r>
            <w:r w:rsidR="007B46E0">
              <w:rPr>
                <w:rFonts w:ascii="Times New Roman" w:eastAsia="Times New Roman" w:hAnsi="Times New Roman" w:cs="Times New Roman"/>
                <w:sz w:val="26"/>
                <w:szCs w:val="26"/>
              </w:rPr>
              <w:t>s</w:t>
            </w:r>
            <w:r>
              <w:rPr>
                <w:rFonts w:ascii="Times New Roman" w:eastAsia="Times New Roman" w:hAnsi="Times New Roman" w:cs="Times New Roman"/>
                <w:sz w:val="26"/>
                <w:szCs w:val="26"/>
              </w:rPr>
              <w:t>.</w:t>
            </w:r>
          </w:p>
        </w:tc>
        <w:tc>
          <w:tcPr>
            <w:tcW w:w="743" w:type="dxa"/>
            <w:tcBorders>
              <w:top w:val="single" w:sz="4" w:space="0" w:color="000000"/>
              <w:left w:val="single" w:sz="4" w:space="0" w:color="000000"/>
              <w:bottom w:val="single" w:sz="4" w:space="0" w:color="000000"/>
            </w:tcBorders>
            <w:shd w:val="clear" w:color="auto" w:fill="FFFFFF"/>
          </w:tcPr>
          <w:p w:rsidR="000B2BE2" w:rsidRDefault="000B2BE2" w:rsidP="00285582">
            <w:pPr>
              <w:spacing w:line="360" w:lineRule="auto"/>
              <w:jc w:val="both"/>
            </w:pPr>
            <w:r>
              <w:rPr>
                <w:rFonts w:ascii="Times New Roman" w:eastAsia="Times New Roman" w:hAnsi="Times New Roman" w:cs="Times New Roman"/>
                <w:sz w:val="26"/>
                <w:szCs w:val="26"/>
              </w:rPr>
              <w:t>H</w:t>
            </w:r>
          </w:p>
        </w:tc>
        <w:tc>
          <w:tcPr>
            <w:tcW w:w="992" w:type="dxa"/>
            <w:tcBorders>
              <w:top w:val="single" w:sz="4" w:space="0" w:color="000000"/>
              <w:left w:val="single" w:sz="4" w:space="0" w:color="000000"/>
              <w:bottom w:val="single" w:sz="4" w:space="0" w:color="000000"/>
            </w:tcBorders>
            <w:shd w:val="clear" w:color="auto" w:fill="FFFFFF"/>
          </w:tcPr>
          <w:p w:rsidR="000B2BE2" w:rsidRDefault="000B2BE2" w:rsidP="00285582">
            <w:pPr>
              <w:spacing w:line="360" w:lineRule="auto"/>
              <w:jc w:val="both"/>
            </w:pPr>
            <w:r>
              <w:rPr>
                <w:rFonts w:ascii="Times New Roman" w:eastAsia="Times New Roman" w:hAnsi="Times New Roman" w:cs="Times New Roman"/>
                <w:sz w:val="26"/>
                <w:szCs w:val="26"/>
              </w:rPr>
              <w:t>H</w:t>
            </w:r>
          </w:p>
        </w:tc>
        <w:tc>
          <w:tcPr>
            <w:tcW w:w="2943" w:type="dxa"/>
            <w:tcBorders>
              <w:top w:val="single" w:sz="4" w:space="0" w:color="000000"/>
              <w:left w:val="single" w:sz="4" w:space="0" w:color="000000"/>
              <w:bottom w:val="single" w:sz="4" w:space="0" w:color="000000"/>
              <w:right w:val="single" w:sz="4" w:space="0" w:color="000000"/>
            </w:tcBorders>
            <w:shd w:val="clear" w:color="auto" w:fill="FFFFFF"/>
          </w:tcPr>
          <w:p w:rsidR="000B2BE2" w:rsidRDefault="000C346C" w:rsidP="00945626">
            <w:pPr>
              <w:spacing w:line="360" w:lineRule="auto"/>
            </w:pPr>
            <w:r>
              <w:rPr>
                <w:rFonts w:ascii="Times New Roman" w:eastAsia="Times New Roman" w:hAnsi="Times New Roman" w:cs="Times New Roman"/>
                <w:sz w:val="26"/>
                <w:szCs w:val="26"/>
              </w:rPr>
              <w:t>Confirm with the product owner the requirements</w:t>
            </w:r>
            <w:r w:rsidR="005110E6">
              <w:rPr>
                <w:rFonts w:ascii="Times New Roman" w:eastAsia="Times New Roman" w:hAnsi="Times New Roman" w:cs="Times New Roman"/>
                <w:sz w:val="26"/>
                <w:szCs w:val="26"/>
              </w:rPr>
              <w:t xml:space="preserve"> before design.</w:t>
            </w:r>
          </w:p>
        </w:tc>
      </w:tr>
      <w:tr w:rsidR="000B2BE2" w:rsidTr="006F2026">
        <w:tc>
          <w:tcPr>
            <w:tcW w:w="1701" w:type="dxa"/>
            <w:tcBorders>
              <w:top w:val="single" w:sz="4" w:space="0" w:color="000000"/>
              <w:left w:val="single" w:sz="4" w:space="0" w:color="000000"/>
              <w:bottom w:val="single" w:sz="4" w:space="0" w:color="000000"/>
            </w:tcBorders>
            <w:shd w:val="clear" w:color="auto" w:fill="FFFFFF"/>
          </w:tcPr>
          <w:p w:rsidR="000B2BE2" w:rsidRDefault="000B2BE2" w:rsidP="00945626">
            <w:pPr>
              <w:spacing w:line="360" w:lineRule="auto"/>
              <w:jc w:val="both"/>
            </w:pPr>
            <w:r>
              <w:rPr>
                <w:rFonts w:ascii="Times New Roman" w:eastAsia="Times New Roman" w:hAnsi="Times New Roman" w:cs="Times New Roman"/>
                <w:sz w:val="26"/>
                <w:szCs w:val="26"/>
              </w:rPr>
              <w:t>Estimated project schedule</w:t>
            </w:r>
          </w:p>
        </w:tc>
        <w:tc>
          <w:tcPr>
            <w:tcW w:w="2410" w:type="dxa"/>
            <w:tcBorders>
              <w:top w:val="single" w:sz="4" w:space="0" w:color="000000"/>
              <w:left w:val="single" w:sz="4" w:space="0" w:color="000000"/>
              <w:bottom w:val="single" w:sz="4" w:space="0" w:color="000000"/>
            </w:tcBorders>
            <w:shd w:val="clear" w:color="auto" w:fill="FFFFFF"/>
          </w:tcPr>
          <w:p w:rsidR="000B2BE2" w:rsidRDefault="004273FF" w:rsidP="00945626">
            <w:pPr>
              <w:spacing w:line="360" w:lineRule="auto"/>
            </w:pPr>
            <w:r>
              <w:rPr>
                <w:rFonts w:ascii="Times New Roman" w:eastAsia="Times New Roman" w:hAnsi="Times New Roman" w:cs="Times New Roman"/>
                <w:sz w:val="26"/>
                <w:szCs w:val="26"/>
              </w:rPr>
              <w:t>Arrange time for work</w:t>
            </w:r>
          </w:p>
        </w:tc>
        <w:tc>
          <w:tcPr>
            <w:tcW w:w="743" w:type="dxa"/>
            <w:tcBorders>
              <w:top w:val="single" w:sz="4" w:space="0" w:color="000000"/>
              <w:left w:val="single" w:sz="4" w:space="0" w:color="000000"/>
              <w:bottom w:val="single" w:sz="4" w:space="0" w:color="000000"/>
            </w:tcBorders>
            <w:shd w:val="clear" w:color="auto" w:fill="FFFFFF"/>
          </w:tcPr>
          <w:p w:rsidR="000B2BE2" w:rsidRDefault="000B2BE2" w:rsidP="007154F4">
            <w:pPr>
              <w:spacing w:line="360" w:lineRule="auto"/>
              <w:jc w:val="center"/>
            </w:pPr>
            <w:r>
              <w:rPr>
                <w:rFonts w:ascii="Times New Roman" w:eastAsia="Times New Roman" w:hAnsi="Times New Roman" w:cs="Times New Roman"/>
                <w:sz w:val="26"/>
                <w:szCs w:val="26"/>
              </w:rPr>
              <w:t>M</w:t>
            </w:r>
          </w:p>
        </w:tc>
        <w:tc>
          <w:tcPr>
            <w:tcW w:w="992" w:type="dxa"/>
            <w:tcBorders>
              <w:top w:val="single" w:sz="4" w:space="0" w:color="000000"/>
              <w:left w:val="single" w:sz="4" w:space="0" w:color="000000"/>
              <w:bottom w:val="single" w:sz="4" w:space="0" w:color="000000"/>
            </w:tcBorders>
            <w:shd w:val="clear" w:color="auto" w:fill="FFFFFF"/>
          </w:tcPr>
          <w:p w:rsidR="000B2BE2" w:rsidRDefault="000B2BE2" w:rsidP="007154F4">
            <w:pPr>
              <w:spacing w:line="360" w:lineRule="auto"/>
              <w:jc w:val="center"/>
            </w:pPr>
            <w:r>
              <w:rPr>
                <w:rFonts w:ascii="Times New Roman" w:eastAsia="Times New Roman" w:hAnsi="Times New Roman" w:cs="Times New Roman"/>
                <w:sz w:val="26"/>
                <w:szCs w:val="26"/>
              </w:rPr>
              <w:t>M</w:t>
            </w:r>
          </w:p>
        </w:tc>
        <w:tc>
          <w:tcPr>
            <w:tcW w:w="2943" w:type="dxa"/>
            <w:tcBorders>
              <w:top w:val="single" w:sz="4" w:space="0" w:color="000000"/>
              <w:left w:val="single" w:sz="4" w:space="0" w:color="000000"/>
              <w:bottom w:val="single" w:sz="4" w:space="0" w:color="000000"/>
              <w:right w:val="single" w:sz="4" w:space="0" w:color="000000"/>
            </w:tcBorders>
            <w:shd w:val="clear" w:color="auto" w:fill="FFFFFF"/>
          </w:tcPr>
          <w:p w:rsidR="000B2BE2" w:rsidRDefault="005110E6" w:rsidP="005110E6">
            <w:pPr>
              <w:spacing w:line="360" w:lineRule="auto"/>
            </w:pPr>
            <w:r>
              <w:rPr>
                <w:rFonts w:ascii="Times New Roman" w:eastAsia="Times New Roman" w:hAnsi="Times New Roman" w:cs="Times New Roman"/>
                <w:sz w:val="26"/>
                <w:szCs w:val="26"/>
              </w:rPr>
              <w:t>Project schedule</w:t>
            </w:r>
            <w:r w:rsidR="000B2BE2">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 xml:space="preserve">is </w:t>
            </w:r>
            <w:r w:rsidR="000B2BE2">
              <w:rPr>
                <w:rFonts w:ascii="Times New Roman" w:eastAsia="Times New Roman" w:hAnsi="Times New Roman" w:cs="Times New Roman"/>
                <w:sz w:val="26"/>
                <w:szCs w:val="26"/>
              </w:rPr>
              <w:t>updated and evaluated regularly.</w:t>
            </w:r>
          </w:p>
        </w:tc>
      </w:tr>
      <w:tr w:rsidR="000B2BE2" w:rsidTr="006F2026">
        <w:tc>
          <w:tcPr>
            <w:tcW w:w="1701" w:type="dxa"/>
            <w:tcBorders>
              <w:top w:val="single" w:sz="4" w:space="0" w:color="000000"/>
              <w:left w:val="single" w:sz="4" w:space="0" w:color="000000"/>
              <w:bottom w:val="single" w:sz="4" w:space="0" w:color="000000"/>
            </w:tcBorders>
            <w:shd w:val="clear" w:color="auto" w:fill="FFFFFF"/>
          </w:tcPr>
          <w:p w:rsidR="000B2BE2" w:rsidRDefault="000B2BE2" w:rsidP="00945626">
            <w:pPr>
              <w:spacing w:line="360" w:lineRule="auto"/>
              <w:jc w:val="both"/>
            </w:pPr>
            <w:r>
              <w:rPr>
                <w:rFonts w:ascii="Times New Roman" w:eastAsia="Times New Roman" w:hAnsi="Times New Roman" w:cs="Times New Roman"/>
                <w:sz w:val="26"/>
                <w:szCs w:val="26"/>
              </w:rPr>
              <w:lastRenderedPageBreak/>
              <w:t>Programming experience</w:t>
            </w:r>
          </w:p>
        </w:tc>
        <w:tc>
          <w:tcPr>
            <w:tcW w:w="2410" w:type="dxa"/>
            <w:tcBorders>
              <w:top w:val="single" w:sz="4" w:space="0" w:color="000000"/>
              <w:left w:val="single" w:sz="4" w:space="0" w:color="000000"/>
              <w:bottom w:val="single" w:sz="4" w:space="0" w:color="000000"/>
            </w:tcBorders>
            <w:shd w:val="clear" w:color="auto" w:fill="FFFFFF"/>
          </w:tcPr>
          <w:p w:rsidR="000B2BE2" w:rsidRDefault="000B2BE2" w:rsidP="00945626">
            <w:pPr>
              <w:spacing w:line="360" w:lineRule="auto"/>
            </w:pPr>
            <w:r>
              <w:rPr>
                <w:rFonts w:ascii="Times New Roman" w:eastAsia="Times New Roman" w:hAnsi="Times New Roman" w:cs="Times New Roman"/>
                <w:sz w:val="26"/>
                <w:szCs w:val="26"/>
              </w:rPr>
              <w:t>Prog</w:t>
            </w:r>
            <w:r w:rsidR="004273FF">
              <w:rPr>
                <w:rFonts w:ascii="Times New Roman" w:eastAsia="Times New Roman" w:hAnsi="Times New Roman" w:cs="Times New Roman"/>
                <w:sz w:val="26"/>
                <w:szCs w:val="26"/>
              </w:rPr>
              <w:t>ramming Languages and technologies.</w:t>
            </w:r>
          </w:p>
        </w:tc>
        <w:tc>
          <w:tcPr>
            <w:tcW w:w="743" w:type="dxa"/>
            <w:tcBorders>
              <w:top w:val="single" w:sz="4" w:space="0" w:color="000000"/>
              <w:left w:val="single" w:sz="4" w:space="0" w:color="000000"/>
              <w:bottom w:val="single" w:sz="4" w:space="0" w:color="000000"/>
            </w:tcBorders>
            <w:shd w:val="clear" w:color="auto" w:fill="FFFFFF"/>
          </w:tcPr>
          <w:p w:rsidR="000B2BE2" w:rsidRDefault="000B2BE2" w:rsidP="007154F4">
            <w:pPr>
              <w:spacing w:line="360" w:lineRule="auto"/>
              <w:jc w:val="center"/>
            </w:pPr>
            <w:r>
              <w:rPr>
                <w:rFonts w:ascii="Times New Roman" w:eastAsia="Times New Roman" w:hAnsi="Times New Roman" w:cs="Times New Roman"/>
                <w:sz w:val="26"/>
                <w:szCs w:val="26"/>
              </w:rPr>
              <w:t>M</w:t>
            </w:r>
          </w:p>
        </w:tc>
        <w:tc>
          <w:tcPr>
            <w:tcW w:w="992" w:type="dxa"/>
            <w:tcBorders>
              <w:top w:val="single" w:sz="4" w:space="0" w:color="000000"/>
              <w:left w:val="single" w:sz="4" w:space="0" w:color="000000"/>
              <w:bottom w:val="single" w:sz="4" w:space="0" w:color="000000"/>
            </w:tcBorders>
            <w:shd w:val="clear" w:color="auto" w:fill="FFFFFF"/>
          </w:tcPr>
          <w:p w:rsidR="000B2BE2" w:rsidRDefault="000B2BE2" w:rsidP="007154F4">
            <w:pPr>
              <w:spacing w:line="360" w:lineRule="auto"/>
              <w:jc w:val="center"/>
            </w:pPr>
            <w:r>
              <w:rPr>
                <w:rFonts w:ascii="Times New Roman" w:eastAsia="Times New Roman" w:hAnsi="Times New Roman" w:cs="Times New Roman"/>
                <w:sz w:val="26"/>
                <w:szCs w:val="26"/>
              </w:rPr>
              <w:t>L</w:t>
            </w:r>
          </w:p>
        </w:tc>
        <w:tc>
          <w:tcPr>
            <w:tcW w:w="2943" w:type="dxa"/>
            <w:tcBorders>
              <w:top w:val="single" w:sz="4" w:space="0" w:color="000000"/>
              <w:left w:val="single" w:sz="4" w:space="0" w:color="000000"/>
              <w:bottom w:val="single" w:sz="4" w:space="0" w:color="000000"/>
              <w:right w:val="single" w:sz="4" w:space="0" w:color="000000"/>
            </w:tcBorders>
            <w:shd w:val="clear" w:color="auto" w:fill="FFFFFF"/>
          </w:tcPr>
          <w:p w:rsidR="000B2BE2" w:rsidRDefault="00282E5C" w:rsidP="00282E5C">
            <w:pPr>
              <w:spacing w:line="360" w:lineRule="auto"/>
            </w:pPr>
            <w:r>
              <w:rPr>
                <w:rFonts w:ascii="Times New Roman" w:eastAsia="Times New Roman" w:hAnsi="Times New Roman" w:cs="Times New Roman"/>
                <w:sz w:val="26"/>
                <w:szCs w:val="26"/>
              </w:rPr>
              <w:t xml:space="preserve">Share experience </w:t>
            </w:r>
            <w:r w:rsidR="000B2BE2">
              <w:rPr>
                <w:rFonts w:ascii="Times New Roman" w:eastAsia="Times New Roman" w:hAnsi="Times New Roman" w:cs="Times New Roman"/>
                <w:sz w:val="26"/>
                <w:szCs w:val="26"/>
              </w:rPr>
              <w:t>to reduce the research time.</w:t>
            </w:r>
          </w:p>
        </w:tc>
      </w:tr>
      <w:tr w:rsidR="000B2BE2" w:rsidTr="006F2026">
        <w:tc>
          <w:tcPr>
            <w:tcW w:w="1701" w:type="dxa"/>
            <w:tcBorders>
              <w:top w:val="single" w:sz="4" w:space="0" w:color="000000"/>
              <w:left w:val="single" w:sz="4" w:space="0" w:color="000000"/>
              <w:bottom w:val="single" w:sz="4" w:space="0" w:color="000000"/>
            </w:tcBorders>
            <w:shd w:val="clear" w:color="auto" w:fill="FFFFFF"/>
          </w:tcPr>
          <w:p w:rsidR="000B2BE2" w:rsidRDefault="000B2BE2" w:rsidP="00945626">
            <w:pPr>
              <w:spacing w:line="360" w:lineRule="auto"/>
              <w:jc w:val="both"/>
            </w:pPr>
            <w:r>
              <w:rPr>
                <w:rFonts w:ascii="Times New Roman" w:eastAsia="Times New Roman" w:hAnsi="Times New Roman" w:cs="Times New Roman"/>
                <w:sz w:val="26"/>
                <w:szCs w:val="26"/>
              </w:rPr>
              <w:t>Technical processes</w:t>
            </w:r>
          </w:p>
          <w:p w:rsidR="000B2BE2" w:rsidRDefault="000B2BE2" w:rsidP="00945626">
            <w:pPr>
              <w:spacing w:line="360" w:lineRule="auto"/>
              <w:jc w:val="both"/>
              <w:rPr>
                <w:rFonts w:ascii="Times New Roman" w:eastAsia="Times New Roman" w:hAnsi="Times New Roman" w:cs="Times New Roman"/>
                <w:b/>
                <w:sz w:val="26"/>
                <w:szCs w:val="26"/>
              </w:rPr>
            </w:pPr>
          </w:p>
        </w:tc>
        <w:tc>
          <w:tcPr>
            <w:tcW w:w="2410" w:type="dxa"/>
            <w:tcBorders>
              <w:top w:val="single" w:sz="4" w:space="0" w:color="000000"/>
              <w:left w:val="single" w:sz="4" w:space="0" w:color="000000"/>
              <w:bottom w:val="single" w:sz="4" w:space="0" w:color="000000"/>
            </w:tcBorders>
            <w:shd w:val="clear" w:color="auto" w:fill="FFFFFF"/>
          </w:tcPr>
          <w:p w:rsidR="000B2BE2" w:rsidRDefault="00144BBB" w:rsidP="00945626">
            <w:pPr>
              <w:spacing w:line="360" w:lineRule="auto"/>
            </w:pPr>
            <w:r>
              <w:rPr>
                <w:rFonts w:ascii="Times New Roman" w:eastAsia="Times New Roman" w:hAnsi="Times New Roman" w:cs="Times New Roman"/>
                <w:sz w:val="26"/>
                <w:szCs w:val="26"/>
              </w:rPr>
              <w:t xml:space="preserve">The difficulties in new </w:t>
            </w:r>
            <w:bookmarkStart w:id="74" w:name="OLE_LINK5"/>
            <w:bookmarkStart w:id="75" w:name="OLE_LINK6"/>
            <w:r>
              <w:rPr>
                <w:rFonts w:ascii="Times New Roman" w:eastAsia="Times New Roman" w:hAnsi="Times New Roman" w:cs="Times New Roman"/>
                <w:sz w:val="26"/>
                <w:szCs w:val="26"/>
              </w:rPr>
              <w:t>techniques</w:t>
            </w:r>
            <w:bookmarkEnd w:id="74"/>
            <w:bookmarkEnd w:id="75"/>
            <w:r w:rsidR="006443CE">
              <w:rPr>
                <w:rFonts w:ascii="Times New Roman" w:eastAsia="Times New Roman" w:hAnsi="Times New Roman" w:cs="Times New Roman"/>
                <w:sz w:val="26"/>
                <w:szCs w:val="26"/>
              </w:rPr>
              <w:t>.</w:t>
            </w:r>
          </w:p>
          <w:p w:rsidR="000B2BE2" w:rsidRDefault="000B2BE2" w:rsidP="00945626">
            <w:pPr>
              <w:spacing w:line="360" w:lineRule="auto"/>
            </w:pPr>
          </w:p>
        </w:tc>
        <w:tc>
          <w:tcPr>
            <w:tcW w:w="743" w:type="dxa"/>
            <w:tcBorders>
              <w:top w:val="single" w:sz="4" w:space="0" w:color="000000"/>
              <w:left w:val="single" w:sz="4" w:space="0" w:color="000000"/>
              <w:bottom w:val="single" w:sz="4" w:space="0" w:color="000000"/>
            </w:tcBorders>
            <w:shd w:val="clear" w:color="auto" w:fill="FFFFFF"/>
          </w:tcPr>
          <w:p w:rsidR="000B2BE2" w:rsidRDefault="000B2BE2" w:rsidP="007154F4">
            <w:pPr>
              <w:spacing w:line="360" w:lineRule="auto"/>
              <w:jc w:val="center"/>
            </w:pPr>
            <w:r>
              <w:rPr>
                <w:rFonts w:ascii="Times New Roman" w:eastAsia="Times New Roman" w:hAnsi="Times New Roman" w:cs="Times New Roman"/>
                <w:sz w:val="26"/>
                <w:szCs w:val="26"/>
              </w:rPr>
              <w:t>L</w:t>
            </w:r>
          </w:p>
        </w:tc>
        <w:tc>
          <w:tcPr>
            <w:tcW w:w="992" w:type="dxa"/>
            <w:tcBorders>
              <w:top w:val="single" w:sz="4" w:space="0" w:color="000000"/>
              <w:left w:val="single" w:sz="4" w:space="0" w:color="000000"/>
              <w:bottom w:val="single" w:sz="4" w:space="0" w:color="000000"/>
            </w:tcBorders>
            <w:shd w:val="clear" w:color="auto" w:fill="FFFFFF"/>
          </w:tcPr>
          <w:p w:rsidR="000B2BE2" w:rsidRDefault="000B2BE2" w:rsidP="007154F4">
            <w:pPr>
              <w:spacing w:line="360" w:lineRule="auto"/>
              <w:jc w:val="center"/>
            </w:pPr>
            <w:r>
              <w:rPr>
                <w:rFonts w:ascii="Times New Roman" w:eastAsia="Times New Roman" w:hAnsi="Times New Roman" w:cs="Times New Roman"/>
                <w:sz w:val="26"/>
                <w:szCs w:val="26"/>
              </w:rPr>
              <w:t>M</w:t>
            </w:r>
          </w:p>
        </w:tc>
        <w:tc>
          <w:tcPr>
            <w:tcW w:w="2943" w:type="dxa"/>
            <w:tcBorders>
              <w:top w:val="single" w:sz="4" w:space="0" w:color="000000"/>
              <w:left w:val="single" w:sz="4" w:space="0" w:color="000000"/>
              <w:bottom w:val="single" w:sz="4" w:space="0" w:color="000000"/>
              <w:right w:val="single" w:sz="4" w:space="0" w:color="000000"/>
            </w:tcBorders>
            <w:shd w:val="clear" w:color="auto" w:fill="FFFFFF"/>
          </w:tcPr>
          <w:p w:rsidR="00144BBB" w:rsidRPr="000C2D9C" w:rsidRDefault="00144BBB" w:rsidP="00144BBB">
            <w:pPr>
              <w:spacing w:line="360" w:lineRule="auto"/>
              <w:rPr>
                <w:rFonts w:ascii="Times New Roman" w:eastAsia="Times New Roman" w:hAnsi="Times New Roman" w:cs="Times New Roman"/>
                <w:color w:val="FF0000"/>
                <w:sz w:val="26"/>
                <w:szCs w:val="26"/>
              </w:rPr>
            </w:pPr>
            <w:r>
              <w:t xml:space="preserve">Analyze and evaluate </w:t>
            </w:r>
            <w:r w:rsidR="00EC435F">
              <w:t xml:space="preserve">the new </w:t>
            </w:r>
            <w:r>
              <w:rPr>
                <w:rFonts w:ascii="Times New Roman" w:eastAsia="Times New Roman" w:hAnsi="Times New Roman" w:cs="Times New Roman"/>
                <w:sz w:val="26"/>
                <w:szCs w:val="26"/>
              </w:rPr>
              <w:t>techniques</w:t>
            </w:r>
            <w:r>
              <w:t xml:space="preserve"> to improve the old one</w:t>
            </w:r>
            <w:r w:rsidR="006443CE">
              <w:t>s</w:t>
            </w:r>
            <w:r>
              <w:t>.</w:t>
            </w:r>
          </w:p>
          <w:p w:rsidR="000B2BE2" w:rsidRDefault="000B2BE2" w:rsidP="007154F4">
            <w:pPr>
              <w:spacing w:line="360" w:lineRule="auto"/>
            </w:pPr>
          </w:p>
        </w:tc>
      </w:tr>
      <w:tr w:rsidR="000B2BE2" w:rsidTr="006F2026">
        <w:tc>
          <w:tcPr>
            <w:tcW w:w="1701" w:type="dxa"/>
            <w:tcBorders>
              <w:top w:val="single" w:sz="4" w:space="0" w:color="000000"/>
              <w:left w:val="single" w:sz="4" w:space="0" w:color="000000"/>
              <w:bottom w:val="single" w:sz="4" w:space="0" w:color="000000"/>
            </w:tcBorders>
            <w:shd w:val="clear" w:color="auto" w:fill="FFFFFF"/>
          </w:tcPr>
          <w:p w:rsidR="000B2BE2" w:rsidRDefault="000B2BE2" w:rsidP="00945626">
            <w:pPr>
              <w:spacing w:line="360" w:lineRule="auto"/>
              <w:jc w:val="both"/>
            </w:pPr>
            <w:r>
              <w:rPr>
                <w:rFonts w:ascii="Times New Roman" w:eastAsia="Times New Roman" w:hAnsi="Times New Roman" w:cs="Times New Roman"/>
                <w:sz w:val="26"/>
                <w:szCs w:val="26"/>
              </w:rPr>
              <w:t>Network</w:t>
            </w:r>
          </w:p>
        </w:tc>
        <w:tc>
          <w:tcPr>
            <w:tcW w:w="2410" w:type="dxa"/>
            <w:tcBorders>
              <w:top w:val="single" w:sz="4" w:space="0" w:color="000000"/>
              <w:left w:val="single" w:sz="4" w:space="0" w:color="000000"/>
              <w:bottom w:val="single" w:sz="4" w:space="0" w:color="000000"/>
            </w:tcBorders>
            <w:shd w:val="clear" w:color="auto" w:fill="FFFFFF"/>
          </w:tcPr>
          <w:p w:rsidR="000B2BE2" w:rsidRDefault="000B2BE2" w:rsidP="00945626">
            <w:pPr>
              <w:spacing w:line="360" w:lineRule="auto"/>
            </w:pPr>
            <w:r>
              <w:rPr>
                <w:rFonts w:ascii="Times New Roman" w:eastAsia="Times New Roman" w:hAnsi="Times New Roman" w:cs="Times New Roman"/>
                <w:sz w:val="26"/>
                <w:szCs w:val="26"/>
              </w:rPr>
              <w:t>Block by Limited Bandwidth</w:t>
            </w:r>
          </w:p>
        </w:tc>
        <w:tc>
          <w:tcPr>
            <w:tcW w:w="743" w:type="dxa"/>
            <w:tcBorders>
              <w:top w:val="single" w:sz="4" w:space="0" w:color="000000"/>
              <w:left w:val="single" w:sz="4" w:space="0" w:color="000000"/>
              <w:bottom w:val="single" w:sz="4" w:space="0" w:color="000000"/>
            </w:tcBorders>
            <w:shd w:val="clear" w:color="auto" w:fill="FFFFFF"/>
          </w:tcPr>
          <w:p w:rsidR="000B2BE2" w:rsidRDefault="000B2BE2" w:rsidP="007154F4">
            <w:pPr>
              <w:spacing w:line="360" w:lineRule="auto"/>
              <w:jc w:val="center"/>
            </w:pPr>
            <w:r>
              <w:rPr>
                <w:rFonts w:ascii="Times New Roman" w:eastAsia="Times New Roman" w:hAnsi="Times New Roman" w:cs="Times New Roman"/>
                <w:sz w:val="26"/>
                <w:szCs w:val="26"/>
              </w:rPr>
              <w:t>H</w:t>
            </w:r>
          </w:p>
        </w:tc>
        <w:tc>
          <w:tcPr>
            <w:tcW w:w="992" w:type="dxa"/>
            <w:tcBorders>
              <w:top w:val="single" w:sz="4" w:space="0" w:color="000000"/>
              <w:left w:val="single" w:sz="4" w:space="0" w:color="000000"/>
              <w:bottom w:val="single" w:sz="4" w:space="0" w:color="000000"/>
            </w:tcBorders>
            <w:shd w:val="clear" w:color="auto" w:fill="FFFFFF"/>
          </w:tcPr>
          <w:p w:rsidR="000B2BE2" w:rsidRDefault="000B2BE2" w:rsidP="007154F4">
            <w:pPr>
              <w:spacing w:line="360" w:lineRule="auto"/>
              <w:jc w:val="center"/>
            </w:pPr>
            <w:r>
              <w:rPr>
                <w:rFonts w:ascii="Times New Roman" w:eastAsia="Times New Roman" w:hAnsi="Times New Roman" w:cs="Times New Roman"/>
                <w:sz w:val="26"/>
                <w:szCs w:val="26"/>
              </w:rPr>
              <w:t>H</w:t>
            </w:r>
          </w:p>
        </w:tc>
        <w:tc>
          <w:tcPr>
            <w:tcW w:w="2943" w:type="dxa"/>
            <w:tcBorders>
              <w:top w:val="single" w:sz="4" w:space="0" w:color="000000"/>
              <w:left w:val="single" w:sz="4" w:space="0" w:color="000000"/>
              <w:bottom w:val="single" w:sz="4" w:space="0" w:color="000000"/>
              <w:right w:val="single" w:sz="4" w:space="0" w:color="000000"/>
            </w:tcBorders>
            <w:shd w:val="clear" w:color="auto" w:fill="FFFFFF"/>
          </w:tcPr>
          <w:p w:rsidR="000B2BE2" w:rsidRDefault="000B2BE2" w:rsidP="007154F4">
            <w:pPr>
              <w:spacing w:line="360" w:lineRule="auto"/>
            </w:pPr>
            <w:r>
              <w:rPr>
                <w:rFonts w:ascii="Times New Roman" w:eastAsia="Times New Roman" w:hAnsi="Times New Roman" w:cs="Times New Roman"/>
                <w:sz w:val="26"/>
                <w:szCs w:val="26"/>
              </w:rPr>
              <w:t>Upgrade transmission line network</w:t>
            </w:r>
          </w:p>
        </w:tc>
      </w:tr>
      <w:tr w:rsidR="000B2BE2" w:rsidTr="006F2026">
        <w:tc>
          <w:tcPr>
            <w:tcW w:w="1701" w:type="dxa"/>
            <w:tcBorders>
              <w:top w:val="single" w:sz="4" w:space="0" w:color="000000"/>
              <w:left w:val="single" w:sz="4" w:space="0" w:color="000000"/>
              <w:bottom w:val="single" w:sz="4" w:space="0" w:color="000000"/>
            </w:tcBorders>
            <w:shd w:val="clear" w:color="auto" w:fill="FFFFFF"/>
          </w:tcPr>
          <w:p w:rsidR="000B2BE2" w:rsidRDefault="000B2BE2" w:rsidP="00945626">
            <w:pPr>
              <w:spacing w:line="360" w:lineRule="auto"/>
              <w:jc w:val="both"/>
            </w:pPr>
            <w:r>
              <w:rPr>
                <w:rFonts w:ascii="Times New Roman" w:eastAsia="Times New Roman" w:hAnsi="Times New Roman" w:cs="Times New Roman"/>
                <w:sz w:val="26"/>
                <w:szCs w:val="26"/>
              </w:rPr>
              <w:t>Time</w:t>
            </w:r>
          </w:p>
        </w:tc>
        <w:tc>
          <w:tcPr>
            <w:tcW w:w="2410" w:type="dxa"/>
            <w:tcBorders>
              <w:top w:val="single" w:sz="4" w:space="0" w:color="000000"/>
              <w:left w:val="single" w:sz="4" w:space="0" w:color="000000"/>
              <w:bottom w:val="single" w:sz="4" w:space="0" w:color="000000"/>
            </w:tcBorders>
            <w:shd w:val="clear" w:color="auto" w:fill="FFFFFF"/>
          </w:tcPr>
          <w:p w:rsidR="000B2BE2" w:rsidRDefault="000B2BE2" w:rsidP="00945626">
            <w:pPr>
              <w:spacing w:line="360" w:lineRule="auto"/>
            </w:pPr>
            <w:r>
              <w:rPr>
                <w:rFonts w:ascii="Times New Roman" w:eastAsia="Times New Roman" w:hAnsi="Times New Roman" w:cs="Times New Roman"/>
                <w:sz w:val="26"/>
                <w:szCs w:val="26"/>
              </w:rPr>
              <w:t>Project implementation period is too short, so our team cannot complete this project on a short time.</w:t>
            </w:r>
          </w:p>
          <w:p w:rsidR="000B2BE2" w:rsidRDefault="000B2BE2" w:rsidP="00945626">
            <w:pPr>
              <w:spacing w:line="360" w:lineRule="auto"/>
            </w:pPr>
            <w:r>
              <w:rPr>
                <w:rFonts w:ascii="Times New Roman" w:eastAsia="Times New Roman" w:hAnsi="Times New Roman" w:cs="Times New Roman"/>
                <w:sz w:val="26"/>
                <w:szCs w:val="26"/>
              </w:rPr>
              <w:t xml:space="preserve">During project implementation, our team to learn and have more work to do, </w:t>
            </w:r>
            <w:r w:rsidR="006D5FB5">
              <w:rPr>
                <w:rFonts w:ascii="Times New Roman" w:eastAsia="Times New Roman" w:hAnsi="Times New Roman" w:cs="Times New Roman"/>
                <w:sz w:val="26"/>
                <w:szCs w:val="26"/>
              </w:rPr>
              <w:t>we</w:t>
            </w:r>
            <w:r>
              <w:rPr>
                <w:rFonts w:ascii="Times New Roman" w:eastAsia="Times New Roman" w:hAnsi="Times New Roman" w:cs="Times New Roman"/>
                <w:sz w:val="26"/>
                <w:szCs w:val="26"/>
              </w:rPr>
              <w:t xml:space="preserve"> cannot focus all </w:t>
            </w:r>
            <w:r w:rsidR="006D5FB5">
              <w:rPr>
                <w:rFonts w:ascii="Times New Roman" w:eastAsia="Times New Roman" w:hAnsi="Times New Roman" w:cs="Times New Roman"/>
                <w:sz w:val="26"/>
                <w:szCs w:val="26"/>
              </w:rPr>
              <w:t>our</w:t>
            </w:r>
            <w:r>
              <w:rPr>
                <w:rFonts w:ascii="Times New Roman" w:eastAsia="Times New Roman" w:hAnsi="Times New Roman" w:cs="Times New Roman"/>
                <w:sz w:val="26"/>
                <w:szCs w:val="26"/>
              </w:rPr>
              <w:t xml:space="preserve"> time to carry out this project.</w:t>
            </w:r>
          </w:p>
        </w:tc>
        <w:tc>
          <w:tcPr>
            <w:tcW w:w="743" w:type="dxa"/>
            <w:tcBorders>
              <w:top w:val="single" w:sz="4" w:space="0" w:color="000000"/>
              <w:left w:val="single" w:sz="4" w:space="0" w:color="000000"/>
              <w:bottom w:val="single" w:sz="4" w:space="0" w:color="000000"/>
            </w:tcBorders>
            <w:shd w:val="clear" w:color="auto" w:fill="FFFFFF"/>
          </w:tcPr>
          <w:p w:rsidR="000B2BE2" w:rsidRDefault="000B2BE2" w:rsidP="007154F4">
            <w:pPr>
              <w:spacing w:line="360" w:lineRule="auto"/>
              <w:jc w:val="center"/>
            </w:pPr>
            <w:r>
              <w:rPr>
                <w:rFonts w:ascii="Times New Roman" w:eastAsia="Times New Roman" w:hAnsi="Times New Roman" w:cs="Times New Roman"/>
                <w:sz w:val="26"/>
                <w:szCs w:val="26"/>
              </w:rPr>
              <w:t>H</w:t>
            </w:r>
          </w:p>
        </w:tc>
        <w:tc>
          <w:tcPr>
            <w:tcW w:w="992" w:type="dxa"/>
            <w:tcBorders>
              <w:top w:val="single" w:sz="4" w:space="0" w:color="000000"/>
              <w:left w:val="single" w:sz="4" w:space="0" w:color="000000"/>
              <w:bottom w:val="single" w:sz="4" w:space="0" w:color="000000"/>
            </w:tcBorders>
            <w:shd w:val="clear" w:color="auto" w:fill="FFFFFF"/>
          </w:tcPr>
          <w:p w:rsidR="000B2BE2" w:rsidRDefault="000B2BE2" w:rsidP="007154F4">
            <w:pPr>
              <w:spacing w:line="360" w:lineRule="auto"/>
              <w:jc w:val="center"/>
            </w:pPr>
            <w:r>
              <w:rPr>
                <w:rFonts w:ascii="Times New Roman" w:eastAsia="Times New Roman" w:hAnsi="Times New Roman" w:cs="Times New Roman"/>
                <w:sz w:val="26"/>
                <w:szCs w:val="26"/>
              </w:rPr>
              <w:t>M</w:t>
            </w:r>
          </w:p>
        </w:tc>
        <w:tc>
          <w:tcPr>
            <w:tcW w:w="2943" w:type="dxa"/>
            <w:tcBorders>
              <w:top w:val="single" w:sz="4" w:space="0" w:color="000000"/>
              <w:left w:val="single" w:sz="4" w:space="0" w:color="000000"/>
              <w:bottom w:val="single" w:sz="4" w:space="0" w:color="000000"/>
              <w:right w:val="single" w:sz="4" w:space="0" w:color="000000"/>
            </w:tcBorders>
            <w:shd w:val="clear" w:color="auto" w:fill="FFFFFF"/>
          </w:tcPr>
          <w:p w:rsidR="000B2BE2" w:rsidRDefault="007A6983" w:rsidP="007A6983">
            <w:pPr>
              <w:spacing w:line="360" w:lineRule="auto"/>
            </w:pPr>
            <w:r>
              <w:rPr>
                <w:rFonts w:ascii="Times New Roman" w:eastAsia="Times New Roman" w:hAnsi="Times New Roman" w:cs="Times New Roman"/>
                <w:sz w:val="26"/>
                <w:szCs w:val="26"/>
              </w:rPr>
              <w:t>I</w:t>
            </w:r>
            <w:r w:rsidR="000B2BE2">
              <w:rPr>
                <w:rFonts w:ascii="Times New Roman" w:eastAsia="Times New Roman" w:hAnsi="Times New Roman" w:cs="Times New Roman"/>
                <w:sz w:val="26"/>
                <w:szCs w:val="26"/>
              </w:rPr>
              <w:t>ncrease individual personal ti</w:t>
            </w:r>
            <w:r>
              <w:rPr>
                <w:rFonts w:ascii="Times New Roman" w:eastAsia="Times New Roman" w:hAnsi="Times New Roman" w:cs="Times New Roman"/>
                <w:sz w:val="26"/>
                <w:szCs w:val="26"/>
              </w:rPr>
              <w:t>me working in their stay on the weekends.</w:t>
            </w:r>
          </w:p>
        </w:tc>
      </w:tr>
      <w:tr w:rsidR="000B2BE2" w:rsidTr="006F2026">
        <w:tc>
          <w:tcPr>
            <w:tcW w:w="1701" w:type="dxa"/>
            <w:tcBorders>
              <w:top w:val="single" w:sz="4" w:space="0" w:color="000000"/>
              <w:left w:val="single" w:sz="4" w:space="0" w:color="000000"/>
              <w:bottom w:val="single" w:sz="4" w:space="0" w:color="000000"/>
            </w:tcBorders>
            <w:shd w:val="clear" w:color="auto" w:fill="FFFFFF"/>
          </w:tcPr>
          <w:p w:rsidR="000B2BE2" w:rsidRDefault="000B2BE2" w:rsidP="00945626">
            <w:pPr>
              <w:spacing w:line="360" w:lineRule="auto"/>
              <w:jc w:val="both"/>
            </w:pPr>
            <w:r>
              <w:rPr>
                <w:rFonts w:ascii="Times New Roman" w:eastAsia="Times New Roman" w:hAnsi="Times New Roman" w:cs="Times New Roman"/>
                <w:sz w:val="26"/>
                <w:szCs w:val="26"/>
              </w:rPr>
              <w:t>Project Management</w:t>
            </w:r>
          </w:p>
        </w:tc>
        <w:tc>
          <w:tcPr>
            <w:tcW w:w="2410" w:type="dxa"/>
            <w:tcBorders>
              <w:top w:val="single" w:sz="4" w:space="0" w:color="000000"/>
              <w:left w:val="single" w:sz="4" w:space="0" w:color="000000"/>
              <w:bottom w:val="single" w:sz="4" w:space="0" w:color="000000"/>
            </w:tcBorders>
            <w:shd w:val="clear" w:color="auto" w:fill="FFFFFF"/>
          </w:tcPr>
          <w:p w:rsidR="000B2BE2" w:rsidRDefault="000B2BE2" w:rsidP="00945626">
            <w:pPr>
              <w:spacing w:line="360" w:lineRule="auto"/>
            </w:pPr>
            <w:r>
              <w:rPr>
                <w:rFonts w:ascii="Times New Roman" w:eastAsia="Times New Roman" w:hAnsi="Times New Roman" w:cs="Times New Roman"/>
                <w:sz w:val="26"/>
                <w:szCs w:val="26"/>
              </w:rPr>
              <w:t>Project management system may not be sufficient to support the requirements of the project.</w:t>
            </w:r>
          </w:p>
        </w:tc>
        <w:tc>
          <w:tcPr>
            <w:tcW w:w="743" w:type="dxa"/>
            <w:tcBorders>
              <w:top w:val="single" w:sz="4" w:space="0" w:color="000000"/>
              <w:left w:val="single" w:sz="4" w:space="0" w:color="000000"/>
              <w:bottom w:val="single" w:sz="4" w:space="0" w:color="000000"/>
            </w:tcBorders>
            <w:shd w:val="clear" w:color="auto" w:fill="FFFFFF"/>
          </w:tcPr>
          <w:p w:rsidR="000B2BE2" w:rsidRDefault="000B2BE2" w:rsidP="007154F4">
            <w:pPr>
              <w:spacing w:line="360" w:lineRule="auto"/>
              <w:jc w:val="center"/>
            </w:pPr>
            <w:r>
              <w:rPr>
                <w:rFonts w:ascii="Times New Roman" w:eastAsia="Times New Roman" w:hAnsi="Times New Roman" w:cs="Times New Roman"/>
                <w:sz w:val="26"/>
                <w:szCs w:val="26"/>
              </w:rPr>
              <w:t>L</w:t>
            </w:r>
          </w:p>
        </w:tc>
        <w:tc>
          <w:tcPr>
            <w:tcW w:w="992" w:type="dxa"/>
            <w:tcBorders>
              <w:top w:val="single" w:sz="4" w:space="0" w:color="000000"/>
              <w:left w:val="single" w:sz="4" w:space="0" w:color="000000"/>
              <w:bottom w:val="single" w:sz="4" w:space="0" w:color="000000"/>
            </w:tcBorders>
            <w:shd w:val="clear" w:color="auto" w:fill="FFFFFF"/>
          </w:tcPr>
          <w:p w:rsidR="000B2BE2" w:rsidRDefault="000B2BE2" w:rsidP="007154F4">
            <w:pPr>
              <w:spacing w:line="360" w:lineRule="auto"/>
              <w:jc w:val="center"/>
            </w:pPr>
            <w:r>
              <w:rPr>
                <w:rFonts w:ascii="Times New Roman" w:eastAsia="Times New Roman" w:hAnsi="Times New Roman" w:cs="Times New Roman"/>
                <w:sz w:val="26"/>
                <w:szCs w:val="26"/>
              </w:rPr>
              <w:t>H</w:t>
            </w:r>
          </w:p>
        </w:tc>
        <w:tc>
          <w:tcPr>
            <w:tcW w:w="2943" w:type="dxa"/>
            <w:tcBorders>
              <w:top w:val="single" w:sz="4" w:space="0" w:color="000000"/>
              <w:left w:val="single" w:sz="4" w:space="0" w:color="000000"/>
              <w:bottom w:val="single" w:sz="4" w:space="0" w:color="000000"/>
              <w:right w:val="single" w:sz="4" w:space="0" w:color="000000"/>
            </w:tcBorders>
            <w:shd w:val="clear" w:color="auto" w:fill="FFFFFF"/>
          </w:tcPr>
          <w:p w:rsidR="000B2BE2" w:rsidRDefault="000B2BE2" w:rsidP="007154F4">
            <w:pPr>
              <w:spacing w:line="360" w:lineRule="auto"/>
            </w:pPr>
            <w:r>
              <w:rPr>
                <w:rFonts w:ascii="Times New Roman" w:eastAsia="Times New Roman" w:hAnsi="Times New Roman" w:cs="Times New Roman"/>
                <w:sz w:val="26"/>
                <w:szCs w:val="26"/>
              </w:rPr>
              <w:t>Discuss with the group to offer solutions and consistent accuracy.</w:t>
            </w:r>
          </w:p>
        </w:tc>
      </w:tr>
    </w:tbl>
    <w:p w:rsidR="006D3734" w:rsidRDefault="006D3734" w:rsidP="006D3734">
      <w:pPr>
        <w:pStyle w:val="Heading1"/>
        <w:numPr>
          <w:ilvl w:val="0"/>
          <w:numId w:val="0"/>
        </w:numPr>
        <w:tabs>
          <w:tab w:val="clear" w:pos="9070"/>
          <w:tab w:val="clear" w:pos="9072"/>
        </w:tabs>
        <w:spacing w:line="360" w:lineRule="auto"/>
      </w:pPr>
      <w:bookmarkStart w:id="76" w:name="_4i7ojhp"/>
      <w:bookmarkStart w:id="77" w:name="_2xcytpi"/>
      <w:bookmarkStart w:id="78" w:name="_Toc480824085"/>
      <w:bookmarkStart w:id="79" w:name="_Toc481788530"/>
      <w:bookmarkEnd w:id="76"/>
      <w:bookmarkEnd w:id="77"/>
    </w:p>
    <w:p w:rsidR="000B2BE2" w:rsidRDefault="003E09A6" w:rsidP="007154F4">
      <w:pPr>
        <w:pStyle w:val="Heading1"/>
        <w:tabs>
          <w:tab w:val="clear" w:pos="9070"/>
          <w:tab w:val="clear" w:pos="9072"/>
        </w:tabs>
        <w:spacing w:line="360" w:lineRule="auto"/>
        <w:ind w:left="0" w:firstLine="0"/>
      </w:pPr>
      <w:r>
        <w:t>DELIVERABLES</w:t>
      </w:r>
      <w:bookmarkEnd w:id="78"/>
      <w:bookmarkEnd w:id="79"/>
    </w:p>
    <w:p w:rsidR="000B2BE2" w:rsidRDefault="001B188A" w:rsidP="001B188A">
      <w:pPr>
        <w:pStyle w:val="Heading5"/>
      </w:pPr>
      <w:bookmarkStart w:id="80" w:name="_Toc482650468"/>
      <w:r>
        <w:t>Table 6.1</w:t>
      </w:r>
      <w:r w:rsidR="000B2BE2" w:rsidRPr="00945626">
        <w:t>: Deliverables.</w:t>
      </w:r>
      <w:bookmarkEnd w:id="80"/>
    </w:p>
    <w:p w:rsidR="0055006B" w:rsidRPr="0055006B" w:rsidRDefault="0055006B" w:rsidP="0055006B">
      <w:pPr>
        <w:pStyle w:val="BodyText"/>
      </w:pPr>
    </w:p>
    <w:tbl>
      <w:tblPr>
        <w:tblW w:w="8931"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09"/>
        <w:gridCol w:w="3213"/>
        <w:gridCol w:w="1607"/>
        <w:gridCol w:w="3402"/>
      </w:tblGrid>
      <w:tr w:rsidR="000B2BE2" w:rsidTr="00133DC0">
        <w:trPr>
          <w:trHeight w:val="57"/>
        </w:trPr>
        <w:tc>
          <w:tcPr>
            <w:tcW w:w="709" w:type="dxa"/>
            <w:shd w:val="clear" w:color="auto" w:fill="E7E6E6"/>
            <w:vAlign w:val="center"/>
          </w:tcPr>
          <w:p w:rsidR="000B2BE2" w:rsidRDefault="000B2BE2" w:rsidP="005E1CBE">
            <w:pPr>
              <w:spacing w:before="120" w:line="360" w:lineRule="auto"/>
              <w:jc w:val="center"/>
            </w:pPr>
            <w:r>
              <w:rPr>
                <w:rFonts w:ascii="Times New Roman" w:eastAsia="Times New Roman" w:hAnsi="Times New Roman" w:cs="Times New Roman"/>
                <w:b/>
                <w:sz w:val="26"/>
                <w:szCs w:val="26"/>
              </w:rPr>
              <w:t>No.</w:t>
            </w:r>
          </w:p>
        </w:tc>
        <w:tc>
          <w:tcPr>
            <w:tcW w:w="3213" w:type="dxa"/>
            <w:shd w:val="clear" w:color="auto" w:fill="E7E6E6"/>
            <w:vAlign w:val="center"/>
          </w:tcPr>
          <w:p w:rsidR="000B2BE2" w:rsidRDefault="000B2BE2" w:rsidP="005E1CBE">
            <w:pPr>
              <w:spacing w:before="120" w:line="360" w:lineRule="auto"/>
              <w:jc w:val="center"/>
            </w:pPr>
            <w:r>
              <w:rPr>
                <w:rFonts w:ascii="Times New Roman" w:eastAsia="Times New Roman" w:hAnsi="Times New Roman" w:cs="Times New Roman"/>
                <w:b/>
                <w:sz w:val="26"/>
                <w:szCs w:val="26"/>
              </w:rPr>
              <w:t>Document</w:t>
            </w:r>
          </w:p>
        </w:tc>
        <w:tc>
          <w:tcPr>
            <w:tcW w:w="1607" w:type="dxa"/>
            <w:shd w:val="clear" w:color="auto" w:fill="E7E6E6"/>
          </w:tcPr>
          <w:p w:rsidR="000B2BE2" w:rsidRDefault="000B2BE2" w:rsidP="005E1CBE">
            <w:pPr>
              <w:spacing w:before="120" w:line="360" w:lineRule="auto"/>
              <w:jc w:val="center"/>
            </w:pPr>
            <w:r>
              <w:rPr>
                <w:rFonts w:ascii="Times New Roman" w:eastAsia="Times New Roman" w:hAnsi="Times New Roman" w:cs="Times New Roman"/>
                <w:b/>
                <w:sz w:val="26"/>
                <w:szCs w:val="26"/>
              </w:rPr>
              <w:t>Deadline</w:t>
            </w:r>
          </w:p>
        </w:tc>
        <w:tc>
          <w:tcPr>
            <w:tcW w:w="3402" w:type="dxa"/>
            <w:shd w:val="clear" w:color="auto" w:fill="E7E6E6"/>
          </w:tcPr>
          <w:p w:rsidR="000B2BE2" w:rsidRDefault="000B2BE2" w:rsidP="005E1CBE">
            <w:pPr>
              <w:spacing w:before="120" w:line="360" w:lineRule="auto"/>
              <w:jc w:val="center"/>
            </w:pPr>
            <w:r>
              <w:rPr>
                <w:rFonts w:ascii="Times New Roman" w:eastAsia="Times New Roman" w:hAnsi="Times New Roman" w:cs="Times New Roman"/>
                <w:b/>
                <w:sz w:val="26"/>
                <w:szCs w:val="26"/>
              </w:rPr>
              <w:t>File Name</w:t>
            </w:r>
          </w:p>
        </w:tc>
      </w:tr>
      <w:tr w:rsidR="000B2BE2" w:rsidTr="00133DC0">
        <w:trPr>
          <w:trHeight w:val="57"/>
        </w:trPr>
        <w:tc>
          <w:tcPr>
            <w:tcW w:w="709" w:type="dxa"/>
            <w:shd w:val="clear" w:color="auto" w:fill="FFFFFF"/>
          </w:tcPr>
          <w:p w:rsidR="000B2BE2" w:rsidRDefault="000B2BE2" w:rsidP="005E1CBE">
            <w:pPr>
              <w:spacing w:before="120" w:line="360" w:lineRule="auto"/>
              <w:jc w:val="center"/>
            </w:pPr>
            <w:r>
              <w:rPr>
                <w:rFonts w:ascii="Times New Roman" w:eastAsia="Times New Roman" w:hAnsi="Times New Roman" w:cs="Times New Roman"/>
                <w:sz w:val="26"/>
                <w:szCs w:val="26"/>
              </w:rPr>
              <w:t>1</w:t>
            </w:r>
          </w:p>
        </w:tc>
        <w:tc>
          <w:tcPr>
            <w:tcW w:w="3213" w:type="dxa"/>
            <w:shd w:val="clear" w:color="auto" w:fill="FFFFFF"/>
          </w:tcPr>
          <w:p w:rsidR="000B2BE2" w:rsidRDefault="000B2BE2" w:rsidP="005E1CBE">
            <w:pPr>
              <w:spacing w:before="120" w:line="360" w:lineRule="auto"/>
            </w:pPr>
            <w:r>
              <w:rPr>
                <w:rFonts w:ascii="Times New Roman" w:eastAsia="Times New Roman" w:hAnsi="Times New Roman" w:cs="Times New Roman"/>
                <w:color w:val="000000"/>
                <w:sz w:val="26"/>
                <w:szCs w:val="26"/>
              </w:rPr>
              <w:t>Proposal Document.</w:t>
            </w:r>
          </w:p>
        </w:tc>
        <w:tc>
          <w:tcPr>
            <w:tcW w:w="1607" w:type="dxa"/>
            <w:shd w:val="clear" w:color="auto" w:fill="FFFFFF"/>
          </w:tcPr>
          <w:p w:rsidR="000B2BE2" w:rsidRDefault="000B2BE2" w:rsidP="00275E18">
            <w:pPr>
              <w:pStyle w:val="ListParagraph"/>
              <w:spacing w:before="120" w:after="0" w:line="360" w:lineRule="auto"/>
              <w:ind w:left="0"/>
              <w:jc w:val="center"/>
            </w:pPr>
          </w:p>
        </w:tc>
        <w:tc>
          <w:tcPr>
            <w:tcW w:w="3402" w:type="dxa"/>
            <w:shd w:val="clear" w:color="auto" w:fill="FFFFFF"/>
          </w:tcPr>
          <w:p w:rsidR="000B2BE2" w:rsidRDefault="000B2BE2" w:rsidP="00251810">
            <w:pPr>
              <w:snapToGrid w:val="0"/>
              <w:spacing w:before="120" w:line="360" w:lineRule="auto"/>
              <w:rPr>
                <w:rFonts w:ascii="Times New Roman" w:eastAsia="Times New Roman" w:hAnsi="Times New Roman" w:cs="Times New Roman"/>
                <w:sz w:val="26"/>
                <w:szCs w:val="26"/>
              </w:rPr>
            </w:pPr>
          </w:p>
        </w:tc>
      </w:tr>
      <w:tr w:rsidR="000B2BE2" w:rsidTr="00133DC0">
        <w:trPr>
          <w:trHeight w:val="57"/>
        </w:trPr>
        <w:tc>
          <w:tcPr>
            <w:tcW w:w="709" w:type="dxa"/>
            <w:shd w:val="clear" w:color="auto" w:fill="FFFFFF"/>
          </w:tcPr>
          <w:p w:rsidR="000B2BE2" w:rsidRDefault="000B2BE2" w:rsidP="005E1CBE">
            <w:pPr>
              <w:spacing w:before="120" w:line="360" w:lineRule="auto"/>
              <w:jc w:val="center"/>
            </w:pPr>
            <w:r>
              <w:rPr>
                <w:rFonts w:ascii="Times New Roman" w:eastAsia="Times New Roman" w:hAnsi="Times New Roman" w:cs="Times New Roman"/>
                <w:sz w:val="26"/>
                <w:szCs w:val="26"/>
              </w:rPr>
              <w:t>2</w:t>
            </w:r>
          </w:p>
        </w:tc>
        <w:tc>
          <w:tcPr>
            <w:tcW w:w="3213" w:type="dxa"/>
            <w:shd w:val="clear" w:color="auto" w:fill="FFFFFF"/>
          </w:tcPr>
          <w:p w:rsidR="000B2BE2" w:rsidRDefault="000B2BE2" w:rsidP="005E1CBE">
            <w:pPr>
              <w:spacing w:before="120" w:line="360" w:lineRule="auto"/>
            </w:pPr>
            <w:r>
              <w:rPr>
                <w:rFonts w:ascii="Times New Roman" w:eastAsia="Times New Roman" w:hAnsi="Times New Roman" w:cs="Times New Roman"/>
                <w:color w:val="000000"/>
                <w:sz w:val="26"/>
                <w:szCs w:val="26"/>
              </w:rPr>
              <w:t>User Stories Document</w:t>
            </w:r>
          </w:p>
        </w:tc>
        <w:tc>
          <w:tcPr>
            <w:tcW w:w="1607" w:type="dxa"/>
            <w:shd w:val="clear" w:color="auto" w:fill="FFFFFF"/>
          </w:tcPr>
          <w:p w:rsidR="000B2BE2" w:rsidRDefault="000B2BE2" w:rsidP="005E1CBE">
            <w:pPr>
              <w:snapToGrid w:val="0"/>
              <w:spacing w:before="120" w:line="360" w:lineRule="auto"/>
              <w:jc w:val="center"/>
            </w:pPr>
          </w:p>
        </w:tc>
        <w:tc>
          <w:tcPr>
            <w:tcW w:w="3402" w:type="dxa"/>
            <w:shd w:val="clear" w:color="auto" w:fill="FFFFFF"/>
          </w:tcPr>
          <w:p w:rsidR="000B2BE2" w:rsidRDefault="000B2BE2" w:rsidP="005E1CBE">
            <w:pPr>
              <w:snapToGrid w:val="0"/>
              <w:spacing w:before="120" w:line="360" w:lineRule="auto"/>
            </w:pPr>
          </w:p>
        </w:tc>
      </w:tr>
      <w:tr w:rsidR="000B2BE2" w:rsidTr="00133DC0">
        <w:trPr>
          <w:trHeight w:val="57"/>
        </w:trPr>
        <w:tc>
          <w:tcPr>
            <w:tcW w:w="709" w:type="dxa"/>
            <w:shd w:val="clear" w:color="auto" w:fill="FFFFFF"/>
          </w:tcPr>
          <w:p w:rsidR="000B2BE2" w:rsidRDefault="000B2BE2" w:rsidP="005E1CBE">
            <w:pPr>
              <w:spacing w:before="120" w:line="360" w:lineRule="auto"/>
              <w:jc w:val="center"/>
            </w:pPr>
            <w:r>
              <w:rPr>
                <w:rFonts w:ascii="Times New Roman" w:eastAsia="Times New Roman" w:hAnsi="Times New Roman" w:cs="Times New Roman"/>
                <w:sz w:val="26"/>
                <w:szCs w:val="26"/>
              </w:rPr>
              <w:t>3</w:t>
            </w:r>
          </w:p>
        </w:tc>
        <w:tc>
          <w:tcPr>
            <w:tcW w:w="3213" w:type="dxa"/>
            <w:shd w:val="clear" w:color="auto" w:fill="FFFFFF"/>
          </w:tcPr>
          <w:p w:rsidR="000B2BE2" w:rsidRDefault="00275E18" w:rsidP="005E1CBE">
            <w:pPr>
              <w:spacing w:before="120" w:line="360" w:lineRule="auto"/>
            </w:pPr>
            <w:r>
              <w:rPr>
                <w:rFonts w:ascii="Times New Roman" w:eastAsia="Times New Roman" w:hAnsi="Times New Roman" w:cs="Times New Roman"/>
                <w:color w:val="000000"/>
                <w:sz w:val="26"/>
                <w:szCs w:val="26"/>
              </w:rPr>
              <w:t xml:space="preserve">Product Backlog </w:t>
            </w:r>
            <w:r w:rsidR="000B2BE2">
              <w:rPr>
                <w:rFonts w:ascii="Times New Roman" w:eastAsia="Times New Roman" w:hAnsi="Times New Roman" w:cs="Times New Roman"/>
                <w:color w:val="000000"/>
                <w:sz w:val="26"/>
                <w:szCs w:val="26"/>
              </w:rPr>
              <w:t>Document.</w:t>
            </w:r>
          </w:p>
        </w:tc>
        <w:tc>
          <w:tcPr>
            <w:tcW w:w="1607" w:type="dxa"/>
            <w:shd w:val="clear" w:color="auto" w:fill="FFFFFF"/>
          </w:tcPr>
          <w:p w:rsidR="000B2BE2" w:rsidRDefault="000B2BE2" w:rsidP="005E1CBE">
            <w:pPr>
              <w:snapToGrid w:val="0"/>
              <w:spacing w:before="120" w:line="360" w:lineRule="auto"/>
              <w:jc w:val="center"/>
            </w:pPr>
          </w:p>
        </w:tc>
        <w:tc>
          <w:tcPr>
            <w:tcW w:w="3402" w:type="dxa"/>
            <w:shd w:val="clear" w:color="auto" w:fill="FFFFFF"/>
          </w:tcPr>
          <w:p w:rsidR="000B2BE2" w:rsidRDefault="000B2BE2" w:rsidP="005E1CBE">
            <w:pPr>
              <w:snapToGrid w:val="0"/>
              <w:spacing w:before="120" w:line="360" w:lineRule="auto"/>
            </w:pPr>
          </w:p>
        </w:tc>
      </w:tr>
      <w:tr w:rsidR="000B2BE2" w:rsidTr="00133DC0">
        <w:trPr>
          <w:trHeight w:val="57"/>
        </w:trPr>
        <w:tc>
          <w:tcPr>
            <w:tcW w:w="709" w:type="dxa"/>
            <w:shd w:val="clear" w:color="auto" w:fill="FFFFFF"/>
          </w:tcPr>
          <w:p w:rsidR="000B2BE2" w:rsidRDefault="000B2BE2" w:rsidP="005E1CBE">
            <w:pPr>
              <w:spacing w:before="120" w:line="360" w:lineRule="auto"/>
              <w:jc w:val="center"/>
            </w:pPr>
            <w:r>
              <w:rPr>
                <w:rFonts w:ascii="Times New Roman" w:eastAsia="Times New Roman" w:hAnsi="Times New Roman" w:cs="Times New Roman"/>
                <w:sz w:val="26"/>
                <w:szCs w:val="26"/>
              </w:rPr>
              <w:t>4</w:t>
            </w:r>
          </w:p>
        </w:tc>
        <w:tc>
          <w:tcPr>
            <w:tcW w:w="3213" w:type="dxa"/>
            <w:shd w:val="clear" w:color="auto" w:fill="FFFFFF"/>
          </w:tcPr>
          <w:p w:rsidR="000B2BE2" w:rsidRDefault="000B2BE2" w:rsidP="005E1CBE">
            <w:pPr>
              <w:spacing w:before="120" w:line="360" w:lineRule="auto"/>
            </w:pPr>
            <w:r>
              <w:rPr>
                <w:rFonts w:ascii="Times New Roman" w:eastAsia="Times New Roman" w:hAnsi="Times New Roman" w:cs="Times New Roman"/>
                <w:color w:val="000000"/>
                <w:sz w:val="26"/>
                <w:szCs w:val="26"/>
              </w:rPr>
              <w:t>Project Plan Document.</w:t>
            </w:r>
          </w:p>
        </w:tc>
        <w:tc>
          <w:tcPr>
            <w:tcW w:w="1607" w:type="dxa"/>
            <w:shd w:val="clear" w:color="auto" w:fill="FFFFFF"/>
          </w:tcPr>
          <w:p w:rsidR="000B2BE2" w:rsidRDefault="000B2BE2" w:rsidP="00275E18">
            <w:pPr>
              <w:snapToGrid w:val="0"/>
              <w:spacing w:before="120" w:line="360" w:lineRule="auto"/>
              <w:jc w:val="center"/>
            </w:pPr>
          </w:p>
        </w:tc>
        <w:tc>
          <w:tcPr>
            <w:tcW w:w="3402" w:type="dxa"/>
            <w:shd w:val="clear" w:color="auto" w:fill="FFFFFF"/>
          </w:tcPr>
          <w:p w:rsidR="000B2BE2" w:rsidRDefault="000B2BE2" w:rsidP="00275E18">
            <w:pPr>
              <w:snapToGrid w:val="0"/>
              <w:spacing w:before="120" w:line="360" w:lineRule="auto"/>
            </w:pPr>
          </w:p>
        </w:tc>
      </w:tr>
      <w:tr w:rsidR="00275E18" w:rsidTr="00133DC0">
        <w:trPr>
          <w:trHeight w:val="570"/>
        </w:trPr>
        <w:tc>
          <w:tcPr>
            <w:tcW w:w="709" w:type="dxa"/>
            <w:shd w:val="clear" w:color="auto" w:fill="FFFFFF"/>
          </w:tcPr>
          <w:p w:rsidR="00275E18" w:rsidRDefault="00275E18" w:rsidP="005E1CBE">
            <w:pPr>
              <w:spacing w:before="120" w:line="360" w:lineRule="auto"/>
              <w:jc w:val="center"/>
            </w:pPr>
            <w:r>
              <w:rPr>
                <w:rFonts w:ascii="Times New Roman" w:eastAsia="Times New Roman" w:hAnsi="Times New Roman" w:cs="Times New Roman"/>
                <w:sz w:val="26"/>
                <w:szCs w:val="26"/>
              </w:rPr>
              <w:t>5</w:t>
            </w:r>
          </w:p>
        </w:tc>
        <w:tc>
          <w:tcPr>
            <w:tcW w:w="3213" w:type="dxa"/>
            <w:shd w:val="clear" w:color="auto" w:fill="FFFFFF"/>
          </w:tcPr>
          <w:p w:rsidR="00275E18" w:rsidRDefault="00275E18" w:rsidP="005E1CBE">
            <w:pPr>
              <w:spacing w:before="120" w:line="360" w:lineRule="auto"/>
            </w:pPr>
            <w:r>
              <w:rPr>
                <w:rFonts w:ascii="Times New Roman" w:eastAsia="Times New Roman" w:hAnsi="Times New Roman" w:cs="Times New Roman"/>
                <w:color w:val="000000"/>
                <w:sz w:val="26"/>
                <w:szCs w:val="26"/>
              </w:rPr>
              <w:t>Sprint Backlog Document.</w:t>
            </w:r>
          </w:p>
        </w:tc>
        <w:tc>
          <w:tcPr>
            <w:tcW w:w="1607" w:type="dxa"/>
            <w:shd w:val="clear" w:color="auto" w:fill="FFFFFF"/>
          </w:tcPr>
          <w:p w:rsidR="00275E18" w:rsidRDefault="00275E18" w:rsidP="005E1CBE">
            <w:pPr>
              <w:snapToGrid w:val="0"/>
              <w:spacing w:before="120" w:line="360" w:lineRule="auto"/>
              <w:jc w:val="center"/>
            </w:pPr>
          </w:p>
        </w:tc>
        <w:tc>
          <w:tcPr>
            <w:tcW w:w="3402" w:type="dxa"/>
            <w:shd w:val="clear" w:color="auto" w:fill="FFFFFF"/>
          </w:tcPr>
          <w:p w:rsidR="00275E18" w:rsidRDefault="00275E18" w:rsidP="005E1CBE">
            <w:pPr>
              <w:snapToGrid w:val="0"/>
              <w:spacing w:before="120" w:line="360" w:lineRule="auto"/>
            </w:pPr>
          </w:p>
        </w:tc>
      </w:tr>
      <w:tr w:rsidR="00275E18" w:rsidTr="00133DC0">
        <w:trPr>
          <w:trHeight w:val="534"/>
        </w:trPr>
        <w:tc>
          <w:tcPr>
            <w:tcW w:w="709" w:type="dxa"/>
            <w:shd w:val="clear" w:color="auto" w:fill="FFFFFF"/>
          </w:tcPr>
          <w:p w:rsidR="00275E18" w:rsidRDefault="00275E18" w:rsidP="005E1CBE">
            <w:pPr>
              <w:spacing w:before="120" w:line="360" w:lineRule="auto"/>
              <w:jc w:val="center"/>
            </w:pPr>
            <w:r>
              <w:rPr>
                <w:rFonts w:ascii="Times New Roman" w:eastAsia="Times New Roman" w:hAnsi="Times New Roman" w:cs="Times New Roman"/>
                <w:sz w:val="26"/>
                <w:szCs w:val="26"/>
              </w:rPr>
              <w:t>6</w:t>
            </w:r>
          </w:p>
        </w:tc>
        <w:tc>
          <w:tcPr>
            <w:tcW w:w="3213" w:type="dxa"/>
            <w:shd w:val="clear" w:color="auto" w:fill="FFFFFF"/>
          </w:tcPr>
          <w:p w:rsidR="00275E18" w:rsidRDefault="00275E18" w:rsidP="005E1CBE">
            <w:pPr>
              <w:spacing w:before="120" w:line="360" w:lineRule="auto"/>
            </w:pPr>
            <w:r>
              <w:rPr>
                <w:rFonts w:ascii="Times New Roman" w:eastAsia="Times New Roman" w:hAnsi="Times New Roman" w:cs="Times New Roman"/>
                <w:color w:val="000000"/>
                <w:sz w:val="26"/>
                <w:szCs w:val="26"/>
              </w:rPr>
              <w:t>User Interface Document.</w:t>
            </w:r>
          </w:p>
        </w:tc>
        <w:tc>
          <w:tcPr>
            <w:tcW w:w="1607" w:type="dxa"/>
            <w:shd w:val="clear" w:color="auto" w:fill="FFFFFF"/>
          </w:tcPr>
          <w:p w:rsidR="00275E18" w:rsidRDefault="00275E18" w:rsidP="005E1CBE">
            <w:pPr>
              <w:snapToGrid w:val="0"/>
              <w:spacing w:before="120" w:line="360" w:lineRule="auto"/>
              <w:jc w:val="center"/>
            </w:pPr>
          </w:p>
        </w:tc>
        <w:tc>
          <w:tcPr>
            <w:tcW w:w="3402" w:type="dxa"/>
            <w:shd w:val="clear" w:color="auto" w:fill="FFFFFF"/>
          </w:tcPr>
          <w:p w:rsidR="00275E18" w:rsidRDefault="00275E18" w:rsidP="005E1CBE">
            <w:pPr>
              <w:snapToGrid w:val="0"/>
              <w:spacing w:before="120" w:line="360" w:lineRule="auto"/>
            </w:pPr>
          </w:p>
        </w:tc>
      </w:tr>
      <w:tr w:rsidR="00275E18" w:rsidTr="00133DC0">
        <w:trPr>
          <w:trHeight w:val="579"/>
        </w:trPr>
        <w:tc>
          <w:tcPr>
            <w:tcW w:w="709" w:type="dxa"/>
            <w:shd w:val="clear" w:color="auto" w:fill="FFFFFF"/>
          </w:tcPr>
          <w:p w:rsidR="00275E18" w:rsidRDefault="00275E18" w:rsidP="00275E18">
            <w:pPr>
              <w:spacing w:before="120" w:line="360" w:lineRule="auto"/>
              <w:jc w:val="center"/>
            </w:pPr>
            <w:r>
              <w:rPr>
                <w:rFonts w:ascii="Times New Roman" w:eastAsia="Times New Roman" w:hAnsi="Times New Roman" w:cs="Times New Roman"/>
                <w:sz w:val="26"/>
                <w:szCs w:val="26"/>
              </w:rPr>
              <w:t>7</w:t>
            </w:r>
          </w:p>
        </w:tc>
        <w:tc>
          <w:tcPr>
            <w:tcW w:w="3213" w:type="dxa"/>
            <w:shd w:val="clear" w:color="auto" w:fill="FFFFFF"/>
          </w:tcPr>
          <w:p w:rsidR="00275E18" w:rsidRDefault="00275E18" w:rsidP="005E1CBE">
            <w:pPr>
              <w:spacing w:before="12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Test Plan Document.</w:t>
            </w:r>
          </w:p>
        </w:tc>
        <w:tc>
          <w:tcPr>
            <w:tcW w:w="1607" w:type="dxa"/>
            <w:shd w:val="clear" w:color="auto" w:fill="FFFFFF"/>
          </w:tcPr>
          <w:p w:rsidR="00275E18" w:rsidRDefault="00275E18" w:rsidP="005E1CBE">
            <w:pPr>
              <w:snapToGrid w:val="0"/>
              <w:spacing w:before="120" w:line="360" w:lineRule="auto"/>
              <w:jc w:val="center"/>
            </w:pPr>
          </w:p>
        </w:tc>
        <w:tc>
          <w:tcPr>
            <w:tcW w:w="3402" w:type="dxa"/>
            <w:shd w:val="clear" w:color="auto" w:fill="FFFFFF"/>
          </w:tcPr>
          <w:p w:rsidR="00275E18" w:rsidRDefault="00275E18" w:rsidP="005E1CBE">
            <w:pPr>
              <w:snapToGrid w:val="0"/>
              <w:spacing w:before="120" w:line="360" w:lineRule="auto"/>
            </w:pPr>
          </w:p>
        </w:tc>
      </w:tr>
      <w:tr w:rsidR="00275E18" w:rsidTr="00133DC0">
        <w:trPr>
          <w:trHeight w:val="489"/>
        </w:trPr>
        <w:tc>
          <w:tcPr>
            <w:tcW w:w="709" w:type="dxa"/>
            <w:shd w:val="clear" w:color="auto" w:fill="FFFFFF"/>
          </w:tcPr>
          <w:p w:rsidR="00275E18" w:rsidRDefault="00133DC0" w:rsidP="005E1CBE">
            <w:pPr>
              <w:spacing w:before="120"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8</w:t>
            </w:r>
          </w:p>
        </w:tc>
        <w:tc>
          <w:tcPr>
            <w:tcW w:w="3213" w:type="dxa"/>
            <w:shd w:val="clear" w:color="auto" w:fill="FFFFFF"/>
          </w:tcPr>
          <w:p w:rsidR="00275E18" w:rsidRDefault="00133DC0" w:rsidP="005E1CBE">
            <w:pPr>
              <w:spacing w:before="12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Test Case Document.</w:t>
            </w:r>
          </w:p>
        </w:tc>
        <w:tc>
          <w:tcPr>
            <w:tcW w:w="1607" w:type="dxa"/>
            <w:shd w:val="clear" w:color="auto" w:fill="FFFFFF"/>
          </w:tcPr>
          <w:p w:rsidR="00275E18" w:rsidRDefault="00275E18" w:rsidP="005E1CBE">
            <w:pPr>
              <w:snapToGrid w:val="0"/>
              <w:spacing w:before="120" w:line="360" w:lineRule="auto"/>
              <w:jc w:val="center"/>
            </w:pPr>
          </w:p>
        </w:tc>
        <w:tc>
          <w:tcPr>
            <w:tcW w:w="3402" w:type="dxa"/>
            <w:shd w:val="clear" w:color="auto" w:fill="FFFFFF"/>
          </w:tcPr>
          <w:p w:rsidR="00275E18" w:rsidRDefault="00275E18" w:rsidP="005E1CBE">
            <w:pPr>
              <w:snapToGrid w:val="0"/>
              <w:spacing w:before="120" w:line="360" w:lineRule="auto"/>
            </w:pPr>
          </w:p>
        </w:tc>
      </w:tr>
    </w:tbl>
    <w:p w:rsidR="001B188A" w:rsidRDefault="001B188A"/>
    <w:p w:rsidR="000B2BE2" w:rsidRDefault="000B2BE2" w:rsidP="007154F4">
      <w:pPr>
        <w:spacing w:line="360" w:lineRule="auto"/>
      </w:pPr>
    </w:p>
    <w:sectPr w:rsidR="000B2BE2" w:rsidSect="00960929">
      <w:headerReference w:type="default" r:id="rId12"/>
      <w:footerReference w:type="default" r:id="rId13"/>
      <w:pgSz w:w="11906" w:h="16838" w:code="9"/>
      <w:pgMar w:top="1418" w:right="1134" w:bottom="1418" w:left="1985" w:header="283" w:footer="283" w:gutter="0"/>
      <w:pgNumType w:start="1"/>
      <w:cols w:space="720"/>
      <w:docGrid w:linePitch="600" w:charSpace="3276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91881" w:rsidRDefault="00291881">
      <w:pPr>
        <w:spacing w:line="240" w:lineRule="auto"/>
      </w:pPr>
      <w:r>
        <w:separator/>
      </w:r>
    </w:p>
  </w:endnote>
  <w:endnote w:type="continuationSeparator" w:id="0">
    <w:p w:rsidR="00291881" w:rsidRDefault="0029188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OpenSymbol">
    <w:altName w:val="Arial Unicode MS"/>
    <w:charset w:val="01"/>
    <w:family w:val="roman"/>
    <w:pitch w:val="variable"/>
  </w:font>
  <w:font w:name="Microsoft YaHei">
    <w:panose1 w:val="020B0503020204020204"/>
    <w:charset w:val="86"/>
    <w:family w:val="swiss"/>
    <w:pitch w:val="variable"/>
    <w:sig w:usb0="80000287" w:usb1="2ACF3C50" w:usb2="00000016" w:usb3="00000000" w:csb0="0004001F" w:csb1="00000000"/>
  </w:font>
  <w:font w:name="Mangal">
    <w:altName w:val="Courier New"/>
    <w:panose1 w:val="00000400000000000000"/>
    <w:charset w:val="01"/>
    <w:family w:val="roman"/>
    <w:notTrueType/>
    <w:pitch w:val="variable"/>
    <w:sig w:usb0="00002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4664" w:rsidRPr="0041200B" w:rsidRDefault="007C4664" w:rsidP="0041200B">
    <w:pPr>
      <w:pStyle w:val="Footer"/>
      <w:pBdr>
        <w:top w:val="thinThickSmallGap" w:sz="24" w:space="1" w:color="622423"/>
      </w:pBdr>
      <w:tabs>
        <w:tab w:val="clear" w:pos="4986"/>
        <w:tab w:val="clear" w:pos="9972"/>
        <w:tab w:val="right" w:pos="8787"/>
      </w:tabs>
      <w:rPr>
        <w:rFonts w:ascii="Times New Roman" w:eastAsia="MS Gothic" w:hAnsi="Times New Roman" w:cs="Times New Roman"/>
        <w:b/>
        <w:i/>
      </w:rPr>
    </w:pPr>
    <w:r w:rsidRPr="0041200B">
      <w:rPr>
        <w:rFonts w:ascii="Times New Roman" w:eastAsia="MS Gothic" w:hAnsi="Times New Roman" w:cs="Times New Roman"/>
        <w:b/>
        <w:i/>
      </w:rPr>
      <w:tab/>
      <w:t xml:space="preserve">Page </w:t>
    </w:r>
    <w:r w:rsidRPr="0041200B">
      <w:rPr>
        <w:rFonts w:ascii="Arial" w:eastAsia="MS Mincho" w:hAnsi="Arial" w:cs="Times New Roman"/>
        <w:b/>
        <w:i/>
      </w:rPr>
      <w:fldChar w:fldCharType="begin"/>
    </w:r>
    <w:r w:rsidRPr="0041200B">
      <w:rPr>
        <w:b/>
        <w:i/>
      </w:rPr>
      <w:instrText xml:space="preserve"> PAGE   \* MERGEFORMAT </w:instrText>
    </w:r>
    <w:r w:rsidRPr="0041200B">
      <w:rPr>
        <w:rFonts w:ascii="Arial" w:eastAsia="MS Mincho" w:hAnsi="Arial" w:cs="Times New Roman"/>
        <w:b/>
        <w:i/>
      </w:rPr>
      <w:fldChar w:fldCharType="separate"/>
    </w:r>
    <w:r w:rsidR="000B6867" w:rsidRPr="000B6867">
      <w:rPr>
        <w:rFonts w:ascii="Times New Roman" w:eastAsia="MS Gothic" w:hAnsi="Times New Roman" w:cs="Times New Roman"/>
        <w:b/>
        <w:i/>
        <w:noProof/>
      </w:rPr>
      <w:t>1</w:t>
    </w:r>
    <w:r w:rsidRPr="0041200B">
      <w:rPr>
        <w:rFonts w:ascii="Times New Roman" w:eastAsia="MS Gothic" w:hAnsi="Times New Roman" w:cs="Times New Roman"/>
        <w:b/>
        <w:i/>
        <w:noProof/>
      </w:rPr>
      <w:fldChar w:fldCharType="end"/>
    </w:r>
  </w:p>
  <w:p w:rsidR="007C4664" w:rsidRDefault="007C466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91881" w:rsidRDefault="00291881">
      <w:pPr>
        <w:spacing w:line="240" w:lineRule="auto"/>
      </w:pPr>
      <w:r>
        <w:separator/>
      </w:r>
    </w:p>
  </w:footnote>
  <w:footnote w:type="continuationSeparator" w:id="0">
    <w:p w:rsidR="00291881" w:rsidRDefault="00291881">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4664" w:rsidRPr="00080D18" w:rsidRDefault="007C4664" w:rsidP="00080D18">
    <w:pPr>
      <w:pStyle w:val="Header"/>
      <w:tabs>
        <w:tab w:val="clear" w:pos="4986"/>
        <w:tab w:val="clear" w:pos="9972"/>
        <w:tab w:val="center" w:pos="4878"/>
        <w:tab w:val="right" w:pos="9756"/>
      </w:tabs>
      <w:rPr>
        <w:i/>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4664" w:rsidRDefault="007C4664" w:rsidP="0041200B">
    <w:pPr>
      <w:pStyle w:val="Header"/>
      <w:pBdr>
        <w:bottom w:val="thickThinSmallGap" w:sz="24" w:space="1" w:color="622423"/>
      </w:pBdr>
      <w:tabs>
        <w:tab w:val="clear" w:pos="9972"/>
        <w:tab w:val="right" w:pos="8789"/>
      </w:tabs>
      <w:rPr>
        <w:rFonts w:ascii="Times New Roman" w:eastAsia="MS Gothic" w:hAnsi="Times New Roman" w:cs="Times New Roman"/>
        <w:b/>
        <w:i/>
        <w:color w:val="auto"/>
      </w:rPr>
    </w:pPr>
  </w:p>
  <w:p w:rsidR="007C4664" w:rsidRPr="0041200B" w:rsidRDefault="007C4664" w:rsidP="0041200B">
    <w:pPr>
      <w:pStyle w:val="Header"/>
      <w:pBdr>
        <w:bottom w:val="thickThinSmallGap" w:sz="24" w:space="1" w:color="622423"/>
      </w:pBdr>
      <w:tabs>
        <w:tab w:val="clear" w:pos="9972"/>
        <w:tab w:val="right" w:pos="8789"/>
      </w:tabs>
      <w:rPr>
        <w:rFonts w:ascii="Times New Roman" w:eastAsia="MS Gothic" w:hAnsi="Times New Roman" w:cs="Times New Roman"/>
        <w:b/>
        <w:i/>
      </w:rPr>
    </w:pPr>
    <w:r>
      <w:rPr>
        <w:rFonts w:ascii="Times New Roman" w:eastAsia="MS Gothic" w:hAnsi="Times New Roman" w:cs="Times New Roman"/>
        <w:b/>
        <w:i/>
        <w:color w:val="auto"/>
      </w:rPr>
      <w:t>Renting Helper</w:t>
    </w:r>
    <w:r w:rsidRPr="0041200B">
      <w:rPr>
        <w:rFonts w:ascii="Times New Roman" w:eastAsia="MS Gothic" w:hAnsi="Times New Roman" w:cs="Times New Roman"/>
        <w:b/>
        <w:i/>
        <w:color w:val="auto"/>
      </w:rPr>
      <w:t xml:space="preserve"> System </w:t>
    </w:r>
    <w:r w:rsidRPr="0041200B">
      <w:rPr>
        <w:rFonts w:ascii="Times New Roman" w:eastAsia="MS Gothic" w:hAnsi="Times New Roman" w:cs="Times New Roman"/>
        <w:b/>
        <w:i/>
        <w:color w:val="auto"/>
      </w:rPr>
      <w:tab/>
    </w:r>
    <w:r w:rsidRPr="0041200B">
      <w:rPr>
        <w:rFonts w:ascii="Times New Roman" w:eastAsia="MS Gothic" w:hAnsi="Times New Roman" w:cs="Times New Roman"/>
        <w:b/>
        <w:i/>
        <w:color w:val="auto"/>
      </w:rPr>
      <w:tab/>
      <w:t xml:space="preserve">Project Plan Document </w:t>
    </w:r>
  </w:p>
  <w:p w:rsidR="007C4664" w:rsidRPr="003D58A7" w:rsidRDefault="007C4664" w:rsidP="003D58A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B130F058"/>
    <w:lvl w:ilvl="0">
      <w:start w:val="1"/>
      <w:numFmt w:val="decimal"/>
      <w:pStyle w:val="Heading1"/>
      <w:lvlText w:val="%1."/>
      <w:lvlJc w:val="left"/>
      <w:pPr>
        <w:tabs>
          <w:tab w:val="num" w:pos="0"/>
        </w:tabs>
        <w:ind w:left="432" w:hanging="432"/>
      </w:pPr>
      <w:rPr>
        <w:b/>
      </w:rPr>
    </w:lvl>
    <w:lvl w:ilvl="1">
      <w:start w:val="1"/>
      <w:numFmt w:val="none"/>
      <w:pStyle w:val="Heading2"/>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pStyle w:val="Heading5"/>
      <w:suff w:val="nothing"/>
      <w:lvlText w:val=""/>
      <w:lvlJc w:val="left"/>
      <w:pPr>
        <w:tabs>
          <w:tab w:val="num" w:pos="0"/>
        </w:tabs>
        <w:ind w:left="1008" w:hanging="1008"/>
      </w:pPr>
    </w:lvl>
    <w:lvl w:ilvl="5">
      <w:start w:val="1"/>
      <w:numFmt w:val="none"/>
      <w:pStyle w:val="Heading6"/>
      <w:suff w:val="nothing"/>
      <w:lvlText w:val=""/>
      <w:lvlJc w:val="left"/>
      <w:pPr>
        <w:tabs>
          <w:tab w:val="num" w:pos="0"/>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multilevel"/>
    <w:tmpl w:val="00000002"/>
    <w:name w:val="WW8Num2"/>
    <w:lvl w:ilvl="0">
      <w:start w:val="1"/>
      <w:numFmt w:val="decimal"/>
      <w:lvlText w:val="%1."/>
      <w:lvlJc w:val="left"/>
      <w:pPr>
        <w:tabs>
          <w:tab w:val="num" w:pos="0"/>
        </w:tabs>
        <w:ind w:left="720" w:firstLine="360"/>
      </w:pPr>
      <w:rPr>
        <w:rFonts w:ascii="Arial" w:hAnsi="Arial" w:cs="Arial"/>
        <w:caps w:val="0"/>
        <w:smallCaps w:val="0"/>
        <w:strike w:val="0"/>
        <w:dstrike w:val="0"/>
        <w:position w:val="0"/>
        <w:sz w:val="24"/>
        <w:vertAlign w:val="baseline"/>
      </w:rPr>
    </w:lvl>
    <w:lvl w:ilvl="1">
      <w:start w:val="1"/>
      <w:numFmt w:val="decimal"/>
      <w:lvlText w:val="%1.%2."/>
      <w:lvlJc w:val="left"/>
      <w:pPr>
        <w:tabs>
          <w:tab w:val="num" w:pos="720"/>
        </w:tabs>
        <w:ind w:left="1080" w:firstLine="360"/>
      </w:pPr>
    </w:lvl>
    <w:lvl w:ilvl="2">
      <w:start w:val="1"/>
      <w:numFmt w:val="decimal"/>
      <w:lvlText w:val="%1.%2.%3."/>
      <w:lvlJc w:val="left"/>
      <w:pPr>
        <w:tabs>
          <w:tab w:val="num" w:pos="720"/>
        </w:tabs>
        <w:ind w:left="1080" w:firstLine="360"/>
      </w:pPr>
    </w:lvl>
    <w:lvl w:ilvl="3">
      <w:start w:val="1"/>
      <w:numFmt w:val="decimal"/>
      <w:lvlText w:val="%1.%2.%3.%4."/>
      <w:lvlJc w:val="left"/>
      <w:pPr>
        <w:tabs>
          <w:tab w:val="num" w:pos="0"/>
        </w:tabs>
        <w:ind w:left="1440" w:firstLine="360"/>
      </w:pPr>
    </w:lvl>
    <w:lvl w:ilvl="4">
      <w:start w:val="1"/>
      <w:numFmt w:val="decimal"/>
      <w:lvlText w:val="%1.%2.%3.%4.%5."/>
      <w:lvlJc w:val="left"/>
      <w:pPr>
        <w:tabs>
          <w:tab w:val="num" w:pos="0"/>
        </w:tabs>
        <w:ind w:left="1440" w:firstLine="360"/>
      </w:pPr>
    </w:lvl>
    <w:lvl w:ilvl="5">
      <w:start w:val="1"/>
      <w:numFmt w:val="decimal"/>
      <w:lvlText w:val="%1.%2.%3.%4.%5.%6."/>
      <w:lvlJc w:val="left"/>
      <w:pPr>
        <w:tabs>
          <w:tab w:val="num" w:pos="0"/>
        </w:tabs>
        <w:ind w:left="1800" w:firstLine="360"/>
      </w:pPr>
    </w:lvl>
    <w:lvl w:ilvl="6">
      <w:start w:val="1"/>
      <w:numFmt w:val="decimal"/>
      <w:lvlText w:val="%1.%2.%3.%4.%5.%6.%7."/>
      <w:lvlJc w:val="left"/>
      <w:pPr>
        <w:tabs>
          <w:tab w:val="num" w:pos="0"/>
        </w:tabs>
        <w:ind w:left="1800" w:firstLine="360"/>
      </w:pPr>
    </w:lvl>
    <w:lvl w:ilvl="7">
      <w:start w:val="1"/>
      <w:numFmt w:val="decimal"/>
      <w:lvlText w:val="%1.%2.%3.%4.%5.%6.%7.%8."/>
      <w:lvlJc w:val="left"/>
      <w:pPr>
        <w:tabs>
          <w:tab w:val="num" w:pos="0"/>
        </w:tabs>
        <w:ind w:left="2160" w:firstLine="360"/>
      </w:pPr>
    </w:lvl>
    <w:lvl w:ilvl="8">
      <w:start w:val="1"/>
      <w:numFmt w:val="decimal"/>
      <w:lvlText w:val="%1.%2.%3.%4.%5.%6.%7.%8.%9."/>
      <w:lvlJc w:val="left"/>
      <w:pPr>
        <w:tabs>
          <w:tab w:val="num" w:pos="0"/>
        </w:tabs>
        <w:ind w:left="2160" w:firstLine="360"/>
      </w:pPr>
    </w:lvl>
  </w:abstractNum>
  <w:abstractNum w:abstractNumId="2" w15:restartNumberingAfterBreak="0">
    <w:nsid w:val="00000003"/>
    <w:multiLevelType w:val="multilevel"/>
    <w:tmpl w:val="00000003"/>
    <w:name w:val="WW8Num3"/>
    <w:lvl w:ilvl="0">
      <w:start w:val="1"/>
      <w:numFmt w:val="bullet"/>
      <w:lvlText w:val="−"/>
      <w:lvlJc w:val="left"/>
      <w:pPr>
        <w:tabs>
          <w:tab w:val="num" w:pos="720"/>
        </w:tabs>
        <w:ind w:left="1440" w:firstLine="1080"/>
      </w:pPr>
      <w:rPr>
        <w:rFonts w:ascii="Arial" w:hAnsi="Arial" w:cs="Arial"/>
        <w:caps w:val="0"/>
        <w:smallCaps w:val="0"/>
        <w:strike w:val="0"/>
        <w:dstrike w:val="0"/>
        <w:color w:val="000000"/>
        <w:position w:val="0"/>
        <w:sz w:val="26"/>
        <w:szCs w:val="26"/>
        <w:vertAlign w:val="baseline"/>
      </w:rPr>
    </w:lvl>
    <w:lvl w:ilvl="1">
      <w:start w:val="1"/>
      <w:numFmt w:val="bullet"/>
      <w:lvlText w:val="o"/>
      <w:lvlJc w:val="left"/>
      <w:pPr>
        <w:tabs>
          <w:tab w:val="num" w:pos="0"/>
        </w:tabs>
        <w:ind w:left="2160" w:firstLine="1800"/>
      </w:pPr>
      <w:rPr>
        <w:rFonts w:ascii="Arial" w:hAnsi="Arial" w:cs="Arial"/>
        <w:caps w:val="0"/>
        <w:smallCaps w:val="0"/>
        <w:strike w:val="0"/>
        <w:dstrike w:val="0"/>
        <w:color w:val="000000"/>
        <w:position w:val="0"/>
        <w:sz w:val="26"/>
        <w:szCs w:val="26"/>
        <w:vertAlign w:val="baseline"/>
      </w:rPr>
    </w:lvl>
    <w:lvl w:ilvl="2">
      <w:start w:val="1"/>
      <w:numFmt w:val="bullet"/>
      <w:lvlText w:val="▪"/>
      <w:lvlJc w:val="left"/>
      <w:pPr>
        <w:tabs>
          <w:tab w:val="num" w:pos="0"/>
        </w:tabs>
        <w:ind w:left="2880" w:firstLine="2520"/>
      </w:pPr>
      <w:rPr>
        <w:rFonts w:ascii="Arial" w:hAnsi="Arial" w:cs="Arial"/>
        <w:caps w:val="0"/>
        <w:smallCaps w:val="0"/>
        <w:strike w:val="0"/>
        <w:dstrike w:val="0"/>
        <w:color w:val="000000"/>
        <w:position w:val="0"/>
        <w:sz w:val="26"/>
        <w:szCs w:val="26"/>
        <w:vertAlign w:val="baseline"/>
      </w:rPr>
    </w:lvl>
    <w:lvl w:ilvl="3">
      <w:start w:val="1"/>
      <w:numFmt w:val="bullet"/>
      <w:lvlText w:val="●"/>
      <w:lvlJc w:val="left"/>
      <w:pPr>
        <w:tabs>
          <w:tab w:val="num" w:pos="0"/>
        </w:tabs>
        <w:ind w:left="3600" w:firstLine="3240"/>
      </w:pPr>
      <w:rPr>
        <w:rFonts w:ascii="Arial" w:hAnsi="Arial" w:cs="Arial"/>
        <w:caps w:val="0"/>
        <w:smallCaps w:val="0"/>
        <w:strike w:val="0"/>
        <w:dstrike w:val="0"/>
        <w:color w:val="000000"/>
        <w:position w:val="0"/>
        <w:sz w:val="26"/>
        <w:szCs w:val="26"/>
        <w:vertAlign w:val="baseline"/>
      </w:rPr>
    </w:lvl>
    <w:lvl w:ilvl="4">
      <w:start w:val="1"/>
      <w:numFmt w:val="bullet"/>
      <w:lvlText w:val="o"/>
      <w:lvlJc w:val="left"/>
      <w:pPr>
        <w:tabs>
          <w:tab w:val="num" w:pos="0"/>
        </w:tabs>
        <w:ind w:left="4320" w:firstLine="3960"/>
      </w:pPr>
      <w:rPr>
        <w:rFonts w:ascii="Arial" w:hAnsi="Arial" w:cs="Arial"/>
        <w:caps w:val="0"/>
        <w:smallCaps w:val="0"/>
        <w:strike w:val="0"/>
        <w:dstrike w:val="0"/>
        <w:color w:val="000000"/>
        <w:position w:val="0"/>
        <w:sz w:val="26"/>
        <w:szCs w:val="26"/>
        <w:vertAlign w:val="baseline"/>
      </w:rPr>
    </w:lvl>
    <w:lvl w:ilvl="5">
      <w:start w:val="1"/>
      <w:numFmt w:val="bullet"/>
      <w:lvlText w:val="▪"/>
      <w:lvlJc w:val="left"/>
      <w:pPr>
        <w:tabs>
          <w:tab w:val="num" w:pos="0"/>
        </w:tabs>
        <w:ind w:left="5040" w:firstLine="4680"/>
      </w:pPr>
      <w:rPr>
        <w:rFonts w:ascii="Arial" w:hAnsi="Arial" w:cs="Arial"/>
        <w:caps w:val="0"/>
        <w:smallCaps w:val="0"/>
        <w:strike w:val="0"/>
        <w:dstrike w:val="0"/>
        <w:color w:val="000000"/>
        <w:position w:val="0"/>
        <w:sz w:val="26"/>
        <w:szCs w:val="26"/>
        <w:vertAlign w:val="baseline"/>
      </w:rPr>
    </w:lvl>
    <w:lvl w:ilvl="6">
      <w:start w:val="1"/>
      <w:numFmt w:val="bullet"/>
      <w:lvlText w:val="●"/>
      <w:lvlJc w:val="left"/>
      <w:pPr>
        <w:tabs>
          <w:tab w:val="num" w:pos="0"/>
        </w:tabs>
        <w:ind w:left="5760" w:firstLine="5400"/>
      </w:pPr>
      <w:rPr>
        <w:rFonts w:ascii="Arial" w:hAnsi="Arial" w:cs="Arial"/>
        <w:caps w:val="0"/>
        <w:smallCaps w:val="0"/>
        <w:strike w:val="0"/>
        <w:dstrike w:val="0"/>
        <w:color w:val="000000"/>
        <w:position w:val="0"/>
        <w:sz w:val="26"/>
        <w:szCs w:val="26"/>
        <w:vertAlign w:val="baseline"/>
      </w:rPr>
    </w:lvl>
    <w:lvl w:ilvl="7">
      <w:start w:val="1"/>
      <w:numFmt w:val="bullet"/>
      <w:lvlText w:val="o"/>
      <w:lvlJc w:val="left"/>
      <w:pPr>
        <w:tabs>
          <w:tab w:val="num" w:pos="0"/>
        </w:tabs>
        <w:ind w:left="6480" w:firstLine="6120"/>
      </w:pPr>
      <w:rPr>
        <w:rFonts w:ascii="Arial" w:hAnsi="Arial" w:cs="Arial"/>
        <w:caps w:val="0"/>
        <w:smallCaps w:val="0"/>
        <w:strike w:val="0"/>
        <w:dstrike w:val="0"/>
        <w:color w:val="000000"/>
        <w:position w:val="0"/>
        <w:sz w:val="26"/>
        <w:szCs w:val="26"/>
        <w:vertAlign w:val="baseline"/>
      </w:rPr>
    </w:lvl>
    <w:lvl w:ilvl="8">
      <w:start w:val="1"/>
      <w:numFmt w:val="bullet"/>
      <w:lvlText w:val="▪"/>
      <w:lvlJc w:val="left"/>
      <w:pPr>
        <w:tabs>
          <w:tab w:val="num" w:pos="0"/>
        </w:tabs>
        <w:ind w:left="7200" w:firstLine="6840"/>
      </w:pPr>
      <w:rPr>
        <w:rFonts w:ascii="Arial" w:hAnsi="Arial" w:cs="Arial"/>
        <w:caps w:val="0"/>
        <w:smallCaps w:val="0"/>
        <w:strike w:val="0"/>
        <w:dstrike w:val="0"/>
        <w:color w:val="000000"/>
        <w:position w:val="0"/>
        <w:sz w:val="26"/>
        <w:szCs w:val="26"/>
        <w:vertAlign w:val="baseline"/>
      </w:rPr>
    </w:lvl>
  </w:abstractNum>
  <w:abstractNum w:abstractNumId="3" w15:restartNumberingAfterBreak="0">
    <w:nsid w:val="00000004"/>
    <w:multiLevelType w:val="multilevel"/>
    <w:tmpl w:val="00000004"/>
    <w:name w:val="WW8Num4"/>
    <w:lvl w:ilvl="0">
      <w:start w:val="1"/>
      <w:numFmt w:val="bullet"/>
      <w:lvlText w:val="-"/>
      <w:lvlJc w:val="left"/>
      <w:pPr>
        <w:tabs>
          <w:tab w:val="num" w:pos="720"/>
        </w:tabs>
        <w:ind w:left="720" w:firstLine="360"/>
      </w:pPr>
      <w:rPr>
        <w:rFonts w:ascii="Arial" w:hAnsi="Arial" w:cs="Arial"/>
        <w:color w:val="000000"/>
        <w:sz w:val="26"/>
        <w:szCs w:val="26"/>
      </w:rPr>
    </w:lvl>
    <w:lvl w:ilvl="1">
      <w:start w:val="1"/>
      <w:numFmt w:val="bullet"/>
      <w:lvlText w:val="o"/>
      <w:lvlJc w:val="left"/>
      <w:pPr>
        <w:tabs>
          <w:tab w:val="num" w:pos="0"/>
        </w:tabs>
        <w:ind w:left="1080" w:firstLine="720"/>
      </w:pPr>
      <w:rPr>
        <w:rFonts w:ascii="Arial" w:hAnsi="Arial" w:cs="Arial"/>
        <w:color w:val="000000"/>
        <w:sz w:val="20"/>
        <w:szCs w:val="20"/>
      </w:rPr>
    </w:lvl>
    <w:lvl w:ilvl="2">
      <w:start w:val="1"/>
      <w:numFmt w:val="bullet"/>
      <w:lvlText w:val="▪"/>
      <w:lvlJc w:val="left"/>
      <w:pPr>
        <w:tabs>
          <w:tab w:val="num" w:pos="0"/>
        </w:tabs>
        <w:ind w:left="1440" w:firstLine="1080"/>
      </w:pPr>
      <w:rPr>
        <w:rFonts w:ascii="Arial" w:hAnsi="Arial" w:cs="Arial"/>
      </w:rPr>
    </w:lvl>
    <w:lvl w:ilvl="3">
      <w:start w:val="1"/>
      <w:numFmt w:val="bullet"/>
      <w:lvlText w:val="●"/>
      <w:lvlJc w:val="left"/>
      <w:pPr>
        <w:tabs>
          <w:tab w:val="num" w:pos="0"/>
        </w:tabs>
        <w:ind w:left="1800" w:firstLine="1440"/>
      </w:pPr>
      <w:rPr>
        <w:rFonts w:ascii="Arial" w:hAnsi="Arial" w:cs="Arial"/>
      </w:rPr>
    </w:lvl>
    <w:lvl w:ilvl="4">
      <w:start w:val="1"/>
      <w:numFmt w:val="bullet"/>
      <w:lvlText w:val="o"/>
      <w:lvlJc w:val="left"/>
      <w:pPr>
        <w:tabs>
          <w:tab w:val="num" w:pos="0"/>
        </w:tabs>
        <w:ind w:left="2160" w:firstLine="1800"/>
      </w:pPr>
      <w:rPr>
        <w:rFonts w:ascii="Arial" w:hAnsi="Arial" w:cs="Arial"/>
        <w:color w:val="000000"/>
        <w:sz w:val="20"/>
        <w:szCs w:val="20"/>
      </w:rPr>
    </w:lvl>
    <w:lvl w:ilvl="5">
      <w:start w:val="1"/>
      <w:numFmt w:val="bullet"/>
      <w:lvlText w:val="▪"/>
      <w:lvlJc w:val="left"/>
      <w:pPr>
        <w:tabs>
          <w:tab w:val="num" w:pos="0"/>
        </w:tabs>
        <w:ind w:left="2520" w:firstLine="2160"/>
      </w:pPr>
      <w:rPr>
        <w:rFonts w:ascii="Arial" w:hAnsi="Arial" w:cs="Arial"/>
      </w:rPr>
    </w:lvl>
    <w:lvl w:ilvl="6">
      <w:start w:val="1"/>
      <w:numFmt w:val="bullet"/>
      <w:lvlText w:val="●"/>
      <w:lvlJc w:val="left"/>
      <w:pPr>
        <w:tabs>
          <w:tab w:val="num" w:pos="0"/>
        </w:tabs>
        <w:ind w:left="2880" w:firstLine="2520"/>
      </w:pPr>
      <w:rPr>
        <w:rFonts w:ascii="Arial" w:hAnsi="Arial" w:cs="Arial"/>
      </w:rPr>
    </w:lvl>
    <w:lvl w:ilvl="7">
      <w:start w:val="1"/>
      <w:numFmt w:val="bullet"/>
      <w:lvlText w:val="o"/>
      <w:lvlJc w:val="left"/>
      <w:pPr>
        <w:tabs>
          <w:tab w:val="num" w:pos="0"/>
        </w:tabs>
        <w:ind w:left="3240" w:firstLine="2880"/>
      </w:pPr>
      <w:rPr>
        <w:rFonts w:ascii="Arial" w:hAnsi="Arial" w:cs="Arial"/>
        <w:color w:val="000000"/>
        <w:sz w:val="20"/>
        <w:szCs w:val="20"/>
      </w:rPr>
    </w:lvl>
    <w:lvl w:ilvl="8">
      <w:start w:val="1"/>
      <w:numFmt w:val="bullet"/>
      <w:lvlText w:val="▪"/>
      <w:lvlJc w:val="left"/>
      <w:pPr>
        <w:tabs>
          <w:tab w:val="num" w:pos="0"/>
        </w:tabs>
        <w:ind w:left="3600" w:firstLine="3240"/>
      </w:pPr>
      <w:rPr>
        <w:rFonts w:ascii="Arial" w:hAnsi="Arial" w:cs="Arial"/>
      </w:rPr>
    </w:lvl>
  </w:abstractNum>
  <w:abstractNum w:abstractNumId="4" w15:restartNumberingAfterBreak="0">
    <w:nsid w:val="00000005"/>
    <w:multiLevelType w:val="multilevel"/>
    <w:tmpl w:val="00000005"/>
    <w:name w:val="WW8Num5"/>
    <w:lvl w:ilvl="0">
      <w:start w:val="1"/>
      <w:numFmt w:val="bullet"/>
      <w:lvlText w:val="-"/>
      <w:lvlJc w:val="left"/>
      <w:pPr>
        <w:tabs>
          <w:tab w:val="num" w:pos="720"/>
        </w:tabs>
        <w:ind w:left="720" w:firstLine="360"/>
      </w:pPr>
      <w:rPr>
        <w:rFonts w:ascii="Arial" w:hAnsi="Arial" w:cs="Symbol"/>
        <w:sz w:val="26"/>
        <w:szCs w:val="26"/>
        <w:lang w:eastAsia="ja-JP"/>
      </w:rPr>
    </w:lvl>
    <w:lvl w:ilvl="1">
      <w:start w:val="1"/>
      <w:numFmt w:val="bullet"/>
      <w:lvlText w:val="o"/>
      <w:lvlJc w:val="left"/>
      <w:pPr>
        <w:tabs>
          <w:tab w:val="num" w:pos="0"/>
        </w:tabs>
        <w:ind w:left="1080" w:firstLine="720"/>
      </w:pPr>
      <w:rPr>
        <w:rFonts w:ascii="Arial" w:hAnsi="Arial" w:cs="Courier New"/>
      </w:rPr>
    </w:lvl>
    <w:lvl w:ilvl="2">
      <w:start w:val="1"/>
      <w:numFmt w:val="bullet"/>
      <w:lvlText w:val="▪"/>
      <w:lvlJc w:val="left"/>
      <w:pPr>
        <w:tabs>
          <w:tab w:val="num" w:pos="0"/>
        </w:tabs>
        <w:ind w:left="1440" w:firstLine="1080"/>
      </w:pPr>
      <w:rPr>
        <w:rFonts w:ascii="Arial" w:hAnsi="Arial" w:cs="Wingdings"/>
      </w:rPr>
    </w:lvl>
    <w:lvl w:ilvl="3">
      <w:start w:val="1"/>
      <w:numFmt w:val="bullet"/>
      <w:lvlText w:val="●"/>
      <w:lvlJc w:val="left"/>
      <w:pPr>
        <w:tabs>
          <w:tab w:val="num" w:pos="0"/>
        </w:tabs>
        <w:ind w:left="1800" w:firstLine="1440"/>
      </w:pPr>
      <w:rPr>
        <w:rFonts w:ascii="Arial" w:hAnsi="Arial" w:cs="Wingdings"/>
      </w:rPr>
    </w:lvl>
    <w:lvl w:ilvl="4">
      <w:start w:val="1"/>
      <w:numFmt w:val="bullet"/>
      <w:lvlText w:val="o"/>
      <w:lvlJc w:val="left"/>
      <w:pPr>
        <w:tabs>
          <w:tab w:val="num" w:pos="0"/>
        </w:tabs>
        <w:ind w:left="2160" w:firstLine="1800"/>
      </w:pPr>
      <w:rPr>
        <w:rFonts w:ascii="Arial" w:hAnsi="Arial" w:cs="Courier New"/>
      </w:rPr>
    </w:lvl>
    <w:lvl w:ilvl="5">
      <w:start w:val="1"/>
      <w:numFmt w:val="bullet"/>
      <w:lvlText w:val="▪"/>
      <w:lvlJc w:val="left"/>
      <w:pPr>
        <w:tabs>
          <w:tab w:val="num" w:pos="0"/>
        </w:tabs>
        <w:ind w:left="2520" w:firstLine="2160"/>
      </w:pPr>
      <w:rPr>
        <w:rFonts w:ascii="Arial" w:hAnsi="Arial" w:cs="Wingdings"/>
      </w:rPr>
    </w:lvl>
    <w:lvl w:ilvl="6">
      <w:start w:val="1"/>
      <w:numFmt w:val="bullet"/>
      <w:lvlText w:val="●"/>
      <w:lvlJc w:val="left"/>
      <w:pPr>
        <w:tabs>
          <w:tab w:val="num" w:pos="0"/>
        </w:tabs>
        <w:ind w:left="2880" w:firstLine="2520"/>
      </w:pPr>
      <w:rPr>
        <w:rFonts w:ascii="Arial" w:hAnsi="Arial" w:cs="Wingdings"/>
      </w:rPr>
    </w:lvl>
    <w:lvl w:ilvl="7">
      <w:start w:val="1"/>
      <w:numFmt w:val="bullet"/>
      <w:lvlText w:val="o"/>
      <w:lvlJc w:val="left"/>
      <w:pPr>
        <w:tabs>
          <w:tab w:val="num" w:pos="0"/>
        </w:tabs>
        <w:ind w:left="3240" w:firstLine="2880"/>
      </w:pPr>
      <w:rPr>
        <w:rFonts w:ascii="Arial" w:hAnsi="Arial" w:cs="Courier New"/>
      </w:rPr>
    </w:lvl>
    <w:lvl w:ilvl="8">
      <w:start w:val="1"/>
      <w:numFmt w:val="bullet"/>
      <w:lvlText w:val="▪"/>
      <w:lvlJc w:val="left"/>
      <w:pPr>
        <w:tabs>
          <w:tab w:val="num" w:pos="0"/>
        </w:tabs>
        <w:ind w:left="3600" w:firstLine="3240"/>
      </w:pPr>
      <w:rPr>
        <w:rFonts w:ascii="Arial" w:hAnsi="Arial" w:cs="Wingdings"/>
      </w:rPr>
    </w:lvl>
  </w:abstractNum>
  <w:abstractNum w:abstractNumId="5" w15:restartNumberingAfterBreak="0">
    <w:nsid w:val="00000006"/>
    <w:multiLevelType w:val="multilevel"/>
    <w:tmpl w:val="00000006"/>
    <w:name w:val="WW8Num6"/>
    <w:lvl w:ilvl="0">
      <w:start w:val="1"/>
      <w:numFmt w:val="bullet"/>
      <w:lvlText w:val=""/>
      <w:lvlJc w:val="left"/>
      <w:pPr>
        <w:tabs>
          <w:tab w:val="num" w:pos="0"/>
        </w:tabs>
        <w:ind w:left="360" w:hanging="360"/>
      </w:pPr>
      <w:rPr>
        <w:rFonts w:ascii="Symbol" w:hAnsi="Symbol" w:cs="Symbol"/>
        <w:sz w:val="26"/>
        <w:szCs w:val="26"/>
        <w:lang w:eastAsia="ja-JP"/>
      </w:rPr>
    </w:lvl>
    <w:lvl w:ilvl="1">
      <w:start w:val="1"/>
      <w:numFmt w:val="bullet"/>
      <w:lvlText w:val="o"/>
      <w:lvlJc w:val="left"/>
      <w:pPr>
        <w:tabs>
          <w:tab w:val="num" w:pos="0"/>
        </w:tabs>
        <w:ind w:left="1080" w:hanging="360"/>
      </w:pPr>
      <w:rPr>
        <w:rFonts w:ascii="Courier New" w:hAnsi="Courier New" w:cs="Courier New"/>
      </w:rPr>
    </w:lvl>
    <w:lvl w:ilvl="2">
      <w:start w:val="1"/>
      <w:numFmt w:val="bullet"/>
      <w:lvlText w:val=""/>
      <w:lvlJc w:val="left"/>
      <w:pPr>
        <w:tabs>
          <w:tab w:val="num" w:pos="0"/>
        </w:tabs>
        <w:ind w:left="1800" w:hanging="360"/>
      </w:pPr>
      <w:rPr>
        <w:rFonts w:ascii="Wingdings" w:hAnsi="Wingdings" w:cs="Wingdings"/>
      </w:rPr>
    </w:lvl>
    <w:lvl w:ilvl="3">
      <w:start w:val="1"/>
      <w:numFmt w:val="bullet"/>
      <w:lvlText w:val=""/>
      <w:lvlJc w:val="left"/>
      <w:pPr>
        <w:tabs>
          <w:tab w:val="num" w:pos="0"/>
        </w:tabs>
        <w:ind w:left="2520" w:hanging="360"/>
      </w:pPr>
      <w:rPr>
        <w:rFonts w:ascii="Symbol" w:hAnsi="Symbol" w:cs="Symbol"/>
      </w:rPr>
    </w:lvl>
    <w:lvl w:ilvl="4">
      <w:start w:val="1"/>
      <w:numFmt w:val="bullet"/>
      <w:lvlText w:val="o"/>
      <w:lvlJc w:val="left"/>
      <w:pPr>
        <w:tabs>
          <w:tab w:val="num" w:pos="0"/>
        </w:tabs>
        <w:ind w:left="3240" w:hanging="360"/>
      </w:pPr>
      <w:rPr>
        <w:rFonts w:ascii="Courier New" w:hAnsi="Courier New" w:cs="Courier New"/>
      </w:rPr>
    </w:lvl>
    <w:lvl w:ilvl="5">
      <w:start w:val="1"/>
      <w:numFmt w:val="bullet"/>
      <w:lvlText w:val=""/>
      <w:lvlJc w:val="left"/>
      <w:pPr>
        <w:tabs>
          <w:tab w:val="num" w:pos="0"/>
        </w:tabs>
        <w:ind w:left="3960" w:hanging="360"/>
      </w:pPr>
      <w:rPr>
        <w:rFonts w:ascii="Wingdings" w:hAnsi="Wingdings" w:cs="Wingdings"/>
      </w:rPr>
    </w:lvl>
    <w:lvl w:ilvl="6">
      <w:start w:val="1"/>
      <w:numFmt w:val="bullet"/>
      <w:lvlText w:val=""/>
      <w:lvlJc w:val="left"/>
      <w:pPr>
        <w:tabs>
          <w:tab w:val="num" w:pos="0"/>
        </w:tabs>
        <w:ind w:left="4680" w:hanging="360"/>
      </w:pPr>
      <w:rPr>
        <w:rFonts w:ascii="Symbol" w:hAnsi="Symbol" w:cs="Symbol"/>
      </w:rPr>
    </w:lvl>
    <w:lvl w:ilvl="7">
      <w:start w:val="1"/>
      <w:numFmt w:val="bullet"/>
      <w:lvlText w:val="o"/>
      <w:lvlJc w:val="left"/>
      <w:pPr>
        <w:tabs>
          <w:tab w:val="num" w:pos="0"/>
        </w:tabs>
        <w:ind w:left="5400" w:hanging="360"/>
      </w:pPr>
      <w:rPr>
        <w:rFonts w:ascii="Courier New" w:hAnsi="Courier New" w:cs="Courier New"/>
      </w:rPr>
    </w:lvl>
    <w:lvl w:ilvl="8">
      <w:start w:val="1"/>
      <w:numFmt w:val="bullet"/>
      <w:lvlText w:val=""/>
      <w:lvlJc w:val="left"/>
      <w:pPr>
        <w:tabs>
          <w:tab w:val="num" w:pos="0"/>
        </w:tabs>
        <w:ind w:left="6120" w:hanging="360"/>
      </w:pPr>
      <w:rPr>
        <w:rFonts w:ascii="Wingdings" w:hAnsi="Wingdings" w:cs="Wingdings"/>
      </w:rPr>
    </w:lvl>
  </w:abstractNum>
  <w:abstractNum w:abstractNumId="6" w15:restartNumberingAfterBreak="0">
    <w:nsid w:val="00000007"/>
    <w:multiLevelType w:val="multilevel"/>
    <w:tmpl w:val="00000007"/>
    <w:name w:val="WW8Num7"/>
    <w:lvl w:ilvl="0">
      <w:start w:val="1"/>
      <w:numFmt w:val="bullet"/>
      <w:lvlText w:val=""/>
      <w:lvlJc w:val="left"/>
      <w:pPr>
        <w:tabs>
          <w:tab w:val="num" w:pos="0"/>
        </w:tabs>
        <w:ind w:left="360" w:hanging="360"/>
      </w:pPr>
      <w:rPr>
        <w:rFonts w:ascii="Symbol" w:hAnsi="Symbol" w:cs="Symbol"/>
        <w:sz w:val="26"/>
        <w:szCs w:val="26"/>
        <w:lang w:eastAsia="ja-JP"/>
      </w:rPr>
    </w:lvl>
    <w:lvl w:ilvl="1">
      <w:start w:val="1"/>
      <w:numFmt w:val="bullet"/>
      <w:lvlText w:val="o"/>
      <w:lvlJc w:val="left"/>
      <w:pPr>
        <w:tabs>
          <w:tab w:val="num" w:pos="0"/>
        </w:tabs>
        <w:ind w:left="1080" w:hanging="360"/>
      </w:pPr>
      <w:rPr>
        <w:rFonts w:ascii="Courier New" w:hAnsi="Courier New" w:cs="Courier New"/>
      </w:rPr>
    </w:lvl>
    <w:lvl w:ilvl="2">
      <w:start w:val="1"/>
      <w:numFmt w:val="bullet"/>
      <w:lvlText w:val=""/>
      <w:lvlJc w:val="left"/>
      <w:pPr>
        <w:tabs>
          <w:tab w:val="num" w:pos="0"/>
        </w:tabs>
        <w:ind w:left="1800" w:hanging="360"/>
      </w:pPr>
      <w:rPr>
        <w:rFonts w:ascii="Wingdings" w:hAnsi="Wingdings" w:cs="Wingdings"/>
      </w:rPr>
    </w:lvl>
    <w:lvl w:ilvl="3">
      <w:start w:val="1"/>
      <w:numFmt w:val="bullet"/>
      <w:lvlText w:val=""/>
      <w:lvlJc w:val="left"/>
      <w:pPr>
        <w:tabs>
          <w:tab w:val="num" w:pos="0"/>
        </w:tabs>
        <w:ind w:left="2520" w:hanging="360"/>
      </w:pPr>
      <w:rPr>
        <w:rFonts w:ascii="Symbol" w:hAnsi="Symbol" w:cs="Symbol"/>
      </w:rPr>
    </w:lvl>
    <w:lvl w:ilvl="4">
      <w:start w:val="1"/>
      <w:numFmt w:val="bullet"/>
      <w:lvlText w:val="o"/>
      <w:lvlJc w:val="left"/>
      <w:pPr>
        <w:tabs>
          <w:tab w:val="num" w:pos="0"/>
        </w:tabs>
        <w:ind w:left="3240" w:hanging="360"/>
      </w:pPr>
      <w:rPr>
        <w:rFonts w:ascii="Courier New" w:hAnsi="Courier New" w:cs="Courier New"/>
      </w:rPr>
    </w:lvl>
    <w:lvl w:ilvl="5">
      <w:start w:val="1"/>
      <w:numFmt w:val="bullet"/>
      <w:lvlText w:val=""/>
      <w:lvlJc w:val="left"/>
      <w:pPr>
        <w:tabs>
          <w:tab w:val="num" w:pos="0"/>
        </w:tabs>
        <w:ind w:left="3960" w:hanging="360"/>
      </w:pPr>
      <w:rPr>
        <w:rFonts w:ascii="Wingdings" w:hAnsi="Wingdings" w:cs="Wingdings"/>
      </w:rPr>
    </w:lvl>
    <w:lvl w:ilvl="6">
      <w:start w:val="1"/>
      <w:numFmt w:val="bullet"/>
      <w:lvlText w:val=""/>
      <w:lvlJc w:val="left"/>
      <w:pPr>
        <w:tabs>
          <w:tab w:val="num" w:pos="0"/>
        </w:tabs>
        <w:ind w:left="4680" w:hanging="360"/>
      </w:pPr>
      <w:rPr>
        <w:rFonts w:ascii="Symbol" w:hAnsi="Symbol" w:cs="Symbol"/>
      </w:rPr>
    </w:lvl>
    <w:lvl w:ilvl="7">
      <w:start w:val="1"/>
      <w:numFmt w:val="bullet"/>
      <w:lvlText w:val="o"/>
      <w:lvlJc w:val="left"/>
      <w:pPr>
        <w:tabs>
          <w:tab w:val="num" w:pos="0"/>
        </w:tabs>
        <w:ind w:left="5400" w:hanging="360"/>
      </w:pPr>
      <w:rPr>
        <w:rFonts w:ascii="Courier New" w:hAnsi="Courier New" w:cs="Courier New"/>
      </w:rPr>
    </w:lvl>
    <w:lvl w:ilvl="8">
      <w:start w:val="1"/>
      <w:numFmt w:val="bullet"/>
      <w:lvlText w:val=""/>
      <w:lvlJc w:val="left"/>
      <w:pPr>
        <w:tabs>
          <w:tab w:val="num" w:pos="0"/>
        </w:tabs>
        <w:ind w:left="6120" w:hanging="360"/>
      </w:pPr>
      <w:rPr>
        <w:rFonts w:ascii="Wingdings" w:hAnsi="Wingdings" w:cs="Wingdings"/>
      </w:rPr>
    </w:lvl>
  </w:abstractNum>
  <w:abstractNum w:abstractNumId="7" w15:restartNumberingAfterBreak="0">
    <w:nsid w:val="00000008"/>
    <w:multiLevelType w:val="multilevel"/>
    <w:tmpl w:val="00000008"/>
    <w:name w:val="WW8Num8"/>
    <w:lvl w:ilvl="0">
      <w:start w:val="1"/>
      <w:numFmt w:val="bullet"/>
      <w:lvlText w:val=""/>
      <w:lvlJc w:val="left"/>
      <w:pPr>
        <w:tabs>
          <w:tab w:val="num" w:pos="0"/>
        </w:tabs>
        <w:ind w:left="360" w:hanging="360"/>
      </w:pPr>
      <w:rPr>
        <w:rFonts w:ascii="Symbol" w:hAnsi="Symbol" w:cs="Times New Roman"/>
        <w:sz w:val="26"/>
        <w:szCs w:val="26"/>
        <w:lang w:eastAsia="ja-JP"/>
      </w:rPr>
    </w:lvl>
    <w:lvl w:ilvl="1">
      <w:start w:val="1"/>
      <w:numFmt w:val="bullet"/>
      <w:lvlText w:val="o"/>
      <w:lvlJc w:val="left"/>
      <w:pPr>
        <w:tabs>
          <w:tab w:val="num" w:pos="0"/>
        </w:tabs>
        <w:ind w:left="1080" w:hanging="360"/>
      </w:pPr>
      <w:rPr>
        <w:rFonts w:ascii="Courier New" w:hAnsi="Courier New" w:cs="Courier New"/>
      </w:rPr>
    </w:lvl>
    <w:lvl w:ilvl="2">
      <w:start w:val="1"/>
      <w:numFmt w:val="bullet"/>
      <w:lvlText w:val=""/>
      <w:lvlJc w:val="left"/>
      <w:pPr>
        <w:tabs>
          <w:tab w:val="num" w:pos="0"/>
        </w:tabs>
        <w:ind w:left="1800" w:hanging="360"/>
      </w:pPr>
      <w:rPr>
        <w:rFonts w:ascii="Wingdings" w:hAnsi="Wingdings" w:cs="Wingdings"/>
      </w:rPr>
    </w:lvl>
    <w:lvl w:ilvl="3">
      <w:start w:val="1"/>
      <w:numFmt w:val="bullet"/>
      <w:lvlText w:val=""/>
      <w:lvlJc w:val="left"/>
      <w:pPr>
        <w:tabs>
          <w:tab w:val="num" w:pos="0"/>
        </w:tabs>
        <w:ind w:left="2520" w:hanging="360"/>
      </w:pPr>
      <w:rPr>
        <w:rFonts w:ascii="Symbol" w:hAnsi="Symbol" w:cs="Symbol"/>
      </w:rPr>
    </w:lvl>
    <w:lvl w:ilvl="4">
      <w:start w:val="1"/>
      <w:numFmt w:val="bullet"/>
      <w:lvlText w:val="o"/>
      <w:lvlJc w:val="left"/>
      <w:pPr>
        <w:tabs>
          <w:tab w:val="num" w:pos="0"/>
        </w:tabs>
        <w:ind w:left="3240" w:hanging="360"/>
      </w:pPr>
      <w:rPr>
        <w:rFonts w:ascii="Courier New" w:hAnsi="Courier New" w:cs="Courier New"/>
      </w:rPr>
    </w:lvl>
    <w:lvl w:ilvl="5">
      <w:start w:val="1"/>
      <w:numFmt w:val="bullet"/>
      <w:lvlText w:val=""/>
      <w:lvlJc w:val="left"/>
      <w:pPr>
        <w:tabs>
          <w:tab w:val="num" w:pos="0"/>
        </w:tabs>
        <w:ind w:left="3960" w:hanging="360"/>
      </w:pPr>
      <w:rPr>
        <w:rFonts w:ascii="Wingdings" w:hAnsi="Wingdings" w:cs="Wingdings"/>
      </w:rPr>
    </w:lvl>
    <w:lvl w:ilvl="6">
      <w:start w:val="1"/>
      <w:numFmt w:val="bullet"/>
      <w:lvlText w:val=""/>
      <w:lvlJc w:val="left"/>
      <w:pPr>
        <w:tabs>
          <w:tab w:val="num" w:pos="0"/>
        </w:tabs>
        <w:ind w:left="4680" w:hanging="360"/>
      </w:pPr>
      <w:rPr>
        <w:rFonts w:ascii="Symbol" w:hAnsi="Symbol" w:cs="Symbol"/>
      </w:rPr>
    </w:lvl>
    <w:lvl w:ilvl="7">
      <w:start w:val="1"/>
      <w:numFmt w:val="bullet"/>
      <w:lvlText w:val="o"/>
      <w:lvlJc w:val="left"/>
      <w:pPr>
        <w:tabs>
          <w:tab w:val="num" w:pos="0"/>
        </w:tabs>
        <w:ind w:left="5400" w:hanging="360"/>
      </w:pPr>
      <w:rPr>
        <w:rFonts w:ascii="Courier New" w:hAnsi="Courier New" w:cs="Courier New"/>
      </w:rPr>
    </w:lvl>
    <w:lvl w:ilvl="8">
      <w:start w:val="1"/>
      <w:numFmt w:val="bullet"/>
      <w:lvlText w:val=""/>
      <w:lvlJc w:val="left"/>
      <w:pPr>
        <w:tabs>
          <w:tab w:val="num" w:pos="0"/>
        </w:tabs>
        <w:ind w:left="6120" w:hanging="360"/>
      </w:pPr>
      <w:rPr>
        <w:rFonts w:ascii="Wingdings" w:hAnsi="Wingdings" w:cs="Wingdings"/>
      </w:rPr>
    </w:lvl>
  </w:abstractNum>
  <w:abstractNum w:abstractNumId="8" w15:restartNumberingAfterBreak="0">
    <w:nsid w:val="1D07394F"/>
    <w:multiLevelType w:val="hybridMultilevel"/>
    <w:tmpl w:val="2940F5D4"/>
    <w:lvl w:ilvl="0" w:tplc="F7D8C5CE">
      <w:start w:val="1"/>
      <w:numFmt w:val="bullet"/>
      <w:lvlText w:val="-"/>
      <w:lvlJc w:val="left"/>
      <w:pPr>
        <w:ind w:left="720" w:hanging="360"/>
      </w:pPr>
      <w:rPr>
        <w:rFonts w:ascii="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3E260B4A"/>
    <w:multiLevelType w:val="hybridMultilevel"/>
    <w:tmpl w:val="A30482EE"/>
    <w:lvl w:ilvl="0" w:tplc="4B2E8D7E">
      <w:start w:val="1"/>
      <w:numFmt w:val="decimal"/>
      <w:lvlText w:val="%1."/>
      <w:lvlJc w:val="left"/>
      <w:pPr>
        <w:ind w:left="720" w:hanging="360"/>
      </w:pPr>
      <w:rPr>
        <w:rFonts w:hint="default"/>
        <w:b/>
        <w:sz w:val="32"/>
        <w:szCs w:val="32"/>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15:restartNumberingAfterBreak="0">
    <w:nsid w:val="47751E0C"/>
    <w:multiLevelType w:val="multilevel"/>
    <w:tmpl w:val="E4DE9EFE"/>
    <w:lvl w:ilvl="0">
      <w:start w:val="1"/>
      <w:numFmt w:val="decimal"/>
      <w:lvlText w:val="%1."/>
      <w:lvlJc w:val="left"/>
      <w:pPr>
        <w:tabs>
          <w:tab w:val="num" w:pos="0"/>
        </w:tabs>
        <w:ind w:left="432" w:hanging="432"/>
      </w:pPr>
      <w:rPr>
        <w:b/>
      </w:rPr>
    </w:lvl>
    <w:lvl w:ilvl="1">
      <w:start w:val="1"/>
      <w:numFmt w:val="decimal"/>
      <w:lvlText w:val="2.%2."/>
      <w:lvlJc w:val="left"/>
      <w:pPr>
        <w:tabs>
          <w:tab w:val="num" w:pos="0"/>
        </w:tabs>
        <w:ind w:left="576" w:hanging="576"/>
      </w:pPr>
      <w:rPr>
        <w:rFonts w:hint="default"/>
      </w:r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1" w15:restartNumberingAfterBreak="0">
    <w:nsid w:val="49A92F0A"/>
    <w:multiLevelType w:val="multilevel"/>
    <w:tmpl w:val="7ED08056"/>
    <w:lvl w:ilvl="0">
      <w:start w:val="1"/>
      <w:numFmt w:val="decimal"/>
      <w:lvlText w:val="%1."/>
      <w:lvlJc w:val="left"/>
      <w:pPr>
        <w:tabs>
          <w:tab w:val="num" w:pos="0"/>
        </w:tabs>
        <w:ind w:left="432" w:hanging="432"/>
      </w:pPr>
      <w:rPr>
        <w:b/>
      </w:rPr>
    </w:lvl>
    <w:lvl w:ilvl="1">
      <w:start w:val="1"/>
      <w:numFmt w:val="decimal"/>
      <w:lvlText w:val="4.%2."/>
      <w:lvlJc w:val="left"/>
      <w:pPr>
        <w:tabs>
          <w:tab w:val="num" w:pos="0"/>
        </w:tabs>
        <w:ind w:left="576" w:hanging="576"/>
      </w:pPr>
      <w:rPr>
        <w:rFonts w:hint="default"/>
      </w:r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2" w15:restartNumberingAfterBreak="0">
    <w:nsid w:val="4D6D267B"/>
    <w:multiLevelType w:val="multilevel"/>
    <w:tmpl w:val="957AE160"/>
    <w:lvl w:ilvl="0">
      <w:start w:val="1"/>
      <w:numFmt w:val="decimal"/>
      <w:lvlText w:val="%1."/>
      <w:lvlJc w:val="left"/>
      <w:pPr>
        <w:tabs>
          <w:tab w:val="num" w:pos="0"/>
        </w:tabs>
        <w:ind w:left="432" w:hanging="432"/>
      </w:pPr>
      <w:rPr>
        <w:b/>
      </w:rPr>
    </w:lvl>
    <w:lvl w:ilvl="1">
      <w:start w:val="1"/>
      <w:numFmt w:val="decimal"/>
      <w:lvlText w:val="3.%2."/>
      <w:lvlJc w:val="left"/>
      <w:pPr>
        <w:tabs>
          <w:tab w:val="num" w:pos="0"/>
        </w:tabs>
        <w:ind w:left="576" w:hanging="576"/>
      </w:pPr>
      <w:rPr>
        <w:rFonts w:hint="default"/>
      </w:r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3" w15:restartNumberingAfterBreak="0">
    <w:nsid w:val="5A7F7167"/>
    <w:multiLevelType w:val="multilevel"/>
    <w:tmpl w:val="A1165016"/>
    <w:lvl w:ilvl="0">
      <w:start w:val="1"/>
      <w:numFmt w:val="decimal"/>
      <w:lvlText w:val="%1."/>
      <w:lvlJc w:val="left"/>
      <w:pPr>
        <w:tabs>
          <w:tab w:val="num" w:pos="0"/>
        </w:tabs>
        <w:ind w:left="432" w:hanging="432"/>
      </w:pPr>
      <w:rPr>
        <w:b/>
      </w:rPr>
    </w:lvl>
    <w:lvl w:ilvl="1">
      <w:start w:val="1"/>
      <w:numFmt w:val="none"/>
      <w:suff w:val="nothing"/>
      <w:lvlText w:val=""/>
      <w:lvlJc w:val="left"/>
      <w:pPr>
        <w:tabs>
          <w:tab w:val="num" w:pos="0"/>
        </w:tabs>
        <w:ind w:left="576" w:hanging="576"/>
      </w:pPr>
    </w:lvl>
    <w:lvl w:ilvl="2">
      <w:start w:val="1"/>
      <w:numFmt w:val="decimal"/>
      <w:lvlText w:val="3.2.%3."/>
      <w:lvlJc w:val="left"/>
      <w:pPr>
        <w:tabs>
          <w:tab w:val="num" w:pos="0"/>
        </w:tabs>
        <w:ind w:left="720" w:hanging="720"/>
      </w:pPr>
      <w:rPr>
        <w:rFonts w:hint="default"/>
      </w:r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4" w15:restartNumberingAfterBreak="0">
    <w:nsid w:val="5DE9024B"/>
    <w:multiLevelType w:val="multilevel"/>
    <w:tmpl w:val="71F2E312"/>
    <w:lvl w:ilvl="0">
      <w:start w:val="1"/>
      <w:numFmt w:val="decimal"/>
      <w:lvlText w:val="%1."/>
      <w:lvlJc w:val="left"/>
      <w:pPr>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5" w15:restartNumberingAfterBreak="0">
    <w:nsid w:val="6ED2460A"/>
    <w:multiLevelType w:val="multilevel"/>
    <w:tmpl w:val="3FFAE242"/>
    <w:lvl w:ilvl="0">
      <w:start w:val="1"/>
      <w:numFmt w:val="decimal"/>
      <w:lvlText w:val="%1."/>
      <w:lvlJc w:val="left"/>
      <w:pPr>
        <w:tabs>
          <w:tab w:val="num" w:pos="0"/>
        </w:tabs>
        <w:ind w:left="432" w:hanging="432"/>
      </w:pPr>
      <w:rPr>
        <w:b/>
      </w:rPr>
    </w:lvl>
    <w:lvl w:ilvl="1">
      <w:start w:val="1"/>
      <w:numFmt w:val="decimal"/>
      <w:lvlText w:val="1.%2."/>
      <w:lvlJc w:val="left"/>
      <w:pPr>
        <w:tabs>
          <w:tab w:val="num" w:pos="0"/>
        </w:tabs>
        <w:ind w:left="576" w:hanging="576"/>
      </w:pPr>
      <w:rPr>
        <w:rFonts w:hint="default"/>
      </w:r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5"/>
  </w:num>
  <w:num w:numId="3">
    <w:abstractNumId w:val="12"/>
  </w:num>
  <w:num w:numId="4">
    <w:abstractNumId w:val="13"/>
  </w:num>
  <w:num w:numId="5">
    <w:abstractNumId w:val="11"/>
  </w:num>
  <w:num w:numId="6">
    <w:abstractNumId w:val="10"/>
  </w:num>
  <w:num w:numId="7">
    <w:abstractNumId w:val="8"/>
  </w:num>
  <w:num w:numId="8">
    <w:abstractNumId w:val="14"/>
  </w:num>
  <w:num w:numId="9">
    <w:abstractNumId w:val="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1B8A"/>
    <w:rsid w:val="0000574F"/>
    <w:rsid w:val="00006AD5"/>
    <w:rsid w:val="00007A23"/>
    <w:rsid w:val="000166A7"/>
    <w:rsid w:val="00024D19"/>
    <w:rsid w:val="00025041"/>
    <w:rsid w:val="00030D35"/>
    <w:rsid w:val="0003170E"/>
    <w:rsid w:val="000378A0"/>
    <w:rsid w:val="00042772"/>
    <w:rsid w:val="0005191C"/>
    <w:rsid w:val="00056ABF"/>
    <w:rsid w:val="00060188"/>
    <w:rsid w:val="0006123F"/>
    <w:rsid w:val="00061ECC"/>
    <w:rsid w:val="00080D18"/>
    <w:rsid w:val="00085B16"/>
    <w:rsid w:val="00095126"/>
    <w:rsid w:val="000A4BC6"/>
    <w:rsid w:val="000B2BE2"/>
    <w:rsid w:val="000B6867"/>
    <w:rsid w:val="000B7548"/>
    <w:rsid w:val="000C2D9C"/>
    <w:rsid w:val="000C346C"/>
    <w:rsid w:val="000D194E"/>
    <w:rsid w:val="000D23EB"/>
    <w:rsid w:val="000D2D50"/>
    <w:rsid w:val="000E0EFE"/>
    <w:rsid w:val="000E1EA6"/>
    <w:rsid w:val="000E3ECC"/>
    <w:rsid w:val="000E59F9"/>
    <w:rsid w:val="00107A87"/>
    <w:rsid w:val="0011060E"/>
    <w:rsid w:val="00117321"/>
    <w:rsid w:val="00121AF8"/>
    <w:rsid w:val="00123FAC"/>
    <w:rsid w:val="00124867"/>
    <w:rsid w:val="00133DC0"/>
    <w:rsid w:val="00144BBB"/>
    <w:rsid w:val="00160EE1"/>
    <w:rsid w:val="00166749"/>
    <w:rsid w:val="00167D14"/>
    <w:rsid w:val="00177576"/>
    <w:rsid w:val="001877BB"/>
    <w:rsid w:val="001B188A"/>
    <w:rsid w:val="001B72D1"/>
    <w:rsid w:val="001B7B86"/>
    <w:rsid w:val="001C2652"/>
    <w:rsid w:val="001D2754"/>
    <w:rsid w:val="001D49CC"/>
    <w:rsid w:val="001E3077"/>
    <w:rsid w:val="001E79C5"/>
    <w:rsid w:val="00204935"/>
    <w:rsid w:val="002074EA"/>
    <w:rsid w:val="002078D0"/>
    <w:rsid w:val="00214EC1"/>
    <w:rsid w:val="00226A5F"/>
    <w:rsid w:val="00235FA5"/>
    <w:rsid w:val="00251810"/>
    <w:rsid w:val="0025744B"/>
    <w:rsid w:val="002615C0"/>
    <w:rsid w:val="00264C72"/>
    <w:rsid w:val="00275E18"/>
    <w:rsid w:val="00280663"/>
    <w:rsid w:val="00282E5C"/>
    <w:rsid w:val="00283FBA"/>
    <w:rsid w:val="00285582"/>
    <w:rsid w:val="00287BAE"/>
    <w:rsid w:val="00291881"/>
    <w:rsid w:val="00294D44"/>
    <w:rsid w:val="002A3682"/>
    <w:rsid w:val="002A53FB"/>
    <w:rsid w:val="002B1C9F"/>
    <w:rsid w:val="002B73F7"/>
    <w:rsid w:val="002C0577"/>
    <w:rsid w:val="002D1F1F"/>
    <w:rsid w:val="002D5053"/>
    <w:rsid w:val="002D5FE6"/>
    <w:rsid w:val="002D6465"/>
    <w:rsid w:val="002E4D2D"/>
    <w:rsid w:val="002E5612"/>
    <w:rsid w:val="002F2A69"/>
    <w:rsid w:val="00313F8B"/>
    <w:rsid w:val="00320A78"/>
    <w:rsid w:val="003256DB"/>
    <w:rsid w:val="003301C8"/>
    <w:rsid w:val="00335436"/>
    <w:rsid w:val="00343C67"/>
    <w:rsid w:val="0034527B"/>
    <w:rsid w:val="0035105F"/>
    <w:rsid w:val="00354AA2"/>
    <w:rsid w:val="003603F2"/>
    <w:rsid w:val="00361FEC"/>
    <w:rsid w:val="003755A6"/>
    <w:rsid w:val="00380E4B"/>
    <w:rsid w:val="003918A5"/>
    <w:rsid w:val="0039593D"/>
    <w:rsid w:val="00395DC9"/>
    <w:rsid w:val="003A1BB8"/>
    <w:rsid w:val="003A4C14"/>
    <w:rsid w:val="003A6280"/>
    <w:rsid w:val="003A7C4C"/>
    <w:rsid w:val="003C1057"/>
    <w:rsid w:val="003C4F17"/>
    <w:rsid w:val="003D05A2"/>
    <w:rsid w:val="003D58A7"/>
    <w:rsid w:val="003E09A6"/>
    <w:rsid w:val="003E12B5"/>
    <w:rsid w:val="003E2BCA"/>
    <w:rsid w:val="0041200B"/>
    <w:rsid w:val="004121EB"/>
    <w:rsid w:val="00413DCC"/>
    <w:rsid w:val="00415A67"/>
    <w:rsid w:val="004273FF"/>
    <w:rsid w:val="004314BE"/>
    <w:rsid w:val="0044140C"/>
    <w:rsid w:val="00441B8A"/>
    <w:rsid w:val="00452E9F"/>
    <w:rsid w:val="0046011C"/>
    <w:rsid w:val="004622B4"/>
    <w:rsid w:val="004802E1"/>
    <w:rsid w:val="004840C2"/>
    <w:rsid w:val="00484947"/>
    <w:rsid w:val="0048508A"/>
    <w:rsid w:val="004905F4"/>
    <w:rsid w:val="004934F5"/>
    <w:rsid w:val="004A5C64"/>
    <w:rsid w:val="004B5736"/>
    <w:rsid w:val="004B5D62"/>
    <w:rsid w:val="004C7039"/>
    <w:rsid w:val="004E1039"/>
    <w:rsid w:val="004E2BDE"/>
    <w:rsid w:val="004E403C"/>
    <w:rsid w:val="004E41C5"/>
    <w:rsid w:val="004F52D0"/>
    <w:rsid w:val="004F7E80"/>
    <w:rsid w:val="00500DFA"/>
    <w:rsid w:val="00501564"/>
    <w:rsid w:val="00501F0A"/>
    <w:rsid w:val="00502632"/>
    <w:rsid w:val="00507C00"/>
    <w:rsid w:val="005104E7"/>
    <w:rsid w:val="005110E6"/>
    <w:rsid w:val="00515031"/>
    <w:rsid w:val="00530A3F"/>
    <w:rsid w:val="0055006B"/>
    <w:rsid w:val="00563B27"/>
    <w:rsid w:val="005661C2"/>
    <w:rsid w:val="00566C4D"/>
    <w:rsid w:val="00574919"/>
    <w:rsid w:val="00592580"/>
    <w:rsid w:val="00595447"/>
    <w:rsid w:val="00597F6C"/>
    <w:rsid w:val="005B0143"/>
    <w:rsid w:val="005B1B15"/>
    <w:rsid w:val="005B1E10"/>
    <w:rsid w:val="005B32B7"/>
    <w:rsid w:val="005C1372"/>
    <w:rsid w:val="005C33D9"/>
    <w:rsid w:val="005C6AB3"/>
    <w:rsid w:val="005C759A"/>
    <w:rsid w:val="005D5D1D"/>
    <w:rsid w:val="005E1CBE"/>
    <w:rsid w:val="005E300E"/>
    <w:rsid w:val="005E53D5"/>
    <w:rsid w:val="005F5BB3"/>
    <w:rsid w:val="0060356A"/>
    <w:rsid w:val="006046AD"/>
    <w:rsid w:val="006307F2"/>
    <w:rsid w:val="006321E7"/>
    <w:rsid w:val="0063239C"/>
    <w:rsid w:val="0063245A"/>
    <w:rsid w:val="006340F2"/>
    <w:rsid w:val="006443CE"/>
    <w:rsid w:val="006457EF"/>
    <w:rsid w:val="00647DB0"/>
    <w:rsid w:val="0066059C"/>
    <w:rsid w:val="006748B3"/>
    <w:rsid w:val="0067723F"/>
    <w:rsid w:val="006858A7"/>
    <w:rsid w:val="00687E7E"/>
    <w:rsid w:val="006A3318"/>
    <w:rsid w:val="006A3FA9"/>
    <w:rsid w:val="006A5D36"/>
    <w:rsid w:val="006A7AEB"/>
    <w:rsid w:val="006B79B6"/>
    <w:rsid w:val="006C082C"/>
    <w:rsid w:val="006C2156"/>
    <w:rsid w:val="006D3734"/>
    <w:rsid w:val="006D4167"/>
    <w:rsid w:val="006D5FB5"/>
    <w:rsid w:val="006E2CA8"/>
    <w:rsid w:val="006E38AA"/>
    <w:rsid w:val="006E6485"/>
    <w:rsid w:val="006E6594"/>
    <w:rsid w:val="006F2026"/>
    <w:rsid w:val="006F2351"/>
    <w:rsid w:val="006F7467"/>
    <w:rsid w:val="00702253"/>
    <w:rsid w:val="007154F4"/>
    <w:rsid w:val="00757A8A"/>
    <w:rsid w:val="00762710"/>
    <w:rsid w:val="00767CA0"/>
    <w:rsid w:val="00774785"/>
    <w:rsid w:val="007757FF"/>
    <w:rsid w:val="007767F9"/>
    <w:rsid w:val="00780709"/>
    <w:rsid w:val="00782BD2"/>
    <w:rsid w:val="00783D37"/>
    <w:rsid w:val="00783EA3"/>
    <w:rsid w:val="007A00F0"/>
    <w:rsid w:val="007A04BB"/>
    <w:rsid w:val="007A0898"/>
    <w:rsid w:val="007A6983"/>
    <w:rsid w:val="007B46E0"/>
    <w:rsid w:val="007C4664"/>
    <w:rsid w:val="007D1194"/>
    <w:rsid w:val="007F1B68"/>
    <w:rsid w:val="00801DD6"/>
    <w:rsid w:val="00810976"/>
    <w:rsid w:val="00817F89"/>
    <w:rsid w:val="00820B5F"/>
    <w:rsid w:val="008220EA"/>
    <w:rsid w:val="00823C7E"/>
    <w:rsid w:val="008307E9"/>
    <w:rsid w:val="008321C3"/>
    <w:rsid w:val="00840FFD"/>
    <w:rsid w:val="0085301D"/>
    <w:rsid w:val="00860F47"/>
    <w:rsid w:val="00863BF8"/>
    <w:rsid w:val="00871D38"/>
    <w:rsid w:val="00874C14"/>
    <w:rsid w:val="00876474"/>
    <w:rsid w:val="0088762B"/>
    <w:rsid w:val="00890C13"/>
    <w:rsid w:val="00897BAC"/>
    <w:rsid w:val="008C132E"/>
    <w:rsid w:val="008D341D"/>
    <w:rsid w:val="008E3AF8"/>
    <w:rsid w:val="008E57B2"/>
    <w:rsid w:val="008F3634"/>
    <w:rsid w:val="008F5914"/>
    <w:rsid w:val="009119F7"/>
    <w:rsid w:val="0091619E"/>
    <w:rsid w:val="0092083E"/>
    <w:rsid w:val="00941DCA"/>
    <w:rsid w:val="00943E6B"/>
    <w:rsid w:val="009447C2"/>
    <w:rsid w:val="00945626"/>
    <w:rsid w:val="009503BD"/>
    <w:rsid w:val="00951464"/>
    <w:rsid w:val="00954CA5"/>
    <w:rsid w:val="009607EE"/>
    <w:rsid w:val="00960929"/>
    <w:rsid w:val="00962369"/>
    <w:rsid w:val="009649AA"/>
    <w:rsid w:val="00985F4E"/>
    <w:rsid w:val="00990BC4"/>
    <w:rsid w:val="00995221"/>
    <w:rsid w:val="009A3B86"/>
    <w:rsid w:val="009A54F5"/>
    <w:rsid w:val="009B54A3"/>
    <w:rsid w:val="009B7B01"/>
    <w:rsid w:val="009C6F48"/>
    <w:rsid w:val="009C7098"/>
    <w:rsid w:val="009F6616"/>
    <w:rsid w:val="00A047EB"/>
    <w:rsid w:val="00A048C8"/>
    <w:rsid w:val="00A17297"/>
    <w:rsid w:val="00A24DAF"/>
    <w:rsid w:val="00A300AC"/>
    <w:rsid w:val="00A46833"/>
    <w:rsid w:val="00A67BC2"/>
    <w:rsid w:val="00A901AE"/>
    <w:rsid w:val="00A915E6"/>
    <w:rsid w:val="00AA3A64"/>
    <w:rsid w:val="00AB12D6"/>
    <w:rsid w:val="00AB52DC"/>
    <w:rsid w:val="00AB72E7"/>
    <w:rsid w:val="00AC1BDF"/>
    <w:rsid w:val="00AC3B7E"/>
    <w:rsid w:val="00AD25F7"/>
    <w:rsid w:val="00AD26B8"/>
    <w:rsid w:val="00AE3CB7"/>
    <w:rsid w:val="00AF5D2C"/>
    <w:rsid w:val="00B01D4B"/>
    <w:rsid w:val="00B13CCD"/>
    <w:rsid w:val="00B21B3C"/>
    <w:rsid w:val="00B22900"/>
    <w:rsid w:val="00B34036"/>
    <w:rsid w:val="00B353A1"/>
    <w:rsid w:val="00B35F0C"/>
    <w:rsid w:val="00B43AFE"/>
    <w:rsid w:val="00B55454"/>
    <w:rsid w:val="00B57FED"/>
    <w:rsid w:val="00B62E45"/>
    <w:rsid w:val="00B65002"/>
    <w:rsid w:val="00B75039"/>
    <w:rsid w:val="00B923BB"/>
    <w:rsid w:val="00BA6FE8"/>
    <w:rsid w:val="00BB6FC9"/>
    <w:rsid w:val="00BE1F73"/>
    <w:rsid w:val="00BE50A8"/>
    <w:rsid w:val="00BE5B27"/>
    <w:rsid w:val="00BE5F77"/>
    <w:rsid w:val="00C17214"/>
    <w:rsid w:val="00C23E58"/>
    <w:rsid w:val="00C4585A"/>
    <w:rsid w:val="00C46CF0"/>
    <w:rsid w:val="00C50A2A"/>
    <w:rsid w:val="00C50C23"/>
    <w:rsid w:val="00C51A7E"/>
    <w:rsid w:val="00C55AD8"/>
    <w:rsid w:val="00C602E7"/>
    <w:rsid w:val="00C631DD"/>
    <w:rsid w:val="00C67A65"/>
    <w:rsid w:val="00C72192"/>
    <w:rsid w:val="00C742D6"/>
    <w:rsid w:val="00C8135B"/>
    <w:rsid w:val="00C83EE0"/>
    <w:rsid w:val="00C87DE6"/>
    <w:rsid w:val="00CA582A"/>
    <w:rsid w:val="00CB2212"/>
    <w:rsid w:val="00CB4AE4"/>
    <w:rsid w:val="00CC7BDF"/>
    <w:rsid w:val="00CD69CE"/>
    <w:rsid w:val="00CE1A8B"/>
    <w:rsid w:val="00D00158"/>
    <w:rsid w:val="00D11096"/>
    <w:rsid w:val="00D204A6"/>
    <w:rsid w:val="00D2247D"/>
    <w:rsid w:val="00D262E3"/>
    <w:rsid w:val="00D267EF"/>
    <w:rsid w:val="00D35040"/>
    <w:rsid w:val="00D45E1F"/>
    <w:rsid w:val="00D50034"/>
    <w:rsid w:val="00D50C3D"/>
    <w:rsid w:val="00D52B60"/>
    <w:rsid w:val="00D62430"/>
    <w:rsid w:val="00D6387B"/>
    <w:rsid w:val="00D668CC"/>
    <w:rsid w:val="00D80207"/>
    <w:rsid w:val="00D84A6D"/>
    <w:rsid w:val="00D9739E"/>
    <w:rsid w:val="00D97E5F"/>
    <w:rsid w:val="00DA515C"/>
    <w:rsid w:val="00DB066A"/>
    <w:rsid w:val="00DB375F"/>
    <w:rsid w:val="00DB7EA9"/>
    <w:rsid w:val="00DC1467"/>
    <w:rsid w:val="00DC519A"/>
    <w:rsid w:val="00DE1A89"/>
    <w:rsid w:val="00DF0F56"/>
    <w:rsid w:val="00E065C6"/>
    <w:rsid w:val="00E11D82"/>
    <w:rsid w:val="00E126AC"/>
    <w:rsid w:val="00E205AE"/>
    <w:rsid w:val="00E43C73"/>
    <w:rsid w:val="00E55B77"/>
    <w:rsid w:val="00E57C90"/>
    <w:rsid w:val="00E602FB"/>
    <w:rsid w:val="00E71F54"/>
    <w:rsid w:val="00E72785"/>
    <w:rsid w:val="00E81D3B"/>
    <w:rsid w:val="00E86A1D"/>
    <w:rsid w:val="00EB6469"/>
    <w:rsid w:val="00EB792F"/>
    <w:rsid w:val="00EC0003"/>
    <w:rsid w:val="00EC08B3"/>
    <w:rsid w:val="00EC0D67"/>
    <w:rsid w:val="00EC3E93"/>
    <w:rsid w:val="00EC435F"/>
    <w:rsid w:val="00ED1A57"/>
    <w:rsid w:val="00EE0CC6"/>
    <w:rsid w:val="00EE0FC2"/>
    <w:rsid w:val="00EE21D7"/>
    <w:rsid w:val="00EE4F7B"/>
    <w:rsid w:val="00EE78DB"/>
    <w:rsid w:val="00EF426A"/>
    <w:rsid w:val="00EF44B6"/>
    <w:rsid w:val="00EF5093"/>
    <w:rsid w:val="00F10C84"/>
    <w:rsid w:val="00F2518E"/>
    <w:rsid w:val="00F317AB"/>
    <w:rsid w:val="00F35524"/>
    <w:rsid w:val="00F358A5"/>
    <w:rsid w:val="00F42DDD"/>
    <w:rsid w:val="00F50517"/>
    <w:rsid w:val="00F54595"/>
    <w:rsid w:val="00F55104"/>
    <w:rsid w:val="00F55D39"/>
    <w:rsid w:val="00F63574"/>
    <w:rsid w:val="00F66C11"/>
    <w:rsid w:val="00F6785B"/>
    <w:rsid w:val="00F73535"/>
    <w:rsid w:val="00F75140"/>
    <w:rsid w:val="00FA0D24"/>
    <w:rsid w:val="00FA213E"/>
    <w:rsid w:val="00FA2B72"/>
    <w:rsid w:val="00FA46DB"/>
    <w:rsid w:val="00FA4F91"/>
    <w:rsid w:val="00FD119F"/>
    <w:rsid w:val="00FD1F5E"/>
    <w:rsid w:val="00FE0552"/>
    <w:rsid w:val="00FF4339"/>
    <w:rsid w:val="00FF7A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chartTrackingRefBased/>
  <w15:docId w15:val="{41FAC7FF-0380-40D9-AC1A-7CEA628227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9" w:qFormat="1"/>
    <w:lsdException w:name="heading 5" w:uiPriority="0"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uppressAutoHyphens/>
      <w:spacing w:line="100" w:lineRule="atLeast"/>
    </w:pPr>
    <w:rPr>
      <w:rFonts w:ascii="Liberation Serif" w:eastAsia="Liberation Serif" w:hAnsi="Liberation Serif" w:cs="Liberation Serif"/>
      <w:color w:val="00000A"/>
      <w:sz w:val="24"/>
      <w:szCs w:val="24"/>
      <w:lang w:eastAsia="zh-CN" w:bidi="hi-IN"/>
    </w:rPr>
  </w:style>
  <w:style w:type="paragraph" w:styleId="Heading1">
    <w:name w:val="heading 1"/>
    <w:basedOn w:val="LO-normal"/>
    <w:next w:val="BodyText"/>
    <w:qFormat/>
    <w:rsid w:val="00A915E6"/>
    <w:pPr>
      <w:keepNext/>
      <w:numPr>
        <w:numId w:val="1"/>
      </w:numPr>
      <w:tabs>
        <w:tab w:val="right" w:pos="9070"/>
        <w:tab w:val="left" w:pos="9072"/>
      </w:tabs>
      <w:spacing w:before="240" w:after="120" w:line="240" w:lineRule="auto"/>
      <w:outlineLvl w:val="0"/>
    </w:pPr>
    <w:rPr>
      <w:rFonts w:ascii="Times New Roman" w:eastAsia="Times New Roman" w:hAnsi="Times New Roman" w:cs="Times New Roman"/>
      <w:b/>
      <w:color w:val="000000"/>
      <w:sz w:val="26"/>
      <w:szCs w:val="26"/>
    </w:rPr>
  </w:style>
  <w:style w:type="paragraph" w:styleId="Heading2">
    <w:name w:val="heading 2"/>
    <w:basedOn w:val="LO-normal"/>
    <w:next w:val="BodyText"/>
    <w:qFormat/>
    <w:rsid w:val="00A915E6"/>
    <w:pPr>
      <w:keepNext/>
      <w:keepLines/>
      <w:numPr>
        <w:ilvl w:val="1"/>
        <w:numId w:val="1"/>
      </w:numPr>
      <w:spacing w:before="120" w:line="240" w:lineRule="auto"/>
      <w:outlineLvl w:val="1"/>
    </w:pPr>
    <w:rPr>
      <w:rFonts w:ascii="Times New Roman" w:hAnsi="Times New Roman"/>
      <w:b/>
      <w:sz w:val="26"/>
      <w:szCs w:val="36"/>
    </w:rPr>
  </w:style>
  <w:style w:type="paragraph" w:styleId="Heading3">
    <w:name w:val="heading 3"/>
    <w:basedOn w:val="LO-normal"/>
    <w:next w:val="BodyText"/>
    <w:link w:val="Heading3Char"/>
    <w:qFormat/>
    <w:rsid w:val="004934F5"/>
    <w:pPr>
      <w:keepNext/>
      <w:keepLines/>
      <w:numPr>
        <w:ilvl w:val="2"/>
        <w:numId w:val="1"/>
      </w:numPr>
      <w:spacing w:before="280" w:after="120" w:line="240" w:lineRule="auto"/>
      <w:outlineLvl w:val="2"/>
    </w:pPr>
    <w:rPr>
      <w:rFonts w:ascii="Times New Roman" w:hAnsi="Times New Roman"/>
      <w:b/>
      <w:sz w:val="26"/>
      <w:szCs w:val="28"/>
    </w:rPr>
  </w:style>
  <w:style w:type="paragraph" w:styleId="Heading4">
    <w:name w:val="heading 4"/>
    <w:basedOn w:val="LO-normal"/>
    <w:next w:val="BodyText"/>
    <w:qFormat/>
    <w:pPr>
      <w:keepNext/>
      <w:keepLines/>
      <w:numPr>
        <w:ilvl w:val="3"/>
        <w:numId w:val="1"/>
      </w:numPr>
      <w:spacing w:before="240" w:after="40"/>
      <w:ind w:left="0" w:firstLine="0"/>
      <w:outlineLvl w:val="3"/>
    </w:pPr>
    <w:rPr>
      <w:b/>
    </w:rPr>
  </w:style>
  <w:style w:type="paragraph" w:styleId="Heading5">
    <w:name w:val="heading 5"/>
    <w:basedOn w:val="LO-normal"/>
    <w:next w:val="BodyText"/>
    <w:qFormat/>
    <w:rsid w:val="001B188A"/>
    <w:pPr>
      <w:keepNext/>
      <w:keepLines/>
      <w:numPr>
        <w:ilvl w:val="4"/>
        <w:numId w:val="1"/>
      </w:numPr>
      <w:spacing w:line="240" w:lineRule="auto"/>
      <w:outlineLvl w:val="4"/>
    </w:pPr>
    <w:rPr>
      <w:rFonts w:ascii="Times New Roman" w:hAnsi="Times New Roman"/>
      <w:i/>
      <w:szCs w:val="22"/>
    </w:rPr>
  </w:style>
  <w:style w:type="paragraph" w:styleId="Heading6">
    <w:name w:val="heading 6"/>
    <w:basedOn w:val="LO-normal"/>
    <w:next w:val="BodyText"/>
    <w:qFormat/>
    <w:pPr>
      <w:keepNext/>
      <w:keepLines/>
      <w:numPr>
        <w:ilvl w:val="5"/>
        <w:numId w:val="1"/>
      </w:numPr>
      <w:spacing w:before="200" w:after="40"/>
      <w:ind w:left="0" w:firstLine="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b/>
    </w:rPr>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Arial" w:hAnsi="Arial" w:cs="Arial"/>
      <w:caps w:val="0"/>
      <w:smallCaps w:val="0"/>
      <w:strike w:val="0"/>
      <w:dstrike w:val="0"/>
      <w:position w:val="0"/>
      <w:sz w:val="24"/>
      <w:vertAlign w:val="baseline"/>
    </w:rPr>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ascii="Arial" w:hAnsi="Arial" w:cs="Arial"/>
      <w:caps w:val="0"/>
      <w:smallCaps w:val="0"/>
      <w:strike w:val="0"/>
      <w:dstrike w:val="0"/>
      <w:color w:val="000000"/>
      <w:position w:val="0"/>
      <w:sz w:val="26"/>
      <w:szCs w:val="26"/>
      <w:vertAlign w:val="baseline"/>
    </w:rPr>
  </w:style>
  <w:style w:type="character" w:customStyle="1" w:styleId="WW8Num4z0">
    <w:name w:val="WW8Num4z0"/>
    <w:rPr>
      <w:rFonts w:ascii="Arial" w:hAnsi="Arial" w:cs="Arial"/>
      <w:color w:val="000000"/>
      <w:sz w:val="26"/>
      <w:szCs w:val="26"/>
    </w:rPr>
  </w:style>
  <w:style w:type="character" w:customStyle="1" w:styleId="WW8Num4z1">
    <w:name w:val="WW8Num4z1"/>
    <w:rPr>
      <w:rFonts w:ascii="Arial" w:hAnsi="Arial" w:cs="Arial"/>
      <w:color w:val="000000"/>
      <w:sz w:val="20"/>
      <w:szCs w:val="20"/>
    </w:rPr>
  </w:style>
  <w:style w:type="character" w:customStyle="1" w:styleId="WW8Num4z2">
    <w:name w:val="WW8Num4z2"/>
    <w:rPr>
      <w:rFonts w:ascii="Arial" w:hAnsi="Arial" w:cs="Arial"/>
    </w:rPr>
  </w:style>
  <w:style w:type="character" w:customStyle="1" w:styleId="WW8Num5z0">
    <w:name w:val="WW8Num5z0"/>
    <w:rPr>
      <w:rFonts w:ascii="Arial" w:hAnsi="Arial" w:cs="Symbol"/>
      <w:sz w:val="26"/>
      <w:szCs w:val="26"/>
      <w:lang w:eastAsia="ja-JP"/>
    </w:rPr>
  </w:style>
  <w:style w:type="character" w:customStyle="1" w:styleId="WW8Num5z1">
    <w:name w:val="WW8Num5z1"/>
    <w:rPr>
      <w:rFonts w:ascii="Arial" w:hAnsi="Arial" w:cs="Courier New"/>
    </w:rPr>
  </w:style>
  <w:style w:type="character" w:customStyle="1" w:styleId="WW8Num5z2">
    <w:name w:val="WW8Num5z2"/>
    <w:rPr>
      <w:rFonts w:ascii="Arial" w:hAnsi="Arial" w:cs="Wingdings"/>
    </w:rPr>
  </w:style>
  <w:style w:type="character" w:customStyle="1" w:styleId="WW8Num6z0">
    <w:name w:val="WW8Num6z0"/>
    <w:rPr>
      <w:rFonts w:ascii="Symbol" w:hAnsi="Symbol" w:cs="Symbol"/>
      <w:sz w:val="26"/>
      <w:szCs w:val="26"/>
      <w:lang w:eastAsia="ja-JP"/>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cs="Wingdings"/>
    </w:rPr>
  </w:style>
  <w:style w:type="character" w:customStyle="1" w:styleId="WW8Num6z3">
    <w:name w:val="WW8Num6z3"/>
    <w:rPr>
      <w:rFonts w:ascii="Symbol" w:hAnsi="Symbol" w:cs="Symbol"/>
    </w:rPr>
  </w:style>
  <w:style w:type="character" w:customStyle="1" w:styleId="WW8Num7z0">
    <w:name w:val="WW8Num7z0"/>
    <w:rPr>
      <w:rFonts w:ascii="Symbol" w:hAnsi="Symbol" w:cs="Symbol"/>
      <w:sz w:val="26"/>
      <w:szCs w:val="26"/>
      <w:lang w:eastAsia="ja-JP"/>
    </w:rPr>
  </w:style>
  <w:style w:type="character" w:customStyle="1" w:styleId="WW8Num7z1">
    <w:name w:val="WW8Num7z1"/>
    <w:rPr>
      <w:rFonts w:ascii="Courier New" w:hAnsi="Courier New" w:cs="Courier New"/>
    </w:rPr>
  </w:style>
  <w:style w:type="character" w:customStyle="1" w:styleId="WW8Num7z2">
    <w:name w:val="WW8Num7z2"/>
    <w:rPr>
      <w:rFonts w:ascii="Wingdings" w:hAnsi="Wingdings" w:cs="Wingdings"/>
    </w:rPr>
  </w:style>
  <w:style w:type="character" w:customStyle="1" w:styleId="WW8Num7z3">
    <w:name w:val="WW8Num7z3"/>
    <w:rPr>
      <w:rFonts w:ascii="Symbol" w:hAnsi="Symbol" w:cs="Symbol"/>
    </w:rPr>
  </w:style>
  <w:style w:type="character" w:customStyle="1" w:styleId="WW8Num8z0">
    <w:name w:val="WW8Num8z0"/>
    <w:rPr>
      <w:rFonts w:ascii="Symbol" w:hAnsi="Symbol" w:cs="Times New Roman"/>
      <w:sz w:val="26"/>
      <w:szCs w:val="26"/>
      <w:lang w:eastAsia="ja-JP"/>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cs="Wingdings"/>
    </w:rPr>
  </w:style>
  <w:style w:type="character" w:customStyle="1" w:styleId="WW8Num8z3">
    <w:name w:val="WW8Num8z3"/>
    <w:rPr>
      <w:rFonts w:ascii="Symbol" w:hAnsi="Symbol" w:cs="Symbol"/>
    </w:rPr>
  </w:style>
  <w:style w:type="character" w:customStyle="1" w:styleId="WW-DefaultParagraphFont">
    <w:name w:val="WW-Default Paragraph Font"/>
  </w:style>
  <w:style w:type="character" w:customStyle="1" w:styleId="WW8Num3z1">
    <w:name w:val="WW8Num3z1"/>
    <w:rPr>
      <w:rFonts w:ascii="Arial" w:hAnsi="Arial" w:cs="Arial"/>
      <w:color w:val="000000"/>
      <w:sz w:val="20"/>
      <w:szCs w:val="20"/>
    </w:rPr>
  </w:style>
  <w:style w:type="character" w:customStyle="1" w:styleId="WW8Num3z2">
    <w:name w:val="WW8Num3z2"/>
    <w:rPr>
      <w:rFonts w:ascii="Arial" w:hAnsi="Arial" w:cs="Arial"/>
    </w:rPr>
  </w:style>
  <w:style w:type="character" w:customStyle="1" w:styleId="WW8Num5z3">
    <w:name w:val="WW8Num5z3"/>
    <w:rPr>
      <w:rFonts w:ascii="Symbol" w:hAnsi="Symbol" w:cs="Symbol"/>
    </w:rPr>
  </w:style>
  <w:style w:type="character" w:customStyle="1" w:styleId="WW8Num8z4">
    <w:name w:val="WW8Num8z4"/>
  </w:style>
  <w:style w:type="character" w:customStyle="1" w:styleId="WW8Num8z5">
    <w:name w:val="WW8Num8z5"/>
  </w:style>
  <w:style w:type="character" w:customStyle="1" w:styleId="WW8Num8z6">
    <w:name w:val="WW8Num8z6"/>
  </w:style>
  <w:style w:type="character" w:customStyle="1" w:styleId="WW8Num8z7">
    <w:name w:val="WW8Num8z7"/>
  </w:style>
  <w:style w:type="character" w:customStyle="1" w:styleId="WW8Num8z8">
    <w:name w:val="WW8Num8z8"/>
  </w:style>
  <w:style w:type="character" w:customStyle="1" w:styleId="ListLabel1">
    <w:name w:val="ListLabel 1"/>
    <w:rPr>
      <w:b/>
    </w:rPr>
  </w:style>
  <w:style w:type="character" w:customStyle="1" w:styleId="ListLabel2">
    <w:name w:val="ListLabel 2"/>
    <w:rPr>
      <w:rFonts w:eastAsia="Arial" w:cs="Arial"/>
    </w:rPr>
  </w:style>
  <w:style w:type="character" w:customStyle="1" w:styleId="ListLabel3">
    <w:name w:val="ListLabel 3"/>
    <w:rPr>
      <w:rFonts w:eastAsia="Arial" w:cs="Arial"/>
      <w:color w:val="000000"/>
      <w:sz w:val="26"/>
      <w:szCs w:val="26"/>
    </w:rPr>
  </w:style>
  <w:style w:type="character" w:customStyle="1" w:styleId="ListLabel4">
    <w:name w:val="ListLabel 4"/>
    <w:rPr>
      <w:rFonts w:eastAsia="Arial" w:cs="Arial"/>
      <w:color w:val="000000"/>
      <w:sz w:val="20"/>
      <w:szCs w:val="20"/>
    </w:rPr>
  </w:style>
  <w:style w:type="character" w:styleId="Hyperlink">
    <w:name w:val="Hyperlink"/>
    <w:uiPriority w:val="99"/>
    <w:rPr>
      <w:color w:val="000080"/>
      <w:u w:val="single"/>
    </w:rPr>
  </w:style>
  <w:style w:type="character" w:customStyle="1" w:styleId="NumberingSymbols">
    <w:name w:val="Numbering Symbols"/>
  </w:style>
  <w:style w:type="character" w:customStyle="1" w:styleId="ListLabel2801">
    <w:name w:val="ListLabel 2801"/>
    <w:rPr>
      <w:rFonts w:cs="Symbol"/>
      <w:sz w:val="26"/>
    </w:rPr>
  </w:style>
  <w:style w:type="character" w:customStyle="1" w:styleId="ListLabel2795">
    <w:name w:val="ListLabel 2795"/>
    <w:rPr>
      <w:rFonts w:cs="Courier New"/>
    </w:rPr>
  </w:style>
  <w:style w:type="character" w:customStyle="1" w:styleId="ListLabel2796">
    <w:name w:val="ListLabel 2796"/>
    <w:rPr>
      <w:rFonts w:cs="Wingdings"/>
    </w:rPr>
  </w:style>
  <w:style w:type="character" w:customStyle="1" w:styleId="ListLabel2797">
    <w:name w:val="ListLabel 2797"/>
    <w:rPr>
      <w:rFonts w:cs="Symbol"/>
    </w:rPr>
  </w:style>
  <w:style w:type="character" w:customStyle="1" w:styleId="WW-DefaultParagraphFont1">
    <w:name w:val="WW-Default Paragraph Font1"/>
  </w:style>
  <w:style w:type="character" w:customStyle="1" w:styleId="hps">
    <w:name w:val="hps"/>
    <w:basedOn w:val="WW-DefaultParagraphFont1"/>
  </w:style>
  <w:style w:type="character" w:customStyle="1" w:styleId="Bullets">
    <w:name w:val="Bullets"/>
    <w:rPr>
      <w:rFonts w:ascii="OpenSymbol" w:eastAsia="OpenSymbol" w:hAnsi="OpenSymbol" w:cs="OpenSymbol"/>
    </w:rPr>
  </w:style>
  <w:style w:type="paragraph" w:customStyle="1" w:styleId="Heading">
    <w:name w:val="Heading"/>
    <w:basedOn w:val="Normal"/>
    <w:next w:val="BodyText"/>
    <w:pPr>
      <w:keepNext/>
      <w:spacing w:before="240" w:after="120"/>
    </w:pPr>
    <w:rPr>
      <w:rFonts w:ascii="Arial" w:eastAsia="Microsoft YaHei" w:hAnsi="Arial" w:cs="Mangal"/>
      <w:sz w:val="28"/>
      <w:szCs w:val="28"/>
    </w:rPr>
  </w:style>
  <w:style w:type="paragraph" w:styleId="BodyText">
    <w:name w:val="Body Text"/>
    <w:basedOn w:val="Normal"/>
    <w:pPr>
      <w:spacing w:after="120"/>
    </w:p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rPr>
  </w:style>
  <w:style w:type="paragraph" w:customStyle="1" w:styleId="Index">
    <w:name w:val="Index"/>
    <w:basedOn w:val="Normal"/>
    <w:pPr>
      <w:suppressLineNumbers/>
    </w:pPr>
    <w:rPr>
      <w:rFonts w:cs="Mangal"/>
    </w:rPr>
  </w:style>
  <w:style w:type="paragraph" w:customStyle="1" w:styleId="LO-normal">
    <w:name w:val="LO-normal"/>
    <w:pPr>
      <w:suppressAutoHyphens/>
      <w:spacing w:line="100" w:lineRule="atLeast"/>
    </w:pPr>
    <w:rPr>
      <w:rFonts w:ascii="Liberation Serif" w:eastAsia="Liberation Serif" w:hAnsi="Liberation Serif" w:cs="Liberation Serif"/>
      <w:sz w:val="24"/>
      <w:szCs w:val="24"/>
      <w:lang w:eastAsia="zh-CN" w:bidi="hi-IN"/>
    </w:rPr>
  </w:style>
  <w:style w:type="paragraph" w:styleId="Title">
    <w:name w:val="Title"/>
    <w:basedOn w:val="LO-normal"/>
    <w:next w:val="Subtitle"/>
    <w:qFormat/>
    <w:pPr>
      <w:keepNext/>
      <w:keepLines/>
      <w:spacing w:before="480" w:after="120"/>
    </w:pPr>
    <w:rPr>
      <w:b/>
      <w:bCs/>
      <w:sz w:val="72"/>
      <w:szCs w:val="72"/>
    </w:rPr>
  </w:style>
  <w:style w:type="paragraph" w:styleId="Subtitle">
    <w:name w:val="Subtitle"/>
    <w:basedOn w:val="LO-normal"/>
    <w:next w:val="BodyText"/>
    <w:qFormat/>
    <w:pPr>
      <w:keepNext/>
      <w:keepLines/>
      <w:spacing w:before="360" w:after="80"/>
    </w:pPr>
    <w:rPr>
      <w:rFonts w:ascii="Georgia" w:eastAsia="Georgia" w:hAnsi="Georgia" w:cs="Georgia"/>
      <w:i/>
      <w:iCs/>
      <w:color w:val="666666"/>
      <w:sz w:val="48"/>
      <w:szCs w:val="48"/>
    </w:rPr>
  </w:style>
  <w:style w:type="paragraph" w:styleId="Header">
    <w:name w:val="header"/>
    <w:basedOn w:val="Normal"/>
    <w:link w:val="HeaderChar"/>
    <w:uiPriority w:val="99"/>
    <w:pPr>
      <w:suppressLineNumbers/>
      <w:tabs>
        <w:tab w:val="center" w:pos="4986"/>
        <w:tab w:val="right" w:pos="9972"/>
      </w:tabs>
    </w:pPr>
  </w:style>
  <w:style w:type="paragraph" w:styleId="Footer">
    <w:name w:val="footer"/>
    <w:basedOn w:val="Normal"/>
    <w:link w:val="FooterChar"/>
    <w:uiPriority w:val="99"/>
    <w:pPr>
      <w:suppressLineNumbers/>
      <w:tabs>
        <w:tab w:val="center" w:pos="4986"/>
        <w:tab w:val="right" w:pos="9972"/>
      </w:tab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ListParagraph">
    <w:name w:val="List Paragraph"/>
    <w:basedOn w:val="Normal"/>
    <w:qFormat/>
    <w:pPr>
      <w:spacing w:after="200"/>
      <w:ind w:left="720"/>
    </w:pPr>
  </w:style>
  <w:style w:type="paragraph" w:styleId="BalloonText">
    <w:name w:val="Balloon Text"/>
    <w:basedOn w:val="Normal"/>
    <w:link w:val="BalloonTextChar"/>
    <w:uiPriority w:val="99"/>
    <w:semiHidden/>
    <w:unhideWhenUsed/>
    <w:rsid w:val="00080D18"/>
    <w:pPr>
      <w:spacing w:line="240" w:lineRule="auto"/>
    </w:pPr>
    <w:rPr>
      <w:rFonts w:ascii="Tahoma" w:hAnsi="Tahoma" w:cs="Mangal"/>
      <w:sz w:val="16"/>
      <w:szCs w:val="14"/>
    </w:rPr>
  </w:style>
  <w:style w:type="character" w:customStyle="1" w:styleId="BalloonTextChar">
    <w:name w:val="Balloon Text Char"/>
    <w:link w:val="BalloonText"/>
    <w:uiPriority w:val="99"/>
    <w:semiHidden/>
    <w:rsid w:val="00080D18"/>
    <w:rPr>
      <w:rFonts w:ascii="Tahoma" w:eastAsia="Liberation Serif" w:hAnsi="Tahoma" w:cs="Mangal"/>
      <w:color w:val="00000A"/>
      <w:sz w:val="16"/>
      <w:szCs w:val="14"/>
      <w:lang w:val="en-US" w:eastAsia="zh-CN" w:bidi="hi-IN"/>
    </w:rPr>
  </w:style>
  <w:style w:type="character" w:customStyle="1" w:styleId="FooterChar">
    <w:name w:val="Footer Char"/>
    <w:link w:val="Footer"/>
    <w:uiPriority w:val="99"/>
    <w:qFormat/>
    <w:rsid w:val="00080D18"/>
    <w:rPr>
      <w:rFonts w:ascii="Liberation Serif" w:eastAsia="Liberation Serif" w:hAnsi="Liberation Serif" w:cs="Liberation Serif"/>
      <w:color w:val="00000A"/>
      <w:sz w:val="24"/>
      <w:szCs w:val="24"/>
      <w:lang w:val="en-US" w:eastAsia="zh-CN" w:bidi="hi-IN"/>
    </w:rPr>
  </w:style>
  <w:style w:type="paragraph" w:styleId="TOC2">
    <w:name w:val="toc 2"/>
    <w:basedOn w:val="Normal"/>
    <w:next w:val="Normal"/>
    <w:autoRedefine/>
    <w:uiPriority w:val="39"/>
    <w:unhideWhenUsed/>
    <w:rsid w:val="00BE1F73"/>
    <w:pPr>
      <w:tabs>
        <w:tab w:val="left" w:pos="880"/>
        <w:tab w:val="right" w:leader="dot" w:pos="8789"/>
      </w:tabs>
      <w:spacing w:line="360" w:lineRule="auto"/>
    </w:pPr>
    <w:rPr>
      <w:rFonts w:cs="Mangal"/>
      <w:szCs w:val="21"/>
    </w:rPr>
  </w:style>
  <w:style w:type="paragraph" w:styleId="TOC1">
    <w:name w:val="toc 1"/>
    <w:basedOn w:val="Normal"/>
    <w:next w:val="Normal"/>
    <w:autoRedefine/>
    <w:uiPriority w:val="39"/>
    <w:unhideWhenUsed/>
    <w:rsid w:val="009F6616"/>
    <w:pPr>
      <w:tabs>
        <w:tab w:val="left" w:pos="440"/>
        <w:tab w:val="right" w:leader="dot" w:pos="8789"/>
      </w:tabs>
      <w:spacing w:line="360" w:lineRule="auto"/>
    </w:pPr>
    <w:rPr>
      <w:rFonts w:ascii="Times New Roman" w:eastAsia="Calibri" w:hAnsi="Times New Roman" w:cs="Times New Roman"/>
      <w:color w:val="000000"/>
      <w:sz w:val="22"/>
      <w:szCs w:val="22"/>
    </w:rPr>
  </w:style>
  <w:style w:type="paragraph" w:styleId="TOC3">
    <w:name w:val="toc 3"/>
    <w:basedOn w:val="Normal"/>
    <w:next w:val="Normal"/>
    <w:autoRedefine/>
    <w:uiPriority w:val="39"/>
    <w:unhideWhenUsed/>
    <w:rsid w:val="00810976"/>
    <w:pPr>
      <w:tabs>
        <w:tab w:val="left" w:pos="1134"/>
        <w:tab w:val="right" w:leader="dot" w:pos="8789"/>
      </w:tabs>
      <w:spacing w:line="360" w:lineRule="auto"/>
    </w:pPr>
    <w:rPr>
      <w:rFonts w:cs="Mangal"/>
      <w:szCs w:val="21"/>
    </w:rPr>
  </w:style>
  <w:style w:type="paragraph" w:styleId="TOCHeading">
    <w:name w:val="TOC Heading"/>
    <w:basedOn w:val="Heading1"/>
    <w:next w:val="Normal"/>
    <w:uiPriority w:val="39"/>
    <w:semiHidden/>
    <w:unhideWhenUsed/>
    <w:qFormat/>
    <w:rsid w:val="000B2BE2"/>
    <w:pPr>
      <w:keepLines/>
      <w:numPr>
        <w:numId w:val="0"/>
      </w:numPr>
      <w:tabs>
        <w:tab w:val="clear" w:pos="9070"/>
        <w:tab w:val="clear" w:pos="9072"/>
      </w:tabs>
      <w:suppressAutoHyphens w:val="0"/>
      <w:spacing w:before="480" w:after="0" w:line="276" w:lineRule="auto"/>
      <w:outlineLvl w:val="9"/>
    </w:pPr>
    <w:rPr>
      <w:rFonts w:ascii="Cambria" w:eastAsia="MS Gothic" w:hAnsi="Cambria"/>
      <w:bCs/>
      <w:color w:val="365F91"/>
      <w:sz w:val="28"/>
      <w:szCs w:val="28"/>
      <w:lang w:eastAsia="ja-JP" w:bidi="ar-SA"/>
    </w:rPr>
  </w:style>
  <w:style w:type="character" w:customStyle="1" w:styleId="IndexLink">
    <w:name w:val="Index Link"/>
    <w:qFormat/>
    <w:rsid w:val="009F6616"/>
  </w:style>
  <w:style w:type="character" w:customStyle="1" w:styleId="HeaderChar">
    <w:name w:val="Header Char"/>
    <w:link w:val="Header"/>
    <w:uiPriority w:val="99"/>
    <w:qFormat/>
    <w:rsid w:val="003D58A7"/>
    <w:rPr>
      <w:rFonts w:ascii="Liberation Serif" w:eastAsia="Liberation Serif" w:hAnsi="Liberation Serif" w:cs="Liberation Serif"/>
      <w:color w:val="00000A"/>
      <w:sz w:val="24"/>
      <w:szCs w:val="24"/>
      <w:lang w:val="en-US" w:eastAsia="zh-CN" w:bidi="hi-IN"/>
    </w:rPr>
  </w:style>
  <w:style w:type="character" w:customStyle="1" w:styleId="Heading3Char">
    <w:name w:val="Heading 3 Char"/>
    <w:link w:val="Heading3"/>
    <w:rsid w:val="00F55D39"/>
    <w:rPr>
      <w:rFonts w:eastAsia="Liberation Serif" w:cs="Liberation Serif"/>
      <w:b/>
      <w:sz w:val="26"/>
      <w:szCs w:val="28"/>
      <w:lang w:val="en-US" w:eastAsia="zh-CN" w:bidi="hi-IN"/>
    </w:rPr>
  </w:style>
  <w:style w:type="character" w:customStyle="1" w:styleId="InternetLink">
    <w:name w:val="Internet Link"/>
    <w:uiPriority w:val="99"/>
    <w:unhideWhenUsed/>
    <w:rsid w:val="00F317AB"/>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816646">
      <w:bodyDiv w:val="1"/>
      <w:marLeft w:val="0"/>
      <w:marRight w:val="0"/>
      <w:marTop w:val="0"/>
      <w:marBottom w:val="0"/>
      <w:divBdr>
        <w:top w:val="none" w:sz="0" w:space="0" w:color="auto"/>
        <w:left w:val="none" w:sz="0" w:space="0" w:color="auto"/>
        <w:bottom w:val="none" w:sz="0" w:space="0" w:color="auto"/>
        <w:right w:val="none" w:sz="0" w:space="0" w:color="auto"/>
      </w:divBdr>
    </w:div>
    <w:div w:id="1481455595">
      <w:bodyDiv w:val="1"/>
      <w:marLeft w:val="0"/>
      <w:marRight w:val="0"/>
      <w:marTop w:val="0"/>
      <w:marBottom w:val="0"/>
      <w:divBdr>
        <w:top w:val="none" w:sz="0" w:space="0" w:color="auto"/>
        <w:left w:val="none" w:sz="0" w:space="0" w:color="auto"/>
        <w:bottom w:val="none" w:sz="0" w:space="0" w:color="auto"/>
        <w:right w:val="none" w:sz="0" w:space="0" w:color="auto"/>
      </w:divBdr>
      <w:divsChild>
        <w:div w:id="1207520620">
          <w:marLeft w:val="0"/>
          <w:marRight w:val="0"/>
          <w:marTop w:val="0"/>
          <w:marBottom w:val="0"/>
          <w:divBdr>
            <w:top w:val="none" w:sz="0" w:space="0" w:color="auto"/>
            <w:left w:val="none" w:sz="0" w:space="0" w:color="auto"/>
            <w:bottom w:val="none" w:sz="0" w:space="0" w:color="auto"/>
            <w:right w:val="none" w:sz="0" w:space="0" w:color="auto"/>
          </w:divBdr>
        </w:div>
      </w:divsChild>
    </w:div>
    <w:div w:id="1640695450">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8"/>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0771F8-E859-4643-8002-0B7B0494B3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25</Pages>
  <Words>3411</Words>
  <Characters>19449</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Bus Map System</vt:lpstr>
    </vt:vector>
  </TitlesOfParts>
  <Company/>
  <LinksUpToDate>false</LinksUpToDate>
  <CharactersWithSpaces>22815</CharactersWithSpaces>
  <SharedDoc>false</SharedDoc>
  <HLinks>
    <vt:vector size="186" baseType="variant">
      <vt:variant>
        <vt:i4>2031671</vt:i4>
      </vt:variant>
      <vt:variant>
        <vt:i4>185</vt:i4>
      </vt:variant>
      <vt:variant>
        <vt:i4>0</vt:i4>
      </vt:variant>
      <vt:variant>
        <vt:i4>5</vt:i4>
      </vt:variant>
      <vt:variant>
        <vt:lpwstr/>
      </vt:variant>
      <vt:variant>
        <vt:lpwstr>_Toc482650468</vt:lpwstr>
      </vt:variant>
      <vt:variant>
        <vt:i4>2031671</vt:i4>
      </vt:variant>
      <vt:variant>
        <vt:i4>179</vt:i4>
      </vt:variant>
      <vt:variant>
        <vt:i4>0</vt:i4>
      </vt:variant>
      <vt:variant>
        <vt:i4>5</vt:i4>
      </vt:variant>
      <vt:variant>
        <vt:lpwstr/>
      </vt:variant>
      <vt:variant>
        <vt:lpwstr>_Toc482650467</vt:lpwstr>
      </vt:variant>
      <vt:variant>
        <vt:i4>2031671</vt:i4>
      </vt:variant>
      <vt:variant>
        <vt:i4>173</vt:i4>
      </vt:variant>
      <vt:variant>
        <vt:i4>0</vt:i4>
      </vt:variant>
      <vt:variant>
        <vt:i4>5</vt:i4>
      </vt:variant>
      <vt:variant>
        <vt:lpwstr/>
      </vt:variant>
      <vt:variant>
        <vt:lpwstr>_Toc482650466</vt:lpwstr>
      </vt:variant>
      <vt:variant>
        <vt:i4>2031671</vt:i4>
      </vt:variant>
      <vt:variant>
        <vt:i4>167</vt:i4>
      </vt:variant>
      <vt:variant>
        <vt:i4>0</vt:i4>
      </vt:variant>
      <vt:variant>
        <vt:i4>5</vt:i4>
      </vt:variant>
      <vt:variant>
        <vt:lpwstr/>
      </vt:variant>
      <vt:variant>
        <vt:lpwstr>_Toc482650465</vt:lpwstr>
      </vt:variant>
      <vt:variant>
        <vt:i4>2031671</vt:i4>
      </vt:variant>
      <vt:variant>
        <vt:i4>161</vt:i4>
      </vt:variant>
      <vt:variant>
        <vt:i4>0</vt:i4>
      </vt:variant>
      <vt:variant>
        <vt:i4>5</vt:i4>
      </vt:variant>
      <vt:variant>
        <vt:lpwstr/>
      </vt:variant>
      <vt:variant>
        <vt:lpwstr>_Toc482650464</vt:lpwstr>
      </vt:variant>
      <vt:variant>
        <vt:i4>2031671</vt:i4>
      </vt:variant>
      <vt:variant>
        <vt:i4>155</vt:i4>
      </vt:variant>
      <vt:variant>
        <vt:i4>0</vt:i4>
      </vt:variant>
      <vt:variant>
        <vt:i4>5</vt:i4>
      </vt:variant>
      <vt:variant>
        <vt:lpwstr/>
      </vt:variant>
      <vt:variant>
        <vt:lpwstr>_Toc482650463</vt:lpwstr>
      </vt:variant>
      <vt:variant>
        <vt:i4>2031671</vt:i4>
      </vt:variant>
      <vt:variant>
        <vt:i4>149</vt:i4>
      </vt:variant>
      <vt:variant>
        <vt:i4>0</vt:i4>
      </vt:variant>
      <vt:variant>
        <vt:i4>5</vt:i4>
      </vt:variant>
      <vt:variant>
        <vt:lpwstr/>
      </vt:variant>
      <vt:variant>
        <vt:lpwstr>_Toc482650462</vt:lpwstr>
      </vt:variant>
      <vt:variant>
        <vt:i4>2031671</vt:i4>
      </vt:variant>
      <vt:variant>
        <vt:i4>143</vt:i4>
      </vt:variant>
      <vt:variant>
        <vt:i4>0</vt:i4>
      </vt:variant>
      <vt:variant>
        <vt:i4>5</vt:i4>
      </vt:variant>
      <vt:variant>
        <vt:lpwstr/>
      </vt:variant>
      <vt:variant>
        <vt:lpwstr>_Toc482650461</vt:lpwstr>
      </vt:variant>
      <vt:variant>
        <vt:i4>2031671</vt:i4>
      </vt:variant>
      <vt:variant>
        <vt:i4>137</vt:i4>
      </vt:variant>
      <vt:variant>
        <vt:i4>0</vt:i4>
      </vt:variant>
      <vt:variant>
        <vt:i4>5</vt:i4>
      </vt:variant>
      <vt:variant>
        <vt:lpwstr/>
      </vt:variant>
      <vt:variant>
        <vt:lpwstr>_Toc482650460</vt:lpwstr>
      </vt:variant>
      <vt:variant>
        <vt:i4>1835063</vt:i4>
      </vt:variant>
      <vt:variant>
        <vt:i4>131</vt:i4>
      </vt:variant>
      <vt:variant>
        <vt:i4>0</vt:i4>
      </vt:variant>
      <vt:variant>
        <vt:i4>5</vt:i4>
      </vt:variant>
      <vt:variant>
        <vt:lpwstr/>
      </vt:variant>
      <vt:variant>
        <vt:lpwstr>_Toc482650459</vt:lpwstr>
      </vt:variant>
      <vt:variant>
        <vt:i4>1835063</vt:i4>
      </vt:variant>
      <vt:variant>
        <vt:i4>125</vt:i4>
      </vt:variant>
      <vt:variant>
        <vt:i4>0</vt:i4>
      </vt:variant>
      <vt:variant>
        <vt:i4>5</vt:i4>
      </vt:variant>
      <vt:variant>
        <vt:lpwstr/>
      </vt:variant>
      <vt:variant>
        <vt:lpwstr>_Toc482650458</vt:lpwstr>
      </vt:variant>
      <vt:variant>
        <vt:i4>1245240</vt:i4>
      </vt:variant>
      <vt:variant>
        <vt:i4>116</vt:i4>
      </vt:variant>
      <vt:variant>
        <vt:i4>0</vt:i4>
      </vt:variant>
      <vt:variant>
        <vt:i4>5</vt:i4>
      </vt:variant>
      <vt:variant>
        <vt:lpwstr/>
      </vt:variant>
      <vt:variant>
        <vt:lpwstr>_Toc481788530</vt:lpwstr>
      </vt:variant>
      <vt:variant>
        <vt:i4>1179704</vt:i4>
      </vt:variant>
      <vt:variant>
        <vt:i4>110</vt:i4>
      </vt:variant>
      <vt:variant>
        <vt:i4>0</vt:i4>
      </vt:variant>
      <vt:variant>
        <vt:i4>5</vt:i4>
      </vt:variant>
      <vt:variant>
        <vt:lpwstr/>
      </vt:variant>
      <vt:variant>
        <vt:lpwstr>_Toc481788529</vt:lpwstr>
      </vt:variant>
      <vt:variant>
        <vt:i4>1179704</vt:i4>
      </vt:variant>
      <vt:variant>
        <vt:i4>104</vt:i4>
      </vt:variant>
      <vt:variant>
        <vt:i4>0</vt:i4>
      </vt:variant>
      <vt:variant>
        <vt:i4>5</vt:i4>
      </vt:variant>
      <vt:variant>
        <vt:lpwstr/>
      </vt:variant>
      <vt:variant>
        <vt:lpwstr>_Toc481788528</vt:lpwstr>
      </vt:variant>
      <vt:variant>
        <vt:i4>1179704</vt:i4>
      </vt:variant>
      <vt:variant>
        <vt:i4>98</vt:i4>
      </vt:variant>
      <vt:variant>
        <vt:i4>0</vt:i4>
      </vt:variant>
      <vt:variant>
        <vt:i4>5</vt:i4>
      </vt:variant>
      <vt:variant>
        <vt:lpwstr/>
      </vt:variant>
      <vt:variant>
        <vt:lpwstr>_Toc481788527</vt:lpwstr>
      </vt:variant>
      <vt:variant>
        <vt:i4>1179704</vt:i4>
      </vt:variant>
      <vt:variant>
        <vt:i4>92</vt:i4>
      </vt:variant>
      <vt:variant>
        <vt:i4>0</vt:i4>
      </vt:variant>
      <vt:variant>
        <vt:i4>5</vt:i4>
      </vt:variant>
      <vt:variant>
        <vt:lpwstr/>
      </vt:variant>
      <vt:variant>
        <vt:lpwstr>_Toc481788526</vt:lpwstr>
      </vt:variant>
      <vt:variant>
        <vt:i4>1179704</vt:i4>
      </vt:variant>
      <vt:variant>
        <vt:i4>86</vt:i4>
      </vt:variant>
      <vt:variant>
        <vt:i4>0</vt:i4>
      </vt:variant>
      <vt:variant>
        <vt:i4>5</vt:i4>
      </vt:variant>
      <vt:variant>
        <vt:lpwstr/>
      </vt:variant>
      <vt:variant>
        <vt:lpwstr>_Toc481788525</vt:lpwstr>
      </vt:variant>
      <vt:variant>
        <vt:i4>1179704</vt:i4>
      </vt:variant>
      <vt:variant>
        <vt:i4>80</vt:i4>
      </vt:variant>
      <vt:variant>
        <vt:i4>0</vt:i4>
      </vt:variant>
      <vt:variant>
        <vt:i4>5</vt:i4>
      </vt:variant>
      <vt:variant>
        <vt:lpwstr/>
      </vt:variant>
      <vt:variant>
        <vt:lpwstr>_Toc481788524</vt:lpwstr>
      </vt:variant>
      <vt:variant>
        <vt:i4>1179704</vt:i4>
      </vt:variant>
      <vt:variant>
        <vt:i4>74</vt:i4>
      </vt:variant>
      <vt:variant>
        <vt:i4>0</vt:i4>
      </vt:variant>
      <vt:variant>
        <vt:i4>5</vt:i4>
      </vt:variant>
      <vt:variant>
        <vt:lpwstr/>
      </vt:variant>
      <vt:variant>
        <vt:lpwstr>_Toc481788523</vt:lpwstr>
      </vt:variant>
      <vt:variant>
        <vt:i4>1179704</vt:i4>
      </vt:variant>
      <vt:variant>
        <vt:i4>68</vt:i4>
      </vt:variant>
      <vt:variant>
        <vt:i4>0</vt:i4>
      </vt:variant>
      <vt:variant>
        <vt:i4>5</vt:i4>
      </vt:variant>
      <vt:variant>
        <vt:lpwstr/>
      </vt:variant>
      <vt:variant>
        <vt:lpwstr>_Toc481788522</vt:lpwstr>
      </vt:variant>
      <vt:variant>
        <vt:i4>1179704</vt:i4>
      </vt:variant>
      <vt:variant>
        <vt:i4>62</vt:i4>
      </vt:variant>
      <vt:variant>
        <vt:i4>0</vt:i4>
      </vt:variant>
      <vt:variant>
        <vt:i4>5</vt:i4>
      </vt:variant>
      <vt:variant>
        <vt:lpwstr/>
      </vt:variant>
      <vt:variant>
        <vt:lpwstr>_Toc481788521</vt:lpwstr>
      </vt:variant>
      <vt:variant>
        <vt:i4>1179704</vt:i4>
      </vt:variant>
      <vt:variant>
        <vt:i4>56</vt:i4>
      </vt:variant>
      <vt:variant>
        <vt:i4>0</vt:i4>
      </vt:variant>
      <vt:variant>
        <vt:i4>5</vt:i4>
      </vt:variant>
      <vt:variant>
        <vt:lpwstr/>
      </vt:variant>
      <vt:variant>
        <vt:lpwstr>_Toc481788520</vt:lpwstr>
      </vt:variant>
      <vt:variant>
        <vt:i4>1114168</vt:i4>
      </vt:variant>
      <vt:variant>
        <vt:i4>50</vt:i4>
      </vt:variant>
      <vt:variant>
        <vt:i4>0</vt:i4>
      </vt:variant>
      <vt:variant>
        <vt:i4>5</vt:i4>
      </vt:variant>
      <vt:variant>
        <vt:lpwstr/>
      </vt:variant>
      <vt:variant>
        <vt:lpwstr>_Toc481788519</vt:lpwstr>
      </vt:variant>
      <vt:variant>
        <vt:i4>1114168</vt:i4>
      </vt:variant>
      <vt:variant>
        <vt:i4>44</vt:i4>
      </vt:variant>
      <vt:variant>
        <vt:i4>0</vt:i4>
      </vt:variant>
      <vt:variant>
        <vt:i4>5</vt:i4>
      </vt:variant>
      <vt:variant>
        <vt:lpwstr/>
      </vt:variant>
      <vt:variant>
        <vt:lpwstr>_Toc481788518</vt:lpwstr>
      </vt:variant>
      <vt:variant>
        <vt:i4>1114168</vt:i4>
      </vt:variant>
      <vt:variant>
        <vt:i4>38</vt:i4>
      </vt:variant>
      <vt:variant>
        <vt:i4>0</vt:i4>
      </vt:variant>
      <vt:variant>
        <vt:i4>5</vt:i4>
      </vt:variant>
      <vt:variant>
        <vt:lpwstr/>
      </vt:variant>
      <vt:variant>
        <vt:lpwstr>_Toc481788517</vt:lpwstr>
      </vt:variant>
      <vt:variant>
        <vt:i4>1114168</vt:i4>
      </vt:variant>
      <vt:variant>
        <vt:i4>32</vt:i4>
      </vt:variant>
      <vt:variant>
        <vt:i4>0</vt:i4>
      </vt:variant>
      <vt:variant>
        <vt:i4>5</vt:i4>
      </vt:variant>
      <vt:variant>
        <vt:lpwstr/>
      </vt:variant>
      <vt:variant>
        <vt:lpwstr>_Toc481788516</vt:lpwstr>
      </vt:variant>
      <vt:variant>
        <vt:i4>1114168</vt:i4>
      </vt:variant>
      <vt:variant>
        <vt:i4>26</vt:i4>
      </vt:variant>
      <vt:variant>
        <vt:i4>0</vt:i4>
      </vt:variant>
      <vt:variant>
        <vt:i4>5</vt:i4>
      </vt:variant>
      <vt:variant>
        <vt:lpwstr/>
      </vt:variant>
      <vt:variant>
        <vt:lpwstr>_Toc481788515</vt:lpwstr>
      </vt:variant>
      <vt:variant>
        <vt:i4>1114168</vt:i4>
      </vt:variant>
      <vt:variant>
        <vt:i4>20</vt:i4>
      </vt:variant>
      <vt:variant>
        <vt:i4>0</vt:i4>
      </vt:variant>
      <vt:variant>
        <vt:i4>5</vt:i4>
      </vt:variant>
      <vt:variant>
        <vt:lpwstr/>
      </vt:variant>
      <vt:variant>
        <vt:lpwstr>_Toc481788514</vt:lpwstr>
      </vt:variant>
      <vt:variant>
        <vt:i4>1114168</vt:i4>
      </vt:variant>
      <vt:variant>
        <vt:i4>14</vt:i4>
      </vt:variant>
      <vt:variant>
        <vt:i4>0</vt:i4>
      </vt:variant>
      <vt:variant>
        <vt:i4>5</vt:i4>
      </vt:variant>
      <vt:variant>
        <vt:lpwstr/>
      </vt:variant>
      <vt:variant>
        <vt:lpwstr>_Toc481788513</vt:lpwstr>
      </vt:variant>
      <vt:variant>
        <vt:i4>1114168</vt:i4>
      </vt:variant>
      <vt:variant>
        <vt:i4>8</vt:i4>
      </vt:variant>
      <vt:variant>
        <vt:i4>0</vt:i4>
      </vt:variant>
      <vt:variant>
        <vt:i4>5</vt:i4>
      </vt:variant>
      <vt:variant>
        <vt:lpwstr/>
      </vt:variant>
      <vt:variant>
        <vt:lpwstr>_Toc481788512</vt:lpwstr>
      </vt:variant>
      <vt:variant>
        <vt:i4>1114168</vt:i4>
      </vt:variant>
      <vt:variant>
        <vt:i4>2</vt:i4>
      </vt:variant>
      <vt:variant>
        <vt:i4>0</vt:i4>
      </vt:variant>
      <vt:variant>
        <vt:i4>5</vt:i4>
      </vt:variant>
      <vt:variant>
        <vt:lpwstr/>
      </vt:variant>
      <vt:variant>
        <vt:lpwstr>_Toc481788511</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 Map System</dc:title>
  <dc:subject/>
  <dc:creator>HoangLong</dc:creator>
  <cp:keywords/>
  <dc:description/>
  <cp:lastModifiedBy>Windows User</cp:lastModifiedBy>
  <cp:revision>21</cp:revision>
  <cp:lastPrinted>1899-12-31T17:00:00Z</cp:lastPrinted>
  <dcterms:created xsi:type="dcterms:W3CDTF">2018-03-10T05:13:00Z</dcterms:created>
  <dcterms:modified xsi:type="dcterms:W3CDTF">2018-03-10T16:37:00Z</dcterms:modified>
</cp:coreProperties>
</file>